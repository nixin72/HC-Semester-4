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DECD1" w14:textId="77777777" w:rsidR="009971FC" w:rsidRDefault="009971FC" w:rsidP="009971FC">
      <w:pPr>
        <w:pStyle w:val="Heading1"/>
        <w:tabs>
          <w:tab w:val="clear" w:pos="432"/>
          <w:tab w:val="num" w:pos="0"/>
        </w:tabs>
        <w:spacing w:before="0" w:after="0"/>
        <w:ind w:left="0" w:firstLine="0"/>
        <w:rPr>
          <w:i/>
          <w:kern w:val="0"/>
          <w:sz w:val="32"/>
        </w:rPr>
      </w:pPr>
      <w:bookmarkStart w:id="0" w:name="_GoBack"/>
      <w:r>
        <w:rPr>
          <w:i/>
          <w:kern w:val="0"/>
          <w:sz w:val="32"/>
        </w:rPr>
        <w:t>Programming IV (420-</w:t>
      </w:r>
      <w:r w:rsidR="00E43931">
        <w:rPr>
          <w:i/>
          <w:kern w:val="0"/>
          <w:sz w:val="32"/>
        </w:rPr>
        <w:t>B42</w:t>
      </w:r>
      <w:r>
        <w:rPr>
          <w:i/>
          <w:kern w:val="0"/>
          <w:sz w:val="32"/>
        </w:rPr>
        <w:t>-HR)</w:t>
      </w:r>
    </w:p>
    <w:p w14:paraId="2DE2F03C" w14:textId="77777777" w:rsidR="00EF3D32" w:rsidRDefault="009971FC" w:rsidP="009971FC">
      <w:pPr>
        <w:pStyle w:val="Heading1"/>
        <w:tabs>
          <w:tab w:val="clear" w:pos="432"/>
          <w:tab w:val="num" w:pos="0"/>
        </w:tabs>
        <w:spacing w:before="0" w:after="0"/>
        <w:ind w:left="0" w:firstLine="0"/>
        <w:rPr>
          <w:i/>
          <w:sz w:val="32"/>
        </w:rPr>
      </w:pPr>
      <w:r>
        <w:rPr>
          <w:i/>
          <w:kern w:val="0"/>
          <w:sz w:val="32"/>
        </w:rPr>
        <w:t xml:space="preserve">Assignment </w:t>
      </w:r>
      <w:r w:rsidR="00FE2DC2">
        <w:rPr>
          <w:i/>
          <w:kern w:val="0"/>
          <w:sz w:val="32"/>
        </w:rPr>
        <w:t>2</w:t>
      </w:r>
      <w:r w:rsidR="004B373A">
        <w:rPr>
          <w:i/>
          <w:kern w:val="0"/>
          <w:sz w:val="32"/>
        </w:rPr>
        <w:t xml:space="preserve"> </w:t>
      </w:r>
      <w:r>
        <w:rPr>
          <w:i/>
          <w:kern w:val="0"/>
          <w:sz w:val="32"/>
        </w:rPr>
        <w:t>–</w:t>
      </w:r>
      <w:r w:rsidR="00EF3D32">
        <w:rPr>
          <w:i/>
          <w:sz w:val="32"/>
        </w:rPr>
        <w:t xml:space="preserve"> </w:t>
      </w:r>
      <w:r w:rsidR="00D31826">
        <w:rPr>
          <w:i/>
          <w:sz w:val="32"/>
        </w:rPr>
        <w:t>Testing and Basic Functions</w:t>
      </w:r>
      <w:r w:rsidR="00E43931">
        <w:rPr>
          <w:i/>
          <w:sz w:val="32"/>
        </w:rPr>
        <w:t xml:space="preserve"> </w:t>
      </w:r>
    </w:p>
    <w:p w14:paraId="7626ED42" w14:textId="77777777" w:rsidR="00EF3D32" w:rsidRDefault="00EF3D32">
      <w:pPr>
        <w:tabs>
          <w:tab w:val="left" w:pos="1800"/>
          <w:tab w:val="left" w:pos="2160"/>
          <w:tab w:val="left" w:pos="2880"/>
          <w:tab w:val="left" w:pos="3840"/>
        </w:tabs>
        <w:rPr>
          <w:lang w:val="en-CA"/>
        </w:rPr>
      </w:pPr>
    </w:p>
    <w:p w14:paraId="4E68F769" w14:textId="77777777" w:rsidR="00EF3D32" w:rsidRPr="00D958CE"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sz w:val="22"/>
        </w:rPr>
      </w:pPr>
      <w:r w:rsidRPr="00D958CE">
        <w:rPr>
          <w:sz w:val="22"/>
        </w:rPr>
        <w:t>Date assigned:</w:t>
      </w:r>
      <w:r w:rsidRPr="00D958CE">
        <w:rPr>
          <w:sz w:val="22"/>
        </w:rPr>
        <w:tab/>
      </w:r>
      <w:r w:rsidR="00D31826">
        <w:rPr>
          <w:sz w:val="22"/>
        </w:rPr>
        <w:t>February 8, 2017</w:t>
      </w:r>
    </w:p>
    <w:p w14:paraId="2BE8497E" w14:textId="77777777" w:rsidR="00EF3D32" w:rsidRPr="00D958CE"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color w:val="000000"/>
          <w:sz w:val="22"/>
        </w:rPr>
      </w:pPr>
      <w:r w:rsidRPr="00D958CE">
        <w:rPr>
          <w:sz w:val="22"/>
        </w:rPr>
        <w:t>Date due:</w:t>
      </w:r>
      <w:r w:rsidRPr="00D958CE">
        <w:rPr>
          <w:sz w:val="22"/>
        </w:rPr>
        <w:tab/>
      </w:r>
      <w:r w:rsidR="00D31826">
        <w:rPr>
          <w:sz w:val="22"/>
        </w:rPr>
        <w:t>March 6, 2017</w:t>
      </w:r>
    </w:p>
    <w:p w14:paraId="09583228" w14:textId="77777777" w:rsidR="00EF3D32" w:rsidRPr="00D958CE" w:rsidRDefault="00EF3D32">
      <w:pPr>
        <w:pBdr>
          <w:bottom w:val="single" w:sz="4" w:space="1" w:color="000000"/>
        </w:pBdr>
        <w:rPr>
          <w:b/>
          <w:sz w:val="22"/>
        </w:rPr>
      </w:pPr>
    </w:p>
    <w:p w14:paraId="1788D1AB" w14:textId="77777777" w:rsidR="00EF3D32" w:rsidRPr="00D958CE" w:rsidRDefault="00EF3D32">
      <w:pPr>
        <w:pBdr>
          <w:bottom w:val="single" w:sz="4" w:space="1" w:color="000000"/>
        </w:pBdr>
        <w:rPr>
          <w:b/>
          <w:sz w:val="22"/>
        </w:rPr>
      </w:pPr>
      <w:r w:rsidRPr="00D958CE">
        <w:rPr>
          <w:b/>
          <w:sz w:val="22"/>
        </w:rPr>
        <w:t>Learning Objectives</w:t>
      </w:r>
    </w:p>
    <w:p w14:paraId="76E05C3E" w14:textId="77777777" w:rsidR="00EF3D32" w:rsidRPr="00D958CE" w:rsidRDefault="00EF3D32">
      <w:pPr>
        <w:tabs>
          <w:tab w:val="left" w:pos="1800"/>
        </w:tabs>
        <w:rPr>
          <w:sz w:val="22"/>
        </w:rPr>
      </w:pPr>
    </w:p>
    <w:p w14:paraId="183FAF89" w14:textId="77777777" w:rsidR="00EF3D32" w:rsidRPr="00D958CE" w:rsidRDefault="00EF3D32">
      <w:pPr>
        <w:tabs>
          <w:tab w:val="left" w:pos="1800"/>
        </w:tabs>
        <w:rPr>
          <w:sz w:val="22"/>
        </w:rPr>
      </w:pPr>
      <w:r w:rsidRPr="00D958CE">
        <w:rPr>
          <w:sz w:val="22"/>
        </w:rPr>
        <w:t>Upon successful completion of this assignment, the student will be able to:</w:t>
      </w:r>
    </w:p>
    <w:p w14:paraId="5E3DDBBB" w14:textId="77777777" w:rsidR="00FE2DC2" w:rsidRPr="00D958CE" w:rsidRDefault="00D31826" w:rsidP="00275CF7">
      <w:pPr>
        <w:pStyle w:val="ListParagraph"/>
        <w:numPr>
          <w:ilvl w:val="0"/>
          <w:numId w:val="11"/>
        </w:numPr>
        <w:rPr>
          <w:sz w:val="22"/>
          <w:szCs w:val="24"/>
        </w:rPr>
      </w:pPr>
      <w:r>
        <w:rPr>
          <w:sz w:val="22"/>
          <w:szCs w:val="24"/>
        </w:rPr>
        <w:t xml:space="preserve">Create some </w:t>
      </w:r>
      <w:r w:rsidR="00B53729">
        <w:rPr>
          <w:sz w:val="22"/>
          <w:szCs w:val="24"/>
        </w:rPr>
        <w:t>basic functions for retrieving and manipulating HVK information</w:t>
      </w:r>
      <w:r w:rsidR="007970C3" w:rsidRPr="00D958CE">
        <w:rPr>
          <w:sz w:val="22"/>
          <w:szCs w:val="24"/>
        </w:rPr>
        <w:t>.</w:t>
      </w:r>
    </w:p>
    <w:p w14:paraId="06238149" w14:textId="77777777" w:rsidR="00E43931" w:rsidRPr="00D958CE" w:rsidRDefault="00B53729" w:rsidP="00472419">
      <w:pPr>
        <w:pStyle w:val="ListParagraph"/>
        <w:numPr>
          <w:ilvl w:val="0"/>
          <w:numId w:val="11"/>
        </w:numPr>
        <w:rPr>
          <w:sz w:val="22"/>
          <w:szCs w:val="24"/>
        </w:rPr>
      </w:pPr>
      <w:r>
        <w:rPr>
          <w:sz w:val="22"/>
          <w:szCs w:val="24"/>
        </w:rPr>
        <w:t>Create the test classes for managing reservations</w:t>
      </w:r>
      <w:r w:rsidR="00472419" w:rsidRPr="00D958CE">
        <w:rPr>
          <w:sz w:val="22"/>
          <w:szCs w:val="24"/>
        </w:rPr>
        <w:t>.</w:t>
      </w:r>
    </w:p>
    <w:p w14:paraId="1B2373A9" w14:textId="77777777" w:rsidR="00EF3D32" w:rsidRPr="00D958CE" w:rsidRDefault="00EF3D32">
      <w:pPr>
        <w:ind w:left="720" w:hanging="360"/>
        <w:rPr>
          <w:sz w:val="22"/>
          <w:szCs w:val="24"/>
          <w:lang w:val="en-CA"/>
        </w:rPr>
      </w:pPr>
    </w:p>
    <w:p w14:paraId="3A18DF54" w14:textId="77777777" w:rsidR="00EF3D32" w:rsidRPr="00D958CE" w:rsidRDefault="00EF3D32">
      <w:pPr>
        <w:pStyle w:val="SubHead2"/>
        <w:pBdr>
          <w:bottom w:val="single" w:sz="4" w:space="1" w:color="000000"/>
        </w:pBdr>
        <w:spacing w:before="0" w:after="0"/>
        <w:rPr>
          <w:sz w:val="22"/>
        </w:rPr>
      </w:pPr>
      <w:r w:rsidRPr="00D958CE">
        <w:rPr>
          <w:sz w:val="22"/>
        </w:rPr>
        <w:t>To do:</w:t>
      </w:r>
    </w:p>
    <w:p w14:paraId="673C778C" w14:textId="77777777" w:rsidR="00EF3D32" w:rsidRDefault="00EF3D32">
      <w:pPr>
        <w:tabs>
          <w:tab w:val="left" w:pos="1800"/>
        </w:tabs>
        <w:spacing w:after="120"/>
        <w:rPr>
          <w:sz w:val="20"/>
        </w:rPr>
      </w:pPr>
    </w:p>
    <w:p w14:paraId="15C3347E" w14:textId="77777777" w:rsidR="00A7452D" w:rsidRPr="00A7452D" w:rsidRDefault="00A7452D">
      <w:pPr>
        <w:tabs>
          <w:tab w:val="left" w:pos="1800"/>
        </w:tabs>
        <w:spacing w:after="120"/>
        <w:rPr>
          <w:b/>
          <w:sz w:val="22"/>
        </w:rPr>
      </w:pPr>
      <w:r w:rsidRPr="00A7452D">
        <w:rPr>
          <w:b/>
          <w:sz w:val="22"/>
        </w:rPr>
        <w:t>Part A – Control Class Methods</w:t>
      </w:r>
    </w:p>
    <w:p w14:paraId="7CC17832" w14:textId="77777777" w:rsidR="00251968" w:rsidRDefault="0033028F" w:rsidP="00B62E6B">
      <w:pPr>
        <w:numPr>
          <w:ilvl w:val="0"/>
          <w:numId w:val="15"/>
        </w:numPr>
        <w:tabs>
          <w:tab w:val="left" w:pos="2520"/>
        </w:tabs>
        <w:spacing w:after="120"/>
        <w:rPr>
          <w:sz w:val="22"/>
        </w:rPr>
      </w:pPr>
      <w:r>
        <w:rPr>
          <w:sz w:val="22"/>
        </w:rPr>
        <w:t xml:space="preserve">You are going to create a number of methods which will eventually </w:t>
      </w:r>
      <w:r w:rsidR="007556F5">
        <w:rPr>
          <w:sz w:val="22"/>
        </w:rPr>
        <w:t>be used to extract data from the HVK database</w:t>
      </w:r>
      <w:r w:rsidR="00501CB2" w:rsidRPr="00D958CE">
        <w:rPr>
          <w:sz w:val="22"/>
        </w:rPr>
        <w:t>.</w:t>
      </w:r>
      <w:r w:rsidR="007556F5">
        <w:rPr>
          <w:sz w:val="22"/>
        </w:rPr>
        <w:t xml:space="preserve"> These are supporting functions which are useful and will be needed to populate the various forms you are creating in Web IV. Note: these will be part of control classes and NOT the entity </w:t>
      </w:r>
      <w:r w:rsidR="00A7452D">
        <w:rPr>
          <w:sz w:val="22"/>
        </w:rPr>
        <w:t>classes you</w:t>
      </w:r>
      <w:r w:rsidR="007556F5">
        <w:rPr>
          <w:sz w:val="22"/>
        </w:rPr>
        <w:t xml:space="preserve"> created in assignment 1.</w:t>
      </w:r>
      <w:r w:rsidR="005237FE">
        <w:rPr>
          <w:sz w:val="22"/>
        </w:rPr>
        <w:t xml:space="preserve"> These should be in a new project which will reference the class library from assignment 1.</w:t>
      </w:r>
    </w:p>
    <w:p w14:paraId="252D1FBC" w14:textId="77777777" w:rsidR="007556F5" w:rsidRPr="00B62E6B" w:rsidRDefault="007556F5" w:rsidP="00B62E6B">
      <w:pPr>
        <w:pStyle w:val="ListParagraph"/>
        <w:numPr>
          <w:ilvl w:val="1"/>
          <w:numId w:val="15"/>
        </w:numPr>
        <w:tabs>
          <w:tab w:val="left" w:pos="2520"/>
        </w:tabs>
        <w:rPr>
          <w:sz w:val="22"/>
        </w:rPr>
      </w:pPr>
      <w:r w:rsidRPr="00B62E6B">
        <w:rPr>
          <w:sz w:val="22"/>
        </w:rPr>
        <w:t>listOwners – returns a list of all HVK owner names and numbers in last name order. The owner name should be in the form lastname, firstname.</w:t>
      </w:r>
    </w:p>
    <w:p w14:paraId="4F2735A7" w14:textId="77777777" w:rsidR="007556F5" w:rsidRPr="00B62E6B" w:rsidRDefault="007556F5" w:rsidP="00B62E6B">
      <w:pPr>
        <w:pStyle w:val="ListParagraph"/>
        <w:numPr>
          <w:ilvl w:val="1"/>
          <w:numId w:val="15"/>
        </w:numPr>
        <w:rPr>
          <w:sz w:val="22"/>
        </w:rPr>
      </w:pPr>
      <w:r w:rsidRPr="00B62E6B">
        <w:rPr>
          <w:sz w:val="22"/>
        </w:rPr>
        <w:t>listPets – returns a list the pets for all pets owned by the owner specified in the input parameter. The output should be sorted by pet number.</w:t>
      </w:r>
    </w:p>
    <w:p w14:paraId="2E423703" w14:textId="77777777" w:rsidR="007556F5" w:rsidRDefault="007556F5" w:rsidP="00B62E6B">
      <w:pPr>
        <w:numPr>
          <w:ilvl w:val="1"/>
          <w:numId w:val="15"/>
        </w:numPr>
        <w:tabs>
          <w:tab w:val="left" w:pos="2520"/>
        </w:tabs>
        <w:rPr>
          <w:sz w:val="22"/>
        </w:rPr>
      </w:pPr>
      <w:r>
        <w:rPr>
          <w:sz w:val="22"/>
        </w:rPr>
        <w:t>listReservations – returns a list of reservations for an owner. Each reservation should contain the reservation number, pet number, pet name and the start and end date for all reservations in the future for the owner. The owner number is the input parameter.</w:t>
      </w:r>
    </w:p>
    <w:p w14:paraId="3D4544C8" w14:textId="77777777" w:rsidR="007556F5" w:rsidRDefault="007556F5" w:rsidP="00B62E6B">
      <w:pPr>
        <w:numPr>
          <w:ilvl w:val="1"/>
          <w:numId w:val="15"/>
        </w:numPr>
        <w:tabs>
          <w:tab w:val="left" w:pos="2520"/>
        </w:tabs>
        <w:rPr>
          <w:sz w:val="22"/>
        </w:rPr>
      </w:pPr>
      <w:r>
        <w:rPr>
          <w:sz w:val="22"/>
        </w:rPr>
        <w:t>listActiveReservations – returns a list of all currently active reservation including the reservation number,</w:t>
      </w:r>
      <w:r w:rsidR="00B62E6B">
        <w:rPr>
          <w:sz w:val="22"/>
        </w:rPr>
        <w:t xml:space="preserve"> owner name,</w:t>
      </w:r>
      <w:r>
        <w:rPr>
          <w:sz w:val="22"/>
        </w:rPr>
        <w:t xml:space="preserve"> pet number, pet name </w:t>
      </w:r>
      <w:r w:rsidR="00B62E6B">
        <w:rPr>
          <w:sz w:val="22"/>
        </w:rPr>
        <w:t xml:space="preserve">run number </w:t>
      </w:r>
      <w:r>
        <w:rPr>
          <w:sz w:val="22"/>
        </w:rPr>
        <w:t xml:space="preserve">and start and end date for all reservations currently active. If an owner number is specified, returns the active reservations </w:t>
      </w:r>
      <w:r w:rsidR="00B62E6B">
        <w:rPr>
          <w:sz w:val="22"/>
        </w:rPr>
        <w:t xml:space="preserve">only </w:t>
      </w:r>
      <w:r>
        <w:rPr>
          <w:sz w:val="22"/>
        </w:rPr>
        <w:t>for that owner.</w:t>
      </w:r>
    </w:p>
    <w:p w14:paraId="256C8C91" w14:textId="77777777" w:rsidR="007556F5" w:rsidRDefault="00B62E6B" w:rsidP="00B62E6B">
      <w:pPr>
        <w:numPr>
          <w:ilvl w:val="1"/>
          <w:numId w:val="15"/>
        </w:numPr>
        <w:tabs>
          <w:tab w:val="left" w:pos="2520"/>
        </w:tabs>
        <w:rPr>
          <w:sz w:val="22"/>
        </w:rPr>
      </w:pPr>
      <w:r>
        <w:rPr>
          <w:sz w:val="22"/>
        </w:rPr>
        <w:t>listVaccinations – has a pet number as parameter and returns a list of the vaccinations for the pet including vaccination name, expiry date and validation flag.</w:t>
      </w:r>
    </w:p>
    <w:p w14:paraId="50595D55" w14:textId="77777777" w:rsidR="00B62E6B" w:rsidRDefault="00B62E6B" w:rsidP="00B62E6B">
      <w:pPr>
        <w:numPr>
          <w:ilvl w:val="1"/>
          <w:numId w:val="15"/>
        </w:numPr>
        <w:tabs>
          <w:tab w:val="left" w:pos="2520"/>
        </w:tabs>
        <w:rPr>
          <w:sz w:val="22"/>
        </w:rPr>
      </w:pPr>
      <w:r>
        <w:rPr>
          <w:sz w:val="22"/>
        </w:rPr>
        <w:t>checkVaccinations – returns a list of vaccinations that need to be validated for a reservation. Parameters are reservation number and pet number. List is null if all vaccinations are up-to-date and validated.</w:t>
      </w:r>
    </w:p>
    <w:p w14:paraId="0F5E6ABC" w14:textId="77777777" w:rsidR="00B62E6B" w:rsidRDefault="00B62E6B" w:rsidP="00B62E6B">
      <w:pPr>
        <w:numPr>
          <w:ilvl w:val="1"/>
          <w:numId w:val="15"/>
        </w:numPr>
        <w:tabs>
          <w:tab w:val="left" w:pos="2520"/>
        </w:tabs>
        <w:rPr>
          <w:sz w:val="22"/>
        </w:rPr>
      </w:pPr>
      <w:r>
        <w:rPr>
          <w:sz w:val="22"/>
        </w:rPr>
        <w:t>upcomingReservations – receives a date as parameter and returns a list of all reservations on or after that date. List should include reservation number, owner number, pet number, start and end date of reservation.</w:t>
      </w:r>
    </w:p>
    <w:p w14:paraId="34317481" w14:textId="77777777" w:rsidR="00B62E6B" w:rsidRDefault="00B62E6B" w:rsidP="00B62E6B">
      <w:pPr>
        <w:tabs>
          <w:tab w:val="left" w:pos="2520"/>
        </w:tabs>
        <w:ind w:left="360"/>
        <w:rPr>
          <w:sz w:val="22"/>
        </w:rPr>
      </w:pPr>
    </w:p>
    <w:p w14:paraId="684F5A45" w14:textId="77777777" w:rsidR="005237FE" w:rsidRDefault="005237FE" w:rsidP="00B62E6B">
      <w:pPr>
        <w:numPr>
          <w:ilvl w:val="0"/>
          <w:numId w:val="15"/>
        </w:numPr>
        <w:tabs>
          <w:tab w:val="left" w:pos="2520"/>
        </w:tabs>
        <w:rPr>
          <w:sz w:val="22"/>
        </w:rPr>
      </w:pPr>
      <w:r>
        <w:rPr>
          <w:sz w:val="22"/>
        </w:rPr>
        <w:t xml:space="preserve">For now, create </w:t>
      </w:r>
      <w:r w:rsidR="00E84132">
        <w:rPr>
          <w:sz w:val="22"/>
        </w:rPr>
        <w:t xml:space="preserve">solution </w:t>
      </w:r>
      <w:r>
        <w:rPr>
          <w:sz w:val="22"/>
        </w:rPr>
        <w:t>called B42A0</w:t>
      </w:r>
      <w:r w:rsidR="00A7452D">
        <w:rPr>
          <w:sz w:val="22"/>
        </w:rPr>
        <w:t>2_HVK</w:t>
      </w:r>
      <w:r>
        <w:rPr>
          <w:sz w:val="22"/>
        </w:rPr>
        <w:t xml:space="preserve">Control which contains </w:t>
      </w:r>
      <w:r w:rsidR="00E84132">
        <w:rPr>
          <w:sz w:val="22"/>
        </w:rPr>
        <w:t xml:space="preserve">a class library with </w:t>
      </w:r>
      <w:r>
        <w:rPr>
          <w:sz w:val="22"/>
        </w:rPr>
        <w:t>the above methods. These methods will be in the control class(es) that will be accessed by the view (C40 assignments).  They will, in turn, call classes in the model (next assignment) which will access the actual data.</w:t>
      </w:r>
    </w:p>
    <w:p w14:paraId="4746E800" w14:textId="77777777" w:rsidR="005237FE" w:rsidRDefault="005237FE" w:rsidP="005237FE">
      <w:pPr>
        <w:pStyle w:val="ListParagraph"/>
        <w:rPr>
          <w:sz w:val="22"/>
        </w:rPr>
      </w:pPr>
    </w:p>
    <w:p w14:paraId="063F272A" w14:textId="77777777" w:rsidR="005237FE" w:rsidRDefault="005237FE" w:rsidP="005237FE">
      <w:pPr>
        <w:numPr>
          <w:ilvl w:val="0"/>
          <w:numId w:val="15"/>
        </w:numPr>
        <w:tabs>
          <w:tab w:val="left" w:pos="2520"/>
        </w:tabs>
        <w:rPr>
          <w:sz w:val="22"/>
        </w:rPr>
      </w:pPr>
      <w:r w:rsidRPr="005237FE">
        <w:rPr>
          <w:sz w:val="22"/>
        </w:rPr>
        <w:t xml:space="preserve">Create a unit test project which will thoroughly test each of the above methods. </w:t>
      </w:r>
      <w:r>
        <w:rPr>
          <w:sz w:val="22"/>
        </w:rPr>
        <w:t xml:space="preserve">Each method must be tested for </w:t>
      </w:r>
      <w:r w:rsidR="00A7452D">
        <w:rPr>
          <w:sz w:val="22"/>
        </w:rPr>
        <w:t xml:space="preserve">all possible returns and combinations. The unit test project must be part of the same </w:t>
      </w:r>
      <w:r w:rsidR="00A7452D">
        <w:rPr>
          <w:sz w:val="22"/>
        </w:rPr>
        <w:lastRenderedPageBreak/>
        <w:t>solution as the class library (two projects in the same solution, one a class library and the other a unit test project).</w:t>
      </w:r>
    </w:p>
    <w:p w14:paraId="3FCE1D98" w14:textId="77777777" w:rsidR="005237FE" w:rsidRDefault="005237FE" w:rsidP="005237FE">
      <w:pPr>
        <w:pStyle w:val="ListParagraph"/>
        <w:rPr>
          <w:sz w:val="22"/>
        </w:rPr>
      </w:pPr>
    </w:p>
    <w:p w14:paraId="615237EB" w14:textId="77777777" w:rsidR="005237FE" w:rsidRDefault="005237FE" w:rsidP="005237FE">
      <w:pPr>
        <w:numPr>
          <w:ilvl w:val="0"/>
          <w:numId w:val="15"/>
        </w:numPr>
        <w:tabs>
          <w:tab w:val="left" w:pos="2520"/>
        </w:tabs>
        <w:rPr>
          <w:sz w:val="22"/>
        </w:rPr>
      </w:pPr>
      <w:r w:rsidRPr="005237FE">
        <w:rPr>
          <w:sz w:val="22"/>
        </w:rPr>
        <w:t>You will have to</w:t>
      </w:r>
      <w:r>
        <w:rPr>
          <w:sz w:val="22"/>
        </w:rPr>
        <w:t xml:space="preserve"> create</w:t>
      </w:r>
      <w:r w:rsidRPr="005237FE">
        <w:rPr>
          <w:sz w:val="22"/>
        </w:rPr>
        <w:t xml:space="preserve"> </w:t>
      </w:r>
      <w:r>
        <w:rPr>
          <w:sz w:val="22"/>
        </w:rPr>
        <w:t>stub methods</w:t>
      </w:r>
      <w:r w:rsidRPr="005237FE">
        <w:rPr>
          <w:sz w:val="22"/>
        </w:rPr>
        <w:t xml:space="preserve"> to return data THAT MATCHES THE DATA IN THE HVK DATABASE.</w:t>
      </w:r>
      <w:r>
        <w:rPr>
          <w:sz w:val="22"/>
        </w:rPr>
        <w:t xml:space="preserve"> These stubs</w:t>
      </w:r>
      <w:r w:rsidR="00A7452D">
        <w:rPr>
          <w:sz w:val="22"/>
        </w:rPr>
        <w:t xml:space="preserve"> must be in a different project from both the class library and the unit tests. They can be in the same solution, however.</w:t>
      </w:r>
    </w:p>
    <w:p w14:paraId="2A381B33" w14:textId="77777777" w:rsidR="00A7452D" w:rsidRDefault="00A7452D" w:rsidP="00A7452D">
      <w:pPr>
        <w:pStyle w:val="ListParagraph"/>
        <w:rPr>
          <w:sz w:val="22"/>
        </w:rPr>
      </w:pPr>
    </w:p>
    <w:p w14:paraId="45782B6D" w14:textId="77777777" w:rsidR="00A7452D" w:rsidRPr="00A7452D" w:rsidRDefault="00A7452D" w:rsidP="00A7452D">
      <w:pPr>
        <w:tabs>
          <w:tab w:val="left" w:pos="2520"/>
        </w:tabs>
        <w:rPr>
          <w:b/>
          <w:sz w:val="22"/>
        </w:rPr>
      </w:pPr>
      <w:r w:rsidRPr="00A7452D">
        <w:rPr>
          <w:b/>
          <w:sz w:val="22"/>
        </w:rPr>
        <w:t xml:space="preserve">Part B – </w:t>
      </w:r>
      <w:r>
        <w:rPr>
          <w:b/>
          <w:sz w:val="22"/>
        </w:rPr>
        <w:t>Test</w:t>
      </w:r>
      <w:r w:rsidRPr="00A7452D">
        <w:rPr>
          <w:b/>
          <w:sz w:val="22"/>
        </w:rPr>
        <w:t xml:space="preserve"> cases for Make Reservation</w:t>
      </w:r>
      <w:r>
        <w:rPr>
          <w:b/>
          <w:sz w:val="22"/>
        </w:rPr>
        <w:t xml:space="preserve"> – in teams</w:t>
      </w:r>
    </w:p>
    <w:p w14:paraId="2E26BB68" w14:textId="77777777" w:rsidR="005237FE" w:rsidRDefault="005237FE" w:rsidP="005237FE">
      <w:pPr>
        <w:tabs>
          <w:tab w:val="left" w:pos="2520"/>
        </w:tabs>
        <w:ind w:left="360"/>
        <w:rPr>
          <w:sz w:val="22"/>
        </w:rPr>
      </w:pPr>
    </w:p>
    <w:p w14:paraId="1EF05136" w14:textId="77777777" w:rsidR="00A7452D" w:rsidRDefault="005237FE" w:rsidP="00A7452D">
      <w:pPr>
        <w:numPr>
          <w:ilvl w:val="0"/>
          <w:numId w:val="16"/>
        </w:numPr>
        <w:tabs>
          <w:tab w:val="left" w:pos="2520"/>
        </w:tabs>
        <w:rPr>
          <w:sz w:val="22"/>
        </w:rPr>
      </w:pPr>
      <w:r>
        <w:rPr>
          <w:sz w:val="22"/>
        </w:rPr>
        <w:t xml:space="preserve">Using the user stories and business rules included and the use case narratives from last term, </w:t>
      </w:r>
      <w:r w:rsidR="00A7452D">
        <w:rPr>
          <w:sz w:val="22"/>
        </w:rPr>
        <w:t xml:space="preserve">create a test library for testing the make reservation business flow.  </w:t>
      </w:r>
    </w:p>
    <w:p w14:paraId="04684296" w14:textId="77777777" w:rsidR="00A7452D" w:rsidRDefault="00A7452D" w:rsidP="00A7452D">
      <w:pPr>
        <w:tabs>
          <w:tab w:val="left" w:pos="2520"/>
        </w:tabs>
        <w:ind w:left="360"/>
        <w:rPr>
          <w:sz w:val="22"/>
        </w:rPr>
      </w:pPr>
    </w:p>
    <w:p w14:paraId="2ECF3049" w14:textId="77777777" w:rsidR="00A7452D" w:rsidRDefault="00A7452D" w:rsidP="00A7452D">
      <w:pPr>
        <w:numPr>
          <w:ilvl w:val="0"/>
          <w:numId w:val="16"/>
        </w:numPr>
        <w:tabs>
          <w:tab w:val="left" w:pos="2520"/>
        </w:tabs>
        <w:rPr>
          <w:sz w:val="22"/>
        </w:rPr>
      </w:pPr>
      <w:r>
        <w:rPr>
          <w:sz w:val="22"/>
        </w:rPr>
        <w:t xml:space="preserve">Start by creating a new solution called B42A02_ManageReservation. This solution contains a class library and a unit test library. Note, this solution MAY be combined with the above solution in the next assignment but for now MUST be a separate solution. </w:t>
      </w:r>
    </w:p>
    <w:p w14:paraId="5D7C3869" w14:textId="77777777" w:rsidR="00A7452D" w:rsidRDefault="00A7452D" w:rsidP="00A7452D">
      <w:pPr>
        <w:tabs>
          <w:tab w:val="left" w:pos="2520"/>
        </w:tabs>
        <w:ind w:left="360"/>
        <w:rPr>
          <w:sz w:val="22"/>
        </w:rPr>
      </w:pPr>
    </w:p>
    <w:p w14:paraId="018CF076" w14:textId="77777777" w:rsidR="00A7452D" w:rsidRDefault="00A7452D" w:rsidP="00A7452D">
      <w:pPr>
        <w:numPr>
          <w:ilvl w:val="0"/>
          <w:numId w:val="16"/>
        </w:numPr>
        <w:tabs>
          <w:tab w:val="left" w:pos="2520"/>
        </w:tabs>
        <w:rPr>
          <w:sz w:val="22"/>
        </w:rPr>
      </w:pPr>
      <w:r>
        <w:rPr>
          <w:sz w:val="22"/>
        </w:rPr>
        <w:t xml:space="preserve">Start by creating empty control methods as listed below in the class library. These will be used so that the unit tests can reference something. Do NOT add any logic </w:t>
      </w:r>
      <w:r w:rsidR="00E84132">
        <w:rPr>
          <w:sz w:val="22"/>
        </w:rPr>
        <w:t xml:space="preserve">to these methods </w:t>
      </w:r>
      <w:r>
        <w:rPr>
          <w:sz w:val="22"/>
        </w:rPr>
        <w:t>at this time.</w:t>
      </w:r>
      <w:r w:rsidR="0041438E">
        <w:rPr>
          <w:sz w:val="22"/>
        </w:rPr>
        <w:t xml:space="preserve"> If you want to add some comments for things you will have to make sure you check (like cannot cancel a reservation that is already started) then you can do that.</w:t>
      </w:r>
    </w:p>
    <w:p w14:paraId="16F189F4" w14:textId="77777777" w:rsidR="00E84132" w:rsidRDefault="00E84132" w:rsidP="00E84132">
      <w:pPr>
        <w:pStyle w:val="ListParagraph"/>
        <w:rPr>
          <w:sz w:val="22"/>
        </w:rPr>
      </w:pPr>
    </w:p>
    <w:p w14:paraId="4B461A20" w14:textId="77777777" w:rsidR="00E84132" w:rsidRDefault="00E84132" w:rsidP="00A7452D">
      <w:pPr>
        <w:numPr>
          <w:ilvl w:val="0"/>
          <w:numId w:val="16"/>
        </w:numPr>
        <w:tabs>
          <w:tab w:val="left" w:pos="2520"/>
        </w:tabs>
        <w:rPr>
          <w:sz w:val="22"/>
        </w:rPr>
      </w:pPr>
      <w:r>
        <w:rPr>
          <w:sz w:val="22"/>
        </w:rPr>
        <w:t xml:space="preserve">For each of the methods listed below and any other ones you feel are required, generate unit test cases that will test the methods. These test cases MUST be based on data from the HVK database that was created. If there are scenarios which you feel should be tested where the database does not contain the correct or sufficient information, let me know and we will discuss. </w:t>
      </w:r>
    </w:p>
    <w:p w14:paraId="5B6523B7" w14:textId="77777777" w:rsidR="00A7452D" w:rsidRDefault="00A7452D" w:rsidP="00A7452D">
      <w:pPr>
        <w:tabs>
          <w:tab w:val="left" w:pos="2520"/>
        </w:tabs>
        <w:ind w:left="360"/>
        <w:rPr>
          <w:sz w:val="22"/>
        </w:rPr>
      </w:pPr>
    </w:p>
    <w:p w14:paraId="5217FCCB" w14:textId="77777777" w:rsidR="005237FE" w:rsidRDefault="00E84132" w:rsidP="00A7452D">
      <w:pPr>
        <w:numPr>
          <w:ilvl w:val="0"/>
          <w:numId w:val="16"/>
        </w:numPr>
        <w:tabs>
          <w:tab w:val="left" w:pos="2520"/>
        </w:tabs>
        <w:rPr>
          <w:sz w:val="22"/>
        </w:rPr>
      </w:pPr>
      <w:r>
        <w:rPr>
          <w:sz w:val="22"/>
        </w:rPr>
        <w:t xml:space="preserve">Create a unit test library in the solution which will call the methods with the appropriate values. Each test method must be prefixed by comments explaining the test. The format is: </w:t>
      </w:r>
    </w:p>
    <w:p w14:paraId="7D49E55D" w14:textId="77777777" w:rsidR="00E84132" w:rsidRDefault="00E84132" w:rsidP="0041438E">
      <w:pPr>
        <w:tabs>
          <w:tab w:val="left" w:pos="1440"/>
        </w:tabs>
        <w:rPr>
          <w:sz w:val="22"/>
        </w:rPr>
      </w:pPr>
      <w:r>
        <w:rPr>
          <w:sz w:val="22"/>
        </w:rPr>
        <w:tab/>
      </w:r>
      <w:r>
        <w:rPr>
          <w:noProof/>
          <w:lang w:val="en-CA" w:eastAsia="en-CA"/>
        </w:rPr>
        <w:drawing>
          <wp:inline distT="0" distB="0" distL="0" distR="0" wp14:anchorId="08625301" wp14:editId="3F16F1EE">
            <wp:extent cx="26574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475" cy="676275"/>
                    </a:xfrm>
                    <a:prstGeom prst="rect">
                      <a:avLst/>
                    </a:prstGeom>
                  </pic:spPr>
                </pic:pic>
              </a:graphicData>
            </a:graphic>
          </wp:inline>
        </w:drawing>
      </w:r>
    </w:p>
    <w:p w14:paraId="16F11706" w14:textId="77777777" w:rsidR="004A5126" w:rsidRDefault="004A5126" w:rsidP="004A5126">
      <w:pPr>
        <w:tabs>
          <w:tab w:val="left" w:pos="360"/>
        </w:tabs>
        <w:ind w:left="360"/>
        <w:rPr>
          <w:sz w:val="22"/>
        </w:rPr>
      </w:pPr>
      <w:r>
        <w:rPr>
          <w:sz w:val="22"/>
        </w:rPr>
        <w:t>Where Test Method is a BRIEF description of what is being tested. Input Parameters are details of the parameters including what type of dog, etc and Expected Result is what will happen when the method is executed and HOW IT WILL BE VALIDATED.</w:t>
      </w:r>
    </w:p>
    <w:p w14:paraId="3A0D0CEF" w14:textId="77777777" w:rsidR="004A5126" w:rsidRDefault="004A5126" w:rsidP="004A5126">
      <w:pPr>
        <w:tabs>
          <w:tab w:val="left" w:pos="360"/>
        </w:tabs>
        <w:ind w:left="360"/>
        <w:rPr>
          <w:sz w:val="22"/>
        </w:rPr>
      </w:pPr>
    </w:p>
    <w:p w14:paraId="21B5F8CE" w14:textId="77777777" w:rsidR="004A5126" w:rsidRPr="004A5126" w:rsidRDefault="004A5126" w:rsidP="004A5126">
      <w:pPr>
        <w:pStyle w:val="ListParagraph"/>
        <w:numPr>
          <w:ilvl w:val="0"/>
          <w:numId w:val="16"/>
        </w:numPr>
        <w:tabs>
          <w:tab w:val="left" w:pos="360"/>
        </w:tabs>
        <w:rPr>
          <w:sz w:val="22"/>
        </w:rPr>
      </w:pPr>
      <w:r>
        <w:rPr>
          <w:sz w:val="22"/>
        </w:rPr>
        <w:t>Each test method must contain a set up section, an expected result section and an action section along with any asserts that can be done (if there are any).</w:t>
      </w:r>
    </w:p>
    <w:p w14:paraId="5D16B15A" w14:textId="77777777" w:rsidR="00D958CE" w:rsidRPr="00D958CE" w:rsidRDefault="00D958CE" w:rsidP="000A31BD">
      <w:pPr>
        <w:tabs>
          <w:tab w:val="left" w:pos="2520"/>
        </w:tabs>
        <w:spacing w:after="120"/>
        <w:rPr>
          <w:sz w:val="22"/>
        </w:rPr>
      </w:pPr>
    </w:p>
    <w:p w14:paraId="4A9EC494" w14:textId="77777777" w:rsidR="000A31BD" w:rsidRPr="00D958CE" w:rsidRDefault="000A31BD" w:rsidP="000A31BD">
      <w:pPr>
        <w:tabs>
          <w:tab w:val="left" w:pos="2520"/>
        </w:tabs>
        <w:spacing w:after="120"/>
        <w:rPr>
          <w:sz w:val="22"/>
        </w:rPr>
      </w:pPr>
      <w:r w:rsidRPr="00D958CE">
        <w:rPr>
          <w:sz w:val="22"/>
        </w:rPr>
        <w:t>Do:</w:t>
      </w:r>
    </w:p>
    <w:p w14:paraId="47E83769" w14:textId="77777777" w:rsidR="004A5126" w:rsidRDefault="004A5126" w:rsidP="000A31BD">
      <w:pPr>
        <w:pStyle w:val="ListParagraph"/>
        <w:numPr>
          <w:ilvl w:val="0"/>
          <w:numId w:val="12"/>
        </w:numPr>
        <w:tabs>
          <w:tab w:val="left" w:pos="2520"/>
        </w:tabs>
        <w:spacing w:after="120"/>
        <w:rPr>
          <w:sz w:val="22"/>
        </w:rPr>
      </w:pPr>
      <w:r>
        <w:rPr>
          <w:sz w:val="22"/>
        </w:rPr>
        <w:t xml:space="preserve">Plan the project as a team. Identify the tasks required, prioritize them and estimate the time required for each task. </w:t>
      </w:r>
    </w:p>
    <w:p w14:paraId="32A28239" w14:textId="77777777" w:rsidR="004A5126" w:rsidRDefault="004A5126" w:rsidP="000A31BD">
      <w:pPr>
        <w:pStyle w:val="ListParagraph"/>
        <w:numPr>
          <w:ilvl w:val="0"/>
          <w:numId w:val="12"/>
        </w:numPr>
        <w:tabs>
          <w:tab w:val="left" w:pos="2520"/>
        </w:tabs>
        <w:spacing w:after="120"/>
        <w:rPr>
          <w:sz w:val="22"/>
        </w:rPr>
      </w:pPr>
      <w:r>
        <w:rPr>
          <w:sz w:val="22"/>
        </w:rPr>
        <w:t xml:space="preserve">You will be given some class time for this (but not sufficient). At the end of each class you will be required to complete a self and team evaluation. These evaluations will form part of the mark for the class. </w:t>
      </w:r>
    </w:p>
    <w:p w14:paraId="1F6A9EB3" w14:textId="77777777" w:rsidR="004A5126" w:rsidRDefault="004A5126" w:rsidP="000A31BD">
      <w:pPr>
        <w:pStyle w:val="ListParagraph"/>
        <w:numPr>
          <w:ilvl w:val="0"/>
          <w:numId w:val="12"/>
        </w:numPr>
        <w:tabs>
          <w:tab w:val="left" w:pos="2520"/>
        </w:tabs>
        <w:spacing w:after="120"/>
        <w:rPr>
          <w:sz w:val="22"/>
        </w:rPr>
      </w:pPr>
      <w:r>
        <w:rPr>
          <w:sz w:val="22"/>
        </w:rPr>
        <w:t xml:space="preserve">A student who misses a class/lab where we are working on this will receive zero for all the marks in that class. </w:t>
      </w:r>
    </w:p>
    <w:p w14:paraId="5856F245" w14:textId="77777777" w:rsidR="00D958CE" w:rsidRPr="00D958CE" w:rsidRDefault="00D958CE">
      <w:pPr>
        <w:rPr>
          <w:sz w:val="22"/>
        </w:rPr>
      </w:pPr>
    </w:p>
    <w:p w14:paraId="1A993894" w14:textId="77777777" w:rsidR="00EF3D32" w:rsidRPr="00D958CE" w:rsidRDefault="00EF3D32">
      <w:pPr>
        <w:rPr>
          <w:sz w:val="22"/>
        </w:rPr>
      </w:pPr>
    </w:p>
    <w:p w14:paraId="031C54BE" w14:textId="77777777" w:rsidR="00472419" w:rsidRDefault="00472419" w:rsidP="00D958CE">
      <w:pPr>
        <w:jc w:val="center"/>
      </w:pPr>
    </w:p>
    <w:p w14:paraId="70EBC1BB" w14:textId="77777777" w:rsidR="004A5126" w:rsidRPr="004A5126" w:rsidRDefault="004A5126" w:rsidP="004A5126">
      <w:pPr>
        <w:rPr>
          <w:b/>
          <w:lang w:val="en-CA"/>
        </w:rPr>
      </w:pPr>
      <w:r w:rsidRPr="004A5126">
        <w:rPr>
          <w:b/>
          <w:lang w:val="en-CA"/>
        </w:rPr>
        <w:t>Make a Reservation User Stories</w:t>
      </w:r>
    </w:p>
    <w:p w14:paraId="1F74126E" w14:textId="77777777" w:rsidR="004A5126" w:rsidRDefault="004A5126" w:rsidP="004A5126">
      <w:pPr>
        <w:rPr>
          <w:lang w:val="en-CA"/>
        </w:rPr>
      </w:pPr>
      <w:r w:rsidRPr="004A5126">
        <w:rPr>
          <w:lang w:val="en-CA"/>
        </w:rPr>
        <w:t>Pet owners or kennel staff can issue a request to make a reservation.</w:t>
      </w:r>
    </w:p>
    <w:p w14:paraId="42F3DB4E" w14:textId="77777777" w:rsidR="004A5126" w:rsidRPr="004A5126" w:rsidRDefault="004A5126" w:rsidP="004A5126">
      <w:pPr>
        <w:rPr>
          <w:lang w:val="en-CA"/>
        </w:rPr>
      </w:pPr>
    </w:p>
    <w:p w14:paraId="203114E8" w14:textId="77777777" w:rsidR="004A5126" w:rsidRDefault="004A5126" w:rsidP="004A5126">
      <w:pPr>
        <w:rPr>
          <w:lang w:val="en-CA"/>
        </w:rPr>
      </w:pPr>
      <w:r w:rsidRPr="004A5126">
        <w:rPr>
          <w:lang w:val="en-CA"/>
        </w:rPr>
        <w:t>Pets may only stay at the kennel if the pet’s vaccinations will all be up-to-date at the end of the stay.</w:t>
      </w:r>
    </w:p>
    <w:p w14:paraId="15FBCC65" w14:textId="77777777" w:rsidR="004A5126" w:rsidRPr="004A5126" w:rsidRDefault="004A5126" w:rsidP="004A5126">
      <w:pPr>
        <w:rPr>
          <w:lang w:val="en-CA"/>
        </w:rPr>
      </w:pPr>
    </w:p>
    <w:p w14:paraId="77DCF66F" w14:textId="77777777" w:rsidR="004A5126" w:rsidRDefault="004A5126" w:rsidP="004A5126">
      <w:pPr>
        <w:rPr>
          <w:lang w:val="en-CA"/>
        </w:rPr>
      </w:pPr>
      <w:r w:rsidRPr="004A5126">
        <w:rPr>
          <w:lang w:val="en-CA"/>
        </w:rPr>
        <w:t>Reservations are only created if there is suitable accommodation available for the pet for the entire duration of the pet’s stay.</w:t>
      </w:r>
    </w:p>
    <w:p w14:paraId="72E705EB" w14:textId="77777777" w:rsidR="004A5126" w:rsidRDefault="004A5126" w:rsidP="004A5126">
      <w:pPr>
        <w:rPr>
          <w:lang w:val="en-CA"/>
        </w:rPr>
      </w:pPr>
    </w:p>
    <w:p w14:paraId="23DB037B" w14:textId="77777777" w:rsidR="004A5126" w:rsidRPr="004A5126" w:rsidRDefault="004A5126" w:rsidP="004A5126">
      <w:pPr>
        <w:rPr>
          <w:b/>
          <w:lang w:val="en-CA"/>
        </w:rPr>
      </w:pPr>
      <w:r w:rsidRPr="004A5126">
        <w:rPr>
          <w:b/>
          <w:lang w:val="en-CA"/>
        </w:rPr>
        <w:t>Business Rules:</w:t>
      </w:r>
    </w:p>
    <w:p w14:paraId="242149F2" w14:textId="77777777" w:rsidR="004A5126" w:rsidRPr="004A5126" w:rsidRDefault="004A5126" w:rsidP="004A5126">
      <w:pPr>
        <w:numPr>
          <w:ilvl w:val="0"/>
          <w:numId w:val="17"/>
        </w:numPr>
        <w:tabs>
          <w:tab w:val="num" w:pos="1069"/>
        </w:tabs>
        <w:ind w:left="360"/>
        <w:rPr>
          <w:lang w:val="en-CA"/>
        </w:rPr>
      </w:pPr>
      <w:r w:rsidRPr="004A5126">
        <w:rPr>
          <w:lang w:val="en-CA"/>
        </w:rPr>
        <w:t xml:space="preserve">A reservation may be made for one or more dogs for the same owner.  </w:t>
      </w:r>
    </w:p>
    <w:p w14:paraId="2C1E8E99" w14:textId="77777777" w:rsidR="004A5126" w:rsidRPr="004A5126" w:rsidRDefault="004A5126" w:rsidP="004A5126">
      <w:pPr>
        <w:numPr>
          <w:ilvl w:val="0"/>
          <w:numId w:val="17"/>
        </w:numPr>
        <w:tabs>
          <w:tab w:val="num" w:pos="1069"/>
        </w:tabs>
        <w:ind w:left="360"/>
        <w:rPr>
          <w:lang w:val="en-CA"/>
        </w:rPr>
      </w:pPr>
      <w:r w:rsidRPr="004A5126">
        <w:rPr>
          <w:lang w:val="en-CA"/>
        </w:rPr>
        <w:t>A reservation may be made for any number of days in the future.</w:t>
      </w:r>
    </w:p>
    <w:p w14:paraId="2B515A93" w14:textId="77777777" w:rsidR="004A5126" w:rsidRPr="004A5126" w:rsidRDefault="004A5126" w:rsidP="004A5126">
      <w:pPr>
        <w:numPr>
          <w:ilvl w:val="0"/>
          <w:numId w:val="17"/>
        </w:numPr>
        <w:tabs>
          <w:tab w:val="num" w:pos="1069"/>
        </w:tabs>
        <w:ind w:left="360"/>
        <w:rPr>
          <w:lang w:val="en-CA"/>
        </w:rPr>
      </w:pPr>
      <w:r w:rsidRPr="004A5126">
        <w:rPr>
          <w:lang w:val="en-CA"/>
        </w:rPr>
        <w:t xml:space="preserve">Dogs may only share when they have the same owner. </w:t>
      </w:r>
    </w:p>
    <w:p w14:paraId="6B0C8ED1" w14:textId="77777777" w:rsidR="004A5126" w:rsidRPr="004A5126" w:rsidRDefault="004A5126" w:rsidP="004A5126">
      <w:pPr>
        <w:numPr>
          <w:ilvl w:val="0"/>
          <w:numId w:val="17"/>
        </w:numPr>
        <w:tabs>
          <w:tab w:val="num" w:pos="1069"/>
        </w:tabs>
        <w:ind w:left="360"/>
        <w:rPr>
          <w:lang w:val="en-CA"/>
        </w:rPr>
      </w:pPr>
      <w:r w:rsidRPr="004A5126">
        <w:rPr>
          <w:lang w:val="en-CA"/>
        </w:rPr>
        <w:t>A maximum of two dogs can share a run.</w:t>
      </w:r>
    </w:p>
    <w:p w14:paraId="5BCFEAD3" w14:textId="77777777" w:rsidR="004A5126" w:rsidRPr="004A5126" w:rsidRDefault="004A5126" w:rsidP="004A5126">
      <w:pPr>
        <w:numPr>
          <w:ilvl w:val="0"/>
          <w:numId w:val="17"/>
        </w:numPr>
        <w:tabs>
          <w:tab w:val="num" w:pos="1069"/>
        </w:tabs>
        <w:ind w:left="360"/>
        <w:rPr>
          <w:lang w:val="en-CA"/>
        </w:rPr>
      </w:pPr>
      <w:r w:rsidRPr="004A5126">
        <w:rPr>
          <w:lang w:val="en-CA"/>
        </w:rPr>
        <w:t xml:space="preserve">A large dog may only be put in a large run. </w:t>
      </w:r>
    </w:p>
    <w:p w14:paraId="52708714" w14:textId="77777777" w:rsidR="004A5126" w:rsidRPr="004A5126" w:rsidRDefault="004A5126" w:rsidP="004A5126">
      <w:pPr>
        <w:numPr>
          <w:ilvl w:val="0"/>
          <w:numId w:val="17"/>
        </w:numPr>
        <w:tabs>
          <w:tab w:val="num" w:pos="1069"/>
        </w:tabs>
        <w:ind w:left="360"/>
        <w:rPr>
          <w:lang w:val="en-CA"/>
        </w:rPr>
      </w:pPr>
      <w:r w:rsidRPr="004A5126">
        <w:rPr>
          <w:lang w:val="en-CA"/>
        </w:rPr>
        <w:t>A small or medium dog may be put in either a regular or a large run.</w:t>
      </w:r>
    </w:p>
    <w:p w14:paraId="41FAEFB8" w14:textId="77777777" w:rsidR="004A5126" w:rsidRPr="004A5126" w:rsidRDefault="004A5126" w:rsidP="004A5126">
      <w:pPr>
        <w:numPr>
          <w:ilvl w:val="0"/>
          <w:numId w:val="17"/>
        </w:numPr>
        <w:tabs>
          <w:tab w:val="num" w:pos="1069"/>
        </w:tabs>
        <w:ind w:left="360"/>
        <w:rPr>
          <w:lang w:val="en-CA"/>
        </w:rPr>
      </w:pPr>
      <w:r w:rsidRPr="004A5126">
        <w:rPr>
          <w:lang w:val="en-CA"/>
        </w:rPr>
        <w:t>A reservation can only be completed if an appropriate sized run (or runs) is available for the duration of the stay.</w:t>
      </w:r>
    </w:p>
    <w:p w14:paraId="52CB3D6F" w14:textId="77777777" w:rsidR="004A5126" w:rsidRPr="004A5126" w:rsidRDefault="004A5126" w:rsidP="004A5126">
      <w:pPr>
        <w:numPr>
          <w:ilvl w:val="0"/>
          <w:numId w:val="17"/>
        </w:numPr>
        <w:tabs>
          <w:tab w:val="num" w:pos="1069"/>
        </w:tabs>
        <w:ind w:left="360"/>
        <w:rPr>
          <w:lang w:val="en-CA"/>
        </w:rPr>
      </w:pPr>
      <w:r w:rsidRPr="004A5126">
        <w:rPr>
          <w:lang w:val="en-CA"/>
        </w:rPr>
        <w:t xml:space="preserve">The status for a successful reservation is confirmed.  </w:t>
      </w:r>
    </w:p>
    <w:p w14:paraId="5A00B220" w14:textId="77777777" w:rsidR="004A5126" w:rsidRPr="004A5126" w:rsidRDefault="004A5126" w:rsidP="004A5126">
      <w:pPr>
        <w:numPr>
          <w:ilvl w:val="0"/>
          <w:numId w:val="17"/>
        </w:numPr>
        <w:tabs>
          <w:tab w:val="num" w:pos="1069"/>
        </w:tabs>
        <w:ind w:left="360"/>
        <w:rPr>
          <w:lang w:val="en-CA"/>
        </w:rPr>
      </w:pPr>
      <w:r w:rsidRPr="004A5126">
        <w:rPr>
          <w:lang w:val="en-CA"/>
        </w:rPr>
        <w:t xml:space="preserve">An owner may make a reservation for a dog that has missing or expired vaccinations. </w:t>
      </w:r>
    </w:p>
    <w:p w14:paraId="67BE578E" w14:textId="77777777" w:rsidR="004A5126" w:rsidRPr="004A5126" w:rsidRDefault="004A5126" w:rsidP="004A5126">
      <w:pPr>
        <w:numPr>
          <w:ilvl w:val="0"/>
          <w:numId w:val="17"/>
        </w:numPr>
        <w:tabs>
          <w:tab w:val="num" w:pos="1069"/>
        </w:tabs>
        <w:ind w:left="360"/>
        <w:rPr>
          <w:lang w:val="en-CA"/>
        </w:rPr>
      </w:pPr>
      <w:r w:rsidRPr="004A5126">
        <w:rPr>
          <w:lang w:val="en-CA"/>
        </w:rPr>
        <w:t>A dog must have all its vaccinations up to date for the duration of a stay at the kennel.</w:t>
      </w:r>
    </w:p>
    <w:p w14:paraId="0C31CBF0" w14:textId="77777777" w:rsidR="004A5126" w:rsidRPr="004A5126" w:rsidRDefault="004A5126" w:rsidP="004A5126">
      <w:pPr>
        <w:numPr>
          <w:ilvl w:val="0"/>
          <w:numId w:val="17"/>
        </w:numPr>
        <w:tabs>
          <w:tab w:val="num" w:pos="1069"/>
        </w:tabs>
        <w:ind w:left="360"/>
        <w:rPr>
          <w:lang w:val="en-CA"/>
        </w:rPr>
      </w:pPr>
      <w:r w:rsidRPr="004A5126">
        <w:rPr>
          <w:lang w:val="en-CA"/>
        </w:rPr>
        <w:t xml:space="preserve">The vaccination certificates are checked by the staff when the dog arrives for the stay. </w:t>
      </w:r>
    </w:p>
    <w:p w14:paraId="6D69787F" w14:textId="77777777" w:rsidR="004A5126" w:rsidRPr="004A5126" w:rsidRDefault="004A5126" w:rsidP="004A5126">
      <w:pPr>
        <w:numPr>
          <w:ilvl w:val="0"/>
          <w:numId w:val="17"/>
        </w:numPr>
        <w:tabs>
          <w:tab w:val="num" w:pos="1069"/>
        </w:tabs>
        <w:ind w:left="360"/>
        <w:rPr>
          <w:lang w:val="en-CA"/>
        </w:rPr>
      </w:pPr>
      <w:r w:rsidRPr="004A5126">
        <w:rPr>
          <w:lang w:val="en-CA"/>
        </w:rPr>
        <w:t xml:space="preserve">Dog runs are assigned manually by the kennel staff. </w:t>
      </w:r>
    </w:p>
    <w:p w14:paraId="024096D4" w14:textId="77777777" w:rsidR="00472419" w:rsidRDefault="00472419" w:rsidP="004A5126"/>
    <w:tbl>
      <w:tblPr>
        <w:tblStyle w:val="TableGrid"/>
        <w:tblW w:w="0" w:type="auto"/>
        <w:tblLook w:val="04A0" w:firstRow="1" w:lastRow="0" w:firstColumn="1" w:lastColumn="0" w:noHBand="0" w:noVBand="1"/>
      </w:tblPr>
      <w:tblGrid>
        <w:gridCol w:w="3515"/>
        <w:gridCol w:w="2528"/>
        <w:gridCol w:w="3307"/>
      </w:tblGrid>
      <w:tr w:rsidR="004A5126" w:rsidRPr="00C43046" w14:paraId="0FA1A94F" w14:textId="77777777" w:rsidTr="006A6D17">
        <w:trPr>
          <w:cantSplit/>
          <w:tblHeader/>
        </w:trPr>
        <w:tc>
          <w:tcPr>
            <w:tcW w:w="4316" w:type="dxa"/>
          </w:tcPr>
          <w:p w14:paraId="02E6EBB5" w14:textId="77777777" w:rsidR="004A5126" w:rsidRPr="00C43046" w:rsidRDefault="004A5126" w:rsidP="006A6D17">
            <w:pPr>
              <w:rPr>
                <w:b/>
              </w:rPr>
            </w:pPr>
            <w:r w:rsidRPr="00C43046">
              <w:rPr>
                <w:b/>
              </w:rPr>
              <w:t>Function</w:t>
            </w:r>
          </w:p>
        </w:tc>
        <w:tc>
          <w:tcPr>
            <w:tcW w:w="3192" w:type="dxa"/>
          </w:tcPr>
          <w:p w14:paraId="6FED2411" w14:textId="77777777" w:rsidR="004A5126" w:rsidRPr="00C43046" w:rsidRDefault="004A5126" w:rsidP="006A6D17">
            <w:pPr>
              <w:rPr>
                <w:b/>
              </w:rPr>
            </w:pPr>
            <w:r w:rsidRPr="00C43046">
              <w:rPr>
                <w:b/>
              </w:rPr>
              <w:t>Parameters</w:t>
            </w:r>
          </w:p>
        </w:tc>
        <w:tc>
          <w:tcPr>
            <w:tcW w:w="6388" w:type="dxa"/>
          </w:tcPr>
          <w:p w14:paraId="778DA28B" w14:textId="77777777" w:rsidR="004A5126" w:rsidRPr="00C43046" w:rsidRDefault="004A5126" w:rsidP="006A6D17">
            <w:pPr>
              <w:rPr>
                <w:b/>
              </w:rPr>
            </w:pPr>
            <w:r w:rsidRPr="00C43046">
              <w:rPr>
                <w:b/>
              </w:rPr>
              <w:t>Description</w:t>
            </w:r>
          </w:p>
        </w:tc>
      </w:tr>
      <w:tr w:rsidR="004A5126" w:rsidRPr="00C43046" w14:paraId="221DBF84" w14:textId="77777777" w:rsidTr="006A6D17">
        <w:trPr>
          <w:cantSplit/>
        </w:trPr>
        <w:tc>
          <w:tcPr>
            <w:tcW w:w="4316" w:type="dxa"/>
          </w:tcPr>
          <w:p w14:paraId="47E8E416" w14:textId="77777777" w:rsidR="004A5126" w:rsidRPr="00C43046" w:rsidRDefault="004A5126" w:rsidP="004A5126">
            <w:pPr>
              <w:rPr>
                <w:b/>
              </w:rPr>
            </w:pPr>
            <w:r w:rsidRPr="00C43046">
              <w:rPr>
                <w:b/>
              </w:rPr>
              <w:t>add</w:t>
            </w:r>
            <w:r>
              <w:rPr>
                <w:b/>
              </w:rPr>
              <w:t>R</w:t>
            </w:r>
            <w:r w:rsidRPr="00C43046">
              <w:rPr>
                <w:b/>
              </w:rPr>
              <w:t>eservation</w:t>
            </w:r>
          </w:p>
        </w:tc>
        <w:tc>
          <w:tcPr>
            <w:tcW w:w="3192" w:type="dxa"/>
          </w:tcPr>
          <w:p w14:paraId="4C82F629" w14:textId="77777777" w:rsidR="004A5126" w:rsidRDefault="004A5126" w:rsidP="006A6D17">
            <w:r w:rsidRPr="00C83F4D">
              <w:t>pet</w:t>
            </w:r>
            <w:r>
              <w:t>N</w:t>
            </w:r>
            <w:r w:rsidRPr="00C83F4D">
              <w:t xml:space="preserve">umber, </w:t>
            </w:r>
          </w:p>
          <w:p w14:paraId="572A5863" w14:textId="77777777" w:rsidR="004A5126" w:rsidRDefault="004A5126" w:rsidP="006A6D17">
            <w:r>
              <w:t>startD</w:t>
            </w:r>
            <w:r w:rsidRPr="00C83F4D">
              <w:t xml:space="preserve">ate, </w:t>
            </w:r>
          </w:p>
          <w:p w14:paraId="0E8DB179" w14:textId="77777777" w:rsidR="004A5126" w:rsidRPr="00C83F4D" w:rsidRDefault="004A5126" w:rsidP="004A5126">
            <w:r>
              <w:t>endDa</w:t>
            </w:r>
            <w:r w:rsidRPr="00C83F4D">
              <w:t>te</w:t>
            </w:r>
          </w:p>
        </w:tc>
        <w:tc>
          <w:tcPr>
            <w:tcW w:w="6388" w:type="dxa"/>
          </w:tcPr>
          <w:p w14:paraId="6CDE2AD3" w14:textId="77777777" w:rsidR="004A5126" w:rsidRPr="00C43046" w:rsidRDefault="004A5126" w:rsidP="004A5126">
            <w:r>
              <w:t>M</w:t>
            </w:r>
            <w:r w:rsidRPr="00C43046">
              <w:t>ake</w:t>
            </w:r>
            <w:r>
              <w:t>s</w:t>
            </w:r>
            <w:r w:rsidRPr="00C43046">
              <w:t xml:space="preserve"> a reservation for a dog alone in a run</w:t>
            </w:r>
          </w:p>
        </w:tc>
      </w:tr>
      <w:tr w:rsidR="004A5126" w:rsidRPr="00C43046" w14:paraId="5B311DE6" w14:textId="77777777" w:rsidTr="006A6D17">
        <w:trPr>
          <w:cantSplit/>
        </w:trPr>
        <w:tc>
          <w:tcPr>
            <w:tcW w:w="4316" w:type="dxa"/>
          </w:tcPr>
          <w:p w14:paraId="6A48DCEE" w14:textId="77777777" w:rsidR="004A5126" w:rsidRPr="00C43046" w:rsidRDefault="004A5126" w:rsidP="006A6D17">
            <w:pPr>
              <w:rPr>
                <w:b/>
              </w:rPr>
            </w:pPr>
            <w:r>
              <w:rPr>
                <w:b/>
              </w:rPr>
              <w:t>addR</w:t>
            </w:r>
            <w:r w:rsidRPr="002F28A4">
              <w:rPr>
                <w:b/>
              </w:rPr>
              <w:t>eservation</w:t>
            </w:r>
          </w:p>
        </w:tc>
        <w:tc>
          <w:tcPr>
            <w:tcW w:w="3192" w:type="dxa"/>
          </w:tcPr>
          <w:p w14:paraId="08507639" w14:textId="77777777" w:rsidR="004A5126" w:rsidRDefault="004A5126" w:rsidP="006A6D17">
            <w:r>
              <w:t>petN</w:t>
            </w:r>
            <w:r w:rsidRPr="00C83F4D">
              <w:t xml:space="preserve">umber1, </w:t>
            </w:r>
          </w:p>
          <w:p w14:paraId="11D4216E" w14:textId="77777777" w:rsidR="004A5126" w:rsidRDefault="004A5126" w:rsidP="006A6D17">
            <w:r>
              <w:t>petN</w:t>
            </w:r>
            <w:r w:rsidRPr="00C83F4D">
              <w:t xml:space="preserve">umber2, </w:t>
            </w:r>
          </w:p>
          <w:p w14:paraId="12133FB2" w14:textId="77777777" w:rsidR="004A5126" w:rsidRDefault="004A5126" w:rsidP="004A5126">
            <w:r w:rsidRPr="00C83F4D">
              <w:t>start</w:t>
            </w:r>
            <w:r>
              <w:t>Da</w:t>
            </w:r>
            <w:r w:rsidRPr="00C83F4D">
              <w:t>te,</w:t>
            </w:r>
          </w:p>
          <w:p w14:paraId="077F5520" w14:textId="77777777" w:rsidR="004A5126" w:rsidRPr="00C83F4D" w:rsidRDefault="004A5126" w:rsidP="004A5126">
            <w:r>
              <w:t>endD</w:t>
            </w:r>
            <w:r w:rsidRPr="00C83F4D">
              <w:t>ate</w:t>
            </w:r>
          </w:p>
        </w:tc>
        <w:tc>
          <w:tcPr>
            <w:tcW w:w="6388" w:type="dxa"/>
          </w:tcPr>
          <w:p w14:paraId="3AF16EB6" w14:textId="77777777" w:rsidR="004A5126" w:rsidRPr="00C43046" w:rsidRDefault="004A5126" w:rsidP="006A6D17">
            <w:r>
              <w:t>Makes a reservation for two dogs sharing a run</w:t>
            </w:r>
          </w:p>
        </w:tc>
      </w:tr>
      <w:tr w:rsidR="004A5126" w:rsidRPr="00C43046" w14:paraId="71CAF45D" w14:textId="77777777" w:rsidTr="006A6D17">
        <w:trPr>
          <w:cantSplit/>
        </w:trPr>
        <w:tc>
          <w:tcPr>
            <w:tcW w:w="4316" w:type="dxa"/>
          </w:tcPr>
          <w:p w14:paraId="0654DBF9" w14:textId="77777777" w:rsidR="004A5126" w:rsidRPr="002F28A4" w:rsidRDefault="004A5126" w:rsidP="004A5126">
            <w:pPr>
              <w:rPr>
                <w:b/>
              </w:rPr>
            </w:pPr>
            <w:r>
              <w:rPr>
                <w:b/>
              </w:rPr>
              <w:t>addT</w:t>
            </w:r>
            <w:r w:rsidRPr="00E047B0">
              <w:rPr>
                <w:b/>
              </w:rPr>
              <w:t>o</w:t>
            </w:r>
            <w:r>
              <w:rPr>
                <w:b/>
              </w:rPr>
              <w:t>R</w:t>
            </w:r>
            <w:r w:rsidRPr="00E047B0">
              <w:rPr>
                <w:b/>
              </w:rPr>
              <w:t>eservation</w:t>
            </w:r>
          </w:p>
        </w:tc>
        <w:tc>
          <w:tcPr>
            <w:tcW w:w="3192" w:type="dxa"/>
          </w:tcPr>
          <w:p w14:paraId="008783A7" w14:textId="77777777" w:rsidR="004A5126" w:rsidRPr="00C83F4D" w:rsidRDefault="004A5126" w:rsidP="006A6D17">
            <w:r w:rsidRPr="00C83F4D">
              <w:t>reservation</w:t>
            </w:r>
            <w:r>
              <w:t>N</w:t>
            </w:r>
            <w:r w:rsidRPr="00C83F4D">
              <w:t>umber,</w:t>
            </w:r>
          </w:p>
          <w:p w14:paraId="69D246E0" w14:textId="77777777" w:rsidR="004A5126" w:rsidRPr="00C83F4D" w:rsidRDefault="004A5126" w:rsidP="006A6D17">
            <w:r>
              <w:t>petN</w:t>
            </w:r>
            <w:r w:rsidRPr="00C83F4D">
              <w:t>umber</w:t>
            </w:r>
          </w:p>
        </w:tc>
        <w:tc>
          <w:tcPr>
            <w:tcW w:w="6388" w:type="dxa"/>
          </w:tcPr>
          <w:p w14:paraId="42F5FBD5" w14:textId="77777777" w:rsidR="004A5126" w:rsidRDefault="004A5126" w:rsidP="006A6D17">
            <w:r>
              <w:t>Adds a new dog to an existing reservation</w:t>
            </w:r>
          </w:p>
        </w:tc>
      </w:tr>
      <w:tr w:rsidR="004A5126" w:rsidRPr="00C43046" w14:paraId="2653E206" w14:textId="77777777" w:rsidTr="006A6D17">
        <w:trPr>
          <w:cantSplit/>
        </w:trPr>
        <w:tc>
          <w:tcPr>
            <w:tcW w:w="4316" w:type="dxa"/>
          </w:tcPr>
          <w:p w14:paraId="120D99C3" w14:textId="77777777" w:rsidR="004A5126" w:rsidRPr="00E047B0" w:rsidRDefault="004A5126" w:rsidP="006A6D17">
            <w:pPr>
              <w:rPr>
                <w:b/>
              </w:rPr>
            </w:pPr>
            <w:r>
              <w:rPr>
                <w:b/>
              </w:rPr>
              <w:t>addToR</w:t>
            </w:r>
            <w:r w:rsidRPr="00E047B0">
              <w:rPr>
                <w:b/>
              </w:rPr>
              <w:t>eservation</w:t>
            </w:r>
          </w:p>
        </w:tc>
        <w:tc>
          <w:tcPr>
            <w:tcW w:w="3192" w:type="dxa"/>
          </w:tcPr>
          <w:p w14:paraId="2ED078A0" w14:textId="77777777" w:rsidR="004A5126" w:rsidRPr="00C83F4D" w:rsidRDefault="004A5126" w:rsidP="006A6D17">
            <w:r w:rsidRPr="00C83F4D">
              <w:t>reservation</w:t>
            </w:r>
            <w:r>
              <w:t>N</w:t>
            </w:r>
            <w:r w:rsidRPr="00C83F4D">
              <w:t>umber,</w:t>
            </w:r>
          </w:p>
          <w:p w14:paraId="0EB0611A" w14:textId="77777777" w:rsidR="004A5126" w:rsidRDefault="004A5126" w:rsidP="006A6D17">
            <w:r>
              <w:t>petN</w:t>
            </w:r>
            <w:r w:rsidRPr="00C83F4D">
              <w:t xml:space="preserve">umber1, </w:t>
            </w:r>
          </w:p>
          <w:p w14:paraId="1F89E728" w14:textId="77777777" w:rsidR="004A5126" w:rsidRPr="00C83F4D" w:rsidRDefault="004A5126" w:rsidP="006A6D17">
            <w:r>
              <w:t>petN</w:t>
            </w:r>
            <w:r w:rsidRPr="00C83F4D">
              <w:t>umber2</w:t>
            </w:r>
          </w:p>
        </w:tc>
        <w:tc>
          <w:tcPr>
            <w:tcW w:w="6388" w:type="dxa"/>
          </w:tcPr>
          <w:p w14:paraId="0875B2AA" w14:textId="77777777" w:rsidR="004A5126" w:rsidRDefault="004A5126" w:rsidP="006A6D17">
            <w:r>
              <w:t>Adds two dogs sharing to an existing reservation. If one of the dogs is already included in the reservation, the other dog will share with it.</w:t>
            </w:r>
          </w:p>
        </w:tc>
      </w:tr>
      <w:tr w:rsidR="004A5126" w:rsidRPr="00C43046" w14:paraId="065C2FB1" w14:textId="77777777" w:rsidTr="006A6D17">
        <w:trPr>
          <w:cantSplit/>
        </w:trPr>
        <w:tc>
          <w:tcPr>
            <w:tcW w:w="4316" w:type="dxa"/>
          </w:tcPr>
          <w:p w14:paraId="7B12D7D8" w14:textId="77777777" w:rsidR="004A5126" w:rsidRPr="002F28A4" w:rsidRDefault="004A5126" w:rsidP="006A6D17">
            <w:pPr>
              <w:rPr>
                <w:b/>
              </w:rPr>
            </w:pPr>
            <w:r>
              <w:rPr>
                <w:b/>
              </w:rPr>
              <w:t>cancelReservation</w:t>
            </w:r>
          </w:p>
        </w:tc>
        <w:tc>
          <w:tcPr>
            <w:tcW w:w="3192" w:type="dxa"/>
          </w:tcPr>
          <w:p w14:paraId="1CEF673E" w14:textId="77777777" w:rsidR="004A5126" w:rsidRPr="00C83F4D" w:rsidRDefault="004A5126" w:rsidP="004A5126">
            <w:r w:rsidRPr="00C83F4D">
              <w:t>reservation</w:t>
            </w:r>
            <w:r>
              <w:t>N</w:t>
            </w:r>
            <w:r w:rsidRPr="00C83F4D">
              <w:t>umber</w:t>
            </w:r>
          </w:p>
        </w:tc>
        <w:tc>
          <w:tcPr>
            <w:tcW w:w="6388" w:type="dxa"/>
          </w:tcPr>
          <w:p w14:paraId="27586D0C" w14:textId="77777777" w:rsidR="004A5126" w:rsidRDefault="004A5126" w:rsidP="006A6D17">
            <w:r>
              <w:t>Cancels a reservation</w:t>
            </w:r>
          </w:p>
        </w:tc>
      </w:tr>
      <w:tr w:rsidR="004A5126" w:rsidRPr="00C43046" w14:paraId="5C25D196" w14:textId="77777777" w:rsidTr="006A6D17">
        <w:trPr>
          <w:cantSplit/>
        </w:trPr>
        <w:tc>
          <w:tcPr>
            <w:tcW w:w="4316" w:type="dxa"/>
          </w:tcPr>
          <w:p w14:paraId="199E53F9" w14:textId="77777777" w:rsidR="004A5126" w:rsidRDefault="004A5126" w:rsidP="006A6D17">
            <w:pPr>
              <w:rPr>
                <w:b/>
              </w:rPr>
            </w:pPr>
            <w:r>
              <w:rPr>
                <w:b/>
              </w:rPr>
              <w:t>changeReservation</w:t>
            </w:r>
          </w:p>
        </w:tc>
        <w:tc>
          <w:tcPr>
            <w:tcW w:w="3192" w:type="dxa"/>
          </w:tcPr>
          <w:p w14:paraId="6A08338C" w14:textId="77777777" w:rsidR="004A5126" w:rsidRDefault="004A5126" w:rsidP="004A5126">
            <w:r>
              <w:t>reservationN</w:t>
            </w:r>
            <w:r w:rsidRPr="00C83F4D">
              <w:t xml:space="preserve">umber, </w:t>
            </w:r>
            <w:r>
              <w:t>startD</w:t>
            </w:r>
            <w:r w:rsidRPr="00C83F4D">
              <w:t>ate,</w:t>
            </w:r>
          </w:p>
          <w:p w14:paraId="57AE759F" w14:textId="77777777" w:rsidR="004A5126" w:rsidRPr="00C83F4D" w:rsidRDefault="004A5126" w:rsidP="004A5126">
            <w:r w:rsidRPr="00C83F4D">
              <w:t>end</w:t>
            </w:r>
            <w:r>
              <w:t>D</w:t>
            </w:r>
            <w:r w:rsidRPr="00C83F4D">
              <w:t>ate</w:t>
            </w:r>
          </w:p>
        </w:tc>
        <w:tc>
          <w:tcPr>
            <w:tcW w:w="6388" w:type="dxa"/>
          </w:tcPr>
          <w:p w14:paraId="5AE346F3" w14:textId="77777777" w:rsidR="004A5126" w:rsidRDefault="004A5126" w:rsidP="006A6D17">
            <w:r>
              <w:t>Changes the start or end date of a reservation</w:t>
            </w:r>
          </w:p>
        </w:tc>
      </w:tr>
      <w:tr w:rsidR="004A5126" w:rsidRPr="00C43046" w14:paraId="2BDB0E0C" w14:textId="77777777" w:rsidTr="006A6D17">
        <w:trPr>
          <w:cantSplit/>
        </w:trPr>
        <w:tc>
          <w:tcPr>
            <w:tcW w:w="4316" w:type="dxa"/>
          </w:tcPr>
          <w:p w14:paraId="31E64441" w14:textId="77777777" w:rsidR="004A5126" w:rsidRDefault="004A5126" w:rsidP="004A5126">
            <w:pPr>
              <w:rPr>
                <w:b/>
              </w:rPr>
            </w:pPr>
            <w:r>
              <w:rPr>
                <w:b/>
              </w:rPr>
              <w:lastRenderedPageBreak/>
              <w:t>changeToSharing</w:t>
            </w:r>
          </w:p>
        </w:tc>
        <w:tc>
          <w:tcPr>
            <w:tcW w:w="3192" w:type="dxa"/>
          </w:tcPr>
          <w:p w14:paraId="69D54681" w14:textId="77777777" w:rsidR="004A5126" w:rsidRDefault="004A5126" w:rsidP="006A6D17">
            <w:r>
              <w:t>reservationN</w:t>
            </w:r>
            <w:r w:rsidRPr="00C83F4D">
              <w:t xml:space="preserve">umber, </w:t>
            </w:r>
          </w:p>
          <w:p w14:paraId="35FEBB59" w14:textId="77777777" w:rsidR="004A5126" w:rsidRDefault="004A5126" w:rsidP="004A5126">
            <w:r w:rsidRPr="00C83F4D">
              <w:t>pet</w:t>
            </w:r>
            <w:r>
              <w:t>N</w:t>
            </w:r>
            <w:r w:rsidRPr="00C83F4D">
              <w:t xml:space="preserve">umber1, </w:t>
            </w:r>
          </w:p>
          <w:p w14:paraId="0866222C" w14:textId="77777777" w:rsidR="004A5126" w:rsidRPr="00C83F4D" w:rsidRDefault="004A5126" w:rsidP="004A5126">
            <w:r>
              <w:t>petN</w:t>
            </w:r>
            <w:r w:rsidRPr="00C83F4D">
              <w:t>umber2</w:t>
            </w:r>
          </w:p>
        </w:tc>
        <w:tc>
          <w:tcPr>
            <w:tcW w:w="6388" w:type="dxa"/>
          </w:tcPr>
          <w:p w14:paraId="5139A77C" w14:textId="77777777" w:rsidR="004A5126" w:rsidRDefault="004A5126" w:rsidP="006A6D17">
            <w:r>
              <w:t>Changes two dogs in the same reservation who were not sharing to sharing</w:t>
            </w:r>
          </w:p>
        </w:tc>
      </w:tr>
      <w:tr w:rsidR="004A5126" w:rsidRPr="00C43046" w14:paraId="59616702" w14:textId="77777777" w:rsidTr="006A6D17">
        <w:trPr>
          <w:cantSplit/>
        </w:trPr>
        <w:tc>
          <w:tcPr>
            <w:tcW w:w="4316" w:type="dxa"/>
          </w:tcPr>
          <w:p w14:paraId="0DB6BF93" w14:textId="77777777" w:rsidR="004A5126" w:rsidRDefault="004A5126" w:rsidP="006A6D17">
            <w:pPr>
              <w:rPr>
                <w:b/>
              </w:rPr>
            </w:pPr>
            <w:r>
              <w:rPr>
                <w:b/>
              </w:rPr>
              <w:t>changeToSolo</w:t>
            </w:r>
          </w:p>
        </w:tc>
        <w:tc>
          <w:tcPr>
            <w:tcW w:w="3192" w:type="dxa"/>
          </w:tcPr>
          <w:p w14:paraId="36E01C61" w14:textId="77777777" w:rsidR="004A5126" w:rsidRDefault="004A5126" w:rsidP="004A5126">
            <w:r>
              <w:t>reservationN</w:t>
            </w:r>
            <w:r w:rsidRPr="00C83F4D">
              <w:t xml:space="preserve">umber, </w:t>
            </w:r>
          </w:p>
          <w:p w14:paraId="4EAD94FF" w14:textId="77777777" w:rsidR="004A5126" w:rsidRDefault="004A5126" w:rsidP="004A5126">
            <w:r w:rsidRPr="00C83F4D">
              <w:t>pet</w:t>
            </w:r>
            <w:r>
              <w:t>N</w:t>
            </w:r>
            <w:r w:rsidRPr="00C83F4D">
              <w:t xml:space="preserve">umber1, </w:t>
            </w:r>
          </w:p>
          <w:p w14:paraId="7439D9B8" w14:textId="77777777" w:rsidR="004A5126" w:rsidRPr="00C83F4D" w:rsidRDefault="004A5126" w:rsidP="004A5126">
            <w:r>
              <w:t>petN</w:t>
            </w:r>
            <w:r w:rsidRPr="00C83F4D">
              <w:t>umber2</w:t>
            </w:r>
          </w:p>
        </w:tc>
        <w:tc>
          <w:tcPr>
            <w:tcW w:w="6388" w:type="dxa"/>
          </w:tcPr>
          <w:p w14:paraId="6A6254F0" w14:textId="77777777" w:rsidR="004A5126" w:rsidRDefault="004A5126" w:rsidP="006A6D17">
            <w:r>
              <w:t>Changes two dogs who were sharing to have separate runs</w:t>
            </w:r>
          </w:p>
        </w:tc>
      </w:tr>
      <w:tr w:rsidR="004A5126" w:rsidRPr="00C43046" w14:paraId="08898A09" w14:textId="77777777" w:rsidTr="006A6D17">
        <w:trPr>
          <w:cantSplit/>
        </w:trPr>
        <w:tc>
          <w:tcPr>
            <w:tcW w:w="4316" w:type="dxa"/>
          </w:tcPr>
          <w:p w14:paraId="08B9A02E" w14:textId="77777777" w:rsidR="004A5126" w:rsidRDefault="004A5126" w:rsidP="004A5126">
            <w:pPr>
              <w:rPr>
                <w:b/>
              </w:rPr>
            </w:pPr>
            <w:r>
              <w:rPr>
                <w:b/>
              </w:rPr>
              <w:t>deleteDogFromReservation</w:t>
            </w:r>
          </w:p>
        </w:tc>
        <w:tc>
          <w:tcPr>
            <w:tcW w:w="3192" w:type="dxa"/>
          </w:tcPr>
          <w:p w14:paraId="5442C021" w14:textId="77777777" w:rsidR="004A5126" w:rsidRDefault="004A5126" w:rsidP="006A6D17">
            <w:r>
              <w:t>reservationN</w:t>
            </w:r>
            <w:r w:rsidRPr="00C83F4D">
              <w:t xml:space="preserve">umber, </w:t>
            </w:r>
          </w:p>
          <w:p w14:paraId="1FD18D67" w14:textId="77777777" w:rsidR="004A5126" w:rsidRPr="00C83F4D" w:rsidRDefault="004A5126" w:rsidP="006A6D17">
            <w:r>
              <w:t>petN</w:t>
            </w:r>
            <w:r w:rsidRPr="00C83F4D">
              <w:t>umber</w:t>
            </w:r>
          </w:p>
        </w:tc>
        <w:tc>
          <w:tcPr>
            <w:tcW w:w="6388" w:type="dxa"/>
          </w:tcPr>
          <w:p w14:paraId="452A72F9" w14:textId="77777777" w:rsidR="004A5126" w:rsidRDefault="004A5126" w:rsidP="006A6D17">
            <w:r>
              <w:t>Deletes one dog and all the related services for that dog from a reservation. If there is only one dog in the reservation, the reservation is cancelled.</w:t>
            </w:r>
          </w:p>
        </w:tc>
      </w:tr>
      <w:tr w:rsidR="004A5126" w:rsidRPr="00C43046" w14:paraId="2690412F" w14:textId="77777777" w:rsidTr="006A6D17">
        <w:tc>
          <w:tcPr>
            <w:tcW w:w="4316" w:type="dxa"/>
          </w:tcPr>
          <w:p w14:paraId="1F812B00" w14:textId="77777777" w:rsidR="004A5126" w:rsidRPr="00E047B0" w:rsidRDefault="004A5126" w:rsidP="006A6D17">
            <w:pPr>
              <w:rPr>
                <w:b/>
              </w:rPr>
            </w:pPr>
            <w:r>
              <w:rPr>
                <w:b/>
              </w:rPr>
              <w:t>checkV</w:t>
            </w:r>
            <w:r w:rsidRPr="002F28A4">
              <w:rPr>
                <w:b/>
              </w:rPr>
              <w:t>accinations</w:t>
            </w:r>
          </w:p>
        </w:tc>
        <w:tc>
          <w:tcPr>
            <w:tcW w:w="3192" w:type="dxa"/>
          </w:tcPr>
          <w:p w14:paraId="395B6D87" w14:textId="77777777" w:rsidR="004A5126" w:rsidRDefault="004A5126" w:rsidP="006A6D17">
            <w:r>
              <w:t>petN</w:t>
            </w:r>
            <w:r w:rsidRPr="00C83F4D">
              <w:t xml:space="preserve">umber, </w:t>
            </w:r>
          </w:p>
          <w:p w14:paraId="0385954F" w14:textId="77777777" w:rsidR="004A5126" w:rsidRPr="00C83F4D" w:rsidRDefault="004A5126" w:rsidP="004A5126">
            <w:r>
              <w:t>byD</w:t>
            </w:r>
            <w:r w:rsidRPr="00C83F4D">
              <w:t>ate</w:t>
            </w:r>
          </w:p>
        </w:tc>
        <w:tc>
          <w:tcPr>
            <w:tcW w:w="6388" w:type="dxa"/>
          </w:tcPr>
          <w:p w14:paraId="36BDB331" w14:textId="77777777" w:rsidR="004A5126" w:rsidRDefault="004A5126" w:rsidP="004A5126">
            <w:r>
              <w:t>Ensures that the vaccinations for a dog will all be completed and up-to-date on a specified date</w:t>
            </w:r>
          </w:p>
        </w:tc>
      </w:tr>
      <w:tr w:rsidR="004A5126" w:rsidRPr="00C43046" w14:paraId="0A5F61DF" w14:textId="77777777" w:rsidTr="006A6D17">
        <w:tc>
          <w:tcPr>
            <w:tcW w:w="4316" w:type="dxa"/>
          </w:tcPr>
          <w:p w14:paraId="07216E83" w14:textId="77777777" w:rsidR="004A5126" w:rsidRPr="002F28A4" w:rsidRDefault="004A5126" w:rsidP="004A5126">
            <w:pPr>
              <w:rPr>
                <w:b/>
              </w:rPr>
            </w:pPr>
            <w:r>
              <w:rPr>
                <w:b/>
              </w:rPr>
              <w:t>checkR</w:t>
            </w:r>
            <w:r w:rsidRPr="002F28A4">
              <w:rPr>
                <w:b/>
              </w:rPr>
              <w:t>un</w:t>
            </w:r>
            <w:r>
              <w:rPr>
                <w:b/>
              </w:rPr>
              <w:t>A</w:t>
            </w:r>
            <w:r w:rsidRPr="002F28A4">
              <w:rPr>
                <w:b/>
              </w:rPr>
              <w:t>vailability</w:t>
            </w:r>
          </w:p>
        </w:tc>
        <w:tc>
          <w:tcPr>
            <w:tcW w:w="3192" w:type="dxa"/>
          </w:tcPr>
          <w:p w14:paraId="2899412D" w14:textId="77777777" w:rsidR="004A5126" w:rsidRDefault="004A5126" w:rsidP="004A5126">
            <w:r w:rsidRPr="00C83F4D">
              <w:t>start</w:t>
            </w:r>
            <w:r>
              <w:t>D</w:t>
            </w:r>
            <w:r w:rsidRPr="00C83F4D">
              <w:t>ate,</w:t>
            </w:r>
          </w:p>
          <w:p w14:paraId="1A662DEC" w14:textId="77777777" w:rsidR="004A5126" w:rsidRDefault="004A5126" w:rsidP="004A5126">
            <w:r>
              <w:t>endDa</w:t>
            </w:r>
            <w:r w:rsidRPr="00C83F4D">
              <w:t>te</w:t>
            </w:r>
            <w:r>
              <w:t xml:space="preserve">, </w:t>
            </w:r>
          </w:p>
          <w:p w14:paraId="5CFC70A7" w14:textId="77777777" w:rsidR="004A5126" w:rsidRPr="00C83F4D" w:rsidRDefault="004A5126" w:rsidP="004A5126">
            <w:r>
              <w:t>runSize</w:t>
            </w:r>
          </w:p>
        </w:tc>
        <w:tc>
          <w:tcPr>
            <w:tcW w:w="6388" w:type="dxa"/>
          </w:tcPr>
          <w:p w14:paraId="5B7AA02A" w14:textId="77777777" w:rsidR="004A5126" w:rsidRDefault="004A5126" w:rsidP="006A6D17">
            <w:r>
              <w:t>Returns true if one or more runs of a given size are available during a given time period and false otherwise</w:t>
            </w:r>
          </w:p>
        </w:tc>
      </w:tr>
    </w:tbl>
    <w:p w14:paraId="083A7019" w14:textId="77777777" w:rsidR="004A5126" w:rsidRDefault="004A5126" w:rsidP="004A5126"/>
    <w:p w14:paraId="44EB1884" w14:textId="77777777" w:rsidR="00472419" w:rsidRDefault="00472419"/>
    <w:p w14:paraId="0A186AF4" w14:textId="77777777" w:rsidR="00EF3D32" w:rsidRPr="00D958CE" w:rsidRDefault="00EF3D32">
      <w:pPr>
        <w:pBdr>
          <w:bottom w:val="single" w:sz="4" w:space="1" w:color="000000"/>
        </w:pBdr>
        <w:rPr>
          <w:b/>
          <w:sz w:val="22"/>
        </w:rPr>
      </w:pPr>
      <w:r w:rsidRPr="00D958CE">
        <w:rPr>
          <w:b/>
          <w:sz w:val="22"/>
        </w:rPr>
        <w:t>To submit</w:t>
      </w:r>
    </w:p>
    <w:p w14:paraId="65CBD4CD" w14:textId="77777777" w:rsidR="00EF3D32" w:rsidRPr="00D958CE" w:rsidRDefault="00EF3D32">
      <w:pPr>
        <w:rPr>
          <w:sz w:val="22"/>
        </w:rPr>
      </w:pPr>
    </w:p>
    <w:p w14:paraId="57AFA539" w14:textId="77777777" w:rsidR="00EF3D32" w:rsidRPr="00D958CE" w:rsidRDefault="00EF3D32">
      <w:pPr>
        <w:numPr>
          <w:ilvl w:val="0"/>
          <w:numId w:val="5"/>
        </w:numPr>
        <w:ind w:left="435" w:hanging="420"/>
        <w:rPr>
          <w:sz w:val="22"/>
        </w:rPr>
      </w:pPr>
      <w:r w:rsidRPr="00D958CE">
        <w:rPr>
          <w:sz w:val="22"/>
        </w:rPr>
        <w:t xml:space="preserve"> A ZIP format (</w:t>
      </w:r>
      <w:r w:rsidRPr="00D958CE">
        <w:rPr>
          <w:i/>
          <w:sz w:val="22"/>
        </w:rPr>
        <w:t>username</w:t>
      </w:r>
      <w:r w:rsidR="00D77755" w:rsidRPr="00D958CE">
        <w:rPr>
          <w:sz w:val="22"/>
        </w:rPr>
        <w:t>B42</w:t>
      </w:r>
      <w:r w:rsidR="00D958CE" w:rsidRPr="00D958CE">
        <w:rPr>
          <w:sz w:val="22"/>
        </w:rPr>
        <w:t>A02</w:t>
      </w:r>
      <w:r w:rsidRPr="00D958CE">
        <w:rPr>
          <w:sz w:val="22"/>
        </w:rPr>
        <w:t>.zip) containin</w:t>
      </w:r>
      <w:r w:rsidR="00412707" w:rsidRPr="00D958CE">
        <w:rPr>
          <w:sz w:val="22"/>
        </w:rPr>
        <w:t>g all submitted files on Moodle.</w:t>
      </w:r>
      <w:bookmarkEnd w:id="0"/>
    </w:p>
    <w:sectPr w:rsidR="00EF3D32" w:rsidRPr="00D958CE">
      <w:footerReference w:type="even" r:id="rId8"/>
      <w:footerReference w:type="default" r:id="rId9"/>
      <w:footnotePr>
        <w:pos w:val="beneathText"/>
      </w:footnotePr>
      <w:pgSz w:w="12240" w:h="15840"/>
      <w:pgMar w:top="1440" w:right="1440" w:bottom="1440" w:left="1440" w:header="806" w:footer="202"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95151" w14:textId="77777777" w:rsidR="00B83D16" w:rsidRDefault="00B83D16">
      <w:r>
        <w:separator/>
      </w:r>
    </w:p>
  </w:endnote>
  <w:endnote w:type="continuationSeparator" w:id="0">
    <w:p w14:paraId="31F9EB07" w14:textId="77777777" w:rsidR="00B83D16" w:rsidRDefault="00B8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2D6AC" w14:textId="77777777" w:rsidR="00251968" w:rsidRDefault="00251968" w:rsidP="00412707">
    <w:pPr>
      <w:pStyle w:val="Footer"/>
      <w:pBdr>
        <w:top w:val="single" w:sz="4" w:space="1" w:color="000000"/>
      </w:pBdr>
      <w:tabs>
        <w:tab w:val="clear" w:pos="5920"/>
        <w:tab w:val="clear" w:pos="10240"/>
        <w:tab w:val="right" w:pos="9356"/>
      </w:tabs>
      <w:ind w:left="198" w:right="0"/>
    </w:pPr>
    <w:r>
      <w:rPr>
        <w:rFonts w:ascii="Times New Roman" w:hAnsi="Times New Roman"/>
        <w:i/>
        <w:sz w:val="20"/>
      </w:rPr>
      <w:t>WEB Programming IV (420-C40-HR) - Assignm</w:t>
    </w:r>
    <w:r w:rsidR="00D958CE">
      <w:rPr>
        <w:rFonts w:ascii="Times New Roman" w:hAnsi="Times New Roman"/>
        <w:i/>
        <w:sz w:val="20"/>
      </w:rPr>
      <w:t>ent 2</w:t>
    </w:r>
    <w:r>
      <w:rPr>
        <w:rFonts w:ascii="Times New Roman" w:hAnsi="Times New Roman"/>
        <w:i/>
        <w:sz w:val="20"/>
      </w:rPr>
      <w:tab/>
      <w:t xml:space="preserve">Page </w:t>
    </w:r>
    <w:r>
      <w:fldChar w:fldCharType="begin"/>
    </w:r>
    <w:r>
      <w:instrText xml:space="preserve"> PAGE </w:instrText>
    </w:r>
    <w:r>
      <w:fldChar w:fldCharType="separate"/>
    </w:r>
    <w:r w:rsidR="00623921">
      <w:rPr>
        <w:noProof/>
      </w:rPr>
      <w:t>4</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623921">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87F9E" w14:textId="77777777" w:rsidR="00251968" w:rsidRDefault="00251968" w:rsidP="00A50882">
    <w:pPr>
      <w:pStyle w:val="Footer"/>
      <w:pBdr>
        <w:top w:val="single" w:sz="4" w:space="1" w:color="000000"/>
      </w:pBdr>
      <w:tabs>
        <w:tab w:val="clear" w:pos="5920"/>
        <w:tab w:val="clear" w:pos="10240"/>
        <w:tab w:val="right" w:pos="9356"/>
      </w:tabs>
      <w:ind w:right="0"/>
    </w:pPr>
    <w:r>
      <w:rPr>
        <w:rFonts w:ascii="Times New Roman" w:hAnsi="Times New Roman"/>
        <w:i/>
        <w:sz w:val="20"/>
      </w:rPr>
      <w:t>Programmin</w:t>
    </w:r>
    <w:r w:rsidR="005237FE">
      <w:rPr>
        <w:rFonts w:ascii="Times New Roman" w:hAnsi="Times New Roman"/>
        <w:i/>
        <w:sz w:val="20"/>
      </w:rPr>
      <w:t>g IV (420-B42-HR) - Assignment 2</w:t>
    </w:r>
    <w:r>
      <w:rPr>
        <w:rFonts w:ascii="Times New Roman" w:hAnsi="Times New Roman"/>
        <w:i/>
        <w:sz w:val="20"/>
      </w:rPr>
      <w:tab/>
      <w:t xml:space="preserve">Page </w:t>
    </w:r>
    <w:r>
      <w:fldChar w:fldCharType="begin"/>
    </w:r>
    <w:r>
      <w:instrText xml:space="preserve"> PAGE </w:instrText>
    </w:r>
    <w:r>
      <w:fldChar w:fldCharType="separate"/>
    </w:r>
    <w:r w:rsidR="00623921">
      <w:rPr>
        <w:noProof/>
      </w:rPr>
      <w:t>3</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623921">
      <w:rPr>
        <w:noProof/>
      </w:rPr>
      <w:t>4</w:t>
    </w:r>
    <w:r>
      <w:fldChar w:fldCharType="end"/>
    </w:r>
  </w:p>
  <w:p w14:paraId="2134C729" w14:textId="77777777" w:rsidR="00251968" w:rsidRDefault="0025196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C0383" w14:textId="77777777" w:rsidR="00B83D16" w:rsidRDefault="00B83D16">
      <w:r>
        <w:separator/>
      </w:r>
    </w:p>
  </w:footnote>
  <w:footnote w:type="continuationSeparator" w:id="0">
    <w:p w14:paraId="3F2ADF99" w14:textId="77777777" w:rsidR="00B83D16" w:rsidRDefault="00B83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22"/>
        </w:tabs>
        <w:ind w:left="698" w:hanging="360"/>
      </w:pPr>
      <w:rPr>
        <w:rFonts w:ascii="Wingdings" w:hAnsi="Wingdings"/>
        <w:sz w:val="16"/>
      </w:rPr>
    </w:lvl>
    <w:lvl w:ilvl="1">
      <w:start w:val="1"/>
      <w:numFmt w:val="bullet"/>
      <w:lvlText w:val="o"/>
      <w:lvlJc w:val="left"/>
      <w:pPr>
        <w:tabs>
          <w:tab w:val="num" w:pos="1058"/>
        </w:tabs>
        <w:ind w:left="1058" w:hanging="360"/>
      </w:pPr>
      <w:rPr>
        <w:rFonts w:ascii="Courier New" w:hAnsi="Courier New"/>
      </w:rPr>
    </w:lvl>
    <w:lvl w:ilvl="2">
      <w:start w:val="1"/>
      <w:numFmt w:val="bullet"/>
      <w:lvlText w:val=""/>
      <w:lvlJc w:val="left"/>
      <w:pPr>
        <w:tabs>
          <w:tab w:val="num" w:pos="1418"/>
        </w:tabs>
        <w:ind w:left="1418" w:hanging="360"/>
      </w:pPr>
      <w:rPr>
        <w:rFonts w:ascii="Wingdings" w:hAnsi="Wingdings"/>
        <w:sz w:val="16"/>
      </w:rPr>
    </w:lvl>
    <w:lvl w:ilvl="3">
      <w:start w:val="1"/>
      <w:numFmt w:val="bullet"/>
      <w:lvlText w:val=""/>
      <w:lvlJc w:val="left"/>
      <w:pPr>
        <w:tabs>
          <w:tab w:val="num" w:pos="1778"/>
        </w:tabs>
        <w:ind w:left="1778" w:hanging="360"/>
      </w:pPr>
      <w:rPr>
        <w:rFonts w:ascii="Symbol" w:hAnsi="Symbol"/>
      </w:rPr>
    </w:lvl>
    <w:lvl w:ilvl="4">
      <w:start w:val="1"/>
      <w:numFmt w:val="bullet"/>
      <w:lvlText w:val="o"/>
      <w:lvlJc w:val="left"/>
      <w:pPr>
        <w:tabs>
          <w:tab w:val="num" w:pos="2138"/>
        </w:tabs>
        <w:ind w:left="2138" w:hanging="360"/>
      </w:pPr>
      <w:rPr>
        <w:rFonts w:ascii="Courier New" w:hAnsi="Courier New"/>
      </w:rPr>
    </w:lvl>
    <w:lvl w:ilvl="5">
      <w:start w:val="1"/>
      <w:numFmt w:val="bullet"/>
      <w:lvlText w:val=""/>
      <w:lvlJc w:val="left"/>
      <w:pPr>
        <w:tabs>
          <w:tab w:val="num" w:pos="2498"/>
        </w:tabs>
        <w:ind w:left="2498" w:hanging="360"/>
      </w:pPr>
      <w:rPr>
        <w:rFonts w:ascii="Wingdings" w:hAnsi="Wingdings"/>
        <w:sz w:val="16"/>
      </w:rPr>
    </w:lvl>
    <w:lvl w:ilvl="6">
      <w:start w:val="1"/>
      <w:numFmt w:val="bullet"/>
      <w:lvlText w:val=""/>
      <w:lvlJc w:val="left"/>
      <w:pPr>
        <w:tabs>
          <w:tab w:val="num" w:pos="2858"/>
        </w:tabs>
        <w:ind w:left="2858" w:hanging="360"/>
      </w:pPr>
      <w:rPr>
        <w:rFonts w:ascii="Symbol" w:hAnsi="Symbol"/>
      </w:rPr>
    </w:lvl>
    <w:lvl w:ilvl="7">
      <w:start w:val="1"/>
      <w:numFmt w:val="bullet"/>
      <w:lvlText w:val="o"/>
      <w:lvlJc w:val="left"/>
      <w:pPr>
        <w:tabs>
          <w:tab w:val="num" w:pos="3218"/>
        </w:tabs>
        <w:ind w:left="3218" w:hanging="360"/>
      </w:pPr>
      <w:rPr>
        <w:rFonts w:ascii="Courier New" w:hAnsi="Courier New"/>
      </w:rPr>
    </w:lvl>
    <w:lvl w:ilvl="8">
      <w:start w:val="1"/>
      <w:numFmt w:val="bullet"/>
      <w:lvlText w:val=""/>
      <w:lvlJc w:val="left"/>
      <w:pPr>
        <w:tabs>
          <w:tab w:val="num" w:pos="3578"/>
        </w:tabs>
        <w:ind w:left="3578" w:hanging="360"/>
      </w:pPr>
      <w:rPr>
        <w:rFonts w:ascii="Wingdings" w:hAnsi="Wingdings"/>
        <w:sz w:val="16"/>
      </w:rPr>
    </w:lvl>
  </w:abstractNum>
  <w:abstractNum w:abstractNumId="2" w15:restartNumberingAfterBreak="0">
    <w:nsid w:val="00000003"/>
    <w:multiLevelType w:val="multilevel"/>
    <w:tmpl w:val="0000000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8A8377B"/>
    <w:multiLevelType w:val="multilevel"/>
    <w:tmpl w:val="04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091517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6C333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711F07"/>
    <w:multiLevelType w:val="hybridMultilevel"/>
    <w:tmpl w:val="FFAE825A"/>
    <w:lvl w:ilvl="0" w:tplc="1009000F">
      <w:start w:val="1"/>
      <w:numFmt w:val="decimal"/>
      <w:lvlText w:val="%1."/>
      <w:lvlJc w:val="left"/>
      <w:pPr>
        <w:tabs>
          <w:tab w:val="num" w:pos="371"/>
        </w:tabs>
        <w:ind w:left="371" w:hanging="360"/>
      </w:pPr>
    </w:lvl>
    <w:lvl w:ilvl="1" w:tplc="10090019" w:tentative="1">
      <w:start w:val="1"/>
      <w:numFmt w:val="lowerLetter"/>
      <w:lvlText w:val="%2."/>
      <w:lvlJc w:val="left"/>
      <w:pPr>
        <w:tabs>
          <w:tab w:val="num" w:pos="1091"/>
        </w:tabs>
        <w:ind w:left="1091" w:hanging="360"/>
      </w:pPr>
    </w:lvl>
    <w:lvl w:ilvl="2" w:tplc="1009001B" w:tentative="1">
      <w:start w:val="1"/>
      <w:numFmt w:val="lowerRoman"/>
      <w:lvlText w:val="%3."/>
      <w:lvlJc w:val="right"/>
      <w:pPr>
        <w:tabs>
          <w:tab w:val="num" w:pos="1811"/>
        </w:tabs>
        <w:ind w:left="1811" w:hanging="180"/>
      </w:pPr>
    </w:lvl>
    <w:lvl w:ilvl="3" w:tplc="1009000F" w:tentative="1">
      <w:start w:val="1"/>
      <w:numFmt w:val="decimal"/>
      <w:lvlText w:val="%4."/>
      <w:lvlJc w:val="left"/>
      <w:pPr>
        <w:tabs>
          <w:tab w:val="num" w:pos="2531"/>
        </w:tabs>
        <w:ind w:left="2531" w:hanging="360"/>
      </w:pPr>
    </w:lvl>
    <w:lvl w:ilvl="4" w:tplc="10090019" w:tentative="1">
      <w:start w:val="1"/>
      <w:numFmt w:val="lowerLetter"/>
      <w:lvlText w:val="%5."/>
      <w:lvlJc w:val="left"/>
      <w:pPr>
        <w:tabs>
          <w:tab w:val="num" w:pos="3251"/>
        </w:tabs>
        <w:ind w:left="3251" w:hanging="360"/>
      </w:pPr>
    </w:lvl>
    <w:lvl w:ilvl="5" w:tplc="1009001B" w:tentative="1">
      <w:start w:val="1"/>
      <w:numFmt w:val="lowerRoman"/>
      <w:lvlText w:val="%6."/>
      <w:lvlJc w:val="right"/>
      <w:pPr>
        <w:tabs>
          <w:tab w:val="num" w:pos="3971"/>
        </w:tabs>
        <w:ind w:left="3971" w:hanging="180"/>
      </w:pPr>
    </w:lvl>
    <w:lvl w:ilvl="6" w:tplc="1009000F" w:tentative="1">
      <w:start w:val="1"/>
      <w:numFmt w:val="decimal"/>
      <w:lvlText w:val="%7."/>
      <w:lvlJc w:val="left"/>
      <w:pPr>
        <w:tabs>
          <w:tab w:val="num" w:pos="4691"/>
        </w:tabs>
        <w:ind w:left="4691" w:hanging="360"/>
      </w:pPr>
    </w:lvl>
    <w:lvl w:ilvl="7" w:tplc="10090019" w:tentative="1">
      <w:start w:val="1"/>
      <w:numFmt w:val="lowerLetter"/>
      <w:lvlText w:val="%8."/>
      <w:lvlJc w:val="left"/>
      <w:pPr>
        <w:tabs>
          <w:tab w:val="num" w:pos="5411"/>
        </w:tabs>
        <w:ind w:left="5411" w:hanging="360"/>
      </w:pPr>
    </w:lvl>
    <w:lvl w:ilvl="8" w:tplc="1009001B" w:tentative="1">
      <w:start w:val="1"/>
      <w:numFmt w:val="lowerRoman"/>
      <w:lvlText w:val="%9."/>
      <w:lvlJc w:val="right"/>
      <w:pPr>
        <w:tabs>
          <w:tab w:val="num" w:pos="6131"/>
        </w:tabs>
        <w:ind w:left="6131" w:hanging="180"/>
      </w:pPr>
    </w:lvl>
  </w:abstractNum>
  <w:abstractNum w:abstractNumId="9"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DA1102"/>
    <w:multiLevelType w:val="hybridMultilevel"/>
    <w:tmpl w:val="378EBC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385E66"/>
    <w:multiLevelType w:val="hybridMultilevel"/>
    <w:tmpl w:val="85B288F0"/>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3" w15:restartNumberingAfterBreak="0">
    <w:nsid w:val="5EE366F2"/>
    <w:multiLevelType w:val="hybridMultilevel"/>
    <w:tmpl w:val="19FC5BC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97866E9"/>
    <w:multiLevelType w:val="hybridMultilevel"/>
    <w:tmpl w:val="03CCED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EA6D6F"/>
    <w:multiLevelType w:val="hybridMultilevel"/>
    <w:tmpl w:val="70A0087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1"/>
  </w:num>
  <w:num w:numId="8">
    <w:abstractNumId w:val="16"/>
  </w:num>
  <w:num w:numId="9">
    <w:abstractNumId w:val="14"/>
  </w:num>
  <w:num w:numId="10">
    <w:abstractNumId w:val="13"/>
  </w:num>
  <w:num w:numId="11">
    <w:abstractNumId w:val="12"/>
  </w:num>
  <w:num w:numId="12">
    <w:abstractNumId w:val="15"/>
  </w:num>
  <w:num w:numId="13">
    <w:abstractNumId w:val="10"/>
  </w:num>
  <w:num w:numId="14">
    <w:abstractNumId w:val="5"/>
  </w:num>
  <w:num w:numId="15">
    <w:abstractNumId w:val="7"/>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A6"/>
    <w:rsid w:val="0007501A"/>
    <w:rsid w:val="00081071"/>
    <w:rsid w:val="000A31BD"/>
    <w:rsid w:val="000B1C8D"/>
    <w:rsid w:val="000C031C"/>
    <w:rsid w:val="00152BCF"/>
    <w:rsid w:val="00170A3B"/>
    <w:rsid w:val="001C3320"/>
    <w:rsid w:val="001D5199"/>
    <w:rsid w:val="002013B8"/>
    <w:rsid w:val="00251968"/>
    <w:rsid w:val="002C2B60"/>
    <w:rsid w:val="0033028F"/>
    <w:rsid w:val="00376D97"/>
    <w:rsid w:val="00412707"/>
    <w:rsid w:val="0041438E"/>
    <w:rsid w:val="0045362D"/>
    <w:rsid w:val="00472419"/>
    <w:rsid w:val="00475E21"/>
    <w:rsid w:val="004A5126"/>
    <w:rsid w:val="004B373A"/>
    <w:rsid w:val="004F359F"/>
    <w:rsid w:val="00501CB2"/>
    <w:rsid w:val="005237FE"/>
    <w:rsid w:val="00564147"/>
    <w:rsid w:val="005778C2"/>
    <w:rsid w:val="0059410A"/>
    <w:rsid w:val="005A4C2E"/>
    <w:rsid w:val="00623921"/>
    <w:rsid w:val="006772C6"/>
    <w:rsid w:val="006803D8"/>
    <w:rsid w:val="00724079"/>
    <w:rsid w:val="007556F5"/>
    <w:rsid w:val="007970C3"/>
    <w:rsid w:val="008156A4"/>
    <w:rsid w:val="0083318A"/>
    <w:rsid w:val="008945BD"/>
    <w:rsid w:val="008D0741"/>
    <w:rsid w:val="00904F4B"/>
    <w:rsid w:val="00981114"/>
    <w:rsid w:val="009971FC"/>
    <w:rsid w:val="009C5C7A"/>
    <w:rsid w:val="009E50EC"/>
    <w:rsid w:val="00A50882"/>
    <w:rsid w:val="00A7452D"/>
    <w:rsid w:val="00AE3902"/>
    <w:rsid w:val="00B53729"/>
    <w:rsid w:val="00B55263"/>
    <w:rsid w:val="00B62E6B"/>
    <w:rsid w:val="00B7033A"/>
    <w:rsid w:val="00B7110E"/>
    <w:rsid w:val="00B83D16"/>
    <w:rsid w:val="00BA13B2"/>
    <w:rsid w:val="00BE0850"/>
    <w:rsid w:val="00C43E04"/>
    <w:rsid w:val="00C978C1"/>
    <w:rsid w:val="00CF53A6"/>
    <w:rsid w:val="00D31826"/>
    <w:rsid w:val="00D77755"/>
    <w:rsid w:val="00D85F65"/>
    <w:rsid w:val="00D87318"/>
    <w:rsid w:val="00D9406A"/>
    <w:rsid w:val="00D958CE"/>
    <w:rsid w:val="00DE5923"/>
    <w:rsid w:val="00E412AB"/>
    <w:rsid w:val="00E43931"/>
    <w:rsid w:val="00E66188"/>
    <w:rsid w:val="00E84132"/>
    <w:rsid w:val="00EB2DBD"/>
    <w:rsid w:val="00EC6EBE"/>
    <w:rsid w:val="00EF3D32"/>
    <w:rsid w:val="00F00764"/>
    <w:rsid w:val="00F14FAC"/>
    <w:rsid w:val="00F66731"/>
    <w:rsid w:val="00FE2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C2ED9A"/>
  <w15:docId w15:val="{134A8CF4-5419-4856-8BEB-27F17D84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paragraph" w:styleId="Heading3">
    <w:name w:val="heading 3"/>
    <w:basedOn w:val="Normal"/>
    <w:next w:val="Normal"/>
    <w:link w:val="Heading3Char"/>
    <w:uiPriority w:val="9"/>
    <w:semiHidden/>
    <w:unhideWhenUsed/>
    <w:qFormat/>
    <w:rsid w:val="007556F5"/>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 w:type="character" w:customStyle="1" w:styleId="Heading3Char">
    <w:name w:val="Heading 3 Char"/>
    <w:basedOn w:val="DefaultParagraphFont"/>
    <w:link w:val="Heading3"/>
    <w:uiPriority w:val="9"/>
    <w:semiHidden/>
    <w:rsid w:val="007556F5"/>
    <w:rPr>
      <w:rFonts w:asciiTheme="majorHAnsi" w:eastAsiaTheme="majorEastAsia" w:hAnsiTheme="majorHAnsi" w:cstheme="majorBidi"/>
      <w:color w:val="243F60" w:themeColor="accent1" w:themeShade="7F"/>
      <w:kern w:val="1"/>
      <w:sz w:val="24"/>
      <w:szCs w:val="24"/>
      <w:lang w:val="en-US" w:eastAsia="ar-SA"/>
    </w:rPr>
  </w:style>
  <w:style w:type="table" w:styleId="TableGrid">
    <w:name w:val="Table Grid"/>
    <w:basedOn w:val="TableNormal"/>
    <w:rsid w:val="004A5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Philip Dumaresq</cp:lastModifiedBy>
  <cp:revision>2</cp:revision>
  <cp:lastPrinted>2012-01-30T06:51:00Z</cp:lastPrinted>
  <dcterms:created xsi:type="dcterms:W3CDTF">2017-02-15T19:41:00Z</dcterms:created>
  <dcterms:modified xsi:type="dcterms:W3CDTF">2017-02-15T19:41:00Z</dcterms:modified>
</cp:coreProperties>
</file>