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FC" w:rsidRDefault="009971FC" w:rsidP="009971FC">
      <w:pPr>
        <w:pStyle w:val="Heading1"/>
        <w:tabs>
          <w:tab w:val="clear" w:pos="432"/>
          <w:tab w:val="num" w:pos="0"/>
        </w:tabs>
        <w:spacing w:before="0" w:after="0"/>
        <w:ind w:left="0" w:firstLine="0"/>
        <w:rPr>
          <w:i/>
          <w:kern w:val="0"/>
          <w:sz w:val="32"/>
        </w:rPr>
      </w:pPr>
      <w:bookmarkStart w:id="0" w:name="_GoBack"/>
      <w:bookmarkEnd w:id="0"/>
      <w:r>
        <w:rPr>
          <w:i/>
          <w:kern w:val="0"/>
          <w:sz w:val="32"/>
        </w:rPr>
        <w:t>Programming IV (420-</w:t>
      </w:r>
      <w:r w:rsidR="00E43931">
        <w:rPr>
          <w:i/>
          <w:kern w:val="0"/>
          <w:sz w:val="32"/>
        </w:rPr>
        <w:t>B42</w:t>
      </w:r>
      <w:r>
        <w:rPr>
          <w:i/>
          <w:kern w:val="0"/>
          <w:sz w:val="32"/>
        </w:rPr>
        <w:t>-HR)</w:t>
      </w:r>
    </w:p>
    <w:p w:rsidR="00EF3D32" w:rsidRDefault="009971FC" w:rsidP="009971FC">
      <w:pPr>
        <w:pStyle w:val="Heading1"/>
        <w:tabs>
          <w:tab w:val="clear" w:pos="432"/>
          <w:tab w:val="num" w:pos="0"/>
        </w:tabs>
        <w:spacing w:before="0" w:after="0"/>
        <w:ind w:left="0" w:firstLine="0"/>
        <w:rPr>
          <w:i/>
          <w:sz w:val="32"/>
        </w:rPr>
      </w:pPr>
      <w:r>
        <w:rPr>
          <w:i/>
          <w:kern w:val="0"/>
          <w:sz w:val="32"/>
        </w:rPr>
        <w:t xml:space="preserve">Assignment </w:t>
      </w:r>
      <w:r w:rsidR="004B373A">
        <w:rPr>
          <w:i/>
          <w:kern w:val="0"/>
          <w:sz w:val="32"/>
        </w:rPr>
        <w:t xml:space="preserve">1 </w:t>
      </w:r>
      <w:r>
        <w:rPr>
          <w:i/>
          <w:kern w:val="0"/>
          <w:sz w:val="32"/>
        </w:rPr>
        <w:t>–</w:t>
      </w:r>
      <w:r w:rsidR="00EF3D32">
        <w:rPr>
          <w:i/>
          <w:sz w:val="32"/>
        </w:rPr>
        <w:t xml:space="preserve"> </w:t>
      </w:r>
      <w:r w:rsidR="00E43931">
        <w:rPr>
          <w:i/>
          <w:sz w:val="32"/>
        </w:rPr>
        <w:t xml:space="preserve">Class </w:t>
      </w:r>
      <w:r w:rsidR="004B373A">
        <w:rPr>
          <w:i/>
          <w:sz w:val="32"/>
        </w:rPr>
        <w:t xml:space="preserve">and Test </w:t>
      </w:r>
      <w:r w:rsidR="00E43931">
        <w:rPr>
          <w:i/>
          <w:sz w:val="32"/>
        </w:rPr>
        <w:t xml:space="preserve">Libraries </w:t>
      </w:r>
    </w:p>
    <w:p w:rsidR="00EF3D32" w:rsidRDefault="00EF3D32">
      <w:pPr>
        <w:tabs>
          <w:tab w:val="left" w:pos="1800"/>
          <w:tab w:val="left" w:pos="2160"/>
          <w:tab w:val="left" w:pos="2880"/>
          <w:tab w:val="left" w:pos="3840"/>
        </w:tabs>
        <w:rPr>
          <w:lang w:val="en-CA"/>
        </w:rPr>
      </w:pPr>
    </w:p>
    <w:p w:rsidR="00EF3D32" w:rsidRDefault="00EF3D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00"/>
          <w:tab w:val="left" w:pos="2160"/>
          <w:tab w:val="left" w:pos="2880"/>
          <w:tab w:val="left" w:pos="3840"/>
        </w:tabs>
      </w:pPr>
      <w:r>
        <w:t>Date assigned:</w:t>
      </w:r>
      <w:r>
        <w:tab/>
      </w:r>
      <w:r w:rsidR="006B7081">
        <w:t>January 23</w:t>
      </w:r>
      <w:r>
        <w:t>, 201</w:t>
      </w:r>
      <w:r w:rsidR="006B7081">
        <w:t>7</w:t>
      </w:r>
    </w:p>
    <w:p w:rsidR="00EF3D32" w:rsidRDefault="00EF3D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00"/>
          <w:tab w:val="left" w:pos="2160"/>
          <w:tab w:val="left" w:pos="2880"/>
          <w:tab w:val="left" w:pos="3840"/>
        </w:tabs>
        <w:rPr>
          <w:color w:val="000000"/>
        </w:rPr>
      </w:pPr>
      <w:r>
        <w:t>Date due:</w:t>
      </w:r>
      <w:r w:rsidRPr="00A50882">
        <w:tab/>
      </w:r>
      <w:r w:rsidR="006B7081">
        <w:t>February 6</w:t>
      </w:r>
      <w:r w:rsidR="00D9406A">
        <w:rPr>
          <w:color w:val="000000"/>
        </w:rPr>
        <w:t>, 201</w:t>
      </w:r>
      <w:r w:rsidR="006B7081">
        <w:rPr>
          <w:color w:val="000000"/>
        </w:rPr>
        <w:t>7</w:t>
      </w:r>
    </w:p>
    <w:p w:rsidR="00EF3D32" w:rsidRDefault="00EF3D32">
      <w:pPr>
        <w:pBdr>
          <w:bottom w:val="single" w:sz="4" w:space="1" w:color="000000"/>
        </w:pBdr>
        <w:rPr>
          <w:b/>
        </w:rPr>
      </w:pPr>
    </w:p>
    <w:p w:rsidR="00EF3D32" w:rsidRDefault="00EF3D32">
      <w:pPr>
        <w:pBdr>
          <w:bottom w:val="single" w:sz="4" w:space="1" w:color="000000"/>
        </w:pBdr>
        <w:rPr>
          <w:b/>
        </w:rPr>
      </w:pPr>
      <w:r>
        <w:rPr>
          <w:b/>
        </w:rPr>
        <w:t>Learning Objectives</w:t>
      </w:r>
    </w:p>
    <w:p w:rsidR="00EF3D32" w:rsidRDefault="00EF3D32">
      <w:pPr>
        <w:tabs>
          <w:tab w:val="left" w:pos="1800"/>
        </w:tabs>
      </w:pPr>
    </w:p>
    <w:p w:rsidR="00EF3D32" w:rsidRDefault="00EF3D32">
      <w:pPr>
        <w:tabs>
          <w:tab w:val="left" w:pos="1800"/>
        </w:tabs>
      </w:pPr>
      <w:r>
        <w:t>Upon successful completion of this assignment, the student will be able to:</w:t>
      </w:r>
    </w:p>
    <w:p w:rsidR="006B7081" w:rsidRDefault="006B7081" w:rsidP="0059410A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Create a C# class library for the classes needed for Happy Valley Kennels.</w:t>
      </w:r>
    </w:p>
    <w:p w:rsidR="00E43931" w:rsidRPr="0059410A" w:rsidRDefault="006B7081" w:rsidP="0059410A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Determine the attributes and methods for the classes for Happy Valley Kennels</w:t>
      </w:r>
      <w:r w:rsidR="00E43931">
        <w:rPr>
          <w:szCs w:val="24"/>
        </w:rPr>
        <w:t>.</w:t>
      </w:r>
    </w:p>
    <w:p w:rsidR="00EF3D32" w:rsidRDefault="00EF3D32">
      <w:pPr>
        <w:ind w:left="720" w:hanging="360"/>
        <w:rPr>
          <w:szCs w:val="24"/>
          <w:lang w:val="en-CA"/>
        </w:rPr>
      </w:pPr>
    </w:p>
    <w:p w:rsidR="00EF3D32" w:rsidRDefault="00EF3D32">
      <w:pPr>
        <w:pStyle w:val="SubHead2"/>
        <w:pBdr>
          <w:bottom w:val="single" w:sz="4" w:space="1" w:color="000000"/>
        </w:pBdr>
        <w:spacing w:before="0" w:after="0"/>
      </w:pPr>
      <w:r>
        <w:t>To do:</w:t>
      </w:r>
    </w:p>
    <w:p w:rsidR="00EF3D32" w:rsidRDefault="00EF3D32">
      <w:pPr>
        <w:tabs>
          <w:tab w:val="left" w:pos="1800"/>
        </w:tabs>
        <w:spacing w:after="120"/>
      </w:pPr>
    </w:p>
    <w:p w:rsidR="00C85E20" w:rsidRDefault="00C85E20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>THIS IS AN INDIVIDUAL PROJECT</w:t>
      </w:r>
    </w:p>
    <w:p w:rsidR="00251968" w:rsidRDefault="00E43931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>Create a class library</w:t>
      </w:r>
      <w:r w:rsidR="00251968">
        <w:t xml:space="preserve"> called </w:t>
      </w:r>
      <w:proofErr w:type="spellStart"/>
      <w:r w:rsidR="00FA7145">
        <w:t>yourinitials_HVK</w:t>
      </w:r>
      <w:proofErr w:type="spellEnd"/>
      <w:r w:rsidR="00FA7145">
        <w:t>. The solution is am_HVK.sln for me.</w:t>
      </w:r>
    </w:p>
    <w:p w:rsidR="00251968" w:rsidRDefault="006B7081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>Looking at the data model and the user case descriptions and the prototype and prototype comments, construct a set of classes for the objects related to Happy Valley Kennels</w:t>
      </w:r>
      <w:r w:rsidR="00251968">
        <w:t>.</w:t>
      </w:r>
    </w:p>
    <w:p w:rsidR="00C85E20" w:rsidRDefault="006B7081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>Start off by simply identifying the classes</w:t>
      </w:r>
      <w:r w:rsidR="00C85E20">
        <w:t>. You may not get them all to start with.</w:t>
      </w:r>
    </w:p>
    <w:p w:rsidR="00C85E20" w:rsidRDefault="00C85E20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>Add the member variables (attributes) of the class that you know about</w:t>
      </w:r>
      <w:r w:rsidR="00FA7145">
        <w:t>.</w:t>
      </w:r>
    </w:p>
    <w:p w:rsidR="00FA7145" w:rsidRDefault="00FA7145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 xml:space="preserve">Add getters and setters as well as constructors for each class. Each class will have at least one constructor and likely more. Remember, there are required and non-required fields and you may want different constructors for each. </w:t>
      </w:r>
    </w:p>
    <w:p w:rsidR="00C85E20" w:rsidRDefault="00C85E20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>Consider any classes that may be derived from another (such as an Invoice class from Reservation). There may be others.</w:t>
      </w:r>
    </w:p>
    <w:p w:rsidR="001C3320" w:rsidRDefault="00C85E20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>Consider the associative entities of the classes and how you will declare them in your class library. You will likely use a collection of some sort.</w:t>
      </w:r>
    </w:p>
    <w:p w:rsidR="00C85E20" w:rsidRDefault="00C85E20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 xml:space="preserve">Using the use case descriptions, consider the operations that must be performed on each object. </w:t>
      </w:r>
    </w:p>
    <w:p w:rsidR="000C031C" w:rsidRDefault="000C031C">
      <w:pPr>
        <w:numPr>
          <w:ilvl w:val="0"/>
          <w:numId w:val="3"/>
        </w:numPr>
        <w:tabs>
          <w:tab w:val="left" w:pos="2520"/>
        </w:tabs>
        <w:spacing w:after="120"/>
        <w:ind w:left="360"/>
      </w:pPr>
      <w:r>
        <w:t xml:space="preserve">Create </w:t>
      </w:r>
      <w:r w:rsidR="00BE0850">
        <w:t xml:space="preserve">a unit test library to test </w:t>
      </w:r>
      <w:r w:rsidR="00FA7145">
        <w:t>the</w:t>
      </w:r>
      <w:r w:rsidR="00BE0850">
        <w:t xml:space="preserve"> classes</w:t>
      </w:r>
      <w:r w:rsidR="00FA7145">
        <w:t xml:space="preserve"> you’ve created</w:t>
      </w:r>
      <w:r w:rsidR="00BE0850">
        <w:t xml:space="preserve">. </w:t>
      </w:r>
      <w:r w:rsidR="00D77755">
        <w:t>Add test methods to test the various conditions of each class.</w:t>
      </w:r>
      <w:r w:rsidR="00FA7145">
        <w:t xml:space="preserve"> You have to provide tests for each of the methods including the constructors, getters and setters. This is a precursor to the test testing you will be performing in assignment 2.</w:t>
      </w:r>
    </w:p>
    <w:p w:rsidR="000A31BD" w:rsidRDefault="000A31BD" w:rsidP="000A31BD">
      <w:pPr>
        <w:tabs>
          <w:tab w:val="left" w:pos="2520"/>
        </w:tabs>
        <w:spacing w:after="120"/>
      </w:pPr>
      <w:r>
        <w:t>Do:</w:t>
      </w:r>
    </w:p>
    <w:p w:rsidR="000A31BD" w:rsidRDefault="000A31BD" w:rsidP="000A31BD">
      <w:pPr>
        <w:pStyle w:val="ListParagraph"/>
        <w:numPr>
          <w:ilvl w:val="0"/>
          <w:numId w:val="12"/>
        </w:numPr>
        <w:tabs>
          <w:tab w:val="left" w:pos="2520"/>
        </w:tabs>
        <w:spacing w:after="120"/>
      </w:pPr>
      <w:r>
        <w:t xml:space="preserve">Prepare ONE class library with </w:t>
      </w:r>
      <w:r w:rsidR="00FA7145">
        <w:t xml:space="preserve">multiple </w:t>
      </w:r>
      <w:r>
        <w:t>classes.</w:t>
      </w:r>
    </w:p>
    <w:p w:rsidR="000A31BD" w:rsidRDefault="00376D97" w:rsidP="000A31BD">
      <w:pPr>
        <w:pStyle w:val="ListParagraph"/>
        <w:numPr>
          <w:ilvl w:val="0"/>
          <w:numId w:val="12"/>
        </w:numPr>
        <w:tabs>
          <w:tab w:val="left" w:pos="2520"/>
        </w:tabs>
        <w:spacing w:after="120"/>
      </w:pPr>
      <w:r>
        <w:t xml:space="preserve">Prepare a unit test project that </w:t>
      </w:r>
      <w:r w:rsidR="00FA7145">
        <w:t xml:space="preserve">is </w:t>
      </w:r>
      <w:r>
        <w:t xml:space="preserve">a second project in the </w:t>
      </w:r>
      <w:r w:rsidR="00FA7145">
        <w:t xml:space="preserve">HVK </w:t>
      </w:r>
      <w:r>
        <w:t>solution or its own solution. I would recommend the former, but it is up to you.</w:t>
      </w:r>
    </w:p>
    <w:p w:rsidR="00904F4B" w:rsidRDefault="00904F4B" w:rsidP="000A31BD">
      <w:pPr>
        <w:pStyle w:val="ListParagraph"/>
        <w:numPr>
          <w:ilvl w:val="0"/>
          <w:numId w:val="12"/>
        </w:numPr>
        <w:tabs>
          <w:tab w:val="left" w:pos="2520"/>
        </w:tabs>
        <w:spacing w:after="120"/>
      </w:pPr>
      <w:r>
        <w:t xml:space="preserve">Document the test </w:t>
      </w:r>
      <w:r w:rsidR="006803D8">
        <w:t xml:space="preserve">methods </w:t>
      </w:r>
      <w:r w:rsidR="005778C2">
        <w:t>with comments before the method such that it is obvious what condition(s) the method is testing.</w:t>
      </w:r>
    </w:p>
    <w:p w:rsidR="005778C2" w:rsidRDefault="005778C2" w:rsidP="000A31BD">
      <w:pPr>
        <w:pStyle w:val="ListParagraph"/>
        <w:numPr>
          <w:ilvl w:val="0"/>
          <w:numId w:val="12"/>
        </w:numPr>
        <w:tabs>
          <w:tab w:val="left" w:pos="2520"/>
        </w:tabs>
        <w:spacing w:after="120"/>
      </w:pPr>
      <w:r>
        <w:lastRenderedPageBreak/>
        <w:t xml:space="preserve">Make sure that the </w:t>
      </w:r>
      <w:r w:rsidR="00FA7145">
        <w:t>classes perform error checking as required.</w:t>
      </w:r>
    </w:p>
    <w:p w:rsidR="00904F4B" w:rsidRDefault="00904F4B" w:rsidP="00904F4B">
      <w:pPr>
        <w:tabs>
          <w:tab w:val="left" w:pos="2520"/>
        </w:tabs>
        <w:spacing w:after="120"/>
      </w:pPr>
      <w:r>
        <w:t>Don’t:</w:t>
      </w:r>
    </w:p>
    <w:p w:rsidR="00AE3902" w:rsidRDefault="00AE3902" w:rsidP="00904F4B">
      <w:pPr>
        <w:pStyle w:val="ListParagraph"/>
        <w:numPr>
          <w:ilvl w:val="0"/>
          <w:numId w:val="13"/>
        </w:numPr>
        <w:tabs>
          <w:tab w:val="left" w:pos="2520"/>
        </w:tabs>
        <w:spacing w:after="120"/>
      </w:pPr>
      <w:r>
        <w:t>Perform random testing…think and plan the tests you will perform.</w:t>
      </w:r>
    </w:p>
    <w:p w:rsidR="00AE3902" w:rsidRDefault="00AE3902" w:rsidP="00904F4B">
      <w:pPr>
        <w:pStyle w:val="ListParagraph"/>
        <w:numPr>
          <w:ilvl w:val="0"/>
          <w:numId w:val="13"/>
        </w:numPr>
        <w:tabs>
          <w:tab w:val="left" w:pos="2520"/>
        </w:tabs>
        <w:spacing w:after="120"/>
      </w:pPr>
      <w:r>
        <w:t xml:space="preserve">Rely on </w:t>
      </w:r>
      <w:r w:rsidR="00FA7145">
        <w:t>a</w:t>
      </w:r>
      <w:r>
        <w:t xml:space="preserve"> WPF </w:t>
      </w:r>
      <w:r w:rsidR="00FA7145">
        <w:t xml:space="preserve">or other program </w:t>
      </w:r>
      <w:r>
        <w:t>for the testing. The test methods should automatically test and report on all the test conditions.</w:t>
      </w:r>
    </w:p>
    <w:p w:rsidR="00EF3D32" w:rsidRDefault="00EF3D32"/>
    <w:p w:rsidR="00EF3D32" w:rsidRDefault="00EF3D32">
      <w:pPr>
        <w:pBdr>
          <w:bottom w:val="single" w:sz="4" w:space="1" w:color="000000"/>
        </w:pBdr>
        <w:rPr>
          <w:b/>
        </w:rPr>
      </w:pPr>
      <w:r>
        <w:rPr>
          <w:b/>
        </w:rPr>
        <w:t>To submit</w:t>
      </w:r>
    </w:p>
    <w:p w:rsidR="00EF3D32" w:rsidRDefault="00EF3D32"/>
    <w:p w:rsidR="00EF3D32" w:rsidRDefault="00EF3D32">
      <w:pPr>
        <w:numPr>
          <w:ilvl w:val="0"/>
          <w:numId w:val="5"/>
        </w:numPr>
        <w:ind w:left="435" w:hanging="420"/>
      </w:pPr>
      <w:r>
        <w:t xml:space="preserve"> A ZIP format (</w:t>
      </w:r>
      <w:r>
        <w:rPr>
          <w:i/>
        </w:rPr>
        <w:t>username</w:t>
      </w:r>
      <w:r>
        <w:t>_</w:t>
      </w:r>
      <w:r w:rsidR="00D77755">
        <w:t>B42</w:t>
      </w:r>
      <w:r>
        <w:t>_A01.zip) containin</w:t>
      </w:r>
      <w:r w:rsidR="00412707">
        <w:t>g all submitted files on Moodle.</w:t>
      </w:r>
    </w:p>
    <w:sectPr w:rsidR="00EF3D32">
      <w:footerReference w:type="even" r:id="rId7"/>
      <w:footerReference w:type="default" r:id="rId8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3CC" w:rsidRDefault="008163CC">
      <w:r>
        <w:separator/>
      </w:r>
    </w:p>
  </w:endnote>
  <w:endnote w:type="continuationSeparator" w:id="0">
    <w:p w:rsidR="008163CC" w:rsidRDefault="0081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968" w:rsidRDefault="00251968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3146">
      <w:rPr>
        <w:noProof/>
      </w:rPr>
      <w:t>2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AF314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968" w:rsidRDefault="00251968" w:rsidP="00A50882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right="0"/>
    </w:pPr>
    <w:r>
      <w:rPr>
        <w:rFonts w:ascii="Times New Roman" w:hAnsi="Times New Roman"/>
        <w:i/>
        <w:sz w:val="20"/>
      </w:rPr>
      <w:t>Programming IV (420-B42-HR)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3146">
      <w:rPr>
        <w:noProof/>
      </w:rPr>
      <w:t>1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AF3146">
      <w:rPr>
        <w:noProof/>
      </w:rPr>
      <w:t>2</w:t>
    </w:r>
    <w:r>
      <w:fldChar w:fldCharType="end"/>
    </w:r>
  </w:p>
  <w:p w:rsidR="00251968" w:rsidRDefault="0025196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3CC" w:rsidRDefault="008163CC">
      <w:r>
        <w:separator/>
      </w:r>
    </w:p>
  </w:footnote>
  <w:footnote w:type="continuationSeparator" w:id="0">
    <w:p w:rsidR="008163CC" w:rsidRDefault="0081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-22"/>
        </w:tabs>
        <w:ind w:left="698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58"/>
        </w:tabs>
        <w:ind w:left="105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98"/>
        </w:tabs>
        <w:ind w:left="2498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18"/>
        </w:tabs>
        <w:ind w:left="321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1102"/>
    <w:multiLevelType w:val="hybridMultilevel"/>
    <w:tmpl w:val="378EBC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85E66"/>
    <w:multiLevelType w:val="hybridMultilevel"/>
    <w:tmpl w:val="85B288F0"/>
    <w:lvl w:ilvl="0" w:tplc="0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9" w15:restartNumberingAfterBreak="0">
    <w:nsid w:val="5EE366F2"/>
    <w:multiLevelType w:val="hybridMultilevel"/>
    <w:tmpl w:val="19FC5BC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97866E9"/>
    <w:multiLevelType w:val="hybridMultilevel"/>
    <w:tmpl w:val="03CCED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EA6D6F"/>
    <w:multiLevelType w:val="hybridMultilevel"/>
    <w:tmpl w:val="70A008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A6"/>
    <w:rsid w:val="0007501A"/>
    <w:rsid w:val="00081071"/>
    <w:rsid w:val="000A31BD"/>
    <w:rsid w:val="000C031C"/>
    <w:rsid w:val="00152BCF"/>
    <w:rsid w:val="00170A3B"/>
    <w:rsid w:val="001C3320"/>
    <w:rsid w:val="001D5199"/>
    <w:rsid w:val="002013B8"/>
    <w:rsid w:val="00251968"/>
    <w:rsid w:val="002C2B60"/>
    <w:rsid w:val="00376D97"/>
    <w:rsid w:val="00412707"/>
    <w:rsid w:val="00475E21"/>
    <w:rsid w:val="004B373A"/>
    <w:rsid w:val="00564147"/>
    <w:rsid w:val="005778C2"/>
    <w:rsid w:val="0059410A"/>
    <w:rsid w:val="005A4C2E"/>
    <w:rsid w:val="006772C6"/>
    <w:rsid w:val="006803D8"/>
    <w:rsid w:val="006B7081"/>
    <w:rsid w:val="00724079"/>
    <w:rsid w:val="008156A4"/>
    <w:rsid w:val="008163CC"/>
    <w:rsid w:val="0083318A"/>
    <w:rsid w:val="008945BD"/>
    <w:rsid w:val="008D0741"/>
    <w:rsid w:val="00904F4B"/>
    <w:rsid w:val="00981114"/>
    <w:rsid w:val="009971FC"/>
    <w:rsid w:val="009C5C7A"/>
    <w:rsid w:val="009E50EC"/>
    <w:rsid w:val="00A50882"/>
    <w:rsid w:val="00AE3902"/>
    <w:rsid w:val="00AF3146"/>
    <w:rsid w:val="00B55263"/>
    <w:rsid w:val="00B7033A"/>
    <w:rsid w:val="00B7110E"/>
    <w:rsid w:val="00BA13B2"/>
    <w:rsid w:val="00BE0850"/>
    <w:rsid w:val="00C43E04"/>
    <w:rsid w:val="00C85E20"/>
    <w:rsid w:val="00C978C1"/>
    <w:rsid w:val="00CF53A6"/>
    <w:rsid w:val="00D77755"/>
    <w:rsid w:val="00D85F65"/>
    <w:rsid w:val="00D87318"/>
    <w:rsid w:val="00D9406A"/>
    <w:rsid w:val="00E412AB"/>
    <w:rsid w:val="00E43931"/>
    <w:rsid w:val="00E66188"/>
    <w:rsid w:val="00EB2DBD"/>
    <w:rsid w:val="00EC6EBE"/>
    <w:rsid w:val="00EF3D32"/>
    <w:rsid w:val="00F00764"/>
    <w:rsid w:val="00F14FAC"/>
    <w:rsid w:val="00FA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34A8CF4-5419-4856-8BEB-27F17D84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Philip Dumaresq</cp:lastModifiedBy>
  <cp:revision>2</cp:revision>
  <cp:lastPrinted>2012-01-30T06:51:00Z</cp:lastPrinted>
  <dcterms:created xsi:type="dcterms:W3CDTF">2017-02-04T01:24:00Z</dcterms:created>
  <dcterms:modified xsi:type="dcterms:W3CDTF">2017-02-04T01:24:00Z</dcterms:modified>
</cp:coreProperties>
</file>