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8D21D1" w:rsidRDefault="00A74F3F" w:rsidP="00A74F3F">
      <w:pPr>
        <w:pStyle w:val="Heading1"/>
        <w:widowControl/>
        <w:spacing w:before="0" w:after="0"/>
        <w:rPr>
          <w:i/>
          <w:snapToGrid/>
          <w:kern w:val="0"/>
          <w:sz w:val="32"/>
        </w:rPr>
      </w:pPr>
      <w:r w:rsidRPr="008D21D1">
        <w:rPr>
          <w:i/>
          <w:snapToGrid/>
          <w:kern w:val="0"/>
          <w:sz w:val="32"/>
        </w:rPr>
        <w:t xml:space="preserve">Web Programming </w:t>
      </w:r>
      <w:r w:rsidR="006A78A9" w:rsidRPr="008D21D1">
        <w:rPr>
          <w:i/>
          <w:snapToGrid/>
          <w:kern w:val="0"/>
          <w:sz w:val="32"/>
        </w:rPr>
        <w:t>I</w:t>
      </w:r>
      <w:r w:rsidR="00B104B9">
        <w:rPr>
          <w:i/>
          <w:snapToGrid/>
          <w:kern w:val="0"/>
          <w:sz w:val="32"/>
        </w:rPr>
        <w:t>V</w:t>
      </w:r>
      <w:r w:rsidRPr="008D21D1">
        <w:rPr>
          <w:i/>
          <w:snapToGrid/>
          <w:kern w:val="0"/>
          <w:sz w:val="32"/>
        </w:rPr>
        <w:t xml:space="preserve"> (420-C</w:t>
      </w:r>
      <w:r w:rsidR="00B104B9">
        <w:rPr>
          <w:i/>
          <w:snapToGrid/>
          <w:kern w:val="0"/>
          <w:sz w:val="32"/>
        </w:rPr>
        <w:t>4</w:t>
      </w:r>
      <w:r w:rsidRPr="008D21D1">
        <w:rPr>
          <w:i/>
          <w:snapToGrid/>
          <w:kern w:val="0"/>
          <w:sz w:val="32"/>
        </w:rPr>
        <w:t>0-HR)</w:t>
      </w:r>
    </w:p>
    <w:p w:rsidR="00846AC7" w:rsidRPr="008D21D1" w:rsidRDefault="00C62DDF" w:rsidP="00A23687">
      <w:pPr>
        <w:pStyle w:val="Heading1"/>
        <w:widowControl/>
        <w:spacing w:before="0" w:after="0"/>
        <w:rPr>
          <w:i/>
          <w:snapToGrid/>
          <w:kern w:val="0"/>
          <w:sz w:val="32"/>
        </w:rPr>
      </w:pPr>
      <w:r w:rsidRPr="008D21D1">
        <w:rPr>
          <w:i/>
          <w:snapToGrid/>
          <w:kern w:val="0"/>
          <w:sz w:val="32"/>
        </w:rPr>
        <w:t>Lab</w:t>
      </w:r>
      <w:r w:rsidR="00846AC7" w:rsidRPr="008D21D1">
        <w:rPr>
          <w:i/>
          <w:snapToGrid/>
          <w:kern w:val="0"/>
          <w:sz w:val="32"/>
        </w:rPr>
        <w:t xml:space="preserve"> </w:t>
      </w:r>
      <w:r w:rsidR="00192CAA">
        <w:rPr>
          <w:i/>
          <w:snapToGrid/>
          <w:kern w:val="0"/>
          <w:sz w:val="32"/>
        </w:rPr>
        <w:t>6</w:t>
      </w:r>
      <w:r w:rsidR="00DB7EBA">
        <w:rPr>
          <w:i/>
          <w:snapToGrid/>
          <w:kern w:val="0"/>
          <w:sz w:val="32"/>
        </w:rPr>
        <w:t xml:space="preserve"> </w:t>
      </w:r>
      <w:r w:rsidR="00A23687" w:rsidRPr="008D21D1">
        <w:rPr>
          <w:i/>
          <w:snapToGrid/>
          <w:kern w:val="0"/>
          <w:sz w:val="32"/>
        </w:rPr>
        <w:t xml:space="preserve">– </w:t>
      </w:r>
      <w:r w:rsidR="00A31E7B">
        <w:rPr>
          <w:i/>
          <w:snapToGrid/>
          <w:kern w:val="0"/>
          <w:sz w:val="32"/>
        </w:rPr>
        <w:t>Master Pages</w:t>
      </w:r>
    </w:p>
    <w:p w:rsidR="00846AC7" w:rsidRPr="008D21D1" w:rsidRDefault="00846AC7">
      <w:pPr>
        <w:tabs>
          <w:tab w:val="left" w:pos="1800"/>
          <w:tab w:val="left" w:pos="2160"/>
          <w:tab w:val="left" w:pos="2880"/>
          <w:tab w:val="left" w:pos="3840"/>
        </w:tabs>
        <w:suppressAutoHyphens/>
        <w:rPr>
          <w:lang w:val="en-CA"/>
        </w:rPr>
      </w:pPr>
    </w:p>
    <w:p w:rsidR="00846AC7" w:rsidRPr="008D21D1"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D21D1">
        <w:rPr>
          <w:lang w:val="en-CA"/>
        </w:rPr>
        <w:t>Date assigned:</w:t>
      </w:r>
      <w:r w:rsidRPr="008D21D1">
        <w:rPr>
          <w:lang w:val="en-CA"/>
        </w:rPr>
        <w:tab/>
      </w:r>
      <w:r w:rsidR="00192CAA">
        <w:rPr>
          <w:lang w:val="en-CA"/>
        </w:rPr>
        <w:t>Thur</w:t>
      </w:r>
      <w:r w:rsidR="00C85266">
        <w:rPr>
          <w:lang w:val="en-CA"/>
        </w:rPr>
        <w:t>sday</w:t>
      </w:r>
      <w:r w:rsidRPr="008D21D1">
        <w:rPr>
          <w:lang w:val="en-CA"/>
        </w:rPr>
        <w:t xml:space="preserve">, </w:t>
      </w:r>
      <w:r w:rsidR="001A44F8">
        <w:rPr>
          <w:lang w:val="en-CA"/>
        </w:rPr>
        <w:t xml:space="preserve">February </w:t>
      </w:r>
      <w:r w:rsidR="00192CAA">
        <w:rPr>
          <w:lang w:val="en-CA"/>
        </w:rPr>
        <w:t>9</w:t>
      </w:r>
      <w:r w:rsidR="00B504A6">
        <w:rPr>
          <w:lang w:val="en-CA"/>
        </w:rPr>
        <w:t>, 201</w:t>
      </w:r>
      <w:r w:rsidR="00192CAA">
        <w:rPr>
          <w:lang w:val="en-CA"/>
        </w:rPr>
        <w:t>7</w:t>
      </w:r>
      <w:r w:rsidRPr="008D21D1">
        <w:rPr>
          <w:lang w:val="en-CA"/>
        </w:rPr>
        <w:tab/>
      </w:r>
    </w:p>
    <w:p w:rsidR="00846AC7" w:rsidRPr="008D21D1"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8D21D1">
        <w:rPr>
          <w:lang w:val="en-CA"/>
        </w:rPr>
        <w:t>Date due:</w:t>
      </w:r>
      <w:r w:rsidRPr="008D21D1">
        <w:rPr>
          <w:color w:val="FF0000"/>
          <w:lang w:val="en-CA"/>
        </w:rPr>
        <w:tab/>
      </w:r>
      <w:r w:rsidR="00192CAA">
        <w:rPr>
          <w:b/>
          <w:color w:val="FF0000"/>
          <w:lang w:val="en-CA"/>
        </w:rPr>
        <w:t>Thur</w:t>
      </w:r>
      <w:r w:rsidR="00B504A6">
        <w:rPr>
          <w:b/>
          <w:color w:val="FF0000"/>
          <w:lang w:val="en-CA"/>
        </w:rPr>
        <w:t>s</w:t>
      </w:r>
      <w:r w:rsidR="00A74F3F" w:rsidRPr="008D21D1">
        <w:rPr>
          <w:b/>
          <w:color w:val="FF0000"/>
          <w:lang w:val="en-CA"/>
        </w:rPr>
        <w:t>day</w:t>
      </w:r>
      <w:r w:rsidR="00A23687" w:rsidRPr="008D21D1">
        <w:rPr>
          <w:b/>
          <w:color w:val="FF0000"/>
          <w:lang w:val="en-CA"/>
        </w:rPr>
        <w:t xml:space="preserve">, </w:t>
      </w:r>
      <w:r w:rsidR="001A44F8">
        <w:rPr>
          <w:b/>
          <w:color w:val="FF0000"/>
          <w:lang w:val="en-CA"/>
        </w:rPr>
        <w:t xml:space="preserve">February </w:t>
      </w:r>
      <w:r w:rsidR="00192CAA">
        <w:rPr>
          <w:b/>
          <w:color w:val="FF0000"/>
          <w:lang w:val="en-CA"/>
        </w:rPr>
        <w:t>9</w:t>
      </w:r>
      <w:r w:rsidR="00B504A6">
        <w:rPr>
          <w:b/>
          <w:color w:val="FF0000"/>
          <w:lang w:val="en-CA"/>
        </w:rPr>
        <w:t>, 201</w:t>
      </w:r>
      <w:r w:rsidR="00192CAA">
        <w:rPr>
          <w:b/>
          <w:color w:val="FF0000"/>
          <w:lang w:val="en-CA"/>
        </w:rPr>
        <w:t>7</w:t>
      </w:r>
      <w:r w:rsidR="00A23687" w:rsidRPr="008D21D1">
        <w:rPr>
          <w:b/>
          <w:color w:val="FF0000"/>
          <w:lang w:val="en-CA"/>
        </w:rPr>
        <w:t xml:space="preserve">, </w:t>
      </w:r>
      <w:r w:rsidR="00192CAA">
        <w:rPr>
          <w:b/>
          <w:color w:val="FF0000"/>
          <w:lang w:val="en-CA"/>
        </w:rPr>
        <w:t>4</w:t>
      </w:r>
      <w:r w:rsidR="00352597" w:rsidRPr="008D21D1">
        <w:rPr>
          <w:b/>
          <w:color w:val="FF0000"/>
          <w:lang w:val="en-CA"/>
        </w:rPr>
        <w:t xml:space="preserve">:00 </w:t>
      </w:r>
      <w:r w:rsidR="00192CAA">
        <w:rPr>
          <w:b/>
          <w:color w:val="FF0000"/>
          <w:lang w:val="en-CA"/>
        </w:rPr>
        <w:t>p</w:t>
      </w:r>
      <w:r w:rsidR="00352597" w:rsidRPr="008D21D1">
        <w:rPr>
          <w:b/>
          <w:color w:val="FF0000"/>
          <w:lang w:val="en-CA"/>
        </w:rPr>
        <w:t>.m.</w:t>
      </w:r>
    </w:p>
    <w:p w:rsidR="00846AC7" w:rsidRPr="008D21D1" w:rsidRDefault="00846AC7">
      <w:pPr>
        <w:pBdr>
          <w:bottom w:val="single" w:sz="4" w:space="1" w:color="auto"/>
        </w:pBdr>
        <w:suppressAutoHyphens/>
        <w:rPr>
          <w:b/>
          <w:lang w:val="en-CA"/>
        </w:rPr>
      </w:pPr>
    </w:p>
    <w:p w:rsidR="00846AC7" w:rsidRPr="008D21D1" w:rsidRDefault="00A23687">
      <w:pPr>
        <w:pBdr>
          <w:bottom w:val="single" w:sz="4" w:space="1" w:color="auto"/>
        </w:pBdr>
        <w:suppressAutoHyphens/>
        <w:rPr>
          <w:lang w:val="en-CA"/>
        </w:rPr>
      </w:pPr>
      <w:r w:rsidRPr="008D21D1">
        <w:rPr>
          <w:b/>
          <w:lang w:val="en-CA"/>
        </w:rPr>
        <w:t xml:space="preserve">Learning </w:t>
      </w:r>
      <w:r w:rsidR="00846AC7" w:rsidRPr="008D21D1">
        <w:rPr>
          <w:b/>
          <w:lang w:val="en-CA"/>
        </w:rPr>
        <w:t>Objectives</w:t>
      </w:r>
    </w:p>
    <w:p w:rsidR="005D1ED7" w:rsidRPr="008D21D1" w:rsidRDefault="005D1ED7" w:rsidP="00A23687">
      <w:pPr>
        <w:tabs>
          <w:tab w:val="left" w:pos="1800"/>
        </w:tabs>
        <w:suppressAutoHyphens/>
        <w:rPr>
          <w:lang w:val="en-CA"/>
        </w:rPr>
      </w:pPr>
    </w:p>
    <w:p w:rsidR="00A23687" w:rsidRPr="008D21D1" w:rsidRDefault="00A23687" w:rsidP="00A23687">
      <w:pPr>
        <w:tabs>
          <w:tab w:val="left" w:pos="1800"/>
        </w:tabs>
        <w:suppressAutoHyphens/>
        <w:rPr>
          <w:lang w:val="en-CA"/>
        </w:rPr>
      </w:pPr>
      <w:r w:rsidRPr="008D21D1">
        <w:rPr>
          <w:lang w:val="en-CA"/>
        </w:rPr>
        <w:t xml:space="preserve">Upon successful completion of this </w:t>
      </w:r>
      <w:r w:rsidR="00307CB3" w:rsidRPr="008D21D1">
        <w:rPr>
          <w:lang w:val="en-CA"/>
        </w:rPr>
        <w:t>lab exercise</w:t>
      </w:r>
      <w:r w:rsidRPr="008D21D1">
        <w:rPr>
          <w:lang w:val="en-CA"/>
        </w:rPr>
        <w:t>, the student will be able to:</w:t>
      </w:r>
    </w:p>
    <w:p w:rsidR="00002B15" w:rsidRDefault="00002B15" w:rsidP="00DB7EBA">
      <w:pPr>
        <w:pStyle w:val="ListBullet"/>
      </w:pPr>
      <w:r>
        <w:t>Work with Master Pages</w:t>
      </w:r>
    </w:p>
    <w:p w:rsidR="00A23687" w:rsidRPr="008D21D1" w:rsidRDefault="00A23687" w:rsidP="00A23687">
      <w:pPr>
        <w:pStyle w:val="ListBullet"/>
        <w:numPr>
          <w:ilvl w:val="0"/>
          <w:numId w:val="0"/>
        </w:numPr>
        <w:rPr>
          <w:lang w:val="en-CA"/>
        </w:rPr>
      </w:pPr>
    </w:p>
    <w:p w:rsidR="00103639" w:rsidRPr="008D21D1" w:rsidRDefault="00103639" w:rsidP="009B5FC0">
      <w:pPr>
        <w:pStyle w:val="SubHead2"/>
        <w:pBdr>
          <w:bottom w:val="single" w:sz="4" w:space="1" w:color="auto"/>
        </w:pBdr>
        <w:suppressAutoHyphens/>
        <w:spacing w:before="0" w:after="0"/>
        <w:rPr>
          <w:lang w:val="en-CA"/>
        </w:rPr>
      </w:pPr>
      <w:r w:rsidRPr="008D21D1">
        <w:rPr>
          <w:lang w:val="en-CA"/>
        </w:rPr>
        <w:t>Lab Set-Up</w:t>
      </w:r>
    </w:p>
    <w:p w:rsidR="00103639" w:rsidRPr="008D21D1" w:rsidRDefault="00103639" w:rsidP="000061DB">
      <w:pPr>
        <w:suppressAutoHyphens/>
        <w:rPr>
          <w:lang w:val="en-CA"/>
        </w:rPr>
      </w:pPr>
    </w:p>
    <w:p w:rsidR="008933F7" w:rsidRDefault="00B104B9" w:rsidP="00442417">
      <w:pPr>
        <w:numPr>
          <w:ilvl w:val="0"/>
          <w:numId w:val="17"/>
        </w:numPr>
        <w:suppressAutoHyphens/>
        <w:rPr>
          <w:lang w:val="en-CA"/>
        </w:rPr>
      </w:pPr>
      <w:r>
        <w:rPr>
          <w:lang w:val="en-CA"/>
        </w:rPr>
        <w:t xml:space="preserve">Create a </w:t>
      </w:r>
      <w:r w:rsidR="00442417" w:rsidRPr="00071EB6">
        <w:rPr>
          <w:lang w:val="en-CA"/>
        </w:rPr>
        <w:t xml:space="preserve">folder </w:t>
      </w:r>
      <w:r w:rsidR="00442417" w:rsidRPr="00071EB6">
        <w:rPr>
          <w:b/>
          <w:lang w:val="en-CA"/>
        </w:rPr>
        <w:t>YourUserName_C</w:t>
      </w:r>
      <w:r>
        <w:rPr>
          <w:b/>
          <w:lang w:val="en-CA"/>
        </w:rPr>
        <w:t>4</w:t>
      </w:r>
      <w:r w:rsidR="00442417" w:rsidRPr="00071EB6">
        <w:rPr>
          <w:b/>
          <w:lang w:val="en-CA"/>
        </w:rPr>
        <w:t>0_</w:t>
      </w:r>
      <w:r w:rsidR="00A31E7B">
        <w:rPr>
          <w:b/>
          <w:lang w:val="en-CA"/>
        </w:rPr>
        <w:t>L0</w:t>
      </w:r>
      <w:r w:rsidR="00192CAA">
        <w:rPr>
          <w:b/>
          <w:lang w:val="en-CA"/>
        </w:rPr>
        <w:t>6</w:t>
      </w:r>
      <w:r w:rsidR="00442417">
        <w:rPr>
          <w:lang w:val="en-CA"/>
        </w:rPr>
        <w:t xml:space="preserve"> </w:t>
      </w:r>
      <w:r w:rsidR="003147D4" w:rsidRPr="00442417">
        <w:rPr>
          <w:lang w:val="en-CA"/>
        </w:rPr>
        <w:t>in your H:\420-C</w:t>
      </w:r>
      <w:r>
        <w:rPr>
          <w:lang w:val="en-CA"/>
        </w:rPr>
        <w:t>4</w:t>
      </w:r>
      <w:r w:rsidR="003147D4" w:rsidRPr="00442417">
        <w:rPr>
          <w:lang w:val="en-CA"/>
        </w:rPr>
        <w:t xml:space="preserve">0\Labs folder.  </w:t>
      </w:r>
    </w:p>
    <w:p w:rsidR="00DB7EBA" w:rsidRDefault="00DB7EBA" w:rsidP="00DB7EBA">
      <w:pPr>
        <w:suppressAutoHyphens/>
        <w:ind w:left="360"/>
        <w:rPr>
          <w:lang w:val="en-CA"/>
        </w:rPr>
      </w:pPr>
    </w:p>
    <w:p w:rsidR="00EA0FA0" w:rsidRDefault="00EA0FA0" w:rsidP="00EA0FA0">
      <w:pPr>
        <w:pStyle w:val="SubHead2"/>
        <w:pBdr>
          <w:bottom w:val="single" w:sz="4" w:space="1" w:color="auto"/>
        </w:pBdr>
        <w:suppressAutoHyphens/>
        <w:spacing w:before="0" w:after="0"/>
      </w:pPr>
      <w:r>
        <w:t>To do:</w:t>
      </w:r>
    </w:p>
    <w:p w:rsidR="00EA0FA0" w:rsidRDefault="00EA0FA0" w:rsidP="00EA0FA0">
      <w:pPr>
        <w:suppressAutoHyphens/>
      </w:pPr>
    </w:p>
    <w:p w:rsidR="00384020" w:rsidRPr="00384020" w:rsidRDefault="00384020" w:rsidP="00384020">
      <w:pPr>
        <w:rPr>
          <w:b/>
          <w:lang w:val="en-CA"/>
        </w:rPr>
      </w:pPr>
      <w:r w:rsidRPr="00384020">
        <w:rPr>
          <w:b/>
          <w:lang w:val="en-CA"/>
        </w:rPr>
        <w:t xml:space="preserve">Part </w:t>
      </w:r>
      <w:r w:rsidR="0030096C">
        <w:rPr>
          <w:b/>
          <w:lang w:val="en-CA"/>
        </w:rPr>
        <w:t>A</w:t>
      </w:r>
      <w:r w:rsidR="00566B0C">
        <w:rPr>
          <w:b/>
          <w:lang w:val="en-CA"/>
        </w:rPr>
        <w:t xml:space="preserve"> – </w:t>
      </w:r>
      <w:r w:rsidR="00EB4752">
        <w:rPr>
          <w:b/>
          <w:lang w:val="en-CA"/>
        </w:rPr>
        <w:t>Indo-US College</w:t>
      </w:r>
    </w:p>
    <w:p w:rsidR="00384020" w:rsidRPr="00384020" w:rsidRDefault="00384020" w:rsidP="00384020">
      <w:pPr>
        <w:rPr>
          <w:lang w:val="en-CA"/>
        </w:rPr>
      </w:pPr>
    </w:p>
    <w:p w:rsidR="008C7E38" w:rsidRPr="00185965" w:rsidRDefault="00E05B25" w:rsidP="004E55E4">
      <w:pPr>
        <w:pStyle w:val="ListParagraph"/>
        <w:numPr>
          <w:ilvl w:val="0"/>
          <w:numId w:val="27"/>
        </w:numPr>
        <w:rPr>
          <w:highlight w:val="yellow"/>
        </w:rPr>
      </w:pPr>
      <w:r w:rsidRPr="00185965">
        <w:rPr>
          <w:highlight w:val="yellow"/>
        </w:rPr>
        <w:t>For this project, you create</w:t>
      </w:r>
      <w:r w:rsidR="008C7E38" w:rsidRPr="00185965">
        <w:rPr>
          <w:highlight w:val="yellow"/>
        </w:rPr>
        <w:t xml:space="preserve"> </w:t>
      </w:r>
      <w:r w:rsidR="00EB4752" w:rsidRPr="00185965">
        <w:rPr>
          <w:highlight w:val="yellow"/>
        </w:rPr>
        <w:t>pages for the Indo-US College Database that you have been using in your database courses. We are not going to connect to the actual database at this point, but we are going to create the screens and ‘simulate’ data.</w:t>
      </w:r>
    </w:p>
    <w:p w:rsidR="008C7E38" w:rsidRPr="00185965" w:rsidRDefault="008C7E38" w:rsidP="008C7E38">
      <w:pPr>
        <w:pStyle w:val="ListParagraph"/>
        <w:ind w:left="360"/>
        <w:rPr>
          <w:highlight w:val="yellow"/>
        </w:rPr>
      </w:pPr>
    </w:p>
    <w:p w:rsidR="004E55E4" w:rsidRPr="00185965" w:rsidRDefault="009D67B2" w:rsidP="004E55E4">
      <w:pPr>
        <w:pStyle w:val="ListParagraph"/>
        <w:numPr>
          <w:ilvl w:val="0"/>
          <w:numId w:val="27"/>
        </w:numPr>
        <w:rPr>
          <w:highlight w:val="yellow"/>
        </w:rPr>
      </w:pPr>
      <w:r w:rsidRPr="00185965">
        <w:rPr>
          <w:highlight w:val="yellow"/>
          <w:lang w:val="en-CA"/>
        </w:rPr>
        <w:t xml:space="preserve">We are going to start using Projects rather than web site. Web sites are good, but are limited. Projects provide more flexibility in a number of areas. </w:t>
      </w:r>
      <w:r w:rsidR="00533B9F" w:rsidRPr="00185965">
        <w:rPr>
          <w:highlight w:val="yellow"/>
          <w:lang w:val="en-CA"/>
        </w:rPr>
        <w:t xml:space="preserve">Start </w:t>
      </w:r>
      <w:r w:rsidR="008919AC" w:rsidRPr="00185965">
        <w:rPr>
          <w:highlight w:val="yellow"/>
          <w:lang w:val="en-CA"/>
        </w:rPr>
        <w:t xml:space="preserve">Visual Studio and create a </w:t>
      </w:r>
      <w:r w:rsidR="005A17D1" w:rsidRPr="00185965">
        <w:rPr>
          <w:highlight w:val="yellow"/>
          <w:lang w:val="en-CA"/>
        </w:rPr>
        <w:t xml:space="preserve">Visual Basic Project </w:t>
      </w:r>
      <w:r w:rsidRPr="00185965">
        <w:rPr>
          <w:highlight w:val="yellow"/>
          <w:lang w:val="en-CA"/>
        </w:rPr>
        <w:t>Web project (File-&gt;New-&gt;Project-&gt;</w:t>
      </w:r>
      <w:r w:rsidR="00AD2BB5" w:rsidRPr="00185965">
        <w:rPr>
          <w:highlight w:val="yellow"/>
          <w:lang w:val="en-CA"/>
        </w:rPr>
        <w:t>Templates-&gt;Visual C#</w:t>
      </w:r>
      <w:r w:rsidRPr="00185965">
        <w:rPr>
          <w:highlight w:val="yellow"/>
          <w:lang w:val="en-CA"/>
        </w:rPr>
        <w:t xml:space="preserve">-&gt;Web-&gt;ASP.NET Empty Web Application) </w:t>
      </w:r>
      <w:r w:rsidR="005A17D1" w:rsidRPr="00185965">
        <w:rPr>
          <w:highlight w:val="yellow"/>
          <w:lang w:val="en-CA"/>
        </w:rPr>
        <w:t xml:space="preserve">called </w:t>
      </w:r>
      <w:r w:rsidR="00CE257F" w:rsidRPr="00185965">
        <w:rPr>
          <w:highlight w:val="yellow"/>
          <w:lang w:val="en-CA"/>
        </w:rPr>
        <w:t>StudentInfo</w:t>
      </w:r>
      <w:r w:rsidR="005A17D1" w:rsidRPr="00185965">
        <w:rPr>
          <w:highlight w:val="yellow"/>
          <w:lang w:val="en-CA"/>
        </w:rPr>
        <w:t xml:space="preserve">. </w:t>
      </w:r>
      <w:r w:rsidR="008919AC" w:rsidRPr="00185965">
        <w:rPr>
          <w:highlight w:val="yellow"/>
          <w:lang w:val="en-CA"/>
        </w:rPr>
        <w:t>The site must be in the C40_</w:t>
      </w:r>
      <w:r w:rsidR="00A31E7B" w:rsidRPr="00185965">
        <w:rPr>
          <w:highlight w:val="yellow"/>
          <w:lang w:val="en-CA"/>
        </w:rPr>
        <w:t>L</w:t>
      </w:r>
      <w:r w:rsidR="00192CAA" w:rsidRPr="00185965">
        <w:rPr>
          <w:highlight w:val="yellow"/>
          <w:lang w:val="en-CA"/>
        </w:rPr>
        <w:t>06</w:t>
      </w:r>
      <w:r w:rsidR="008919AC" w:rsidRPr="00185965">
        <w:rPr>
          <w:highlight w:val="yellow"/>
          <w:lang w:val="en-CA"/>
        </w:rPr>
        <w:t xml:space="preserve"> folder you created above. </w:t>
      </w:r>
    </w:p>
    <w:p w:rsidR="008C7E38" w:rsidRPr="00185965" w:rsidRDefault="008C7E38" w:rsidP="008C7E38">
      <w:pPr>
        <w:pStyle w:val="ListParagraph"/>
        <w:rPr>
          <w:highlight w:val="yellow"/>
        </w:rPr>
      </w:pPr>
    </w:p>
    <w:p w:rsidR="00CE257F" w:rsidRPr="001C402F" w:rsidRDefault="004E5331" w:rsidP="008C7E38">
      <w:pPr>
        <w:pStyle w:val="ListParagraph"/>
        <w:numPr>
          <w:ilvl w:val="0"/>
          <w:numId w:val="27"/>
        </w:numPr>
        <w:rPr>
          <w:highlight w:val="yellow"/>
        </w:rPr>
      </w:pPr>
      <w:r w:rsidRPr="00185965">
        <w:rPr>
          <w:highlight w:val="yellow"/>
        </w:rPr>
        <w:t xml:space="preserve">You are going to create a page to search for students and a page to </w:t>
      </w:r>
      <w:r w:rsidR="00FA3340" w:rsidRPr="00185965">
        <w:rPr>
          <w:highlight w:val="yellow"/>
        </w:rPr>
        <w:t xml:space="preserve">ask the students questions about </w:t>
      </w:r>
      <w:r w:rsidR="00FA3340" w:rsidRPr="001C402F">
        <w:rPr>
          <w:highlight w:val="yellow"/>
        </w:rPr>
        <w:t>a course they took.</w:t>
      </w:r>
    </w:p>
    <w:p w:rsidR="00CE257F" w:rsidRPr="001C402F" w:rsidRDefault="00CE257F" w:rsidP="00CE257F">
      <w:pPr>
        <w:pStyle w:val="ListParagraph"/>
        <w:rPr>
          <w:highlight w:val="yellow"/>
        </w:rPr>
      </w:pPr>
    </w:p>
    <w:p w:rsidR="0048010B" w:rsidRPr="001C402F" w:rsidRDefault="0048010B" w:rsidP="00002B15">
      <w:pPr>
        <w:pStyle w:val="ListParagraph"/>
        <w:numPr>
          <w:ilvl w:val="0"/>
          <w:numId w:val="27"/>
        </w:numPr>
        <w:rPr>
          <w:color w:val="000000"/>
          <w:highlight w:val="yellow"/>
        </w:rPr>
      </w:pPr>
      <w:r w:rsidRPr="001C402F">
        <w:rPr>
          <w:color w:val="000000"/>
          <w:highlight w:val="yellow"/>
        </w:rPr>
        <w:t>Master Page</w:t>
      </w:r>
    </w:p>
    <w:p w:rsidR="0048010B" w:rsidRPr="001C402F" w:rsidRDefault="0048010B" w:rsidP="008D3700">
      <w:pPr>
        <w:pStyle w:val="ListParagraph"/>
        <w:numPr>
          <w:ilvl w:val="1"/>
          <w:numId w:val="27"/>
        </w:numPr>
        <w:ind w:left="709"/>
        <w:rPr>
          <w:color w:val="000000"/>
          <w:highlight w:val="yellow"/>
        </w:rPr>
      </w:pPr>
      <w:r w:rsidRPr="001C402F">
        <w:rPr>
          <w:color w:val="000000"/>
          <w:highlight w:val="yellow"/>
        </w:rPr>
        <w:t xml:space="preserve">Create a Master page </w:t>
      </w:r>
      <w:r w:rsidR="0085242C" w:rsidRPr="001C402F">
        <w:rPr>
          <w:color w:val="000000"/>
          <w:highlight w:val="yellow"/>
        </w:rPr>
        <w:t>called my</w:t>
      </w:r>
      <w:r w:rsidR="00C85266" w:rsidRPr="001C402F">
        <w:rPr>
          <w:color w:val="000000"/>
          <w:highlight w:val="yellow"/>
        </w:rPr>
        <w:t>S</w:t>
      </w:r>
      <w:r w:rsidR="0085242C" w:rsidRPr="001C402F">
        <w:rPr>
          <w:color w:val="000000"/>
          <w:highlight w:val="yellow"/>
        </w:rPr>
        <w:t xml:space="preserve">ite.master </w:t>
      </w:r>
      <w:r w:rsidRPr="001C402F">
        <w:rPr>
          <w:color w:val="000000"/>
          <w:highlight w:val="yellow"/>
        </w:rPr>
        <w:t xml:space="preserve">which contains </w:t>
      </w:r>
      <w:r w:rsidR="008D3700" w:rsidRPr="001C402F">
        <w:rPr>
          <w:color w:val="000000"/>
          <w:highlight w:val="yellow"/>
        </w:rPr>
        <w:t>a</w:t>
      </w:r>
      <w:r w:rsidRPr="001C402F">
        <w:rPr>
          <w:color w:val="000000"/>
          <w:highlight w:val="yellow"/>
        </w:rPr>
        <w:t xml:space="preserve"> header and tag </w:t>
      </w:r>
      <w:r w:rsidR="008D3700" w:rsidRPr="001C402F">
        <w:rPr>
          <w:color w:val="000000"/>
          <w:highlight w:val="yellow"/>
        </w:rPr>
        <w:t xml:space="preserve">line. The header is </w:t>
      </w:r>
      <w:r w:rsidR="00CC491A" w:rsidRPr="001C402F">
        <w:rPr>
          <w:color w:val="000000"/>
          <w:highlight w:val="yellow"/>
        </w:rPr>
        <w:t>“</w:t>
      </w:r>
      <w:r w:rsidR="008D3700" w:rsidRPr="001C402F">
        <w:rPr>
          <w:color w:val="000000"/>
          <w:highlight w:val="yellow"/>
        </w:rPr>
        <w:t>Indo-US College</w:t>
      </w:r>
      <w:r w:rsidR="00CC491A" w:rsidRPr="001C402F">
        <w:rPr>
          <w:color w:val="000000"/>
          <w:highlight w:val="yellow"/>
        </w:rPr>
        <w:t>”</w:t>
      </w:r>
      <w:r w:rsidR="008D3700" w:rsidRPr="001C402F">
        <w:rPr>
          <w:color w:val="000000"/>
          <w:highlight w:val="yellow"/>
        </w:rPr>
        <w:t>. Th</w:t>
      </w:r>
      <w:r w:rsidR="00CC491A" w:rsidRPr="001C402F">
        <w:rPr>
          <w:color w:val="000000"/>
          <w:highlight w:val="yellow"/>
        </w:rPr>
        <w:t>e tag line is “Caring About Your Education”. Format the header nicely using CSS. Make sure this is a HTML5 document.</w:t>
      </w:r>
    </w:p>
    <w:p w:rsidR="0048010B" w:rsidRPr="001C402F" w:rsidRDefault="0048010B" w:rsidP="008D3700">
      <w:pPr>
        <w:pStyle w:val="ListParagraph"/>
        <w:numPr>
          <w:ilvl w:val="1"/>
          <w:numId w:val="27"/>
        </w:numPr>
        <w:ind w:left="709"/>
        <w:rPr>
          <w:color w:val="000000"/>
          <w:highlight w:val="yellow"/>
        </w:rPr>
      </w:pPr>
      <w:r w:rsidRPr="001C402F">
        <w:rPr>
          <w:color w:val="000000"/>
          <w:highlight w:val="yellow"/>
        </w:rPr>
        <w:t>Add a footer to the master page which says:</w:t>
      </w:r>
    </w:p>
    <w:p w:rsidR="0048010B" w:rsidRPr="001C402F" w:rsidRDefault="0048010B" w:rsidP="008D3700">
      <w:pPr>
        <w:pStyle w:val="ListParagraph"/>
        <w:ind w:left="709"/>
        <w:rPr>
          <w:color w:val="000000"/>
          <w:highlight w:val="yellow"/>
        </w:rPr>
      </w:pPr>
      <w:r w:rsidRPr="001C402F">
        <w:rPr>
          <w:color w:val="000000"/>
          <w:highlight w:val="yellow"/>
        </w:rPr>
        <w:t xml:space="preserve">To contact us, call us at </w:t>
      </w:r>
      <w:r w:rsidR="00CC491A" w:rsidRPr="001C402F">
        <w:rPr>
          <w:color w:val="000000"/>
          <w:highlight w:val="yellow"/>
        </w:rPr>
        <w:t>819</w:t>
      </w:r>
      <w:r w:rsidRPr="001C402F">
        <w:rPr>
          <w:color w:val="000000"/>
          <w:highlight w:val="yellow"/>
        </w:rPr>
        <w:t xml:space="preserve">-555-0400 or email us at </w:t>
      </w:r>
      <w:r w:rsidR="00CC491A" w:rsidRPr="001C402F">
        <w:rPr>
          <w:color w:val="000000"/>
          <w:highlight w:val="yellow"/>
        </w:rPr>
        <w:t>survey</w:t>
      </w:r>
      <w:r w:rsidRPr="001C402F">
        <w:rPr>
          <w:color w:val="000000"/>
          <w:highlight w:val="yellow"/>
        </w:rPr>
        <w:t>@</w:t>
      </w:r>
      <w:r w:rsidR="00CC491A" w:rsidRPr="001C402F">
        <w:rPr>
          <w:color w:val="000000"/>
          <w:highlight w:val="yellow"/>
        </w:rPr>
        <w:t>indous</w:t>
      </w:r>
      <w:r w:rsidRPr="001C402F">
        <w:rPr>
          <w:color w:val="000000"/>
          <w:highlight w:val="yellow"/>
        </w:rPr>
        <w:t>.com</w:t>
      </w:r>
    </w:p>
    <w:p w:rsidR="0048010B" w:rsidRPr="001C402F" w:rsidRDefault="0048010B" w:rsidP="008D3700">
      <w:pPr>
        <w:pStyle w:val="ListParagraph"/>
        <w:numPr>
          <w:ilvl w:val="1"/>
          <w:numId w:val="27"/>
        </w:numPr>
        <w:ind w:left="709"/>
        <w:rPr>
          <w:color w:val="000000"/>
          <w:highlight w:val="yellow"/>
        </w:rPr>
      </w:pPr>
      <w:r w:rsidRPr="001C402F">
        <w:rPr>
          <w:noProof/>
          <w:color w:val="000000"/>
          <w:highlight w:val="yellow"/>
        </w:rPr>
        <w:t>Make sure that the footer is formatted nicely to match the header information. Also, as usual, make it a little bit smaller than the surrounding text, centre it, etc.</w:t>
      </w:r>
    </w:p>
    <w:p w:rsidR="0048010B" w:rsidRPr="001C402F" w:rsidRDefault="0048010B" w:rsidP="0048010B">
      <w:pPr>
        <w:pStyle w:val="ListParagraph"/>
        <w:ind w:left="360"/>
        <w:rPr>
          <w:color w:val="000000"/>
          <w:highlight w:val="yellow"/>
        </w:rPr>
      </w:pPr>
    </w:p>
    <w:p w:rsidR="00766EAA" w:rsidRPr="001C402F" w:rsidRDefault="00CC491A" w:rsidP="00002B15">
      <w:pPr>
        <w:pStyle w:val="ListParagraph"/>
        <w:numPr>
          <w:ilvl w:val="0"/>
          <w:numId w:val="27"/>
        </w:numPr>
        <w:rPr>
          <w:color w:val="000000"/>
          <w:highlight w:val="yellow"/>
        </w:rPr>
      </w:pPr>
      <w:r w:rsidRPr="001C402F">
        <w:rPr>
          <w:color w:val="000000"/>
          <w:highlight w:val="yellow"/>
        </w:rPr>
        <w:t xml:space="preserve">Create a Student Survey page </w:t>
      </w:r>
      <w:r w:rsidR="0085242C" w:rsidRPr="001C402F">
        <w:rPr>
          <w:color w:val="000000"/>
          <w:highlight w:val="yellow"/>
        </w:rPr>
        <w:t xml:space="preserve">called studentsurvey.aspx </w:t>
      </w:r>
      <w:r w:rsidRPr="001C402F">
        <w:rPr>
          <w:color w:val="000000"/>
          <w:highlight w:val="yellow"/>
        </w:rPr>
        <w:t xml:space="preserve">which uses the master page for formatting. </w:t>
      </w:r>
      <w:r w:rsidR="00766EAA" w:rsidRPr="001C402F">
        <w:rPr>
          <w:color w:val="000000"/>
          <w:highlight w:val="yellow"/>
        </w:rPr>
        <w:t>The page has the following controls:</w:t>
      </w:r>
    </w:p>
    <w:p w:rsidR="00766EAA" w:rsidRPr="001C402F" w:rsidRDefault="00766EAA" w:rsidP="00766EAA">
      <w:pPr>
        <w:pStyle w:val="ListParagraph"/>
        <w:numPr>
          <w:ilvl w:val="1"/>
          <w:numId w:val="27"/>
        </w:numPr>
        <w:ind w:left="709"/>
        <w:rPr>
          <w:color w:val="000000"/>
          <w:highlight w:val="yellow"/>
        </w:rPr>
      </w:pPr>
      <w:r w:rsidRPr="001C402F">
        <w:rPr>
          <w:color w:val="000000"/>
          <w:highlight w:val="yellow"/>
        </w:rPr>
        <w:t>A textbox to enter a student ID</w:t>
      </w:r>
    </w:p>
    <w:p w:rsidR="00766EAA" w:rsidRPr="001C402F" w:rsidRDefault="00766EAA" w:rsidP="00766EAA">
      <w:pPr>
        <w:pStyle w:val="ListParagraph"/>
        <w:numPr>
          <w:ilvl w:val="1"/>
          <w:numId w:val="27"/>
        </w:numPr>
        <w:ind w:left="709"/>
        <w:rPr>
          <w:color w:val="000000"/>
          <w:highlight w:val="yellow"/>
        </w:rPr>
      </w:pPr>
      <w:r w:rsidRPr="001C402F">
        <w:rPr>
          <w:color w:val="000000"/>
          <w:highlight w:val="yellow"/>
        </w:rPr>
        <w:t>A button called Get Courses</w:t>
      </w:r>
    </w:p>
    <w:p w:rsidR="00766EAA" w:rsidRPr="001D5D1E" w:rsidRDefault="00766EAA" w:rsidP="00766EAA">
      <w:pPr>
        <w:pStyle w:val="ListParagraph"/>
        <w:numPr>
          <w:ilvl w:val="1"/>
          <w:numId w:val="27"/>
        </w:numPr>
        <w:ind w:left="709"/>
        <w:rPr>
          <w:color w:val="000000"/>
          <w:highlight w:val="yellow"/>
        </w:rPr>
      </w:pPr>
      <w:r w:rsidRPr="001D5D1E">
        <w:rPr>
          <w:color w:val="000000"/>
          <w:highlight w:val="yellow"/>
        </w:rPr>
        <w:lastRenderedPageBreak/>
        <w:t>A list box which will be populated with the list of courses the student is taking</w:t>
      </w:r>
    </w:p>
    <w:p w:rsidR="00766EAA" w:rsidRPr="001D5D1E" w:rsidRDefault="00766EAA" w:rsidP="00766EAA">
      <w:pPr>
        <w:pStyle w:val="ListParagraph"/>
        <w:numPr>
          <w:ilvl w:val="1"/>
          <w:numId w:val="27"/>
        </w:numPr>
        <w:ind w:left="709"/>
        <w:rPr>
          <w:color w:val="000000"/>
          <w:highlight w:val="yellow"/>
        </w:rPr>
      </w:pPr>
      <w:r w:rsidRPr="001D5D1E">
        <w:rPr>
          <w:color w:val="000000"/>
          <w:highlight w:val="yellow"/>
        </w:rPr>
        <w:t>A list of survey questions as follows:</w:t>
      </w:r>
    </w:p>
    <w:p w:rsidR="00766EAA" w:rsidRPr="001D5D1E" w:rsidRDefault="00766EAA" w:rsidP="00766EAA">
      <w:pPr>
        <w:pStyle w:val="ListParagraph"/>
        <w:ind w:left="709"/>
        <w:rPr>
          <w:color w:val="000000"/>
          <w:highlight w:val="yellow"/>
        </w:rPr>
      </w:pPr>
      <w:r w:rsidRPr="001D5D1E">
        <w:rPr>
          <w:color w:val="000000"/>
          <w:highlight w:val="yellow"/>
        </w:rPr>
        <w:t>Met expectations</w:t>
      </w:r>
    </w:p>
    <w:p w:rsidR="00766EAA" w:rsidRPr="001D5D1E" w:rsidRDefault="00D402C2" w:rsidP="00766EAA">
      <w:pPr>
        <w:pStyle w:val="ListParagraph"/>
        <w:ind w:left="709"/>
        <w:rPr>
          <w:color w:val="000000"/>
          <w:highlight w:val="yellow"/>
        </w:rPr>
      </w:pPr>
      <w:r w:rsidRPr="001D5D1E">
        <w:rPr>
          <w:color w:val="000000"/>
          <w:highlight w:val="yellow"/>
        </w:rPr>
        <w:t>Professor’s Knowledge</w:t>
      </w:r>
    </w:p>
    <w:p w:rsidR="00D402C2" w:rsidRPr="001D5D1E" w:rsidRDefault="00D402C2" w:rsidP="00766EAA">
      <w:pPr>
        <w:pStyle w:val="ListParagraph"/>
        <w:ind w:left="709"/>
        <w:rPr>
          <w:color w:val="000000"/>
          <w:highlight w:val="yellow"/>
        </w:rPr>
      </w:pPr>
      <w:r w:rsidRPr="001D5D1E">
        <w:rPr>
          <w:color w:val="000000"/>
          <w:highlight w:val="yellow"/>
        </w:rPr>
        <w:t>Fair assessments</w:t>
      </w:r>
    </w:p>
    <w:p w:rsidR="00D402C2" w:rsidRPr="0003408D" w:rsidRDefault="00D402C2" w:rsidP="00D402C2">
      <w:pPr>
        <w:pStyle w:val="ListParagraph"/>
        <w:numPr>
          <w:ilvl w:val="1"/>
          <w:numId w:val="27"/>
        </w:numPr>
        <w:ind w:left="709"/>
        <w:rPr>
          <w:color w:val="000000"/>
          <w:highlight w:val="yellow"/>
        </w:rPr>
      </w:pPr>
      <w:r w:rsidRPr="001D5D1E">
        <w:rPr>
          <w:color w:val="000000"/>
          <w:highlight w:val="yellow"/>
        </w:rPr>
        <w:t xml:space="preserve">Each of the survey questions has 4 possible answers as radio buttons for Not satisfied, </w:t>
      </w:r>
      <w:r w:rsidRPr="0003408D">
        <w:rPr>
          <w:color w:val="000000"/>
          <w:highlight w:val="yellow"/>
        </w:rPr>
        <w:t>Somewhat satisfied, Satisfied, Completely satisfied.</w:t>
      </w:r>
    </w:p>
    <w:p w:rsidR="00D402C2" w:rsidRPr="0003408D" w:rsidRDefault="00D402C2" w:rsidP="00D402C2">
      <w:pPr>
        <w:pStyle w:val="ListParagraph"/>
        <w:numPr>
          <w:ilvl w:val="1"/>
          <w:numId w:val="27"/>
        </w:numPr>
        <w:ind w:left="709"/>
        <w:rPr>
          <w:color w:val="000000"/>
          <w:highlight w:val="yellow"/>
        </w:rPr>
      </w:pPr>
      <w:r w:rsidRPr="0003408D">
        <w:rPr>
          <w:color w:val="000000"/>
          <w:highlight w:val="yellow"/>
        </w:rPr>
        <w:t>An Additional comments text box</w:t>
      </w:r>
    </w:p>
    <w:p w:rsidR="00D402C2" w:rsidRPr="0003408D" w:rsidRDefault="0085242C" w:rsidP="00D402C2">
      <w:pPr>
        <w:pStyle w:val="ListParagraph"/>
        <w:numPr>
          <w:ilvl w:val="1"/>
          <w:numId w:val="27"/>
        </w:numPr>
        <w:ind w:left="709"/>
        <w:rPr>
          <w:color w:val="000000"/>
          <w:highlight w:val="yellow"/>
        </w:rPr>
      </w:pPr>
      <w:r w:rsidRPr="0003408D">
        <w:rPr>
          <w:color w:val="000000"/>
          <w:highlight w:val="yellow"/>
        </w:rPr>
        <w:t>A check box for “Please contact me to discuss this survey”</w:t>
      </w:r>
    </w:p>
    <w:p w:rsidR="0085242C" w:rsidRPr="0003408D" w:rsidRDefault="0085242C" w:rsidP="00D402C2">
      <w:pPr>
        <w:pStyle w:val="ListParagraph"/>
        <w:numPr>
          <w:ilvl w:val="1"/>
          <w:numId w:val="27"/>
        </w:numPr>
        <w:ind w:left="709"/>
        <w:rPr>
          <w:color w:val="000000"/>
          <w:highlight w:val="yellow"/>
        </w:rPr>
      </w:pPr>
      <w:r w:rsidRPr="0003408D">
        <w:rPr>
          <w:color w:val="000000"/>
          <w:highlight w:val="yellow"/>
        </w:rPr>
        <w:t>Two radio buttons for “Contact by email” and “Contact by phone”</w:t>
      </w:r>
    </w:p>
    <w:p w:rsidR="0085242C" w:rsidRPr="0003408D" w:rsidRDefault="0085242C" w:rsidP="00D402C2">
      <w:pPr>
        <w:pStyle w:val="ListParagraph"/>
        <w:numPr>
          <w:ilvl w:val="1"/>
          <w:numId w:val="27"/>
        </w:numPr>
        <w:ind w:left="709"/>
        <w:rPr>
          <w:color w:val="000000"/>
          <w:highlight w:val="yellow"/>
        </w:rPr>
      </w:pPr>
      <w:r w:rsidRPr="0003408D">
        <w:rPr>
          <w:color w:val="000000"/>
          <w:highlight w:val="yellow"/>
        </w:rPr>
        <w:t>A Submit button</w:t>
      </w:r>
    </w:p>
    <w:p w:rsidR="00766EAA" w:rsidRDefault="00766EAA" w:rsidP="00766EAA">
      <w:pPr>
        <w:rPr>
          <w:color w:val="000000"/>
        </w:rPr>
      </w:pPr>
    </w:p>
    <w:p w:rsidR="00766EAA" w:rsidRPr="00766EAA" w:rsidRDefault="0085242C" w:rsidP="00766EAA">
      <w:pPr>
        <w:pStyle w:val="ListParagraph"/>
        <w:numPr>
          <w:ilvl w:val="0"/>
          <w:numId w:val="27"/>
        </w:numPr>
        <w:rPr>
          <w:color w:val="000000"/>
        </w:rPr>
      </w:pPr>
      <w:r>
        <w:rPr>
          <w:color w:val="000000"/>
        </w:rPr>
        <w:t>The operation of the page is as follows:</w:t>
      </w:r>
    </w:p>
    <w:p w:rsidR="00002B15" w:rsidRPr="0061719E" w:rsidRDefault="00002B15" w:rsidP="00CC491A">
      <w:pPr>
        <w:pStyle w:val="ListParagraph"/>
        <w:numPr>
          <w:ilvl w:val="1"/>
          <w:numId w:val="27"/>
        </w:numPr>
        <w:ind w:left="709"/>
        <w:rPr>
          <w:color w:val="000000"/>
          <w:highlight w:val="yellow"/>
        </w:rPr>
      </w:pPr>
      <w:r w:rsidRPr="0061719E">
        <w:rPr>
          <w:color w:val="000000"/>
          <w:highlight w:val="yellow"/>
        </w:rPr>
        <w:t xml:space="preserve">When the </w:t>
      </w:r>
      <w:r w:rsidR="00CC491A" w:rsidRPr="0061719E">
        <w:rPr>
          <w:color w:val="000000"/>
          <w:highlight w:val="yellow"/>
        </w:rPr>
        <w:t>Student</w:t>
      </w:r>
      <w:r w:rsidRPr="0061719E">
        <w:rPr>
          <w:color w:val="000000"/>
          <w:highlight w:val="yellow"/>
        </w:rPr>
        <w:t xml:space="preserve"> Survey page is first displayed, all of the controls except for the </w:t>
      </w:r>
      <w:r w:rsidR="00CC491A" w:rsidRPr="0061719E">
        <w:rPr>
          <w:color w:val="000000"/>
          <w:highlight w:val="yellow"/>
        </w:rPr>
        <w:t>Student</w:t>
      </w:r>
      <w:r w:rsidRPr="0061719E">
        <w:rPr>
          <w:color w:val="000000"/>
          <w:highlight w:val="yellow"/>
        </w:rPr>
        <w:t xml:space="preserve"> ID text box and the Get </w:t>
      </w:r>
      <w:r w:rsidR="00CC491A" w:rsidRPr="0061719E">
        <w:rPr>
          <w:color w:val="000000"/>
          <w:highlight w:val="yellow"/>
        </w:rPr>
        <w:t xml:space="preserve">Courses </w:t>
      </w:r>
      <w:r w:rsidRPr="0061719E">
        <w:rPr>
          <w:color w:val="000000"/>
          <w:highlight w:val="yellow"/>
        </w:rPr>
        <w:t>button are disabled.</w:t>
      </w:r>
    </w:p>
    <w:p w:rsidR="00002B15" w:rsidRPr="000A04AC" w:rsidRDefault="00002B15" w:rsidP="00CC491A">
      <w:pPr>
        <w:pStyle w:val="ListParagraph"/>
        <w:numPr>
          <w:ilvl w:val="1"/>
          <w:numId w:val="27"/>
        </w:numPr>
        <w:ind w:left="709"/>
        <w:rPr>
          <w:color w:val="000000"/>
          <w:highlight w:val="yellow"/>
        </w:rPr>
      </w:pPr>
      <w:r w:rsidRPr="0061719E">
        <w:rPr>
          <w:color w:val="000000"/>
          <w:highlight w:val="yellow"/>
        </w:rPr>
        <w:t xml:space="preserve">When the </w:t>
      </w:r>
      <w:r w:rsidR="0085242C" w:rsidRPr="0061719E">
        <w:rPr>
          <w:color w:val="000000"/>
          <w:highlight w:val="yellow"/>
        </w:rPr>
        <w:t>user</w:t>
      </w:r>
      <w:r w:rsidRPr="0061719E">
        <w:rPr>
          <w:color w:val="000000"/>
          <w:highlight w:val="yellow"/>
        </w:rPr>
        <w:t xml:space="preserve"> enters a </w:t>
      </w:r>
      <w:r w:rsidR="0085242C" w:rsidRPr="0061719E">
        <w:rPr>
          <w:color w:val="000000"/>
          <w:highlight w:val="yellow"/>
        </w:rPr>
        <w:t xml:space="preserve">student </w:t>
      </w:r>
      <w:r w:rsidRPr="0061719E">
        <w:rPr>
          <w:color w:val="000000"/>
          <w:highlight w:val="yellow"/>
        </w:rPr>
        <w:t xml:space="preserve">ID and clicks the Get </w:t>
      </w:r>
      <w:r w:rsidR="0085242C" w:rsidRPr="0061719E">
        <w:rPr>
          <w:color w:val="000000"/>
          <w:highlight w:val="yellow"/>
        </w:rPr>
        <w:t xml:space="preserve">Courses </w:t>
      </w:r>
      <w:r w:rsidRPr="0061719E">
        <w:rPr>
          <w:color w:val="000000"/>
          <w:highlight w:val="yellow"/>
        </w:rPr>
        <w:t xml:space="preserve">button, any </w:t>
      </w:r>
      <w:r w:rsidR="0085242C" w:rsidRPr="0061719E">
        <w:rPr>
          <w:color w:val="000000"/>
          <w:highlight w:val="yellow"/>
        </w:rPr>
        <w:t xml:space="preserve">courses that the student is currently taking </w:t>
      </w:r>
      <w:r w:rsidRPr="0061719E">
        <w:rPr>
          <w:color w:val="000000"/>
          <w:highlight w:val="yellow"/>
        </w:rPr>
        <w:t xml:space="preserve">are displayed in the list box and all of the controls on the page are </w:t>
      </w:r>
      <w:r w:rsidRPr="000A04AC">
        <w:rPr>
          <w:color w:val="000000"/>
          <w:highlight w:val="yellow"/>
        </w:rPr>
        <w:t>enabled</w:t>
      </w:r>
      <w:r w:rsidR="0085242C" w:rsidRPr="000A04AC">
        <w:rPr>
          <w:color w:val="000000"/>
          <w:highlight w:val="yellow"/>
        </w:rPr>
        <w:t>. You will need to m</w:t>
      </w:r>
      <w:r w:rsidRPr="000A04AC">
        <w:rPr>
          <w:color w:val="000000"/>
          <w:highlight w:val="yellow"/>
        </w:rPr>
        <w:t xml:space="preserve">ake up at least 3 </w:t>
      </w:r>
      <w:r w:rsidR="0085242C" w:rsidRPr="000A04AC">
        <w:rPr>
          <w:color w:val="000000"/>
          <w:highlight w:val="yellow"/>
        </w:rPr>
        <w:t xml:space="preserve">courses to add to the </w:t>
      </w:r>
      <w:r w:rsidRPr="000A04AC">
        <w:rPr>
          <w:color w:val="000000"/>
          <w:highlight w:val="yellow"/>
        </w:rPr>
        <w:t>list.</w:t>
      </w:r>
    </w:p>
    <w:p w:rsidR="0085242C" w:rsidRPr="000A04AC" w:rsidRDefault="00002B15" w:rsidP="00CC491A">
      <w:pPr>
        <w:pStyle w:val="ListParagraph"/>
        <w:numPr>
          <w:ilvl w:val="1"/>
          <w:numId w:val="27"/>
        </w:numPr>
        <w:ind w:left="709"/>
        <w:rPr>
          <w:color w:val="000000"/>
          <w:highlight w:val="yellow"/>
        </w:rPr>
      </w:pPr>
      <w:r w:rsidRPr="000A04AC">
        <w:rPr>
          <w:color w:val="000000"/>
          <w:highlight w:val="yellow"/>
        </w:rPr>
        <w:t xml:space="preserve">To complete the survey, the </w:t>
      </w:r>
      <w:r w:rsidR="0085242C" w:rsidRPr="000A04AC">
        <w:rPr>
          <w:color w:val="000000"/>
          <w:highlight w:val="yellow"/>
        </w:rPr>
        <w:t xml:space="preserve">user </w:t>
      </w:r>
      <w:r w:rsidRPr="000A04AC">
        <w:rPr>
          <w:color w:val="000000"/>
          <w:highlight w:val="yellow"/>
        </w:rPr>
        <w:t xml:space="preserve">selects an incident, makes the appropriate selections and entries, and then clicks the Submit button. Then, the Survey Complete page is displayed </w:t>
      </w:r>
      <w:r w:rsidR="0085242C" w:rsidRPr="000A04AC">
        <w:rPr>
          <w:color w:val="000000"/>
          <w:highlight w:val="yellow"/>
        </w:rPr>
        <w:t>(see below).</w:t>
      </w:r>
    </w:p>
    <w:p w:rsidR="0085242C" w:rsidRPr="000A04AC" w:rsidRDefault="0085242C" w:rsidP="00CC491A">
      <w:pPr>
        <w:pStyle w:val="ListParagraph"/>
        <w:numPr>
          <w:ilvl w:val="1"/>
          <w:numId w:val="27"/>
        </w:numPr>
        <w:ind w:left="709"/>
        <w:rPr>
          <w:color w:val="000000"/>
          <w:highlight w:val="red"/>
        </w:rPr>
      </w:pPr>
      <w:r w:rsidRPr="000A04AC">
        <w:rPr>
          <w:color w:val="000000"/>
          <w:highlight w:val="red"/>
        </w:rPr>
        <w:t>The “Contact” radio buttons are disabled unless the checkbox “Please contact me to discuss this survey” is checked.</w:t>
      </w:r>
    </w:p>
    <w:p w:rsidR="0085242C" w:rsidRDefault="0085242C" w:rsidP="0085242C">
      <w:pPr>
        <w:pStyle w:val="ListParagraph"/>
        <w:ind w:left="360"/>
        <w:rPr>
          <w:color w:val="000000"/>
        </w:rPr>
      </w:pPr>
    </w:p>
    <w:p w:rsidR="0085242C" w:rsidRDefault="0085242C" w:rsidP="0085242C">
      <w:pPr>
        <w:pStyle w:val="ListParagraph"/>
        <w:numPr>
          <w:ilvl w:val="0"/>
          <w:numId w:val="27"/>
        </w:numPr>
        <w:rPr>
          <w:color w:val="000000"/>
        </w:rPr>
      </w:pPr>
      <w:r>
        <w:rPr>
          <w:color w:val="000000"/>
        </w:rPr>
        <w:t>Survey Complete page. Create a survey complete page with the following specifications:</w:t>
      </w:r>
    </w:p>
    <w:p w:rsidR="0085242C" w:rsidRPr="000A04AC" w:rsidRDefault="0085242C" w:rsidP="0085242C">
      <w:pPr>
        <w:pStyle w:val="ListParagraph"/>
        <w:numPr>
          <w:ilvl w:val="1"/>
          <w:numId w:val="27"/>
        </w:numPr>
        <w:ind w:left="709"/>
        <w:rPr>
          <w:color w:val="000000"/>
          <w:highlight w:val="yellow"/>
        </w:rPr>
      </w:pPr>
      <w:r w:rsidRPr="000A04AC">
        <w:rPr>
          <w:color w:val="000000"/>
          <w:highlight w:val="yellow"/>
        </w:rPr>
        <w:t>Is called surveycomplete.aspx and uses the same master page.</w:t>
      </w:r>
    </w:p>
    <w:p w:rsidR="0085242C" w:rsidRPr="009A398E" w:rsidRDefault="0085242C" w:rsidP="0085242C">
      <w:pPr>
        <w:pStyle w:val="ListParagraph"/>
        <w:numPr>
          <w:ilvl w:val="1"/>
          <w:numId w:val="27"/>
        </w:numPr>
        <w:ind w:left="709"/>
        <w:rPr>
          <w:color w:val="000000"/>
          <w:highlight w:val="red"/>
        </w:rPr>
      </w:pPr>
      <w:r w:rsidRPr="009A398E">
        <w:rPr>
          <w:color w:val="000000"/>
          <w:highlight w:val="red"/>
        </w:rPr>
        <w:t xml:space="preserve">The page displays a message </w:t>
      </w:r>
      <w:r w:rsidR="00002B15" w:rsidRPr="009A398E">
        <w:rPr>
          <w:color w:val="000000"/>
          <w:highlight w:val="red"/>
        </w:rPr>
        <w:t xml:space="preserve">that depends on whether or not the customer has asked to be contacted. </w:t>
      </w:r>
      <w:r w:rsidRPr="009A398E">
        <w:rPr>
          <w:color w:val="000000"/>
          <w:highlight w:val="red"/>
        </w:rPr>
        <w:t xml:space="preserve">If the customer does not want to be contact display “Thank you for completing the survey. We value your comments”. If the customer does want to be contacted, display the </w:t>
      </w:r>
      <w:r w:rsidRPr="009A398E">
        <w:rPr>
          <w:b/>
          <w:color w:val="000000"/>
          <w:highlight w:val="red"/>
        </w:rPr>
        <w:t>additional</w:t>
      </w:r>
      <w:r w:rsidRPr="009A398E">
        <w:rPr>
          <w:color w:val="000000"/>
          <w:highlight w:val="red"/>
        </w:rPr>
        <w:t xml:space="preserve"> message, We will contact you by (phone/email) as soon as possible (where the value of phone/email is dependent on the radio button selected on the previous page. </w:t>
      </w:r>
    </w:p>
    <w:p w:rsidR="00002B15" w:rsidRPr="009A398E" w:rsidRDefault="00002B15" w:rsidP="0085242C">
      <w:pPr>
        <w:pStyle w:val="ListParagraph"/>
        <w:numPr>
          <w:ilvl w:val="1"/>
          <w:numId w:val="27"/>
        </w:numPr>
        <w:ind w:left="709"/>
        <w:rPr>
          <w:color w:val="000000"/>
          <w:highlight w:val="yellow"/>
        </w:rPr>
      </w:pPr>
      <w:r w:rsidRPr="009A398E">
        <w:rPr>
          <w:color w:val="000000"/>
          <w:highlight w:val="yellow"/>
        </w:rPr>
        <w:t xml:space="preserve">The customer can close this page or complete another survey by clicking </w:t>
      </w:r>
      <w:r w:rsidR="0085242C" w:rsidRPr="009A398E">
        <w:rPr>
          <w:color w:val="000000"/>
          <w:highlight w:val="yellow"/>
        </w:rPr>
        <w:t xml:space="preserve">a </w:t>
      </w:r>
      <w:r w:rsidRPr="009A398E">
        <w:rPr>
          <w:color w:val="000000"/>
          <w:highlight w:val="yellow"/>
        </w:rPr>
        <w:t>Return to Survey button.</w:t>
      </w:r>
    </w:p>
    <w:p w:rsidR="00002B15" w:rsidRDefault="00002B15" w:rsidP="00002B15">
      <w:pPr>
        <w:pStyle w:val="ListParagraph"/>
        <w:ind w:left="360"/>
        <w:rPr>
          <w:color w:val="000000"/>
        </w:rPr>
      </w:pPr>
    </w:p>
    <w:p w:rsidR="00002B15" w:rsidRPr="00173FA4" w:rsidRDefault="00002B15" w:rsidP="00002B15">
      <w:pPr>
        <w:numPr>
          <w:ilvl w:val="0"/>
          <w:numId w:val="27"/>
        </w:numPr>
        <w:suppressAutoHyphens/>
        <w:rPr>
          <w:highlight w:val="yellow"/>
        </w:rPr>
      </w:pPr>
      <w:r w:rsidRPr="00173FA4">
        <w:rPr>
          <w:highlight w:val="yellow"/>
        </w:rPr>
        <w:t>Specifications</w:t>
      </w:r>
    </w:p>
    <w:p w:rsidR="00C81F07" w:rsidRPr="00173FA4" w:rsidRDefault="00002B15" w:rsidP="0085242C">
      <w:pPr>
        <w:numPr>
          <w:ilvl w:val="1"/>
          <w:numId w:val="27"/>
        </w:numPr>
        <w:suppressAutoHyphens/>
        <w:ind w:left="709"/>
        <w:rPr>
          <w:highlight w:val="yellow"/>
        </w:rPr>
      </w:pPr>
      <w:r w:rsidRPr="00173FA4">
        <w:rPr>
          <w:highlight w:val="yellow"/>
        </w:rPr>
        <w:t xml:space="preserve">Create a class named </w:t>
      </w:r>
      <w:r w:rsidR="0085242C" w:rsidRPr="00173FA4">
        <w:rPr>
          <w:highlight w:val="yellow"/>
        </w:rPr>
        <w:t>Student</w:t>
      </w:r>
      <w:r w:rsidRPr="00173FA4">
        <w:rPr>
          <w:highlight w:val="yellow"/>
        </w:rPr>
        <w:t xml:space="preserve"> that consists of attributes f</w:t>
      </w:r>
      <w:r w:rsidR="0085242C" w:rsidRPr="00173FA4">
        <w:rPr>
          <w:highlight w:val="yellow"/>
        </w:rPr>
        <w:t xml:space="preserve">or each of the following </w:t>
      </w:r>
      <w:r w:rsidR="00C81F07" w:rsidRPr="00173FA4">
        <w:rPr>
          <w:highlight w:val="yellow"/>
        </w:rPr>
        <w:t>fields:</w:t>
      </w:r>
    </w:p>
    <w:p w:rsidR="00C81F07" w:rsidRPr="00173FA4" w:rsidRDefault="00C81F07" w:rsidP="00C81F07">
      <w:pPr>
        <w:suppressAutoHyphens/>
        <w:ind w:left="709"/>
        <w:rPr>
          <w:highlight w:val="yellow"/>
        </w:rPr>
      </w:pPr>
      <w:r w:rsidRPr="00173FA4">
        <w:rPr>
          <w:noProof/>
          <w:highlight w:val="yellow"/>
        </w:rPr>
        <w:drawing>
          <wp:inline distT="0" distB="0" distL="0" distR="0" wp14:anchorId="33A3FD4A" wp14:editId="3538CC50">
            <wp:extent cx="5943600" cy="892470"/>
            <wp:effectExtent l="0" t="0" r="0" b="3175"/>
            <wp:docPr id="1" name="Picture 1" descr="https://lh6.googleusercontent.com/Gral6syogi2DisQi4QDkYNg2fItNTHXk9FcJJdQKxNnU_iZ8z07rlg3P71cCxdtmE4uPSBhO19qEhjJRQT-v_NMa0OvbdrG-YKkbFd3oXp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ral6syogi2DisQi4QDkYNg2fItNTHXk9FcJJdQKxNnU_iZ8z07rlg3P71cCxdtmE4uPSBhO19qEhjJRQT-v_NMa0OvbdrG-YKkbFd3oXp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92470"/>
                    </a:xfrm>
                    <a:prstGeom prst="rect">
                      <a:avLst/>
                    </a:prstGeom>
                    <a:noFill/>
                    <a:ln>
                      <a:noFill/>
                    </a:ln>
                  </pic:spPr>
                </pic:pic>
              </a:graphicData>
            </a:graphic>
          </wp:inline>
        </w:drawing>
      </w:r>
    </w:p>
    <w:p w:rsidR="00C81F07" w:rsidRPr="00173FA4" w:rsidRDefault="00C81F07" w:rsidP="00C81F07">
      <w:pPr>
        <w:suppressAutoHyphens/>
        <w:ind w:left="709"/>
        <w:rPr>
          <w:highlight w:val="yellow"/>
        </w:rPr>
      </w:pPr>
      <w:r w:rsidRPr="00173FA4">
        <w:rPr>
          <w:highlight w:val="yellow"/>
        </w:rPr>
        <w:t>Check the Oracle database to determine the type/length of each field</w:t>
      </w:r>
    </w:p>
    <w:p w:rsidR="0000048C" w:rsidRPr="00173FA4" w:rsidRDefault="0000048C" w:rsidP="00C81F07">
      <w:pPr>
        <w:suppressAutoHyphens/>
        <w:ind w:left="709"/>
        <w:rPr>
          <w:highlight w:val="yellow"/>
        </w:rPr>
      </w:pPr>
      <w:r w:rsidRPr="00173FA4">
        <w:rPr>
          <w:highlight w:val="yellow"/>
        </w:rPr>
        <w:t xml:space="preserve">Use the Public Property methods in </w:t>
      </w:r>
      <w:r w:rsidR="00DB3CB9" w:rsidRPr="00173FA4">
        <w:rPr>
          <w:highlight w:val="yellow"/>
        </w:rPr>
        <w:t>C#</w:t>
      </w:r>
      <w:r w:rsidRPr="00173FA4">
        <w:rPr>
          <w:highlight w:val="yellow"/>
        </w:rPr>
        <w:t xml:space="preserve"> to d</w:t>
      </w:r>
      <w:r w:rsidR="00DB3CB9" w:rsidRPr="00173FA4">
        <w:rPr>
          <w:highlight w:val="yellow"/>
        </w:rPr>
        <w:t>efine the gets and sets (the short form way is fine</w:t>
      </w:r>
      <w:r w:rsidRPr="00173FA4">
        <w:rPr>
          <w:highlight w:val="yellow"/>
        </w:rPr>
        <w:t>)</w:t>
      </w:r>
    </w:p>
    <w:p w:rsidR="00C81F07" w:rsidRPr="00173FA4" w:rsidRDefault="00C81F07" w:rsidP="00C81F07">
      <w:pPr>
        <w:numPr>
          <w:ilvl w:val="1"/>
          <w:numId w:val="27"/>
        </w:numPr>
        <w:suppressAutoHyphens/>
        <w:ind w:left="709"/>
        <w:rPr>
          <w:highlight w:val="yellow"/>
        </w:rPr>
      </w:pPr>
      <w:r w:rsidRPr="00173FA4">
        <w:rPr>
          <w:highlight w:val="yellow"/>
        </w:rPr>
        <w:t>Create a class named Course with the following fields:</w:t>
      </w:r>
    </w:p>
    <w:p w:rsidR="00C81F07" w:rsidRPr="00173FA4" w:rsidRDefault="00C81F07" w:rsidP="00C81F07">
      <w:pPr>
        <w:numPr>
          <w:ilvl w:val="2"/>
          <w:numId w:val="27"/>
        </w:numPr>
        <w:suppressAutoHyphens/>
        <w:ind w:left="1134"/>
        <w:rPr>
          <w:highlight w:val="yellow"/>
        </w:rPr>
      </w:pPr>
      <w:r w:rsidRPr="00173FA4">
        <w:rPr>
          <w:highlight w:val="yellow"/>
        </w:rPr>
        <w:lastRenderedPageBreak/>
        <w:t>CSID (Course Section ID) as Integer</w:t>
      </w:r>
    </w:p>
    <w:p w:rsidR="00C81F07" w:rsidRPr="00173FA4" w:rsidRDefault="00C81F07" w:rsidP="00C81F07">
      <w:pPr>
        <w:numPr>
          <w:ilvl w:val="2"/>
          <w:numId w:val="27"/>
        </w:numPr>
        <w:suppressAutoHyphens/>
        <w:ind w:left="1134"/>
        <w:rPr>
          <w:highlight w:val="yellow"/>
        </w:rPr>
      </w:pPr>
      <w:r w:rsidRPr="00173FA4">
        <w:rPr>
          <w:highlight w:val="yellow"/>
        </w:rPr>
        <w:t>CourseID as Integer</w:t>
      </w:r>
    </w:p>
    <w:p w:rsidR="00C81F07" w:rsidRPr="00173FA4" w:rsidRDefault="00C81F07" w:rsidP="00C81F07">
      <w:pPr>
        <w:numPr>
          <w:ilvl w:val="2"/>
          <w:numId w:val="27"/>
        </w:numPr>
        <w:suppressAutoHyphens/>
        <w:ind w:left="1134"/>
        <w:rPr>
          <w:highlight w:val="yellow"/>
        </w:rPr>
      </w:pPr>
      <w:r w:rsidRPr="00173FA4">
        <w:rPr>
          <w:highlight w:val="yellow"/>
        </w:rPr>
        <w:t>CourseTitle as String</w:t>
      </w:r>
    </w:p>
    <w:p w:rsidR="00C81F07" w:rsidRPr="00173FA4" w:rsidRDefault="00C81F07" w:rsidP="00C81F07">
      <w:pPr>
        <w:numPr>
          <w:ilvl w:val="2"/>
          <w:numId w:val="27"/>
        </w:numPr>
        <w:suppressAutoHyphens/>
        <w:ind w:left="1134"/>
        <w:rPr>
          <w:highlight w:val="yellow"/>
        </w:rPr>
      </w:pPr>
      <w:r w:rsidRPr="00173FA4">
        <w:rPr>
          <w:highlight w:val="yellow"/>
        </w:rPr>
        <w:t>TermID as String</w:t>
      </w:r>
    </w:p>
    <w:p w:rsidR="00C81F07" w:rsidRPr="00173FA4" w:rsidRDefault="00C81F07" w:rsidP="00C81F07">
      <w:pPr>
        <w:numPr>
          <w:ilvl w:val="2"/>
          <w:numId w:val="27"/>
        </w:numPr>
        <w:suppressAutoHyphens/>
        <w:ind w:left="1134"/>
        <w:rPr>
          <w:highlight w:val="yellow"/>
        </w:rPr>
      </w:pPr>
      <w:r w:rsidRPr="00173FA4">
        <w:rPr>
          <w:highlight w:val="yellow"/>
        </w:rPr>
        <w:t>FacultyName as String</w:t>
      </w:r>
    </w:p>
    <w:p w:rsidR="00A276F2" w:rsidRPr="00173FA4" w:rsidRDefault="00A276F2" w:rsidP="00A276F2">
      <w:pPr>
        <w:suppressAutoHyphens/>
        <w:ind w:left="954"/>
        <w:rPr>
          <w:highlight w:val="yellow"/>
        </w:rPr>
      </w:pPr>
      <w:r w:rsidRPr="00173FA4">
        <w:rPr>
          <w:highlight w:val="yellow"/>
        </w:rPr>
        <w:t xml:space="preserve">Use the Public Property methods in </w:t>
      </w:r>
      <w:r w:rsidR="00DB3CB9" w:rsidRPr="00173FA4">
        <w:rPr>
          <w:highlight w:val="yellow"/>
        </w:rPr>
        <w:t>C#</w:t>
      </w:r>
      <w:r w:rsidRPr="00173FA4">
        <w:rPr>
          <w:highlight w:val="yellow"/>
        </w:rPr>
        <w:t xml:space="preserve"> to define the gets and sets (</w:t>
      </w:r>
      <w:r w:rsidR="00DB3CB9" w:rsidRPr="00173FA4">
        <w:rPr>
          <w:highlight w:val="yellow"/>
        </w:rPr>
        <w:t>the short method is fine</w:t>
      </w:r>
      <w:r w:rsidRPr="00173FA4">
        <w:rPr>
          <w:highlight w:val="yellow"/>
        </w:rPr>
        <w:t>)</w:t>
      </w:r>
    </w:p>
    <w:p w:rsidR="00C81F07" w:rsidRPr="00173FA4" w:rsidRDefault="00C81F07" w:rsidP="00C81F07">
      <w:pPr>
        <w:suppressAutoHyphens/>
        <w:ind w:left="1134"/>
        <w:rPr>
          <w:highlight w:val="yellow"/>
        </w:rPr>
      </w:pPr>
      <w:r w:rsidRPr="00173FA4">
        <w:rPr>
          <w:highlight w:val="yellow"/>
        </w:rPr>
        <w:t>Create a method called CourseDisplay to format the courses and display them in the list box. The courses should be formatted nicely using some delimiter (I recommend a /) between the values. For example:</w:t>
      </w:r>
    </w:p>
    <w:p w:rsidR="00C81F07" w:rsidRDefault="00C81F07" w:rsidP="00C81F07">
      <w:pPr>
        <w:suppressAutoHyphens/>
        <w:ind w:left="1134"/>
      </w:pPr>
      <w:r w:rsidRPr="00173FA4">
        <w:rPr>
          <w:highlight w:val="yellow"/>
        </w:rPr>
        <w:t>EN100/Basic English/Fall 2012/Jones</w:t>
      </w:r>
      <w:r w:rsidR="00A276F2" w:rsidRPr="00173FA4">
        <w:rPr>
          <w:highlight w:val="yellow"/>
        </w:rPr>
        <w:t xml:space="preserve"> (you do not need to display the CSID).</w:t>
      </w:r>
    </w:p>
    <w:p w:rsidR="004D4801" w:rsidRPr="00546AD8" w:rsidRDefault="00002B15" w:rsidP="00C81F07">
      <w:pPr>
        <w:suppressAutoHyphens/>
        <w:ind w:left="1080"/>
        <w:rPr>
          <w:highlight w:val="yellow"/>
        </w:rPr>
      </w:pPr>
      <w:r w:rsidRPr="00546AD8">
        <w:rPr>
          <w:highlight w:val="yellow"/>
        </w:rPr>
        <w:t>When the survey page is loaded</w:t>
      </w:r>
      <w:r w:rsidR="00A276F2" w:rsidRPr="00546AD8">
        <w:rPr>
          <w:highlight w:val="yellow"/>
        </w:rPr>
        <w:t xml:space="preserve"> and a course ID is entered</w:t>
      </w:r>
      <w:r w:rsidRPr="00546AD8">
        <w:rPr>
          <w:highlight w:val="yellow"/>
        </w:rPr>
        <w:t xml:space="preserve">, create at least </w:t>
      </w:r>
      <w:r w:rsidR="004D4801" w:rsidRPr="00546AD8">
        <w:rPr>
          <w:highlight w:val="yellow"/>
        </w:rPr>
        <w:t>3</w:t>
      </w:r>
      <w:r w:rsidRPr="00546AD8">
        <w:rPr>
          <w:highlight w:val="yellow"/>
        </w:rPr>
        <w:t xml:space="preserve"> </w:t>
      </w:r>
      <w:r w:rsidR="0085242C" w:rsidRPr="00546AD8">
        <w:rPr>
          <w:highlight w:val="yellow"/>
        </w:rPr>
        <w:t>courses</w:t>
      </w:r>
      <w:r w:rsidRPr="00546AD8">
        <w:rPr>
          <w:highlight w:val="yellow"/>
        </w:rPr>
        <w:t xml:space="preserve"> to display in the list box</w:t>
      </w:r>
      <w:r w:rsidR="00C81F07" w:rsidRPr="00546AD8">
        <w:rPr>
          <w:highlight w:val="yellow"/>
        </w:rPr>
        <w:t xml:space="preserve"> (you can look at the data in Oracle if you want data values)</w:t>
      </w:r>
      <w:r w:rsidRPr="00546AD8">
        <w:rPr>
          <w:highlight w:val="yellow"/>
        </w:rPr>
        <w:t xml:space="preserve">. </w:t>
      </w:r>
      <w:r w:rsidR="0000048C" w:rsidRPr="00546AD8">
        <w:rPr>
          <w:highlight w:val="yellow"/>
        </w:rPr>
        <w:t xml:space="preserve">That is, create </w:t>
      </w:r>
      <w:r w:rsidR="004D4801" w:rsidRPr="00546AD8">
        <w:rPr>
          <w:highlight w:val="yellow"/>
        </w:rPr>
        <w:t>3</w:t>
      </w:r>
      <w:r w:rsidR="0000048C" w:rsidRPr="00546AD8">
        <w:rPr>
          <w:highlight w:val="yellow"/>
        </w:rPr>
        <w:t xml:space="preserve"> </w:t>
      </w:r>
      <w:r w:rsidR="00C81F07" w:rsidRPr="00546AD8">
        <w:rPr>
          <w:highlight w:val="yellow"/>
        </w:rPr>
        <w:t xml:space="preserve">course </w:t>
      </w:r>
      <w:r w:rsidR="0000048C" w:rsidRPr="00546AD8">
        <w:rPr>
          <w:highlight w:val="yellow"/>
        </w:rPr>
        <w:t>objects and call the C</w:t>
      </w:r>
      <w:r w:rsidR="00A276F2" w:rsidRPr="00546AD8">
        <w:rPr>
          <w:highlight w:val="yellow"/>
        </w:rPr>
        <w:t>ourse</w:t>
      </w:r>
      <w:r w:rsidR="0000048C" w:rsidRPr="00546AD8">
        <w:rPr>
          <w:highlight w:val="yellow"/>
        </w:rPr>
        <w:t>Display method to format them for display in the list box.</w:t>
      </w:r>
      <w:r w:rsidR="00A276F2" w:rsidRPr="00546AD8">
        <w:rPr>
          <w:highlight w:val="yellow"/>
        </w:rPr>
        <w:t xml:space="preserve"> You can use the same courses regardless of the student entered.</w:t>
      </w:r>
    </w:p>
    <w:p w:rsidR="00002B15" w:rsidRPr="00546AD8" w:rsidRDefault="00002B15" w:rsidP="00A276F2">
      <w:pPr>
        <w:numPr>
          <w:ilvl w:val="1"/>
          <w:numId w:val="27"/>
        </w:numPr>
        <w:suppressAutoHyphens/>
        <w:ind w:left="709"/>
        <w:rPr>
          <w:highlight w:val="yellow"/>
        </w:rPr>
      </w:pPr>
      <w:r w:rsidRPr="00546AD8">
        <w:rPr>
          <w:highlight w:val="yellow"/>
        </w:rPr>
        <w:t xml:space="preserve">Create a class named Survey that consists of the following fields that </w:t>
      </w:r>
      <w:r w:rsidR="0000048C" w:rsidRPr="00546AD8">
        <w:rPr>
          <w:highlight w:val="yellow"/>
        </w:rPr>
        <w:t xml:space="preserve">represent the data for a survey. Use the Public Property methods in </w:t>
      </w:r>
      <w:r w:rsidR="00DB3CB9" w:rsidRPr="00546AD8">
        <w:rPr>
          <w:highlight w:val="yellow"/>
        </w:rPr>
        <w:t>C#</w:t>
      </w:r>
      <w:r w:rsidR="0000048C" w:rsidRPr="00546AD8">
        <w:rPr>
          <w:highlight w:val="yellow"/>
        </w:rPr>
        <w:t xml:space="preserve"> to define the gets and sets (</w:t>
      </w:r>
      <w:r w:rsidR="00DB3CB9" w:rsidRPr="00546AD8">
        <w:rPr>
          <w:highlight w:val="yellow"/>
        </w:rPr>
        <w:t>The short method is fine</w:t>
      </w:r>
      <w:r w:rsidR="0000048C" w:rsidRPr="00546AD8">
        <w:rPr>
          <w:highlight w:val="yellow"/>
        </w:rPr>
        <w:t>)</w:t>
      </w:r>
    </w:p>
    <w:p w:rsidR="00002B15" w:rsidRDefault="00C81F07" w:rsidP="00DB3CB9">
      <w:pPr>
        <w:pStyle w:val="Normalcode"/>
        <w:tabs>
          <w:tab w:val="left" w:pos="3750"/>
        </w:tabs>
        <w:ind w:left="1080"/>
      </w:pPr>
      <w:r w:rsidRPr="00546AD8">
        <w:rPr>
          <w:highlight w:val="yellow"/>
        </w:rPr>
        <w:t>StudentID</w:t>
      </w:r>
      <w:r w:rsidR="00002B15" w:rsidRPr="00546AD8">
        <w:rPr>
          <w:highlight w:val="yellow"/>
        </w:rPr>
        <w:t xml:space="preserve"> Integer</w:t>
      </w:r>
      <w:r w:rsidR="00DB3CB9" w:rsidRPr="00546AD8">
        <w:rPr>
          <w:highlight w:val="yellow"/>
        </w:rPr>
        <w:tab/>
      </w:r>
      <w:r w:rsidR="00002B15" w:rsidRPr="00546AD8">
        <w:rPr>
          <w:highlight w:val="yellow"/>
        </w:rPr>
        <w:br/>
      </w:r>
      <w:r w:rsidRPr="00546AD8">
        <w:rPr>
          <w:highlight w:val="yellow"/>
        </w:rPr>
        <w:t>CSID</w:t>
      </w:r>
      <w:r w:rsidR="00002B15" w:rsidRPr="00546AD8">
        <w:rPr>
          <w:highlight w:val="yellow"/>
        </w:rPr>
        <w:t xml:space="preserve"> Integer</w:t>
      </w:r>
      <w:r w:rsidR="00002B15" w:rsidRPr="00546AD8">
        <w:rPr>
          <w:highlight w:val="yellow"/>
        </w:rPr>
        <w:br/>
      </w:r>
      <w:r w:rsidRPr="00546AD8">
        <w:rPr>
          <w:highlight w:val="yellow"/>
        </w:rPr>
        <w:t>MetExpect</w:t>
      </w:r>
      <w:r w:rsidR="00002B15" w:rsidRPr="00546AD8">
        <w:rPr>
          <w:highlight w:val="yellow"/>
        </w:rPr>
        <w:t xml:space="preserve"> Integer</w:t>
      </w:r>
      <w:r w:rsidR="00002B15" w:rsidRPr="00546AD8">
        <w:rPr>
          <w:highlight w:val="yellow"/>
        </w:rPr>
        <w:br/>
      </w:r>
      <w:r w:rsidRPr="00546AD8">
        <w:rPr>
          <w:highlight w:val="yellow"/>
        </w:rPr>
        <w:t>ProfKnowledge</w:t>
      </w:r>
      <w:r w:rsidR="00002B15" w:rsidRPr="00546AD8">
        <w:rPr>
          <w:highlight w:val="yellow"/>
        </w:rPr>
        <w:t xml:space="preserve"> Integer</w:t>
      </w:r>
      <w:r w:rsidR="00002B15" w:rsidRPr="00546AD8">
        <w:rPr>
          <w:highlight w:val="yellow"/>
        </w:rPr>
        <w:br/>
      </w:r>
      <w:r w:rsidRPr="00546AD8">
        <w:rPr>
          <w:highlight w:val="yellow"/>
        </w:rPr>
        <w:t>FairAssess Integer</w:t>
      </w:r>
      <w:r w:rsidRPr="00546AD8">
        <w:rPr>
          <w:highlight w:val="yellow"/>
        </w:rPr>
        <w:br/>
      </w:r>
      <w:r w:rsidR="00002B15" w:rsidRPr="00546AD8">
        <w:rPr>
          <w:highlight w:val="yellow"/>
        </w:rPr>
        <w:t>Comments String</w:t>
      </w:r>
      <w:r w:rsidR="00002B15" w:rsidRPr="00546AD8">
        <w:rPr>
          <w:highlight w:val="yellow"/>
        </w:rPr>
        <w:br/>
        <w:t>Contact Boolean</w:t>
      </w:r>
      <w:r w:rsidR="00002B15" w:rsidRPr="00546AD8">
        <w:rPr>
          <w:highlight w:val="yellow"/>
        </w:rPr>
        <w:br/>
        <w:t>ContactBy String</w:t>
      </w:r>
    </w:p>
    <w:p w:rsidR="00002B15" w:rsidRDefault="00002B15" w:rsidP="0000048C">
      <w:pPr>
        <w:numPr>
          <w:ilvl w:val="1"/>
          <w:numId w:val="27"/>
        </w:numPr>
        <w:suppressAutoHyphens/>
      </w:pPr>
      <w:r>
        <w:t xml:space="preserve">Use labels instead of </w:t>
      </w:r>
      <w:r w:rsidR="00A276F2">
        <w:t>HTML</w:t>
      </w:r>
      <w:r>
        <w:t xml:space="preserve"> within the survey </w:t>
      </w:r>
      <w:r w:rsidR="00A276F2">
        <w:t xml:space="preserve">page </w:t>
      </w:r>
      <w:r>
        <w:t>so that</w:t>
      </w:r>
      <w:r w:rsidR="00A276F2">
        <w:t xml:space="preserve"> you can enable and disable the controls</w:t>
      </w:r>
      <w:r>
        <w:t xml:space="preserve"> along with the other controls.</w:t>
      </w:r>
    </w:p>
    <w:p w:rsidR="00002B15" w:rsidRDefault="00002B15" w:rsidP="0000048C">
      <w:pPr>
        <w:numPr>
          <w:ilvl w:val="1"/>
          <w:numId w:val="27"/>
        </w:numPr>
        <w:suppressAutoHyphens/>
      </w:pPr>
      <w:r>
        <w:t xml:space="preserve">Use radio button lists to implement the ratings for the three </w:t>
      </w:r>
      <w:r w:rsidR="00A276F2">
        <w:t xml:space="preserve">questions </w:t>
      </w:r>
      <w:r>
        <w:t xml:space="preserve">in the survey. The Text properties for the list items in these lists should be set as </w:t>
      </w:r>
      <w:r w:rsidR="00A276F2">
        <w:t>above</w:t>
      </w:r>
      <w:r>
        <w:t>, and the Value properties should be set to 1, 2, 3, and 4.</w:t>
      </w:r>
    </w:p>
    <w:p w:rsidR="00002B15" w:rsidRDefault="00002B15" w:rsidP="0000048C">
      <w:pPr>
        <w:numPr>
          <w:ilvl w:val="1"/>
          <w:numId w:val="27"/>
        </w:numPr>
        <w:suppressAutoHyphens/>
      </w:pPr>
      <w:r>
        <w:t>Use a radio button group for the last two radio buttons on the page.</w:t>
      </w:r>
    </w:p>
    <w:p w:rsidR="00002B15" w:rsidRDefault="00002B15" w:rsidP="0000048C">
      <w:pPr>
        <w:numPr>
          <w:ilvl w:val="1"/>
          <w:numId w:val="27"/>
        </w:numPr>
        <w:suppressAutoHyphens/>
      </w:pPr>
      <w:r>
        <w:t xml:space="preserve">Use required field validators for the </w:t>
      </w:r>
      <w:r w:rsidR="00A276F2">
        <w:t xml:space="preserve">Student </w:t>
      </w:r>
      <w:r>
        <w:t xml:space="preserve">ID text box and the </w:t>
      </w:r>
      <w:r w:rsidR="00A276F2">
        <w:t xml:space="preserve">Course </w:t>
      </w:r>
      <w:r>
        <w:t xml:space="preserve">list box, and use a compare validator for the </w:t>
      </w:r>
      <w:r w:rsidR="00A276F2">
        <w:t xml:space="preserve">Student </w:t>
      </w:r>
      <w:r>
        <w:t>ID text box that checks for an integer value. In addit</w:t>
      </w:r>
      <w:bookmarkStart w:id="0" w:name="_GoBack"/>
      <w:bookmarkEnd w:id="0"/>
      <w:r>
        <w:t xml:space="preserve">ion, use validation groups so that the validators for the </w:t>
      </w:r>
      <w:r w:rsidR="00A276F2">
        <w:t>Student</w:t>
      </w:r>
      <w:r>
        <w:t xml:space="preserve"> ID text box are executed only when the customer clicks the Get </w:t>
      </w:r>
      <w:r w:rsidR="007F1EBE">
        <w:t xml:space="preserve">Courses </w:t>
      </w:r>
      <w:r>
        <w:t xml:space="preserve">button, and the validator for the </w:t>
      </w:r>
      <w:r w:rsidR="00A276F2">
        <w:t xml:space="preserve">Survey </w:t>
      </w:r>
      <w:r>
        <w:t>list box is executed only when the customer clicks the Submit button.</w:t>
      </w:r>
    </w:p>
    <w:p w:rsidR="00002B15" w:rsidRDefault="00002B15" w:rsidP="0000048C">
      <w:pPr>
        <w:numPr>
          <w:ilvl w:val="1"/>
          <w:numId w:val="27"/>
        </w:numPr>
        <w:suppressAutoHyphens/>
      </w:pPr>
      <w:r>
        <w:t xml:space="preserve">When the </w:t>
      </w:r>
      <w:r w:rsidR="007F1EBE">
        <w:t>Course</w:t>
      </w:r>
      <w:r>
        <w:t xml:space="preserve"> Survey page is first displayed, set the focus to the </w:t>
      </w:r>
      <w:r w:rsidR="007F1EBE">
        <w:t xml:space="preserve">student </w:t>
      </w:r>
      <w:r>
        <w:t xml:space="preserve">ID text box. Then, </w:t>
      </w:r>
      <w:r w:rsidR="0000048C">
        <w:t>when</w:t>
      </w:r>
      <w:r>
        <w:t xml:space="preserve"> the customer clicks the Get Incidents button move the focus to the </w:t>
      </w:r>
      <w:r w:rsidR="007F1EBE">
        <w:t xml:space="preserve">Course </w:t>
      </w:r>
      <w:r>
        <w:t>list box.</w:t>
      </w:r>
    </w:p>
    <w:p w:rsidR="00002B15" w:rsidRDefault="00002B15" w:rsidP="0000048C">
      <w:pPr>
        <w:numPr>
          <w:ilvl w:val="1"/>
          <w:numId w:val="27"/>
        </w:numPr>
        <w:suppressAutoHyphens/>
      </w:pPr>
      <w:r>
        <w:t xml:space="preserve">When populating the Incidents list box, create list items whose Text property is set to the value of the </w:t>
      </w:r>
      <w:r w:rsidR="00A276F2">
        <w:t>Course</w:t>
      </w:r>
      <w:r>
        <w:t xml:space="preserve">Display method of the incident and whose Value property is set to the </w:t>
      </w:r>
      <w:r w:rsidR="00A276F2">
        <w:t>CS</w:t>
      </w:r>
      <w:r>
        <w:t xml:space="preserve"> ID. In addition, the Text property of the first item in the list box should be set </w:t>
      </w:r>
      <w:r w:rsidR="00A276F2">
        <w:t>as -- Select a Course --</w:t>
      </w:r>
      <w:r>
        <w:t xml:space="preserve"> and the Value property of this item should be set to “None.”</w:t>
      </w:r>
    </w:p>
    <w:p w:rsidR="00A276F2" w:rsidRDefault="00002B15" w:rsidP="0000048C">
      <w:pPr>
        <w:numPr>
          <w:ilvl w:val="1"/>
          <w:numId w:val="27"/>
        </w:numPr>
        <w:suppressAutoHyphens/>
      </w:pPr>
      <w:r>
        <w:t xml:space="preserve">When the survey is submitted, the application should create a Survey object and set its properties appropriately. The Survey Complete page </w:t>
      </w:r>
      <w:r w:rsidR="002D27C9">
        <w:t xml:space="preserve">is </w:t>
      </w:r>
      <w:r>
        <w:t>displayed. (Although a complete application would also perform some processing on the Survey object, this project d</w:t>
      </w:r>
      <w:r w:rsidR="00A276F2">
        <w:t xml:space="preserve">oesn’t include that processing). </w:t>
      </w:r>
    </w:p>
    <w:p w:rsidR="00002B15" w:rsidRDefault="002D27C9" w:rsidP="0000048C">
      <w:pPr>
        <w:numPr>
          <w:ilvl w:val="1"/>
          <w:numId w:val="27"/>
        </w:numPr>
        <w:suppressAutoHyphens/>
      </w:pPr>
      <w:r>
        <w:t>The Survey Complete page displays a nicely formatted message thanking the user for participating and a link button allowing the user to return to the previous page</w:t>
      </w:r>
      <w:r w:rsidR="00A276F2">
        <w:t>.</w:t>
      </w:r>
    </w:p>
    <w:p w:rsidR="00002B15" w:rsidRPr="0000048C" w:rsidRDefault="00002B15" w:rsidP="0000048C">
      <w:pPr>
        <w:pStyle w:val="ListParagraph"/>
        <w:ind w:left="360"/>
        <w:rPr>
          <w:color w:val="000000"/>
        </w:rPr>
      </w:pPr>
    </w:p>
    <w:p w:rsidR="00002B15" w:rsidRPr="00C46B24" w:rsidRDefault="00002B15" w:rsidP="00C46B24">
      <w:pPr>
        <w:ind w:left="720"/>
        <w:rPr>
          <w:color w:val="000000"/>
        </w:rPr>
      </w:pPr>
    </w:p>
    <w:p w:rsidR="0015351E" w:rsidRPr="008D21D1" w:rsidRDefault="0015351E" w:rsidP="0015351E">
      <w:pPr>
        <w:pBdr>
          <w:bottom w:val="single" w:sz="4" w:space="1" w:color="auto"/>
        </w:pBdr>
        <w:suppressAutoHyphens/>
        <w:rPr>
          <w:lang w:val="en-CA"/>
        </w:rPr>
      </w:pPr>
      <w:r w:rsidRPr="008D21D1">
        <w:rPr>
          <w:b/>
          <w:lang w:val="en-CA"/>
        </w:rPr>
        <w:t>To submit</w:t>
      </w:r>
    </w:p>
    <w:p w:rsidR="009E5FB2" w:rsidRPr="008D21D1" w:rsidRDefault="009E5FB2" w:rsidP="009E5FB2">
      <w:pPr>
        <w:rPr>
          <w:lang w:val="en-CA"/>
        </w:rPr>
      </w:pPr>
    </w:p>
    <w:p w:rsidR="00941011" w:rsidRPr="008D21D1" w:rsidRDefault="009E5FB2" w:rsidP="008919AC">
      <w:pPr>
        <w:rPr>
          <w:lang w:val="en-CA"/>
        </w:rPr>
      </w:pPr>
      <w:r w:rsidRPr="008D21D1">
        <w:rPr>
          <w:lang w:val="en-CA"/>
        </w:rPr>
        <w:t xml:space="preserve">When you have completed the lab exercise, </w:t>
      </w:r>
      <w:r w:rsidR="00716175">
        <w:rPr>
          <w:lang w:val="en-CA"/>
        </w:rPr>
        <w:t xml:space="preserve">create a </w:t>
      </w:r>
      <w:r w:rsidR="003E41B9">
        <w:rPr>
          <w:lang w:val="en-CA"/>
        </w:rPr>
        <w:t xml:space="preserve">single </w:t>
      </w:r>
      <w:r w:rsidR="00716175">
        <w:rPr>
          <w:lang w:val="en-CA"/>
        </w:rPr>
        <w:t xml:space="preserve">zip file </w:t>
      </w:r>
      <w:r w:rsidR="003E41B9">
        <w:rPr>
          <w:lang w:val="en-CA"/>
        </w:rPr>
        <w:t>called</w:t>
      </w:r>
      <w:r w:rsidR="00716175">
        <w:rPr>
          <w:lang w:val="en-CA"/>
        </w:rPr>
        <w:t xml:space="preserve"> Y</w:t>
      </w:r>
      <w:r w:rsidR="001C0A21" w:rsidRPr="008D21D1">
        <w:rPr>
          <w:lang w:val="en-CA"/>
        </w:rPr>
        <w:t>ourUserName_C</w:t>
      </w:r>
      <w:r w:rsidR="008919AC">
        <w:rPr>
          <w:lang w:val="en-CA"/>
        </w:rPr>
        <w:t>4</w:t>
      </w:r>
      <w:r w:rsidR="00192CAA">
        <w:rPr>
          <w:lang w:val="en-CA"/>
        </w:rPr>
        <w:t>0</w:t>
      </w:r>
      <w:r w:rsidR="00A31E7B">
        <w:rPr>
          <w:lang w:val="en-CA"/>
        </w:rPr>
        <w:t>L0</w:t>
      </w:r>
      <w:r w:rsidR="00192CAA">
        <w:rPr>
          <w:lang w:val="en-CA"/>
        </w:rPr>
        <w:t>6</w:t>
      </w:r>
      <w:r w:rsidR="00716175">
        <w:rPr>
          <w:lang w:val="en-CA"/>
        </w:rPr>
        <w:t>.zip.  The zip file must conta</w:t>
      </w:r>
      <w:r w:rsidR="00C46B24">
        <w:rPr>
          <w:lang w:val="en-CA"/>
        </w:rPr>
        <w:t>in all of the parts of the lab in the folder you created at the beginning of the lab.</w:t>
      </w:r>
      <w:r w:rsidR="00716175">
        <w:rPr>
          <w:lang w:val="en-CA"/>
        </w:rPr>
        <w:t xml:space="preserve"> Copy the file to the Moodle page for the course.</w:t>
      </w:r>
    </w:p>
    <w:sectPr w:rsidR="00941011" w:rsidRPr="008D21D1" w:rsidSect="00DE1AE7">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02" w:rsidRDefault="000E4602">
      <w:r>
        <w:separator/>
      </w:r>
    </w:p>
  </w:endnote>
  <w:endnote w:type="continuationSeparator" w:id="0">
    <w:p w:rsidR="000E4602" w:rsidRDefault="000E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0F059A"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w:t>
    </w:r>
    <w:r w:rsidR="004E55E4">
      <w:rPr>
        <w:rFonts w:ascii="Times New Roman" w:hAnsi="Times New Roman"/>
        <w:i/>
        <w:sz w:val="20"/>
      </w:rPr>
      <w:t>IV</w:t>
    </w:r>
    <w:r>
      <w:rPr>
        <w:rFonts w:ascii="Times New Roman" w:hAnsi="Times New Roman"/>
        <w:i/>
        <w:sz w:val="20"/>
      </w:rPr>
      <w:t xml:space="preserve"> (420-C</w:t>
    </w:r>
    <w:r w:rsidR="004E55E4">
      <w:rPr>
        <w:rFonts w:ascii="Times New Roman" w:hAnsi="Times New Roman"/>
        <w:i/>
        <w:sz w:val="20"/>
      </w:rPr>
      <w:t>4</w:t>
    </w:r>
    <w:r>
      <w:rPr>
        <w:rFonts w:ascii="Times New Roman" w:hAnsi="Times New Roman"/>
        <w:i/>
        <w:sz w:val="20"/>
      </w:rPr>
      <w:t xml:space="preserve">0-HR) </w:t>
    </w:r>
    <w:r w:rsidR="00C85266">
      <w:rPr>
        <w:rFonts w:ascii="Times New Roman" w:hAnsi="Times New Roman"/>
        <w:i/>
        <w:sz w:val="20"/>
      </w:rPr>
      <w:t>–</w:t>
    </w:r>
    <w:r w:rsidR="00192CAA">
      <w:rPr>
        <w:rFonts w:ascii="Times New Roman" w:hAnsi="Times New Roman"/>
        <w:i/>
        <w:sz w:val="20"/>
      </w:rPr>
      <w:t xml:space="preserve"> Lab 6</w:t>
    </w:r>
    <w:r>
      <w:rPr>
        <w:rFonts w:ascii="Times New Roman" w:hAnsi="Times New Roman"/>
        <w:i/>
        <w:sz w:val="20"/>
      </w:rPr>
      <w:tab/>
      <w:t xml:space="preserve">Page </w:t>
    </w:r>
    <w:r w:rsidR="00750717">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546AD8">
      <w:rPr>
        <w:rStyle w:val="PageNumber"/>
        <w:rFonts w:ascii="Times New Roman" w:hAnsi="Times New Roman"/>
        <w:i/>
        <w:noProof/>
        <w:sz w:val="20"/>
      </w:rPr>
      <w:t>4</w:t>
    </w:r>
    <w:r w:rsidR="00750717">
      <w:rPr>
        <w:rStyle w:val="PageNumber"/>
        <w:rFonts w:ascii="Times New Roman" w:hAnsi="Times New Roman"/>
        <w:i/>
        <w:sz w:val="20"/>
      </w:rPr>
      <w:fldChar w:fldCharType="end"/>
    </w:r>
    <w:r>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546AD8">
      <w:rPr>
        <w:rStyle w:val="PageNumber"/>
        <w:rFonts w:ascii="Times New Roman" w:hAnsi="Times New Roman"/>
        <w:i/>
        <w:noProof/>
        <w:sz w:val="20"/>
      </w:rPr>
      <w:t>4</w:t>
    </w:r>
    <w:r w:rsidR="00750717">
      <w:rPr>
        <w:rStyle w:val="PageNumber"/>
        <w:rFonts w:ascii="Times New Roman" w:hAnsi="Times New Roman"/>
        <w:i/>
        <w:sz w:val="20"/>
      </w:rPr>
      <w:fldChar w:fldCharType="end"/>
    </w:r>
  </w:p>
  <w:p w:rsidR="000F059A" w:rsidRDefault="000F059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02" w:rsidRDefault="000E4602">
      <w:r>
        <w:separator/>
      </w:r>
    </w:p>
  </w:footnote>
  <w:footnote w:type="continuationSeparator" w:id="0">
    <w:p w:rsidR="000E4602" w:rsidRDefault="000E4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720" w:hanging="360"/>
      </w:pPr>
      <w:rPr>
        <w:rFonts w:ascii="Wingdings" w:hAnsi="Wingdings" w:cs="OpenSymbol"/>
      </w:rPr>
    </w:lvl>
    <w:lvl w:ilvl="1">
      <w:start w:val="1"/>
      <w:numFmt w:val="bullet"/>
      <w:lvlText w:val="o"/>
      <w:lvlJc w:val="left"/>
      <w:pPr>
        <w:tabs>
          <w:tab w:val="num" w:pos="36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3"/>
    <w:multiLevelType w:val="multilevel"/>
    <w:tmpl w:val="00000003"/>
    <w:lvl w:ilvl="0">
      <w:start w:val="5"/>
      <w:numFmt w:val="decimal"/>
      <w:lvlText w:val="%1."/>
      <w:lvlJc w:val="left"/>
      <w:pPr>
        <w:tabs>
          <w:tab w:val="num" w:pos="36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00000006"/>
    <w:multiLevelType w:val="multilevel"/>
    <w:tmpl w:val="00000006"/>
    <w:lvl w:ilvl="0">
      <w:start w:val="7"/>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15:restartNumberingAfterBreak="0">
    <w:nsid w:val="00000007"/>
    <w:multiLevelType w:val="multilevel"/>
    <w:tmpl w:val="00000007"/>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8252A95"/>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9CD0B36"/>
    <w:multiLevelType w:val="hybridMultilevel"/>
    <w:tmpl w:val="7E2837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D1033E5"/>
    <w:multiLevelType w:val="hybridMultilevel"/>
    <w:tmpl w:val="AE3496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D61417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026D59"/>
    <w:multiLevelType w:val="hybridMultilevel"/>
    <w:tmpl w:val="CFD83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335330F6"/>
    <w:multiLevelType w:val="hybridMultilevel"/>
    <w:tmpl w:val="C98C7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968EC"/>
    <w:multiLevelType w:val="hybridMultilevel"/>
    <w:tmpl w:val="8CDE93E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47BB03C5"/>
    <w:multiLevelType w:val="hybridMultilevel"/>
    <w:tmpl w:val="DBE22B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4ECC1CAD"/>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4FD723B3"/>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50B02782"/>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73433B"/>
    <w:multiLevelType w:val="hybridMultilevel"/>
    <w:tmpl w:val="573C1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7C9753D"/>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42D3039"/>
    <w:multiLevelType w:val="hybridMultilevel"/>
    <w:tmpl w:val="45704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43" w15:restartNumberingAfterBreak="0">
    <w:nsid w:val="75DC3ACE"/>
    <w:multiLevelType w:val="hybridMultilevel"/>
    <w:tmpl w:val="CDD28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26"/>
  </w:num>
  <w:num w:numId="3">
    <w:abstractNumId w:val="44"/>
  </w:num>
  <w:num w:numId="4">
    <w:abstractNumId w:val="27"/>
  </w:num>
  <w:num w:numId="5">
    <w:abstractNumId w:val="44"/>
  </w:num>
  <w:num w:numId="6">
    <w:abstractNumId w:val="21"/>
  </w:num>
  <w:num w:numId="7">
    <w:abstractNumId w:val="39"/>
  </w:num>
  <w:num w:numId="8">
    <w:abstractNumId w:val="25"/>
  </w:num>
  <w:num w:numId="9">
    <w:abstractNumId w:val="11"/>
  </w:num>
  <w:num w:numId="10">
    <w:abstractNumId w:val="8"/>
  </w:num>
  <w:num w:numId="11">
    <w:abstractNumId w:val="22"/>
  </w:num>
  <w:num w:numId="12">
    <w:abstractNumId w:val="16"/>
  </w:num>
  <w:num w:numId="13">
    <w:abstractNumId w:val="29"/>
  </w:num>
  <w:num w:numId="14">
    <w:abstractNumId w:val="44"/>
  </w:num>
  <w:num w:numId="15">
    <w:abstractNumId w:val="9"/>
  </w:num>
  <w:num w:numId="16">
    <w:abstractNumId w:val="19"/>
  </w:num>
  <w:num w:numId="17">
    <w:abstractNumId w:val="35"/>
  </w:num>
  <w:num w:numId="18">
    <w:abstractNumId w:val="18"/>
  </w:num>
  <w:num w:numId="19">
    <w:abstractNumId w:val="31"/>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8"/>
  </w:num>
  <w:num w:numId="23">
    <w:abstractNumId w:val="36"/>
  </w:num>
  <w:num w:numId="24">
    <w:abstractNumId w:val="42"/>
  </w:num>
  <w:num w:numId="25">
    <w:abstractNumId w:val="24"/>
  </w:num>
  <w:num w:numId="26">
    <w:abstractNumId w:val="13"/>
  </w:num>
  <w:num w:numId="27">
    <w:abstractNumId w:val="23"/>
  </w:num>
  <w:num w:numId="28">
    <w:abstractNumId w:val="20"/>
  </w:num>
  <w:num w:numId="29">
    <w:abstractNumId w:val="30"/>
  </w:num>
  <w:num w:numId="30">
    <w:abstractNumId w:val="12"/>
  </w:num>
  <w:num w:numId="31">
    <w:abstractNumId w:val="37"/>
  </w:num>
  <w:num w:numId="32">
    <w:abstractNumId w:val="34"/>
  </w:num>
  <w:num w:numId="33">
    <w:abstractNumId w:val="43"/>
  </w:num>
  <w:num w:numId="34">
    <w:abstractNumId w:val="28"/>
  </w:num>
  <w:num w:numId="35">
    <w:abstractNumId w:val="41"/>
  </w:num>
  <w:num w:numId="36">
    <w:abstractNumId w:val="15"/>
  </w:num>
  <w:num w:numId="37">
    <w:abstractNumId w:val="33"/>
  </w:num>
  <w:num w:numId="38">
    <w:abstractNumId w:val="17"/>
  </w:num>
  <w:num w:numId="39">
    <w:abstractNumId w:val="10"/>
  </w:num>
  <w:num w:numId="40">
    <w:abstractNumId w:val="14"/>
  </w:num>
  <w:num w:numId="41">
    <w:abstractNumId w:val="32"/>
  </w:num>
  <w:num w:numId="42">
    <w:abstractNumId w:val="1"/>
  </w:num>
  <w:num w:numId="43">
    <w:abstractNumId w:val="2"/>
  </w:num>
  <w:num w:numId="44">
    <w:abstractNumId w:val="3"/>
  </w:num>
  <w:num w:numId="45">
    <w:abstractNumId w:val="4"/>
  </w:num>
  <w:num w:numId="46">
    <w:abstractNumId w:val="5"/>
  </w:num>
  <w:num w:numId="47">
    <w:abstractNumId w:val="6"/>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48C"/>
    <w:rsid w:val="00002B15"/>
    <w:rsid w:val="000061DB"/>
    <w:rsid w:val="00011D78"/>
    <w:rsid w:val="000143BF"/>
    <w:rsid w:val="00015292"/>
    <w:rsid w:val="000243C7"/>
    <w:rsid w:val="000307F9"/>
    <w:rsid w:val="00032702"/>
    <w:rsid w:val="0003408D"/>
    <w:rsid w:val="00036227"/>
    <w:rsid w:val="00041BE1"/>
    <w:rsid w:val="00043F1D"/>
    <w:rsid w:val="00045847"/>
    <w:rsid w:val="000465EB"/>
    <w:rsid w:val="00050898"/>
    <w:rsid w:val="000512BE"/>
    <w:rsid w:val="00051E5D"/>
    <w:rsid w:val="00062636"/>
    <w:rsid w:val="000666CE"/>
    <w:rsid w:val="00067621"/>
    <w:rsid w:val="000714EC"/>
    <w:rsid w:val="0007506C"/>
    <w:rsid w:val="00076955"/>
    <w:rsid w:val="00085E0B"/>
    <w:rsid w:val="00092E81"/>
    <w:rsid w:val="00093FA6"/>
    <w:rsid w:val="000A0457"/>
    <w:rsid w:val="000A04AC"/>
    <w:rsid w:val="000A5B35"/>
    <w:rsid w:val="000B2669"/>
    <w:rsid w:val="000B4CE6"/>
    <w:rsid w:val="000C0BFE"/>
    <w:rsid w:val="000C32F6"/>
    <w:rsid w:val="000D29A9"/>
    <w:rsid w:val="000D3FE7"/>
    <w:rsid w:val="000D6091"/>
    <w:rsid w:val="000D638C"/>
    <w:rsid w:val="000D6744"/>
    <w:rsid w:val="000E4602"/>
    <w:rsid w:val="000E7597"/>
    <w:rsid w:val="000F059A"/>
    <w:rsid w:val="000F1265"/>
    <w:rsid w:val="000F4B69"/>
    <w:rsid w:val="001019A3"/>
    <w:rsid w:val="00103639"/>
    <w:rsid w:val="001046F3"/>
    <w:rsid w:val="00104CF3"/>
    <w:rsid w:val="001217E5"/>
    <w:rsid w:val="00121A52"/>
    <w:rsid w:val="0012776D"/>
    <w:rsid w:val="00132E3C"/>
    <w:rsid w:val="001355BC"/>
    <w:rsid w:val="00136656"/>
    <w:rsid w:val="001410D9"/>
    <w:rsid w:val="0015063B"/>
    <w:rsid w:val="0015351E"/>
    <w:rsid w:val="001622DB"/>
    <w:rsid w:val="00163090"/>
    <w:rsid w:val="00173FA4"/>
    <w:rsid w:val="00176A28"/>
    <w:rsid w:val="00177A85"/>
    <w:rsid w:val="001822EB"/>
    <w:rsid w:val="00185965"/>
    <w:rsid w:val="00192CAA"/>
    <w:rsid w:val="00195A44"/>
    <w:rsid w:val="00195CBA"/>
    <w:rsid w:val="001965EA"/>
    <w:rsid w:val="00196AF5"/>
    <w:rsid w:val="001A0923"/>
    <w:rsid w:val="001A4235"/>
    <w:rsid w:val="001A44F8"/>
    <w:rsid w:val="001A6AFD"/>
    <w:rsid w:val="001B7D76"/>
    <w:rsid w:val="001C0A21"/>
    <w:rsid w:val="001C402F"/>
    <w:rsid w:val="001D0F5F"/>
    <w:rsid w:val="001D3BE3"/>
    <w:rsid w:val="001D5D1E"/>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0018"/>
    <w:rsid w:val="00235D95"/>
    <w:rsid w:val="00250EE3"/>
    <w:rsid w:val="00281B45"/>
    <w:rsid w:val="00284749"/>
    <w:rsid w:val="00285D22"/>
    <w:rsid w:val="0028776A"/>
    <w:rsid w:val="002910F6"/>
    <w:rsid w:val="00295626"/>
    <w:rsid w:val="002956E9"/>
    <w:rsid w:val="00295A39"/>
    <w:rsid w:val="002A3F48"/>
    <w:rsid w:val="002A4EAE"/>
    <w:rsid w:val="002A4FF3"/>
    <w:rsid w:val="002B278A"/>
    <w:rsid w:val="002B71F7"/>
    <w:rsid w:val="002B73D1"/>
    <w:rsid w:val="002C2B42"/>
    <w:rsid w:val="002C48B2"/>
    <w:rsid w:val="002C753C"/>
    <w:rsid w:val="002D27C9"/>
    <w:rsid w:val="002D39C1"/>
    <w:rsid w:val="002D5545"/>
    <w:rsid w:val="002D6379"/>
    <w:rsid w:val="002E4D2C"/>
    <w:rsid w:val="002E708E"/>
    <w:rsid w:val="002F66F7"/>
    <w:rsid w:val="0030096C"/>
    <w:rsid w:val="003019A0"/>
    <w:rsid w:val="003044BB"/>
    <w:rsid w:val="00307CB3"/>
    <w:rsid w:val="003118E3"/>
    <w:rsid w:val="00313AC5"/>
    <w:rsid w:val="00313DAE"/>
    <w:rsid w:val="003147D4"/>
    <w:rsid w:val="00321BB4"/>
    <w:rsid w:val="00331B52"/>
    <w:rsid w:val="00336A88"/>
    <w:rsid w:val="0034365F"/>
    <w:rsid w:val="00351E99"/>
    <w:rsid w:val="00352597"/>
    <w:rsid w:val="00355148"/>
    <w:rsid w:val="00355810"/>
    <w:rsid w:val="00361C81"/>
    <w:rsid w:val="00367439"/>
    <w:rsid w:val="003720E9"/>
    <w:rsid w:val="003730ED"/>
    <w:rsid w:val="00375F8D"/>
    <w:rsid w:val="00384020"/>
    <w:rsid w:val="00387FAE"/>
    <w:rsid w:val="0039009B"/>
    <w:rsid w:val="00393AAD"/>
    <w:rsid w:val="00395451"/>
    <w:rsid w:val="00395571"/>
    <w:rsid w:val="003A32C6"/>
    <w:rsid w:val="003A3B60"/>
    <w:rsid w:val="003A730B"/>
    <w:rsid w:val="003B1AD7"/>
    <w:rsid w:val="003C0899"/>
    <w:rsid w:val="003C20D6"/>
    <w:rsid w:val="003D0C74"/>
    <w:rsid w:val="003D2ACA"/>
    <w:rsid w:val="003D50F7"/>
    <w:rsid w:val="003D5A38"/>
    <w:rsid w:val="003D66AB"/>
    <w:rsid w:val="003E06E9"/>
    <w:rsid w:val="003E2EFD"/>
    <w:rsid w:val="003E3D49"/>
    <w:rsid w:val="003E41B9"/>
    <w:rsid w:val="003E6997"/>
    <w:rsid w:val="004000F2"/>
    <w:rsid w:val="0041058B"/>
    <w:rsid w:val="004132CB"/>
    <w:rsid w:val="0041484A"/>
    <w:rsid w:val="00420592"/>
    <w:rsid w:val="004231A1"/>
    <w:rsid w:val="00433005"/>
    <w:rsid w:val="004360E1"/>
    <w:rsid w:val="00441D20"/>
    <w:rsid w:val="00442417"/>
    <w:rsid w:val="00442FC2"/>
    <w:rsid w:val="00450BFA"/>
    <w:rsid w:val="00466E8F"/>
    <w:rsid w:val="00474123"/>
    <w:rsid w:val="0048010B"/>
    <w:rsid w:val="0048457C"/>
    <w:rsid w:val="00487284"/>
    <w:rsid w:val="00492ED9"/>
    <w:rsid w:val="00494B4B"/>
    <w:rsid w:val="00497F08"/>
    <w:rsid w:val="004A1A94"/>
    <w:rsid w:val="004A4306"/>
    <w:rsid w:val="004B0995"/>
    <w:rsid w:val="004B25B4"/>
    <w:rsid w:val="004B7A23"/>
    <w:rsid w:val="004C16C1"/>
    <w:rsid w:val="004C3BF0"/>
    <w:rsid w:val="004C4D7A"/>
    <w:rsid w:val="004C5DB3"/>
    <w:rsid w:val="004C6C06"/>
    <w:rsid w:val="004D20EB"/>
    <w:rsid w:val="004D2104"/>
    <w:rsid w:val="004D3921"/>
    <w:rsid w:val="004D4801"/>
    <w:rsid w:val="004E5331"/>
    <w:rsid w:val="004E5495"/>
    <w:rsid w:val="004E55E4"/>
    <w:rsid w:val="004E5F05"/>
    <w:rsid w:val="004E703E"/>
    <w:rsid w:val="004F7698"/>
    <w:rsid w:val="005008BC"/>
    <w:rsid w:val="00500F1F"/>
    <w:rsid w:val="005028C6"/>
    <w:rsid w:val="00504741"/>
    <w:rsid w:val="00507794"/>
    <w:rsid w:val="00510066"/>
    <w:rsid w:val="005136C1"/>
    <w:rsid w:val="00516DF5"/>
    <w:rsid w:val="005214A4"/>
    <w:rsid w:val="005224D1"/>
    <w:rsid w:val="0053014B"/>
    <w:rsid w:val="00533B9F"/>
    <w:rsid w:val="005351E7"/>
    <w:rsid w:val="00536905"/>
    <w:rsid w:val="005402F7"/>
    <w:rsid w:val="00544426"/>
    <w:rsid w:val="0054539C"/>
    <w:rsid w:val="00546AD8"/>
    <w:rsid w:val="00553C72"/>
    <w:rsid w:val="00554360"/>
    <w:rsid w:val="00562DA5"/>
    <w:rsid w:val="00566B0C"/>
    <w:rsid w:val="00577E03"/>
    <w:rsid w:val="00593045"/>
    <w:rsid w:val="00593383"/>
    <w:rsid w:val="00596DA7"/>
    <w:rsid w:val="005A0719"/>
    <w:rsid w:val="005A17D1"/>
    <w:rsid w:val="005A32A8"/>
    <w:rsid w:val="005A3624"/>
    <w:rsid w:val="005A3916"/>
    <w:rsid w:val="005B1DC8"/>
    <w:rsid w:val="005B3364"/>
    <w:rsid w:val="005B5F7C"/>
    <w:rsid w:val="005B6C20"/>
    <w:rsid w:val="005C0912"/>
    <w:rsid w:val="005C59DE"/>
    <w:rsid w:val="005D1278"/>
    <w:rsid w:val="005D1ED7"/>
    <w:rsid w:val="005D4F81"/>
    <w:rsid w:val="005D7838"/>
    <w:rsid w:val="005E0BB5"/>
    <w:rsid w:val="005F44DA"/>
    <w:rsid w:val="00601BA0"/>
    <w:rsid w:val="0061719E"/>
    <w:rsid w:val="006376E5"/>
    <w:rsid w:val="00642853"/>
    <w:rsid w:val="0065170C"/>
    <w:rsid w:val="00653316"/>
    <w:rsid w:val="0065490C"/>
    <w:rsid w:val="006562BF"/>
    <w:rsid w:val="00661E61"/>
    <w:rsid w:val="00662E03"/>
    <w:rsid w:val="006630C2"/>
    <w:rsid w:val="0066628A"/>
    <w:rsid w:val="00667D20"/>
    <w:rsid w:val="00672F23"/>
    <w:rsid w:val="00673AAA"/>
    <w:rsid w:val="0068383D"/>
    <w:rsid w:val="006843E4"/>
    <w:rsid w:val="00685423"/>
    <w:rsid w:val="00685D8D"/>
    <w:rsid w:val="006868EE"/>
    <w:rsid w:val="00690F4D"/>
    <w:rsid w:val="006A4D9F"/>
    <w:rsid w:val="006A78A9"/>
    <w:rsid w:val="006B1FB9"/>
    <w:rsid w:val="006B29F9"/>
    <w:rsid w:val="006B5BF0"/>
    <w:rsid w:val="006B69E9"/>
    <w:rsid w:val="006C30ED"/>
    <w:rsid w:val="006C32EC"/>
    <w:rsid w:val="006C3AC3"/>
    <w:rsid w:val="006C49A1"/>
    <w:rsid w:val="006C7A47"/>
    <w:rsid w:val="006F533D"/>
    <w:rsid w:val="006F6EA6"/>
    <w:rsid w:val="0070631E"/>
    <w:rsid w:val="007077B2"/>
    <w:rsid w:val="00716175"/>
    <w:rsid w:val="00720633"/>
    <w:rsid w:val="00721560"/>
    <w:rsid w:val="00722825"/>
    <w:rsid w:val="00732D64"/>
    <w:rsid w:val="00735475"/>
    <w:rsid w:val="00735BAF"/>
    <w:rsid w:val="00750717"/>
    <w:rsid w:val="00750906"/>
    <w:rsid w:val="0075348B"/>
    <w:rsid w:val="007534FC"/>
    <w:rsid w:val="007649C6"/>
    <w:rsid w:val="00766EAA"/>
    <w:rsid w:val="00766FE1"/>
    <w:rsid w:val="0078213D"/>
    <w:rsid w:val="00784ECD"/>
    <w:rsid w:val="007855A8"/>
    <w:rsid w:val="00795BD0"/>
    <w:rsid w:val="00797B5D"/>
    <w:rsid w:val="007A1F90"/>
    <w:rsid w:val="007B10C6"/>
    <w:rsid w:val="007B2380"/>
    <w:rsid w:val="007B5A4D"/>
    <w:rsid w:val="007C40E2"/>
    <w:rsid w:val="007C6583"/>
    <w:rsid w:val="007C68A6"/>
    <w:rsid w:val="007D0611"/>
    <w:rsid w:val="007D4E7D"/>
    <w:rsid w:val="007D508A"/>
    <w:rsid w:val="007F1EBE"/>
    <w:rsid w:val="008011E9"/>
    <w:rsid w:val="008054A8"/>
    <w:rsid w:val="00810878"/>
    <w:rsid w:val="008140BD"/>
    <w:rsid w:val="00815443"/>
    <w:rsid w:val="00827039"/>
    <w:rsid w:val="0083328B"/>
    <w:rsid w:val="00834126"/>
    <w:rsid w:val="0083537C"/>
    <w:rsid w:val="00837DE0"/>
    <w:rsid w:val="00845B56"/>
    <w:rsid w:val="00846AC7"/>
    <w:rsid w:val="00850CD7"/>
    <w:rsid w:val="00851C44"/>
    <w:rsid w:val="0085242C"/>
    <w:rsid w:val="008530B1"/>
    <w:rsid w:val="00856BA5"/>
    <w:rsid w:val="00857760"/>
    <w:rsid w:val="008648B1"/>
    <w:rsid w:val="00865F14"/>
    <w:rsid w:val="0086728F"/>
    <w:rsid w:val="00870BFF"/>
    <w:rsid w:val="00871AAA"/>
    <w:rsid w:val="008721E3"/>
    <w:rsid w:val="00874777"/>
    <w:rsid w:val="00880015"/>
    <w:rsid w:val="00881E0F"/>
    <w:rsid w:val="00884B00"/>
    <w:rsid w:val="00887D32"/>
    <w:rsid w:val="008919AC"/>
    <w:rsid w:val="0089294F"/>
    <w:rsid w:val="008933F7"/>
    <w:rsid w:val="00896209"/>
    <w:rsid w:val="008A2C7F"/>
    <w:rsid w:val="008A687E"/>
    <w:rsid w:val="008C2FF3"/>
    <w:rsid w:val="008C41E9"/>
    <w:rsid w:val="008C6450"/>
    <w:rsid w:val="008C7E38"/>
    <w:rsid w:val="008D0EDF"/>
    <w:rsid w:val="008D10D3"/>
    <w:rsid w:val="008D21D1"/>
    <w:rsid w:val="008D3700"/>
    <w:rsid w:val="008E0A39"/>
    <w:rsid w:val="008E24D6"/>
    <w:rsid w:val="008E39D2"/>
    <w:rsid w:val="008E474B"/>
    <w:rsid w:val="008E5D93"/>
    <w:rsid w:val="008E75B8"/>
    <w:rsid w:val="008F2629"/>
    <w:rsid w:val="008F2EC7"/>
    <w:rsid w:val="008F66D5"/>
    <w:rsid w:val="009020EB"/>
    <w:rsid w:val="00926542"/>
    <w:rsid w:val="00940E6E"/>
    <w:rsid w:val="00941011"/>
    <w:rsid w:val="009455E1"/>
    <w:rsid w:val="009530A8"/>
    <w:rsid w:val="00956701"/>
    <w:rsid w:val="00957074"/>
    <w:rsid w:val="00971571"/>
    <w:rsid w:val="00986EC6"/>
    <w:rsid w:val="009A182A"/>
    <w:rsid w:val="009A25D9"/>
    <w:rsid w:val="009A398E"/>
    <w:rsid w:val="009A6FA5"/>
    <w:rsid w:val="009B44AA"/>
    <w:rsid w:val="009B45BA"/>
    <w:rsid w:val="009B5FC0"/>
    <w:rsid w:val="009B6D08"/>
    <w:rsid w:val="009B6E3D"/>
    <w:rsid w:val="009C3709"/>
    <w:rsid w:val="009C7DF7"/>
    <w:rsid w:val="009D0956"/>
    <w:rsid w:val="009D192F"/>
    <w:rsid w:val="009D67B2"/>
    <w:rsid w:val="009E4219"/>
    <w:rsid w:val="009E5FB2"/>
    <w:rsid w:val="00A02BB9"/>
    <w:rsid w:val="00A0614B"/>
    <w:rsid w:val="00A23687"/>
    <w:rsid w:val="00A2386F"/>
    <w:rsid w:val="00A23DA7"/>
    <w:rsid w:val="00A276F2"/>
    <w:rsid w:val="00A31E7B"/>
    <w:rsid w:val="00A359C2"/>
    <w:rsid w:val="00A37CD9"/>
    <w:rsid w:val="00A4382F"/>
    <w:rsid w:val="00A71D8C"/>
    <w:rsid w:val="00A7231C"/>
    <w:rsid w:val="00A74F3F"/>
    <w:rsid w:val="00A874DE"/>
    <w:rsid w:val="00A914D2"/>
    <w:rsid w:val="00AA0709"/>
    <w:rsid w:val="00AA2BCF"/>
    <w:rsid w:val="00AA46EF"/>
    <w:rsid w:val="00AC00FD"/>
    <w:rsid w:val="00AD2BB5"/>
    <w:rsid w:val="00AD42AD"/>
    <w:rsid w:val="00AD44BB"/>
    <w:rsid w:val="00AE4656"/>
    <w:rsid w:val="00AF1EAF"/>
    <w:rsid w:val="00AF3235"/>
    <w:rsid w:val="00AF4542"/>
    <w:rsid w:val="00AF6BD2"/>
    <w:rsid w:val="00B104B9"/>
    <w:rsid w:val="00B20C84"/>
    <w:rsid w:val="00B21DCC"/>
    <w:rsid w:val="00B31910"/>
    <w:rsid w:val="00B33EC3"/>
    <w:rsid w:val="00B370EF"/>
    <w:rsid w:val="00B37E62"/>
    <w:rsid w:val="00B504A6"/>
    <w:rsid w:val="00B51B0D"/>
    <w:rsid w:val="00B55B92"/>
    <w:rsid w:val="00B602D3"/>
    <w:rsid w:val="00B62142"/>
    <w:rsid w:val="00B6579A"/>
    <w:rsid w:val="00B7128E"/>
    <w:rsid w:val="00B721CB"/>
    <w:rsid w:val="00B72447"/>
    <w:rsid w:val="00B764F2"/>
    <w:rsid w:val="00B76CF3"/>
    <w:rsid w:val="00BA7140"/>
    <w:rsid w:val="00BC1C3E"/>
    <w:rsid w:val="00BC4FE8"/>
    <w:rsid w:val="00BC5429"/>
    <w:rsid w:val="00BD4774"/>
    <w:rsid w:val="00BD5CB3"/>
    <w:rsid w:val="00BE269D"/>
    <w:rsid w:val="00BE31CC"/>
    <w:rsid w:val="00BE5AF0"/>
    <w:rsid w:val="00BE5BF5"/>
    <w:rsid w:val="00BF7137"/>
    <w:rsid w:val="00C00541"/>
    <w:rsid w:val="00C0089A"/>
    <w:rsid w:val="00C073B9"/>
    <w:rsid w:val="00C1032F"/>
    <w:rsid w:val="00C117F3"/>
    <w:rsid w:val="00C132BD"/>
    <w:rsid w:val="00C25D6B"/>
    <w:rsid w:val="00C365FB"/>
    <w:rsid w:val="00C37464"/>
    <w:rsid w:val="00C401B3"/>
    <w:rsid w:val="00C40812"/>
    <w:rsid w:val="00C43B14"/>
    <w:rsid w:val="00C456B5"/>
    <w:rsid w:val="00C46B24"/>
    <w:rsid w:val="00C472E1"/>
    <w:rsid w:val="00C505AC"/>
    <w:rsid w:val="00C53072"/>
    <w:rsid w:val="00C566D9"/>
    <w:rsid w:val="00C567B6"/>
    <w:rsid w:val="00C6100B"/>
    <w:rsid w:val="00C6197D"/>
    <w:rsid w:val="00C62DDF"/>
    <w:rsid w:val="00C7098F"/>
    <w:rsid w:val="00C7136F"/>
    <w:rsid w:val="00C77F07"/>
    <w:rsid w:val="00C81F07"/>
    <w:rsid w:val="00C85266"/>
    <w:rsid w:val="00C859A1"/>
    <w:rsid w:val="00C9186C"/>
    <w:rsid w:val="00C92B1C"/>
    <w:rsid w:val="00C92EB4"/>
    <w:rsid w:val="00C95E85"/>
    <w:rsid w:val="00CA0759"/>
    <w:rsid w:val="00CA12E7"/>
    <w:rsid w:val="00CA2993"/>
    <w:rsid w:val="00CA4DB2"/>
    <w:rsid w:val="00CA73AA"/>
    <w:rsid w:val="00CB16A2"/>
    <w:rsid w:val="00CC491A"/>
    <w:rsid w:val="00CC5FF8"/>
    <w:rsid w:val="00CC71BE"/>
    <w:rsid w:val="00CD2AD7"/>
    <w:rsid w:val="00CE0040"/>
    <w:rsid w:val="00CE257F"/>
    <w:rsid w:val="00CE7FBD"/>
    <w:rsid w:val="00CF2AAD"/>
    <w:rsid w:val="00D0347F"/>
    <w:rsid w:val="00D036C1"/>
    <w:rsid w:val="00D03DE1"/>
    <w:rsid w:val="00D047D8"/>
    <w:rsid w:val="00D04A53"/>
    <w:rsid w:val="00D04AC9"/>
    <w:rsid w:val="00D117F0"/>
    <w:rsid w:val="00D229A9"/>
    <w:rsid w:val="00D22A04"/>
    <w:rsid w:val="00D24B59"/>
    <w:rsid w:val="00D2583D"/>
    <w:rsid w:val="00D25ED5"/>
    <w:rsid w:val="00D272C0"/>
    <w:rsid w:val="00D326CC"/>
    <w:rsid w:val="00D345F0"/>
    <w:rsid w:val="00D34FED"/>
    <w:rsid w:val="00D35393"/>
    <w:rsid w:val="00D402C2"/>
    <w:rsid w:val="00D43B04"/>
    <w:rsid w:val="00D4470B"/>
    <w:rsid w:val="00D5104C"/>
    <w:rsid w:val="00D51ADE"/>
    <w:rsid w:val="00D52B30"/>
    <w:rsid w:val="00D539C5"/>
    <w:rsid w:val="00D54F37"/>
    <w:rsid w:val="00D55CA6"/>
    <w:rsid w:val="00D718AB"/>
    <w:rsid w:val="00D751DE"/>
    <w:rsid w:val="00D85F6E"/>
    <w:rsid w:val="00D97064"/>
    <w:rsid w:val="00D97BED"/>
    <w:rsid w:val="00DB3CB9"/>
    <w:rsid w:val="00DB7EBA"/>
    <w:rsid w:val="00DC40E0"/>
    <w:rsid w:val="00DC7364"/>
    <w:rsid w:val="00DD14FB"/>
    <w:rsid w:val="00DD3CD5"/>
    <w:rsid w:val="00DE1AE7"/>
    <w:rsid w:val="00DF049D"/>
    <w:rsid w:val="00E00AEB"/>
    <w:rsid w:val="00E05B25"/>
    <w:rsid w:val="00E06E36"/>
    <w:rsid w:val="00E10CED"/>
    <w:rsid w:val="00E128C0"/>
    <w:rsid w:val="00E15D08"/>
    <w:rsid w:val="00E36642"/>
    <w:rsid w:val="00E43762"/>
    <w:rsid w:val="00E50D96"/>
    <w:rsid w:val="00E534B1"/>
    <w:rsid w:val="00E5524F"/>
    <w:rsid w:val="00E60BEE"/>
    <w:rsid w:val="00E61BA5"/>
    <w:rsid w:val="00E62F37"/>
    <w:rsid w:val="00E7256F"/>
    <w:rsid w:val="00E85098"/>
    <w:rsid w:val="00E97AF0"/>
    <w:rsid w:val="00EA0FA0"/>
    <w:rsid w:val="00EA1E4A"/>
    <w:rsid w:val="00EA7632"/>
    <w:rsid w:val="00EA7F88"/>
    <w:rsid w:val="00EB4752"/>
    <w:rsid w:val="00EB6703"/>
    <w:rsid w:val="00EC2332"/>
    <w:rsid w:val="00ED77FD"/>
    <w:rsid w:val="00EE3F1F"/>
    <w:rsid w:val="00EE5F26"/>
    <w:rsid w:val="00EF3EDA"/>
    <w:rsid w:val="00F002AD"/>
    <w:rsid w:val="00F1097D"/>
    <w:rsid w:val="00F11AC5"/>
    <w:rsid w:val="00F174FB"/>
    <w:rsid w:val="00F732F1"/>
    <w:rsid w:val="00F7517F"/>
    <w:rsid w:val="00F75E3D"/>
    <w:rsid w:val="00F76C69"/>
    <w:rsid w:val="00F77475"/>
    <w:rsid w:val="00F7789A"/>
    <w:rsid w:val="00F853E8"/>
    <w:rsid w:val="00F86280"/>
    <w:rsid w:val="00F9016C"/>
    <w:rsid w:val="00F90D14"/>
    <w:rsid w:val="00F94516"/>
    <w:rsid w:val="00FA0011"/>
    <w:rsid w:val="00FA28E8"/>
    <w:rsid w:val="00FA3340"/>
    <w:rsid w:val="00FB2132"/>
    <w:rsid w:val="00FB4EF1"/>
    <w:rsid w:val="00FB54D1"/>
    <w:rsid w:val="00FB6132"/>
    <w:rsid w:val="00FC48C4"/>
    <w:rsid w:val="00FC4D00"/>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EB8316-A25E-483A-8329-26CC4F2E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Normalcode">
    <w:name w:val="Normal code"/>
    <w:basedOn w:val="Normal"/>
    <w:next w:val="Normal"/>
    <w:rsid w:val="00002B15"/>
    <w:pPr>
      <w:suppressAutoHyphens/>
      <w:spacing w:before="120" w:after="120" w:line="220" w:lineRule="atLeast"/>
      <w:ind w:left="360" w:right="288"/>
    </w:pPr>
    <w:rPr>
      <w:rFonts w:ascii="Courier New" w:hAnsi="Courier New"/>
      <w:b/>
      <w:kern w:val="1"/>
      <w:sz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7395</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2017-02-09T20:54:00Z</dcterms:created>
  <dcterms:modified xsi:type="dcterms:W3CDTF">2017-02-09T20:54:00Z</dcterms:modified>
</cp:coreProperties>
</file>