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D21D1" w:rsidRDefault="00A74F3F" w:rsidP="00A74F3F">
      <w:pPr>
        <w:pStyle w:val="Heading1"/>
        <w:widowControl/>
        <w:spacing w:before="0" w:after="0"/>
        <w:rPr>
          <w:i/>
          <w:snapToGrid/>
          <w:kern w:val="0"/>
          <w:sz w:val="32"/>
        </w:rPr>
      </w:pPr>
      <w:r w:rsidRPr="008D21D1">
        <w:rPr>
          <w:i/>
          <w:snapToGrid/>
          <w:kern w:val="0"/>
          <w:sz w:val="32"/>
        </w:rPr>
        <w:t xml:space="preserve">Web Programming </w:t>
      </w:r>
      <w:r w:rsidR="006A78A9" w:rsidRPr="008D21D1">
        <w:rPr>
          <w:i/>
          <w:snapToGrid/>
          <w:kern w:val="0"/>
          <w:sz w:val="32"/>
        </w:rPr>
        <w:t>I</w:t>
      </w:r>
      <w:r w:rsidR="00B104B9">
        <w:rPr>
          <w:i/>
          <w:snapToGrid/>
          <w:kern w:val="0"/>
          <w:sz w:val="32"/>
        </w:rPr>
        <w:t>V</w:t>
      </w:r>
      <w:r w:rsidRPr="008D21D1">
        <w:rPr>
          <w:i/>
          <w:snapToGrid/>
          <w:kern w:val="0"/>
          <w:sz w:val="32"/>
        </w:rPr>
        <w:t xml:space="preserve"> (420-C</w:t>
      </w:r>
      <w:r w:rsidR="00B104B9">
        <w:rPr>
          <w:i/>
          <w:snapToGrid/>
          <w:kern w:val="0"/>
          <w:sz w:val="32"/>
        </w:rPr>
        <w:t>4</w:t>
      </w:r>
      <w:r w:rsidRPr="008D21D1">
        <w:rPr>
          <w:i/>
          <w:snapToGrid/>
          <w:kern w:val="0"/>
          <w:sz w:val="32"/>
        </w:rPr>
        <w:t>0-HR)</w:t>
      </w:r>
    </w:p>
    <w:p w:rsidR="00846AC7" w:rsidRPr="008D21D1" w:rsidRDefault="00C62DDF" w:rsidP="00A23687">
      <w:pPr>
        <w:pStyle w:val="Heading1"/>
        <w:widowControl/>
        <w:spacing w:before="0" w:after="0"/>
        <w:rPr>
          <w:i/>
          <w:snapToGrid/>
          <w:kern w:val="0"/>
          <w:sz w:val="32"/>
        </w:rPr>
      </w:pPr>
      <w:r w:rsidRPr="008D21D1">
        <w:rPr>
          <w:i/>
          <w:snapToGrid/>
          <w:kern w:val="0"/>
          <w:sz w:val="32"/>
        </w:rPr>
        <w:t>Lab</w:t>
      </w:r>
      <w:r w:rsidR="00846AC7" w:rsidRPr="008D21D1">
        <w:rPr>
          <w:i/>
          <w:snapToGrid/>
          <w:kern w:val="0"/>
          <w:sz w:val="32"/>
        </w:rPr>
        <w:t xml:space="preserve"> </w:t>
      </w:r>
      <w:r w:rsidR="00CB7FC4">
        <w:rPr>
          <w:i/>
          <w:snapToGrid/>
          <w:kern w:val="0"/>
          <w:sz w:val="32"/>
        </w:rPr>
        <w:t>1</w:t>
      </w:r>
      <w:r w:rsidR="009F2ADA">
        <w:rPr>
          <w:i/>
          <w:snapToGrid/>
          <w:kern w:val="0"/>
          <w:sz w:val="32"/>
        </w:rPr>
        <w:t>2</w:t>
      </w:r>
      <w:r w:rsidR="00DB7EBA">
        <w:rPr>
          <w:i/>
          <w:snapToGrid/>
          <w:kern w:val="0"/>
          <w:sz w:val="32"/>
        </w:rPr>
        <w:t xml:space="preserve"> </w:t>
      </w:r>
      <w:r w:rsidR="00A23687" w:rsidRPr="008D21D1">
        <w:rPr>
          <w:i/>
          <w:snapToGrid/>
          <w:kern w:val="0"/>
          <w:sz w:val="32"/>
        </w:rPr>
        <w:t>–</w:t>
      </w:r>
      <w:r w:rsidR="0028041F">
        <w:rPr>
          <w:i/>
          <w:snapToGrid/>
          <w:kern w:val="0"/>
          <w:sz w:val="32"/>
        </w:rPr>
        <w:t xml:space="preserve"> </w:t>
      </w:r>
      <w:r w:rsidR="003609DC">
        <w:rPr>
          <w:i/>
          <w:snapToGrid/>
          <w:kern w:val="0"/>
          <w:sz w:val="32"/>
        </w:rPr>
        <w:t>Using Layers for Data Access</w:t>
      </w:r>
    </w:p>
    <w:p w:rsidR="00846AC7" w:rsidRPr="008D21D1" w:rsidRDefault="00846AC7">
      <w:pPr>
        <w:tabs>
          <w:tab w:val="left" w:pos="1800"/>
          <w:tab w:val="left" w:pos="2160"/>
          <w:tab w:val="left" w:pos="2880"/>
          <w:tab w:val="left" w:pos="3840"/>
        </w:tabs>
        <w:suppressAutoHyphens/>
        <w:rPr>
          <w:lang w:val="en-CA"/>
        </w:rPr>
      </w:pPr>
    </w:p>
    <w:p w:rsidR="00846AC7" w:rsidRPr="008D21D1"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D21D1">
        <w:rPr>
          <w:lang w:val="en-CA"/>
        </w:rPr>
        <w:t>Date assigned:</w:t>
      </w:r>
      <w:r w:rsidRPr="008D21D1">
        <w:rPr>
          <w:lang w:val="en-CA"/>
        </w:rPr>
        <w:tab/>
      </w:r>
      <w:r w:rsidR="009D44BD">
        <w:rPr>
          <w:lang w:val="en-CA"/>
        </w:rPr>
        <w:t>Thursday March 30</w:t>
      </w:r>
      <w:r w:rsidR="00B504A6">
        <w:rPr>
          <w:lang w:val="en-CA"/>
        </w:rPr>
        <w:t>, 201</w:t>
      </w:r>
      <w:r w:rsidR="009D44BD">
        <w:rPr>
          <w:lang w:val="en-CA"/>
        </w:rPr>
        <w:t>7</w:t>
      </w:r>
      <w:r w:rsidRPr="008D21D1">
        <w:rPr>
          <w:lang w:val="en-CA"/>
        </w:rPr>
        <w:tab/>
      </w:r>
    </w:p>
    <w:p w:rsidR="00846AC7" w:rsidRPr="008D21D1"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D21D1">
        <w:rPr>
          <w:lang w:val="en-CA"/>
        </w:rPr>
        <w:t>Date due:</w:t>
      </w:r>
      <w:r w:rsidRPr="008D21D1">
        <w:rPr>
          <w:color w:val="FF0000"/>
          <w:lang w:val="en-CA"/>
        </w:rPr>
        <w:tab/>
      </w:r>
      <w:r w:rsidR="009D44BD">
        <w:rPr>
          <w:b/>
          <w:color w:val="FF0000"/>
          <w:lang w:val="en-CA"/>
        </w:rPr>
        <w:t>Thurs</w:t>
      </w:r>
      <w:r w:rsidR="00A74F3F" w:rsidRPr="008D21D1">
        <w:rPr>
          <w:b/>
          <w:color w:val="FF0000"/>
          <w:lang w:val="en-CA"/>
        </w:rPr>
        <w:t>day</w:t>
      </w:r>
      <w:r w:rsidR="00A23687" w:rsidRPr="008D21D1">
        <w:rPr>
          <w:b/>
          <w:color w:val="FF0000"/>
          <w:lang w:val="en-CA"/>
        </w:rPr>
        <w:t xml:space="preserve">, </w:t>
      </w:r>
      <w:r w:rsidR="003609DC">
        <w:rPr>
          <w:b/>
          <w:color w:val="FF0000"/>
          <w:lang w:val="en-CA"/>
        </w:rPr>
        <w:t xml:space="preserve">March </w:t>
      </w:r>
      <w:r w:rsidR="00342AEF">
        <w:rPr>
          <w:b/>
          <w:color w:val="FF0000"/>
          <w:lang w:val="en-CA"/>
        </w:rPr>
        <w:t>30</w:t>
      </w:r>
      <w:r w:rsidR="00B504A6">
        <w:rPr>
          <w:b/>
          <w:color w:val="FF0000"/>
          <w:lang w:val="en-CA"/>
        </w:rPr>
        <w:t>, 201</w:t>
      </w:r>
      <w:r w:rsidR="009D44BD">
        <w:rPr>
          <w:b/>
          <w:color w:val="FF0000"/>
          <w:lang w:val="en-CA"/>
        </w:rPr>
        <w:t>7</w:t>
      </w:r>
      <w:r w:rsidR="00A23687" w:rsidRPr="008D21D1">
        <w:rPr>
          <w:b/>
          <w:color w:val="FF0000"/>
          <w:lang w:val="en-CA"/>
        </w:rPr>
        <w:t xml:space="preserve">, </w:t>
      </w:r>
      <w:r w:rsidR="009D44BD">
        <w:rPr>
          <w:b/>
          <w:color w:val="FF0000"/>
          <w:lang w:val="en-CA"/>
        </w:rPr>
        <w:t>4</w:t>
      </w:r>
      <w:r w:rsidR="00352597" w:rsidRPr="008D21D1">
        <w:rPr>
          <w:b/>
          <w:color w:val="FF0000"/>
          <w:lang w:val="en-CA"/>
        </w:rPr>
        <w:t xml:space="preserve">:00 </w:t>
      </w:r>
      <w:r w:rsidR="004E55E4">
        <w:rPr>
          <w:b/>
          <w:color w:val="FF0000"/>
          <w:lang w:val="en-CA"/>
        </w:rPr>
        <w:t>p</w:t>
      </w:r>
      <w:r w:rsidR="00352597" w:rsidRPr="008D21D1">
        <w:rPr>
          <w:b/>
          <w:color w:val="FF0000"/>
          <w:lang w:val="en-CA"/>
        </w:rPr>
        <w:t>.m.</w:t>
      </w:r>
    </w:p>
    <w:p w:rsidR="00846AC7" w:rsidRPr="008D21D1" w:rsidRDefault="00846AC7">
      <w:pPr>
        <w:pBdr>
          <w:bottom w:val="single" w:sz="4" w:space="1" w:color="auto"/>
        </w:pBdr>
        <w:suppressAutoHyphens/>
        <w:rPr>
          <w:b/>
          <w:lang w:val="en-CA"/>
        </w:rPr>
      </w:pPr>
    </w:p>
    <w:p w:rsidR="00846AC7" w:rsidRPr="008D21D1" w:rsidRDefault="00A23687">
      <w:pPr>
        <w:pBdr>
          <w:bottom w:val="single" w:sz="4" w:space="1" w:color="auto"/>
        </w:pBdr>
        <w:suppressAutoHyphens/>
        <w:rPr>
          <w:lang w:val="en-CA"/>
        </w:rPr>
      </w:pPr>
      <w:r w:rsidRPr="008D21D1">
        <w:rPr>
          <w:b/>
          <w:lang w:val="en-CA"/>
        </w:rPr>
        <w:t xml:space="preserve">Learning </w:t>
      </w:r>
      <w:r w:rsidR="00846AC7" w:rsidRPr="008D21D1">
        <w:rPr>
          <w:b/>
          <w:lang w:val="en-CA"/>
        </w:rPr>
        <w:t>Objectives</w:t>
      </w:r>
    </w:p>
    <w:p w:rsidR="005D1ED7" w:rsidRPr="008D21D1" w:rsidRDefault="005D1ED7" w:rsidP="00A23687">
      <w:pPr>
        <w:tabs>
          <w:tab w:val="left" w:pos="1800"/>
        </w:tabs>
        <w:suppressAutoHyphens/>
        <w:rPr>
          <w:lang w:val="en-CA"/>
        </w:rPr>
      </w:pPr>
    </w:p>
    <w:p w:rsidR="00A23687" w:rsidRPr="008D21D1" w:rsidRDefault="00A23687" w:rsidP="00A23687">
      <w:pPr>
        <w:tabs>
          <w:tab w:val="left" w:pos="1800"/>
        </w:tabs>
        <w:suppressAutoHyphens/>
        <w:rPr>
          <w:lang w:val="en-CA"/>
        </w:rPr>
      </w:pPr>
      <w:r w:rsidRPr="008D21D1">
        <w:rPr>
          <w:lang w:val="en-CA"/>
        </w:rPr>
        <w:t xml:space="preserve">Upon successful completion of this </w:t>
      </w:r>
      <w:r w:rsidR="00307CB3" w:rsidRPr="008D21D1">
        <w:rPr>
          <w:lang w:val="en-CA"/>
        </w:rPr>
        <w:t>lab exercise</w:t>
      </w:r>
      <w:r w:rsidRPr="008D21D1">
        <w:rPr>
          <w:lang w:val="en-CA"/>
        </w:rPr>
        <w:t>, the student will be able to:</w:t>
      </w:r>
    </w:p>
    <w:p w:rsidR="005C2B1A" w:rsidRDefault="000F67CE" w:rsidP="003609DC">
      <w:pPr>
        <w:pStyle w:val="ListBullet"/>
      </w:pPr>
      <w:r>
        <w:t xml:space="preserve">Work with </w:t>
      </w:r>
      <w:r w:rsidR="003609DC">
        <w:t>layers of abstraction in an application</w:t>
      </w:r>
    </w:p>
    <w:p w:rsidR="00CB7FC4" w:rsidRDefault="00CB7FC4" w:rsidP="003609DC">
      <w:pPr>
        <w:pStyle w:val="ListBullet"/>
      </w:pPr>
      <w:r>
        <w:t>Perform updates using those layers</w:t>
      </w:r>
    </w:p>
    <w:p w:rsidR="00A23687" w:rsidRPr="008D21D1" w:rsidRDefault="00A23687" w:rsidP="00A23687">
      <w:pPr>
        <w:pStyle w:val="ListBullet"/>
        <w:numPr>
          <w:ilvl w:val="0"/>
          <w:numId w:val="0"/>
        </w:numPr>
        <w:rPr>
          <w:lang w:val="en-CA"/>
        </w:rPr>
      </w:pPr>
    </w:p>
    <w:p w:rsidR="00103639" w:rsidRPr="008D21D1" w:rsidRDefault="00103639" w:rsidP="009B5FC0">
      <w:pPr>
        <w:pStyle w:val="SubHead2"/>
        <w:pBdr>
          <w:bottom w:val="single" w:sz="4" w:space="1" w:color="auto"/>
        </w:pBdr>
        <w:suppressAutoHyphens/>
        <w:spacing w:before="0" w:after="0"/>
        <w:rPr>
          <w:lang w:val="en-CA"/>
        </w:rPr>
      </w:pPr>
      <w:r w:rsidRPr="008D21D1">
        <w:rPr>
          <w:lang w:val="en-CA"/>
        </w:rPr>
        <w:t>Lab Set-Up</w:t>
      </w:r>
    </w:p>
    <w:p w:rsidR="00103639" w:rsidRPr="008D21D1" w:rsidRDefault="00103639" w:rsidP="000061DB">
      <w:pPr>
        <w:suppressAutoHyphens/>
        <w:rPr>
          <w:lang w:val="en-CA"/>
        </w:rPr>
      </w:pPr>
    </w:p>
    <w:p w:rsidR="008933F7" w:rsidRDefault="00B104B9" w:rsidP="00CF1123">
      <w:pPr>
        <w:numPr>
          <w:ilvl w:val="0"/>
          <w:numId w:val="3"/>
        </w:numPr>
        <w:suppressAutoHyphens/>
        <w:rPr>
          <w:lang w:val="en-CA"/>
        </w:rPr>
      </w:pPr>
      <w:r>
        <w:rPr>
          <w:lang w:val="en-CA"/>
        </w:rPr>
        <w:t xml:space="preserve">Create a </w:t>
      </w:r>
      <w:r w:rsidR="00442417" w:rsidRPr="00071EB6">
        <w:rPr>
          <w:lang w:val="en-CA"/>
        </w:rPr>
        <w:t xml:space="preserve">folder </w:t>
      </w:r>
      <w:r w:rsidR="00442417" w:rsidRPr="00071EB6">
        <w:rPr>
          <w:b/>
          <w:lang w:val="en-CA"/>
        </w:rPr>
        <w:t>YourUserName_C</w:t>
      </w:r>
      <w:r>
        <w:rPr>
          <w:b/>
          <w:lang w:val="en-CA"/>
        </w:rPr>
        <w:t>4</w:t>
      </w:r>
      <w:r w:rsidR="009F2ADA">
        <w:rPr>
          <w:b/>
          <w:lang w:val="en-CA"/>
        </w:rPr>
        <w:t>0L12</w:t>
      </w:r>
      <w:r w:rsidR="00442417">
        <w:rPr>
          <w:lang w:val="en-CA"/>
        </w:rPr>
        <w:t xml:space="preserve"> </w:t>
      </w:r>
      <w:r w:rsidR="003147D4" w:rsidRPr="00442417">
        <w:rPr>
          <w:lang w:val="en-CA"/>
        </w:rPr>
        <w:t>in your H:\420-C</w:t>
      </w:r>
      <w:r>
        <w:rPr>
          <w:lang w:val="en-CA"/>
        </w:rPr>
        <w:t>4</w:t>
      </w:r>
      <w:r w:rsidR="003147D4" w:rsidRPr="00442417">
        <w:rPr>
          <w:lang w:val="en-CA"/>
        </w:rPr>
        <w:t xml:space="preserve">0\Labs folder.  </w:t>
      </w:r>
    </w:p>
    <w:p w:rsidR="0028041F" w:rsidRDefault="0028041F" w:rsidP="0028041F">
      <w:pPr>
        <w:suppressAutoHyphens/>
        <w:ind w:left="360"/>
        <w:rPr>
          <w:lang w:val="en-CA"/>
        </w:rPr>
      </w:pPr>
    </w:p>
    <w:p w:rsidR="00D807C3" w:rsidRDefault="009F2ADA" w:rsidP="0028041F">
      <w:pPr>
        <w:pStyle w:val="ListParagraph"/>
        <w:numPr>
          <w:ilvl w:val="0"/>
          <w:numId w:val="3"/>
        </w:numPr>
      </w:pPr>
      <w:r>
        <w:t>In this lab you can continue to work on the application from last week or you can create a new one. The choice is up to you.</w:t>
      </w:r>
      <w:r w:rsidR="009D6C2B">
        <w:t>.</w:t>
      </w:r>
    </w:p>
    <w:p w:rsidR="00D807C3" w:rsidRDefault="00D807C3" w:rsidP="00D807C3">
      <w:pPr>
        <w:pStyle w:val="ListParagraph"/>
      </w:pPr>
    </w:p>
    <w:p w:rsidR="0028041F" w:rsidRDefault="009F2ADA" w:rsidP="0028041F">
      <w:pPr>
        <w:pStyle w:val="ListParagraph"/>
        <w:numPr>
          <w:ilvl w:val="0"/>
          <w:numId w:val="3"/>
        </w:numPr>
      </w:pPr>
      <w:r>
        <w:t xml:space="preserve">If you use last week’s lab, </w:t>
      </w:r>
      <w:r w:rsidR="00D807C3">
        <w:t xml:space="preserve">use the Master page in the creation of all new pages. </w:t>
      </w:r>
      <w:r w:rsidR="00A5221E">
        <w:t>Make sure to design the pages nicely.</w:t>
      </w:r>
    </w:p>
    <w:p w:rsidR="00DB7EBA" w:rsidRPr="0028041F" w:rsidRDefault="00DB7EBA" w:rsidP="0028041F">
      <w:pPr>
        <w:suppressAutoHyphens/>
        <w:rPr>
          <w:lang w:val="en-CA"/>
        </w:rPr>
      </w:pPr>
    </w:p>
    <w:p w:rsidR="00EA0FA0" w:rsidRDefault="00EA0FA0" w:rsidP="00EA0FA0">
      <w:pPr>
        <w:pStyle w:val="SubHead2"/>
        <w:pBdr>
          <w:bottom w:val="single" w:sz="4" w:space="1" w:color="auto"/>
        </w:pBdr>
        <w:suppressAutoHyphens/>
        <w:spacing w:before="0" w:after="0"/>
      </w:pPr>
      <w:r>
        <w:t>To do:</w:t>
      </w:r>
    </w:p>
    <w:p w:rsidR="00EA0FA0" w:rsidRDefault="00EA0FA0" w:rsidP="00EA0FA0">
      <w:pPr>
        <w:suppressAutoHyphens/>
      </w:pPr>
    </w:p>
    <w:p w:rsidR="009F2ADA" w:rsidRPr="00257209" w:rsidRDefault="009F2ADA" w:rsidP="00D807C3">
      <w:pPr>
        <w:pStyle w:val="ListParagraph"/>
        <w:numPr>
          <w:ilvl w:val="0"/>
          <w:numId w:val="14"/>
        </w:numPr>
        <w:suppressAutoHyphens/>
        <w:rPr>
          <w:highlight w:val="yellow"/>
        </w:rPr>
      </w:pPr>
      <w:r w:rsidRPr="00257209">
        <w:rPr>
          <w:highlight w:val="yellow"/>
        </w:rPr>
        <w:t>Create a blank Web Application project and add an App_Code folder to your project.</w:t>
      </w:r>
      <w:r w:rsidR="00574DED" w:rsidRPr="00257209">
        <w:rPr>
          <w:highlight w:val="yellow"/>
        </w:rPr>
        <w:t xml:space="preserve"> Note: All classes can go directly in this folder or you can create two subfolders, one for BLL and the other DB. I would NOT do this as I think this might be part of the referencing problem we are having at times.</w:t>
      </w:r>
    </w:p>
    <w:p w:rsidR="009F2ADA" w:rsidRPr="00257209" w:rsidRDefault="009F2ADA" w:rsidP="009F2ADA">
      <w:pPr>
        <w:suppressAutoHyphens/>
        <w:rPr>
          <w:highlight w:val="yellow"/>
        </w:rPr>
      </w:pPr>
    </w:p>
    <w:p w:rsidR="003609DC" w:rsidRPr="00257209" w:rsidRDefault="009F2ADA" w:rsidP="00D807C3">
      <w:pPr>
        <w:pStyle w:val="ListParagraph"/>
        <w:numPr>
          <w:ilvl w:val="0"/>
          <w:numId w:val="14"/>
        </w:numPr>
        <w:suppressAutoHyphens/>
        <w:rPr>
          <w:highlight w:val="yellow"/>
        </w:rPr>
      </w:pPr>
      <w:r w:rsidRPr="00257209">
        <w:rPr>
          <w:highlight w:val="yellow"/>
        </w:rPr>
        <w:t xml:space="preserve">Inside the App_Code folder create a class called Faculty. The class has all the attributes from the IU_FACULTY table; that is, facultyId, facName, roomId, phoneNum and deptId. You should also add attributes for </w:t>
      </w:r>
      <w:r w:rsidR="00574DED" w:rsidRPr="00257209">
        <w:rPr>
          <w:highlight w:val="yellow"/>
        </w:rPr>
        <w:t xml:space="preserve">deptName which is a string and roomLoc which is a string. Add gets and sets for all the attributes. Add a constructor which accepts all the IU_faculty table fields. </w:t>
      </w:r>
    </w:p>
    <w:p w:rsidR="00996E95" w:rsidRPr="00257209" w:rsidRDefault="00996E95" w:rsidP="00996E95">
      <w:pPr>
        <w:pStyle w:val="ListParagraph"/>
        <w:suppressAutoHyphens/>
        <w:ind w:left="360"/>
        <w:rPr>
          <w:highlight w:val="yellow"/>
        </w:rPr>
      </w:pPr>
    </w:p>
    <w:p w:rsidR="00853F3B" w:rsidRPr="00F35F4B" w:rsidRDefault="00574DED" w:rsidP="00574DED">
      <w:pPr>
        <w:pStyle w:val="ListParagraph"/>
        <w:numPr>
          <w:ilvl w:val="0"/>
          <w:numId w:val="14"/>
        </w:numPr>
        <w:suppressAutoHyphens/>
        <w:rPr>
          <w:highlight w:val="yellow"/>
        </w:rPr>
      </w:pPr>
      <w:r w:rsidRPr="00257209">
        <w:rPr>
          <w:highlight w:val="yellow"/>
        </w:rPr>
        <w:t xml:space="preserve">Also create a class called Department </w:t>
      </w:r>
      <w:r w:rsidRPr="00F35F4B">
        <w:rPr>
          <w:highlight w:val="yellow"/>
        </w:rPr>
        <w:t>which contains the attributes deptId and deptName matching the table iu_Department.</w:t>
      </w:r>
    </w:p>
    <w:p w:rsidR="00574DED" w:rsidRPr="00F35F4B" w:rsidRDefault="00574DED" w:rsidP="00574DED">
      <w:pPr>
        <w:pStyle w:val="ListParagraph"/>
        <w:rPr>
          <w:highlight w:val="yellow"/>
        </w:rPr>
      </w:pPr>
    </w:p>
    <w:p w:rsidR="00574DED" w:rsidRPr="00F35F4B" w:rsidRDefault="00574DED" w:rsidP="00574DED">
      <w:pPr>
        <w:pStyle w:val="ListParagraph"/>
        <w:numPr>
          <w:ilvl w:val="0"/>
          <w:numId w:val="14"/>
        </w:numPr>
        <w:suppressAutoHyphens/>
        <w:rPr>
          <w:highlight w:val="yellow"/>
        </w:rPr>
      </w:pPr>
      <w:r w:rsidRPr="00F35F4B">
        <w:rPr>
          <w:highlight w:val="yellow"/>
        </w:rPr>
        <w:t>Lastly create a class called Location which contains the attributes roomId</w:t>
      </w:r>
      <w:r w:rsidR="00CE5F4B" w:rsidRPr="00F35F4B">
        <w:rPr>
          <w:highlight w:val="yellow"/>
        </w:rPr>
        <w:t xml:space="preserve"> (an int) and roomLoc</w:t>
      </w:r>
      <w:r w:rsidRPr="00F35F4B">
        <w:rPr>
          <w:highlight w:val="yellow"/>
        </w:rPr>
        <w:t xml:space="preserve"> </w:t>
      </w:r>
      <w:r w:rsidR="00CE5F4B" w:rsidRPr="00F35F4B">
        <w:rPr>
          <w:highlight w:val="yellow"/>
        </w:rPr>
        <w:t xml:space="preserve">(a string) </w:t>
      </w:r>
      <w:r w:rsidRPr="00F35F4B">
        <w:rPr>
          <w:highlight w:val="yellow"/>
        </w:rPr>
        <w:t>matching the iu_Location table.</w:t>
      </w:r>
    </w:p>
    <w:p w:rsidR="003A1AED" w:rsidRPr="00F35F4B" w:rsidRDefault="003A1AED" w:rsidP="003A1AED">
      <w:pPr>
        <w:pStyle w:val="ListParagraph"/>
        <w:rPr>
          <w:highlight w:val="yellow"/>
        </w:rPr>
      </w:pPr>
    </w:p>
    <w:p w:rsidR="003A1AED" w:rsidRPr="00F35F4B" w:rsidRDefault="003A1AED" w:rsidP="00574DED">
      <w:pPr>
        <w:pStyle w:val="ListParagraph"/>
        <w:numPr>
          <w:ilvl w:val="0"/>
          <w:numId w:val="14"/>
        </w:numPr>
        <w:suppressAutoHyphens/>
        <w:rPr>
          <w:highlight w:val="yellow"/>
        </w:rPr>
      </w:pPr>
      <w:r w:rsidRPr="00F35F4B">
        <w:rPr>
          <w:highlight w:val="yellow"/>
        </w:rPr>
        <w:t>Make sure that you include (using) System.ComponentModel and System.Data in all the classes.</w:t>
      </w:r>
    </w:p>
    <w:p w:rsidR="00574DED" w:rsidRDefault="00574DED" w:rsidP="00574DED">
      <w:pPr>
        <w:pStyle w:val="ListParagraph"/>
      </w:pPr>
    </w:p>
    <w:p w:rsidR="00574DED" w:rsidRPr="00025C7A" w:rsidRDefault="00574DED" w:rsidP="00574DED">
      <w:pPr>
        <w:pStyle w:val="ListParagraph"/>
        <w:numPr>
          <w:ilvl w:val="0"/>
          <w:numId w:val="14"/>
        </w:numPr>
        <w:suppressAutoHyphens/>
        <w:rPr>
          <w:highlight w:val="yellow"/>
        </w:rPr>
      </w:pPr>
      <w:r w:rsidRPr="00025C7A">
        <w:rPr>
          <w:highlight w:val="yellow"/>
        </w:rPr>
        <w:lastRenderedPageBreak/>
        <w:t xml:space="preserve">In the App_Code folder add a class called FacultyDB. In this class, add a method called </w:t>
      </w:r>
      <w:r w:rsidR="003A1AED" w:rsidRPr="00025C7A">
        <w:rPr>
          <w:highlight w:val="yellow"/>
        </w:rPr>
        <w:t>select</w:t>
      </w:r>
      <w:r w:rsidRPr="00025C7A">
        <w:rPr>
          <w:highlight w:val="yellow"/>
        </w:rPr>
        <w:t xml:space="preserve">AllFaculty which returns a DataSet </w:t>
      </w:r>
      <w:r w:rsidR="003A1AED" w:rsidRPr="00025C7A">
        <w:rPr>
          <w:highlight w:val="yellow"/>
        </w:rPr>
        <w:t>containing all the facultyId and facName sorted by facName. (select facultyId, name from iu_faculty order by name).</w:t>
      </w:r>
    </w:p>
    <w:p w:rsidR="003A1AED" w:rsidRDefault="003A1AED" w:rsidP="003A1AED">
      <w:pPr>
        <w:pStyle w:val="ListParagraph"/>
      </w:pPr>
    </w:p>
    <w:p w:rsidR="003A1AED" w:rsidRPr="00390CCE" w:rsidRDefault="003A1AED" w:rsidP="00574DED">
      <w:pPr>
        <w:pStyle w:val="ListParagraph"/>
        <w:numPr>
          <w:ilvl w:val="0"/>
          <w:numId w:val="14"/>
        </w:numPr>
        <w:suppressAutoHyphens/>
        <w:rPr>
          <w:highlight w:val="yellow"/>
        </w:rPr>
      </w:pPr>
      <w:r w:rsidRPr="00E9798E">
        <w:rPr>
          <w:highlight w:val="yellow"/>
        </w:rPr>
        <w:t xml:space="preserve">FacultyDB class add a method called selectFacultyById which is passed a facultyId and returns a </w:t>
      </w:r>
      <w:r w:rsidR="0044291A" w:rsidRPr="00E9798E">
        <w:rPr>
          <w:highlight w:val="yellow"/>
        </w:rPr>
        <w:t xml:space="preserve">dataset </w:t>
      </w:r>
      <w:r w:rsidRPr="00E9798E">
        <w:rPr>
          <w:highlight w:val="yellow"/>
        </w:rPr>
        <w:t xml:space="preserve">object of all the columns from the table matching that </w:t>
      </w:r>
      <w:r w:rsidRPr="00390CCE">
        <w:rPr>
          <w:highlight w:val="yellow"/>
        </w:rPr>
        <w:t>facultyid (DO NOT RETURN DEPARTMENT NAME OR ROOM LOCATION. Return only the fields from the iu_faculty page.</w:t>
      </w:r>
      <w:r w:rsidR="00CE5F4B" w:rsidRPr="00390CCE">
        <w:rPr>
          <w:highlight w:val="yellow"/>
        </w:rPr>
        <w:t xml:space="preserve"> Note: this dataset should only have one row.</w:t>
      </w:r>
    </w:p>
    <w:p w:rsidR="00CE5F4B" w:rsidRPr="00390CCE" w:rsidRDefault="00CE5F4B" w:rsidP="00CE5F4B">
      <w:pPr>
        <w:pStyle w:val="ListParagraph"/>
        <w:rPr>
          <w:highlight w:val="yellow"/>
        </w:rPr>
      </w:pPr>
    </w:p>
    <w:p w:rsidR="00CE5F4B" w:rsidRPr="00390CCE" w:rsidRDefault="00CE5F4B" w:rsidP="00574DED">
      <w:pPr>
        <w:pStyle w:val="ListParagraph"/>
        <w:numPr>
          <w:ilvl w:val="0"/>
          <w:numId w:val="14"/>
        </w:numPr>
        <w:suppressAutoHyphens/>
        <w:rPr>
          <w:highlight w:val="yellow"/>
        </w:rPr>
      </w:pPr>
      <w:r w:rsidRPr="00390CCE">
        <w:rPr>
          <w:highlight w:val="yellow"/>
        </w:rPr>
        <w:t xml:space="preserve">Create a DepartmentDB class which has two similar methods. The first returns a dataset of all the department id and department names. The second returns a STRING of the department name for the specified ID. Call the methods selectAllDept and selectDeptById respectively. </w:t>
      </w:r>
    </w:p>
    <w:p w:rsidR="00CE5F4B" w:rsidRDefault="00CE5F4B" w:rsidP="00CE5F4B">
      <w:pPr>
        <w:pStyle w:val="ListParagraph"/>
      </w:pPr>
    </w:p>
    <w:p w:rsidR="00CE5F4B" w:rsidRPr="00BC6E82" w:rsidRDefault="00CE5F4B" w:rsidP="00574DED">
      <w:pPr>
        <w:pStyle w:val="ListParagraph"/>
        <w:numPr>
          <w:ilvl w:val="0"/>
          <w:numId w:val="14"/>
        </w:numPr>
        <w:suppressAutoHyphens/>
        <w:rPr>
          <w:highlight w:val="yellow"/>
        </w:rPr>
      </w:pPr>
      <w:r w:rsidRPr="00F82FD9">
        <w:rPr>
          <w:highlight w:val="yellow"/>
        </w:rPr>
        <w:t xml:space="preserve">Create a LocationDB class which has two similar methods. The first method (selectAllLocation) returns all the location information in a dataset with TWO columns. The first column is the roomId </w:t>
      </w:r>
      <w:r w:rsidRPr="00BC6E82">
        <w:rPr>
          <w:highlight w:val="yellow"/>
        </w:rPr>
        <w:t xml:space="preserve">and the second column is a combination of the building and roomNo in the format building-roomno (Ghandi-101), This combining of fields can be done in the select statement. The second method (selectLocationById) returns a STRING of the </w:t>
      </w:r>
      <w:r w:rsidR="00D94CE8" w:rsidRPr="00BC6E82">
        <w:rPr>
          <w:highlight w:val="yellow"/>
        </w:rPr>
        <w:t>building-roomno for the specified roomId.</w:t>
      </w:r>
    </w:p>
    <w:p w:rsidR="003A1AED" w:rsidRPr="00BC6E82" w:rsidRDefault="003A1AED" w:rsidP="003A1AED">
      <w:pPr>
        <w:pStyle w:val="ListParagraph"/>
        <w:rPr>
          <w:highlight w:val="yellow"/>
        </w:rPr>
      </w:pPr>
    </w:p>
    <w:p w:rsidR="003A1AED" w:rsidRPr="00BC6E82" w:rsidRDefault="003A1AED" w:rsidP="00574DED">
      <w:pPr>
        <w:pStyle w:val="ListParagraph"/>
        <w:numPr>
          <w:ilvl w:val="0"/>
          <w:numId w:val="14"/>
        </w:numPr>
        <w:suppressAutoHyphens/>
        <w:rPr>
          <w:highlight w:val="yellow"/>
        </w:rPr>
      </w:pPr>
      <w:r w:rsidRPr="00BC6E82">
        <w:rPr>
          <w:highlight w:val="yellow"/>
        </w:rPr>
        <w:t xml:space="preserve">Back in the Faculty class, create a method called getFaculty which calls the method selectAllFaculty and receives </w:t>
      </w:r>
      <w:r w:rsidR="0044291A" w:rsidRPr="00BC6E82">
        <w:rPr>
          <w:highlight w:val="yellow"/>
        </w:rPr>
        <w:t xml:space="preserve">the dataset. It then calls </w:t>
      </w:r>
      <w:r w:rsidR="00CE5F4B" w:rsidRPr="00BC6E82">
        <w:rPr>
          <w:highlight w:val="yellow"/>
        </w:rPr>
        <w:t>the</w:t>
      </w:r>
      <w:r w:rsidR="0044291A" w:rsidRPr="00BC6E82">
        <w:rPr>
          <w:highlight w:val="yellow"/>
        </w:rPr>
        <w:t xml:space="preserve"> </w:t>
      </w:r>
      <w:r w:rsidR="0044291A" w:rsidRPr="00BC6E82">
        <w:rPr>
          <w:b/>
          <w:highlight w:val="yellow"/>
        </w:rPr>
        <w:t>private</w:t>
      </w:r>
      <w:r w:rsidR="0044291A" w:rsidRPr="00BC6E82">
        <w:rPr>
          <w:highlight w:val="yellow"/>
        </w:rPr>
        <w:t xml:space="preserve"> method </w:t>
      </w:r>
      <w:r w:rsidR="00CE5F4B" w:rsidRPr="00BC6E82">
        <w:rPr>
          <w:highlight w:val="yellow"/>
        </w:rPr>
        <w:t xml:space="preserve">convertFacList </w:t>
      </w:r>
      <w:r w:rsidR="0044291A" w:rsidRPr="00BC6E82">
        <w:rPr>
          <w:highlight w:val="yellow"/>
        </w:rPr>
        <w:t>to convert the dataset into a list of faculty that only contains the facultyId and facName.</w:t>
      </w:r>
    </w:p>
    <w:p w:rsidR="0044291A" w:rsidRPr="00BC6E82" w:rsidRDefault="0044291A" w:rsidP="0044291A">
      <w:pPr>
        <w:pStyle w:val="ListParagraph"/>
        <w:rPr>
          <w:highlight w:val="yellow"/>
        </w:rPr>
      </w:pPr>
    </w:p>
    <w:p w:rsidR="0044291A" w:rsidRPr="00E56C55" w:rsidRDefault="0044291A" w:rsidP="00574DED">
      <w:pPr>
        <w:pStyle w:val="ListParagraph"/>
        <w:numPr>
          <w:ilvl w:val="0"/>
          <w:numId w:val="14"/>
        </w:numPr>
        <w:suppressAutoHyphens/>
        <w:rPr>
          <w:highlight w:val="yellow"/>
        </w:rPr>
      </w:pPr>
      <w:r w:rsidRPr="00BC6E82">
        <w:rPr>
          <w:highlight w:val="yellow"/>
        </w:rPr>
        <w:t xml:space="preserve">Also in the Faculty class create a method called getFacultyById which calls the selectFacultyById method in the DB class and </w:t>
      </w:r>
      <w:r w:rsidR="00CE5F4B" w:rsidRPr="00BC6E82">
        <w:rPr>
          <w:highlight w:val="yellow"/>
        </w:rPr>
        <w:t xml:space="preserve">receives a dataset of the matching faculty. It then </w:t>
      </w:r>
      <w:r w:rsidR="00D94CE8" w:rsidRPr="00BC6E82">
        <w:rPr>
          <w:highlight w:val="yellow"/>
        </w:rPr>
        <w:t>calls a private method convertFac which returns a Faculty object (singular) matching the data in the dataset.</w:t>
      </w:r>
    </w:p>
    <w:p w:rsidR="003609DC" w:rsidRPr="00E56C55" w:rsidRDefault="003609DC" w:rsidP="003609DC">
      <w:pPr>
        <w:pStyle w:val="ListParagraph"/>
        <w:rPr>
          <w:highlight w:val="yellow"/>
        </w:rPr>
      </w:pPr>
    </w:p>
    <w:p w:rsidR="00D94CE8" w:rsidRPr="00E56C55" w:rsidRDefault="00D94CE8" w:rsidP="00D807C3">
      <w:pPr>
        <w:pStyle w:val="ListParagraph"/>
        <w:numPr>
          <w:ilvl w:val="0"/>
          <w:numId w:val="14"/>
        </w:numPr>
        <w:suppressAutoHyphens/>
        <w:rPr>
          <w:highlight w:val="yellow"/>
        </w:rPr>
      </w:pPr>
      <w:r w:rsidRPr="00E56C55">
        <w:rPr>
          <w:highlight w:val="yellow"/>
        </w:rPr>
        <w:t>Add similar methods to the Department and Location classes to return all and a selected values. Note: there is no need for a conversion function when returning the string of a specific department name or room location.</w:t>
      </w:r>
    </w:p>
    <w:p w:rsidR="00D94CE8" w:rsidRDefault="00D94CE8" w:rsidP="00D94CE8">
      <w:pPr>
        <w:pStyle w:val="ListParagraph"/>
      </w:pPr>
    </w:p>
    <w:p w:rsidR="00D94CE8" w:rsidRPr="005C537C" w:rsidRDefault="00D94CE8" w:rsidP="00D94CE8">
      <w:pPr>
        <w:pStyle w:val="ListParagraph"/>
        <w:numPr>
          <w:ilvl w:val="0"/>
          <w:numId w:val="14"/>
        </w:numPr>
        <w:suppressAutoHyphens/>
        <w:rPr>
          <w:highlight w:val="yellow"/>
        </w:rPr>
      </w:pPr>
      <w:r w:rsidRPr="005C537C">
        <w:rPr>
          <w:highlight w:val="yellow"/>
        </w:rPr>
        <w:t>Now use the System.ComponentModel to make the get methods of the Faculty, Location and Department classes to be Select methods [DataObjectMethod(DataObjectMethodType.Select, true)]. Do the same for the getAll methods, but make the last parameter false.</w:t>
      </w:r>
    </w:p>
    <w:p w:rsidR="00117472" w:rsidRDefault="00117472" w:rsidP="00117472">
      <w:pPr>
        <w:pStyle w:val="ListParagraph"/>
      </w:pPr>
    </w:p>
    <w:p w:rsidR="00117472" w:rsidRPr="000A5AB2" w:rsidRDefault="00117472" w:rsidP="00D94CE8">
      <w:pPr>
        <w:pStyle w:val="ListParagraph"/>
        <w:numPr>
          <w:ilvl w:val="0"/>
          <w:numId w:val="14"/>
        </w:numPr>
        <w:suppressAutoHyphens/>
        <w:rPr>
          <w:highlight w:val="yellow"/>
        </w:rPr>
      </w:pPr>
      <w:r w:rsidRPr="000A5AB2">
        <w:rPr>
          <w:highlight w:val="yellow"/>
        </w:rPr>
        <w:t>Add a page called faculty.aspx. Add an ObjectDataSource to the page and connect the select to the Faculty getAllFaculty method. Add a drop down list to the page which displays the Faculty Name and has the faculty ID as the data value.</w:t>
      </w:r>
    </w:p>
    <w:p w:rsidR="00117472" w:rsidRDefault="00117472" w:rsidP="00117472">
      <w:pPr>
        <w:pStyle w:val="ListParagraph"/>
      </w:pPr>
    </w:p>
    <w:p w:rsidR="00117472" w:rsidRPr="000A5AB2" w:rsidRDefault="00117472" w:rsidP="00D94CE8">
      <w:pPr>
        <w:pStyle w:val="ListParagraph"/>
        <w:numPr>
          <w:ilvl w:val="0"/>
          <w:numId w:val="14"/>
        </w:numPr>
        <w:suppressAutoHyphens/>
        <w:rPr>
          <w:highlight w:val="yellow"/>
        </w:rPr>
      </w:pPr>
      <w:r w:rsidRPr="000A5AB2">
        <w:rPr>
          <w:highlight w:val="yellow"/>
        </w:rPr>
        <w:t>Add two more object data sources and two more drop down lists to the page to make sure the department and location are being displayed.</w:t>
      </w:r>
    </w:p>
    <w:p w:rsidR="00117472" w:rsidRDefault="00117472" w:rsidP="00117472">
      <w:pPr>
        <w:pStyle w:val="ListParagraph"/>
      </w:pPr>
    </w:p>
    <w:p w:rsidR="00117472" w:rsidRPr="00616D80" w:rsidRDefault="00117472" w:rsidP="00D94CE8">
      <w:pPr>
        <w:pStyle w:val="ListParagraph"/>
        <w:numPr>
          <w:ilvl w:val="0"/>
          <w:numId w:val="14"/>
        </w:numPr>
        <w:suppressAutoHyphens/>
        <w:rPr>
          <w:highlight w:val="yellow"/>
        </w:rPr>
      </w:pPr>
      <w:r w:rsidRPr="00616D80">
        <w:rPr>
          <w:highlight w:val="yellow"/>
        </w:rPr>
        <w:lastRenderedPageBreak/>
        <w:t xml:space="preserve">Add another object data source to the page where the select statement </w:t>
      </w:r>
      <w:r w:rsidR="004B3BAB" w:rsidRPr="00616D80">
        <w:rPr>
          <w:highlight w:val="yellow"/>
        </w:rPr>
        <w:t xml:space="preserve">uses the getFacultyById method. Add a detailsview or listview which uses this object data source. </w:t>
      </w:r>
    </w:p>
    <w:p w:rsidR="004B3BAB" w:rsidRDefault="004B3BAB" w:rsidP="004B3BAB">
      <w:pPr>
        <w:pStyle w:val="ListParagraph"/>
      </w:pPr>
    </w:p>
    <w:p w:rsidR="004B3BAB" w:rsidRPr="005C537C" w:rsidRDefault="004B3BAB" w:rsidP="004B3BAB">
      <w:pPr>
        <w:pStyle w:val="ListParagraph"/>
        <w:numPr>
          <w:ilvl w:val="0"/>
          <w:numId w:val="14"/>
        </w:numPr>
        <w:suppressAutoHyphens/>
        <w:rPr>
          <w:strike/>
          <w:highlight w:val="red"/>
        </w:rPr>
      </w:pPr>
      <w:r w:rsidRPr="005C537C">
        <w:rPr>
          <w:strike/>
          <w:highlight w:val="red"/>
        </w:rPr>
        <w:t>Add an event handler to the code behind such that, when the selection changes in the drop down list, the getFacultyById method is called and the details of the faculty member are displayed on the page (this will include the department number and room id).</w:t>
      </w:r>
    </w:p>
    <w:p w:rsidR="004B3BAB" w:rsidRPr="005C537C" w:rsidRDefault="004B3BAB" w:rsidP="004B3BAB">
      <w:pPr>
        <w:pStyle w:val="ListParagraph"/>
        <w:rPr>
          <w:strike/>
          <w:highlight w:val="red"/>
        </w:rPr>
      </w:pPr>
    </w:p>
    <w:p w:rsidR="004B3BAB" w:rsidRPr="005C537C" w:rsidRDefault="004B3BAB" w:rsidP="004B3BAB">
      <w:pPr>
        <w:pStyle w:val="ListParagraph"/>
        <w:numPr>
          <w:ilvl w:val="0"/>
          <w:numId w:val="14"/>
        </w:numPr>
        <w:suppressAutoHyphens/>
        <w:rPr>
          <w:strike/>
          <w:highlight w:val="red"/>
        </w:rPr>
      </w:pPr>
      <w:r w:rsidRPr="005C537C">
        <w:rPr>
          <w:strike/>
          <w:highlight w:val="red"/>
        </w:rPr>
        <w:t>Add a databind to the</w:t>
      </w:r>
      <w:r w:rsidR="00826D14" w:rsidRPr="005C537C">
        <w:rPr>
          <w:strike/>
          <w:highlight w:val="red"/>
        </w:rPr>
        <w:t xml:space="preserve"> </w:t>
      </w:r>
      <w:r w:rsidRPr="005C537C">
        <w:rPr>
          <w:strike/>
          <w:highlight w:val="red"/>
        </w:rPr>
        <w:t xml:space="preserve">onload or prerender method to make sure that the detailsview displays the first record in the dropdown when the page is initially loaded.  </w:t>
      </w:r>
    </w:p>
    <w:p w:rsidR="00826D14" w:rsidRDefault="00826D14" w:rsidP="00826D14">
      <w:pPr>
        <w:pStyle w:val="ListParagraph"/>
      </w:pPr>
    </w:p>
    <w:p w:rsidR="00826D14" w:rsidRPr="005C537C" w:rsidRDefault="00826D14" w:rsidP="00826D14">
      <w:pPr>
        <w:pStyle w:val="ListParagraph"/>
        <w:numPr>
          <w:ilvl w:val="0"/>
          <w:numId w:val="14"/>
        </w:numPr>
        <w:suppressAutoHyphens/>
        <w:rPr>
          <w:highlight w:val="yellow"/>
        </w:rPr>
      </w:pPr>
      <w:r w:rsidRPr="005C537C">
        <w:rPr>
          <w:highlight w:val="yellow"/>
        </w:rPr>
        <w:t xml:space="preserve">Back to the Faculty class. Add a method called getFacultyDetailExpanded which receives a faculty id and returns a faculty object with the department name </w:t>
      </w:r>
      <w:r w:rsidR="005C537C" w:rsidRPr="005C537C">
        <w:rPr>
          <w:highlight w:val="yellow"/>
        </w:rPr>
        <w:t>(</w:t>
      </w:r>
      <w:r w:rsidRPr="005C537C">
        <w:rPr>
          <w:highlight w:val="yellow"/>
        </w:rPr>
        <w:t>deptName) and room location (roomLoc) with the human readable values of the department and location. To do this do the following in the getFacultyDetailExpanded:</w:t>
      </w:r>
    </w:p>
    <w:p w:rsidR="00826D14" w:rsidRPr="005C537C" w:rsidRDefault="00826D14" w:rsidP="00B80EE1">
      <w:pPr>
        <w:pStyle w:val="ListParagraph"/>
        <w:numPr>
          <w:ilvl w:val="1"/>
          <w:numId w:val="14"/>
        </w:numPr>
        <w:suppressAutoHyphens/>
        <w:ind w:left="720"/>
        <w:rPr>
          <w:highlight w:val="yellow"/>
        </w:rPr>
      </w:pPr>
      <w:r w:rsidRPr="005C537C">
        <w:rPr>
          <w:highlight w:val="yellow"/>
        </w:rPr>
        <w:t xml:space="preserve">First calls the getFacultyById method to get a Faculty object for the matching id. </w:t>
      </w:r>
    </w:p>
    <w:p w:rsidR="00826D14" w:rsidRPr="005C537C" w:rsidRDefault="00826D14" w:rsidP="00B80EE1">
      <w:pPr>
        <w:pStyle w:val="ListParagraph"/>
        <w:numPr>
          <w:ilvl w:val="1"/>
          <w:numId w:val="14"/>
        </w:numPr>
        <w:suppressAutoHyphens/>
        <w:ind w:left="720"/>
        <w:rPr>
          <w:highlight w:val="yellow"/>
        </w:rPr>
      </w:pPr>
      <w:r w:rsidRPr="005C537C">
        <w:rPr>
          <w:highlight w:val="yellow"/>
        </w:rPr>
        <w:t>Uses the deptId from th</w:t>
      </w:r>
      <w:r w:rsidR="00B80EE1" w:rsidRPr="005C537C">
        <w:rPr>
          <w:highlight w:val="yellow"/>
        </w:rPr>
        <w:t>e faculty object to call the select</w:t>
      </w:r>
      <w:r w:rsidRPr="005C537C">
        <w:rPr>
          <w:highlight w:val="yellow"/>
        </w:rPr>
        <w:t>DepartmentById method. The returned value is assigned to</w:t>
      </w:r>
      <w:r w:rsidR="00B80EE1" w:rsidRPr="005C537C">
        <w:rPr>
          <w:highlight w:val="yellow"/>
        </w:rPr>
        <w:t xml:space="preserve"> the deptName attribute of the F</w:t>
      </w:r>
      <w:r w:rsidRPr="005C537C">
        <w:rPr>
          <w:highlight w:val="yellow"/>
        </w:rPr>
        <w:t xml:space="preserve">aculty object. </w:t>
      </w:r>
    </w:p>
    <w:p w:rsidR="00B80EE1" w:rsidRPr="005C537C" w:rsidRDefault="00B80EE1" w:rsidP="00B80EE1">
      <w:pPr>
        <w:pStyle w:val="ListParagraph"/>
        <w:numPr>
          <w:ilvl w:val="1"/>
          <w:numId w:val="14"/>
        </w:numPr>
        <w:suppressAutoHyphens/>
        <w:ind w:left="720"/>
        <w:rPr>
          <w:highlight w:val="yellow"/>
        </w:rPr>
      </w:pPr>
      <w:r w:rsidRPr="005C537C">
        <w:rPr>
          <w:highlight w:val="yellow"/>
        </w:rPr>
        <w:t>Uses the roomId from the faculty object to call the selectLocationById method. The returned value is assigned to the roomLoc attribute of the Faculty Object.</w:t>
      </w:r>
    </w:p>
    <w:p w:rsidR="00B80EE1" w:rsidRPr="005C537C" w:rsidRDefault="00B80EE1" w:rsidP="00B80EE1">
      <w:pPr>
        <w:pStyle w:val="ListParagraph"/>
        <w:numPr>
          <w:ilvl w:val="1"/>
          <w:numId w:val="14"/>
        </w:numPr>
        <w:suppressAutoHyphens/>
        <w:ind w:left="720"/>
        <w:rPr>
          <w:highlight w:val="yellow"/>
        </w:rPr>
      </w:pPr>
      <w:r w:rsidRPr="005C537C">
        <w:rPr>
          <w:highlight w:val="yellow"/>
        </w:rPr>
        <w:t>Returns the Faculty object (with the string values).</w:t>
      </w:r>
    </w:p>
    <w:p w:rsidR="00B80EE1" w:rsidRPr="005C537C" w:rsidRDefault="00B80EE1" w:rsidP="00B80EE1">
      <w:pPr>
        <w:pStyle w:val="ListParagraph"/>
        <w:suppressAutoHyphens/>
        <w:ind w:left="360"/>
        <w:rPr>
          <w:highlight w:val="yellow"/>
        </w:rPr>
      </w:pPr>
    </w:p>
    <w:p w:rsidR="00B80EE1" w:rsidRPr="005C537C" w:rsidRDefault="00B80EE1" w:rsidP="00B80EE1">
      <w:pPr>
        <w:pStyle w:val="ListParagraph"/>
        <w:numPr>
          <w:ilvl w:val="0"/>
          <w:numId w:val="14"/>
        </w:numPr>
        <w:suppressAutoHyphens/>
        <w:rPr>
          <w:highlight w:val="yellow"/>
        </w:rPr>
      </w:pPr>
      <w:r w:rsidRPr="005C537C">
        <w:rPr>
          <w:highlight w:val="yellow"/>
        </w:rPr>
        <w:t>Declare this method as a DataObjectMethod of</w:t>
      </w:r>
      <w:bookmarkStart w:id="0" w:name="_GoBack"/>
      <w:bookmarkEnd w:id="0"/>
      <w:r w:rsidRPr="005C537C">
        <w:rPr>
          <w:highlight w:val="yellow"/>
        </w:rPr>
        <w:t xml:space="preserve"> type select as well. </w:t>
      </w:r>
    </w:p>
    <w:p w:rsidR="00B80EE1" w:rsidRPr="002E1A97" w:rsidRDefault="00B80EE1" w:rsidP="00B80EE1">
      <w:pPr>
        <w:pStyle w:val="ListParagraph"/>
        <w:suppressAutoHyphens/>
        <w:ind w:left="360"/>
        <w:rPr>
          <w:highlight w:val="yellow"/>
        </w:rPr>
      </w:pPr>
    </w:p>
    <w:p w:rsidR="00B80EE1" w:rsidRPr="002E1A97" w:rsidRDefault="00B80EE1" w:rsidP="00B80EE1">
      <w:pPr>
        <w:pStyle w:val="ListParagraph"/>
        <w:numPr>
          <w:ilvl w:val="0"/>
          <w:numId w:val="14"/>
        </w:numPr>
        <w:suppressAutoHyphens/>
        <w:rPr>
          <w:highlight w:val="yellow"/>
        </w:rPr>
      </w:pPr>
      <w:r w:rsidRPr="002E1A97">
        <w:rPr>
          <w:highlight w:val="yellow"/>
        </w:rPr>
        <w:t>Add another (5</w:t>
      </w:r>
      <w:r w:rsidRPr="002E1A97">
        <w:rPr>
          <w:highlight w:val="yellow"/>
          <w:vertAlign w:val="superscript"/>
        </w:rPr>
        <w:t>th</w:t>
      </w:r>
      <w:r w:rsidRPr="002E1A97">
        <w:rPr>
          <w:highlight w:val="yellow"/>
        </w:rPr>
        <w:t xml:space="preserve">) object data source to the page and have it use the getFacultyDetailExpanded method. </w:t>
      </w:r>
    </w:p>
    <w:p w:rsidR="00B80EE1" w:rsidRPr="002E1A97" w:rsidRDefault="00B80EE1" w:rsidP="00B80EE1">
      <w:pPr>
        <w:pStyle w:val="ListParagraph"/>
        <w:rPr>
          <w:highlight w:val="yellow"/>
        </w:rPr>
      </w:pPr>
    </w:p>
    <w:p w:rsidR="00B80EE1" w:rsidRPr="002E1A97" w:rsidRDefault="00B80EE1" w:rsidP="00B80EE1">
      <w:pPr>
        <w:pStyle w:val="ListParagraph"/>
        <w:numPr>
          <w:ilvl w:val="0"/>
          <w:numId w:val="14"/>
        </w:numPr>
        <w:suppressAutoHyphens/>
        <w:rPr>
          <w:highlight w:val="yellow"/>
        </w:rPr>
      </w:pPr>
      <w:r w:rsidRPr="002E1A97">
        <w:rPr>
          <w:highlight w:val="yellow"/>
        </w:rPr>
        <w:t xml:space="preserve">Add another listview or details view to the page which is connected to the above ODS. </w:t>
      </w:r>
    </w:p>
    <w:p w:rsidR="00B80EE1" w:rsidRPr="002E1A97" w:rsidRDefault="00B80EE1" w:rsidP="00B80EE1">
      <w:pPr>
        <w:pStyle w:val="ListParagraph"/>
        <w:rPr>
          <w:highlight w:val="yellow"/>
        </w:rPr>
      </w:pPr>
    </w:p>
    <w:p w:rsidR="00B80EE1" w:rsidRPr="002E1A97" w:rsidRDefault="00B80EE1" w:rsidP="00B80EE1">
      <w:pPr>
        <w:pStyle w:val="ListParagraph"/>
        <w:numPr>
          <w:ilvl w:val="0"/>
          <w:numId w:val="14"/>
        </w:numPr>
        <w:suppressAutoHyphens/>
        <w:rPr>
          <w:highlight w:val="yellow"/>
        </w:rPr>
      </w:pPr>
      <w:r w:rsidRPr="002E1A97">
        <w:rPr>
          <w:highlight w:val="yellow"/>
        </w:rPr>
        <w:t>Add code to the selection changed method for the drop down above to call this new getFaculty method and fill the new view. Format the detailsview so that the department ID and roomID are not displayed but the text values are.</w:t>
      </w:r>
    </w:p>
    <w:p w:rsidR="00B80EE1" w:rsidRDefault="00B80EE1" w:rsidP="00B80EE1">
      <w:pPr>
        <w:pStyle w:val="ListParagraph"/>
      </w:pPr>
    </w:p>
    <w:p w:rsidR="00B80EE1" w:rsidRDefault="00B80EE1" w:rsidP="00B80EE1">
      <w:pPr>
        <w:suppressAutoHyphens/>
      </w:pPr>
      <w:r w:rsidRPr="00150030">
        <w:rPr>
          <w:highlight w:val="yellow"/>
        </w:rPr>
        <w:t xml:space="preserve">BONUS: If you get this done, try adding an update feature to the second details view. This will require a new method in the FacultyDB class and Faculty class. In the update, make the department number and roomId both drop downs (use an Edit Template). In the Faculty class update method, </w:t>
      </w:r>
      <w:r w:rsidR="009D44BD" w:rsidRPr="00150030">
        <w:rPr>
          <w:highlight w:val="yellow"/>
        </w:rPr>
        <w:t>grab the faculty ID and RoomID from the dropdowns and pass them to the update method in the database.</w:t>
      </w:r>
      <w:r w:rsidR="009D44BD">
        <w:t xml:space="preserve"> </w:t>
      </w:r>
    </w:p>
    <w:p w:rsidR="00D94CE8" w:rsidRDefault="00D94CE8" w:rsidP="00D94CE8">
      <w:pPr>
        <w:pStyle w:val="ListParagraph"/>
      </w:pPr>
    </w:p>
    <w:p w:rsidR="00002B15" w:rsidRPr="004B112B" w:rsidRDefault="00002B15" w:rsidP="004B112B">
      <w:pPr>
        <w:suppressAutoHyphens/>
        <w:ind w:left="360"/>
      </w:pPr>
    </w:p>
    <w:p w:rsidR="0015351E" w:rsidRPr="008D21D1" w:rsidRDefault="0015351E" w:rsidP="0015351E">
      <w:pPr>
        <w:pBdr>
          <w:bottom w:val="single" w:sz="4" w:space="1" w:color="auto"/>
        </w:pBdr>
        <w:suppressAutoHyphens/>
        <w:rPr>
          <w:lang w:val="en-CA"/>
        </w:rPr>
      </w:pPr>
      <w:r w:rsidRPr="008D21D1">
        <w:rPr>
          <w:b/>
          <w:lang w:val="en-CA"/>
        </w:rPr>
        <w:t>To submit</w:t>
      </w:r>
    </w:p>
    <w:p w:rsidR="009E5FB2" w:rsidRPr="008D21D1" w:rsidRDefault="009E5FB2" w:rsidP="009E5FB2">
      <w:pPr>
        <w:rPr>
          <w:lang w:val="en-CA"/>
        </w:rPr>
      </w:pPr>
    </w:p>
    <w:p w:rsidR="00941011" w:rsidRPr="008D21D1" w:rsidRDefault="009E5FB2" w:rsidP="008919AC">
      <w:pPr>
        <w:rPr>
          <w:lang w:val="en-CA"/>
        </w:rPr>
      </w:pPr>
      <w:r w:rsidRPr="008D21D1">
        <w:rPr>
          <w:lang w:val="en-CA"/>
        </w:rPr>
        <w:t xml:space="preserve">When you have completed the lab exercise, </w:t>
      </w:r>
      <w:r w:rsidR="00716175">
        <w:rPr>
          <w:lang w:val="en-CA"/>
        </w:rPr>
        <w:t xml:space="preserve">create a </w:t>
      </w:r>
      <w:r w:rsidR="003E41B9">
        <w:rPr>
          <w:lang w:val="en-CA"/>
        </w:rPr>
        <w:t xml:space="preserve">single </w:t>
      </w:r>
      <w:r w:rsidR="00716175">
        <w:rPr>
          <w:lang w:val="en-CA"/>
        </w:rPr>
        <w:t xml:space="preserve">zip file </w:t>
      </w:r>
      <w:r w:rsidR="003E41B9">
        <w:rPr>
          <w:lang w:val="en-CA"/>
        </w:rPr>
        <w:t>called</w:t>
      </w:r>
      <w:r w:rsidR="00716175">
        <w:rPr>
          <w:lang w:val="en-CA"/>
        </w:rPr>
        <w:t xml:space="preserve"> Y</w:t>
      </w:r>
      <w:r w:rsidR="001C0A21" w:rsidRPr="008D21D1">
        <w:rPr>
          <w:lang w:val="en-CA"/>
        </w:rPr>
        <w:t>ourUserName_C</w:t>
      </w:r>
      <w:r w:rsidR="008919AC">
        <w:rPr>
          <w:lang w:val="en-CA"/>
        </w:rPr>
        <w:t>4</w:t>
      </w:r>
      <w:r w:rsidR="00C46B24">
        <w:rPr>
          <w:lang w:val="en-CA"/>
        </w:rPr>
        <w:t>0_</w:t>
      </w:r>
      <w:r w:rsidR="009F2ADA">
        <w:rPr>
          <w:lang w:val="en-CA"/>
        </w:rPr>
        <w:t>L12</w:t>
      </w:r>
      <w:r w:rsidR="00716175">
        <w:rPr>
          <w:lang w:val="en-CA"/>
        </w:rPr>
        <w:t>.zip.  The zip file must conta</w:t>
      </w:r>
      <w:r w:rsidR="00C46B24">
        <w:rPr>
          <w:lang w:val="en-CA"/>
        </w:rPr>
        <w:t>in all of the parts of the lab in the folder you created at the beginning of the lab.</w:t>
      </w:r>
      <w:r w:rsidR="00716175">
        <w:rPr>
          <w:lang w:val="en-CA"/>
        </w:rPr>
        <w:t xml:space="preserve"> Copy the file to the Moodle page for the course.</w:t>
      </w:r>
    </w:p>
    <w:sectPr w:rsidR="00941011" w:rsidRPr="008D21D1"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D24" w:rsidRDefault="00DC2D24">
      <w:r>
        <w:separator/>
      </w:r>
    </w:p>
  </w:endnote>
  <w:endnote w:type="continuationSeparator" w:id="0">
    <w:p w:rsidR="00DC2D24" w:rsidRDefault="00DC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E1" w:rsidRDefault="00B80EE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E1" w:rsidRDefault="00B80EE1"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Programming IV (420-C40-HR) - Lab 12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727F68">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727F68">
      <w:rPr>
        <w:rStyle w:val="PageNumber"/>
        <w:rFonts w:ascii="Times New Roman" w:hAnsi="Times New Roman"/>
        <w:i/>
        <w:noProof/>
        <w:sz w:val="20"/>
      </w:rPr>
      <w:t>3</w:t>
    </w:r>
    <w:r>
      <w:rPr>
        <w:rStyle w:val="PageNumber"/>
        <w:rFonts w:ascii="Times New Roman" w:hAnsi="Times New Roman"/>
        <w:i/>
        <w:sz w:val="20"/>
      </w:rPr>
      <w:fldChar w:fldCharType="end"/>
    </w:r>
  </w:p>
  <w:p w:rsidR="00B80EE1" w:rsidRDefault="00B80EE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D24" w:rsidRDefault="00DC2D24">
      <w:r>
        <w:separator/>
      </w:r>
    </w:p>
  </w:footnote>
  <w:footnote w:type="continuationSeparator" w:id="0">
    <w:p w:rsidR="00DC2D24" w:rsidRDefault="00DC2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E1" w:rsidRDefault="00B80EE1">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360"/>
        </w:tabs>
        <w:ind w:left="720" w:hanging="360"/>
      </w:pPr>
      <w:rPr>
        <w:rFonts w:ascii="Wingdings" w:hAnsi="Wingdings" w:cs="OpenSymbol"/>
      </w:rPr>
    </w:lvl>
    <w:lvl w:ilvl="1">
      <w:start w:val="1"/>
      <w:numFmt w:val="bullet"/>
      <w:lvlText w:val="o"/>
      <w:lvlJc w:val="left"/>
      <w:pPr>
        <w:tabs>
          <w:tab w:val="num" w:pos="36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0000005"/>
    <w:multiLevelType w:val="multilevel"/>
    <w:tmpl w:val="A8D69E18"/>
    <w:name w:val="WW8Num16"/>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4" w15:restartNumberingAfterBreak="0">
    <w:nsid w:val="062312DF"/>
    <w:multiLevelType w:val="hybridMultilevel"/>
    <w:tmpl w:val="F708AAD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E365889"/>
    <w:multiLevelType w:val="hybridMultilevel"/>
    <w:tmpl w:val="189EC750"/>
    <w:lvl w:ilvl="0" w:tplc="9A3C6FE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F805764"/>
    <w:multiLevelType w:val="hybridMultilevel"/>
    <w:tmpl w:val="D08C18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FF125EA"/>
    <w:multiLevelType w:val="hybridMultilevel"/>
    <w:tmpl w:val="4352F6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10319A9"/>
    <w:multiLevelType w:val="hybridMultilevel"/>
    <w:tmpl w:val="2D961A4C"/>
    <w:lvl w:ilvl="0" w:tplc="10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FF4B62"/>
    <w:multiLevelType w:val="hybridMultilevel"/>
    <w:tmpl w:val="2D961A4C"/>
    <w:lvl w:ilvl="0" w:tplc="10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77F467E"/>
    <w:multiLevelType w:val="hybridMultilevel"/>
    <w:tmpl w:val="7F5ECCA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3" w15:restartNumberingAfterBreak="0">
    <w:nsid w:val="412A25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046EFA"/>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85E6E7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14"/>
  </w:num>
  <w:num w:numId="4">
    <w:abstractNumId w:val="10"/>
  </w:num>
  <w:num w:numId="5">
    <w:abstractNumId w:val="13"/>
  </w:num>
  <w:num w:numId="6">
    <w:abstractNumId w:val="6"/>
  </w:num>
  <w:num w:numId="7">
    <w:abstractNumId w:val="15"/>
  </w:num>
  <w:num w:numId="8">
    <w:abstractNumId w:val="1"/>
  </w:num>
  <w:num w:numId="9">
    <w:abstractNumId w:val="2"/>
  </w:num>
  <w:num w:numId="10">
    <w:abstractNumId w:val="16"/>
  </w:num>
  <w:num w:numId="11">
    <w:abstractNumId w:val="3"/>
  </w:num>
  <w:num w:numId="12">
    <w:abstractNumId w:val="8"/>
  </w:num>
  <w:num w:numId="13">
    <w:abstractNumId w:val="9"/>
  </w:num>
  <w:num w:numId="14">
    <w:abstractNumId w:val="11"/>
  </w:num>
  <w:num w:numId="15">
    <w:abstractNumId w:val="4"/>
  </w:num>
  <w:num w:numId="16">
    <w:abstractNumId w:val="7"/>
  </w:num>
  <w:num w:numId="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48C"/>
    <w:rsid w:val="00002B15"/>
    <w:rsid w:val="000061DB"/>
    <w:rsid w:val="00011D78"/>
    <w:rsid w:val="000143BF"/>
    <w:rsid w:val="00015292"/>
    <w:rsid w:val="000243C7"/>
    <w:rsid w:val="00025C7A"/>
    <w:rsid w:val="00027D9E"/>
    <w:rsid w:val="000307F9"/>
    <w:rsid w:val="00032702"/>
    <w:rsid w:val="00036227"/>
    <w:rsid w:val="00041BE1"/>
    <w:rsid w:val="00043F1D"/>
    <w:rsid w:val="00043F25"/>
    <w:rsid w:val="00045847"/>
    <w:rsid w:val="000465EB"/>
    <w:rsid w:val="00050898"/>
    <w:rsid w:val="000512BE"/>
    <w:rsid w:val="00051E5D"/>
    <w:rsid w:val="00062636"/>
    <w:rsid w:val="000666CE"/>
    <w:rsid w:val="00067621"/>
    <w:rsid w:val="0007506C"/>
    <w:rsid w:val="00076955"/>
    <w:rsid w:val="00084231"/>
    <w:rsid w:val="00085E0B"/>
    <w:rsid w:val="00092E81"/>
    <w:rsid w:val="00093FA6"/>
    <w:rsid w:val="000A0457"/>
    <w:rsid w:val="000A5AB2"/>
    <w:rsid w:val="000A5B35"/>
    <w:rsid w:val="000B2669"/>
    <w:rsid w:val="000B4CE6"/>
    <w:rsid w:val="000C0BFE"/>
    <w:rsid w:val="000C32F6"/>
    <w:rsid w:val="000D29A9"/>
    <w:rsid w:val="000D3FE7"/>
    <w:rsid w:val="000D6091"/>
    <w:rsid w:val="000D638C"/>
    <w:rsid w:val="000D6744"/>
    <w:rsid w:val="000E7597"/>
    <w:rsid w:val="000F059A"/>
    <w:rsid w:val="000F1265"/>
    <w:rsid w:val="000F4B69"/>
    <w:rsid w:val="000F67CE"/>
    <w:rsid w:val="001019A3"/>
    <w:rsid w:val="00103639"/>
    <w:rsid w:val="001046F3"/>
    <w:rsid w:val="00104CF3"/>
    <w:rsid w:val="0011111D"/>
    <w:rsid w:val="00112A4A"/>
    <w:rsid w:val="00117472"/>
    <w:rsid w:val="001217E5"/>
    <w:rsid w:val="00121A52"/>
    <w:rsid w:val="0012776D"/>
    <w:rsid w:val="00132E3C"/>
    <w:rsid w:val="001355BC"/>
    <w:rsid w:val="00136656"/>
    <w:rsid w:val="001410D9"/>
    <w:rsid w:val="00147EEB"/>
    <w:rsid w:val="00150030"/>
    <w:rsid w:val="0015063B"/>
    <w:rsid w:val="0015351E"/>
    <w:rsid w:val="001622DB"/>
    <w:rsid w:val="00163090"/>
    <w:rsid w:val="00164A5C"/>
    <w:rsid w:val="00176A28"/>
    <w:rsid w:val="00177A85"/>
    <w:rsid w:val="001822EB"/>
    <w:rsid w:val="00195A44"/>
    <w:rsid w:val="00195CBA"/>
    <w:rsid w:val="001965EA"/>
    <w:rsid w:val="00196AF5"/>
    <w:rsid w:val="001A0923"/>
    <w:rsid w:val="001A4235"/>
    <w:rsid w:val="001A44F8"/>
    <w:rsid w:val="001A6AFD"/>
    <w:rsid w:val="001B7D76"/>
    <w:rsid w:val="001C0A21"/>
    <w:rsid w:val="001D0C24"/>
    <w:rsid w:val="001D0F5F"/>
    <w:rsid w:val="001D3BE3"/>
    <w:rsid w:val="001E65CE"/>
    <w:rsid w:val="001E6B91"/>
    <w:rsid w:val="001F225B"/>
    <w:rsid w:val="001F7713"/>
    <w:rsid w:val="00204BFF"/>
    <w:rsid w:val="00214A76"/>
    <w:rsid w:val="002166FC"/>
    <w:rsid w:val="00217C64"/>
    <w:rsid w:val="00222D21"/>
    <w:rsid w:val="0022416F"/>
    <w:rsid w:val="0022588D"/>
    <w:rsid w:val="0022653F"/>
    <w:rsid w:val="00226CD8"/>
    <w:rsid w:val="00227409"/>
    <w:rsid w:val="00227FAB"/>
    <w:rsid w:val="00230018"/>
    <w:rsid w:val="00235D95"/>
    <w:rsid w:val="00237204"/>
    <w:rsid w:val="00250EE3"/>
    <w:rsid w:val="00257209"/>
    <w:rsid w:val="0028041F"/>
    <w:rsid w:val="00281B45"/>
    <w:rsid w:val="00284749"/>
    <w:rsid w:val="00285D22"/>
    <w:rsid w:val="0028776A"/>
    <w:rsid w:val="002910F6"/>
    <w:rsid w:val="00295626"/>
    <w:rsid w:val="002956E9"/>
    <w:rsid w:val="00295A39"/>
    <w:rsid w:val="002A3F48"/>
    <w:rsid w:val="002A4090"/>
    <w:rsid w:val="002A4EAE"/>
    <w:rsid w:val="002A4FF3"/>
    <w:rsid w:val="002B278A"/>
    <w:rsid w:val="002B3F73"/>
    <w:rsid w:val="002B71F7"/>
    <w:rsid w:val="002B73D1"/>
    <w:rsid w:val="002C2B42"/>
    <w:rsid w:val="002C48B2"/>
    <w:rsid w:val="002C753C"/>
    <w:rsid w:val="002D39C1"/>
    <w:rsid w:val="002D5545"/>
    <w:rsid w:val="002D6379"/>
    <w:rsid w:val="002E1A97"/>
    <w:rsid w:val="002E1B8C"/>
    <w:rsid w:val="002E4D2C"/>
    <w:rsid w:val="002E708E"/>
    <w:rsid w:val="002F66F7"/>
    <w:rsid w:val="0030096C"/>
    <w:rsid w:val="003019A0"/>
    <w:rsid w:val="003044BB"/>
    <w:rsid w:val="00307CB3"/>
    <w:rsid w:val="003118E3"/>
    <w:rsid w:val="00313AC5"/>
    <w:rsid w:val="00313DAE"/>
    <w:rsid w:val="003147D4"/>
    <w:rsid w:val="00321BB4"/>
    <w:rsid w:val="00331B52"/>
    <w:rsid w:val="003343F2"/>
    <w:rsid w:val="00336A88"/>
    <w:rsid w:val="00342AEF"/>
    <w:rsid w:val="0034365F"/>
    <w:rsid w:val="00351E99"/>
    <w:rsid w:val="00352597"/>
    <w:rsid w:val="00355148"/>
    <w:rsid w:val="00355810"/>
    <w:rsid w:val="003609DC"/>
    <w:rsid w:val="00361C81"/>
    <w:rsid w:val="003655DE"/>
    <w:rsid w:val="00367439"/>
    <w:rsid w:val="003677F3"/>
    <w:rsid w:val="003720E9"/>
    <w:rsid w:val="003730ED"/>
    <w:rsid w:val="00375F8D"/>
    <w:rsid w:val="00384020"/>
    <w:rsid w:val="00387FAE"/>
    <w:rsid w:val="0039009B"/>
    <w:rsid w:val="00390CCE"/>
    <w:rsid w:val="00393AAD"/>
    <w:rsid w:val="00395451"/>
    <w:rsid w:val="00395571"/>
    <w:rsid w:val="003A0E95"/>
    <w:rsid w:val="003A1AED"/>
    <w:rsid w:val="003A32C6"/>
    <w:rsid w:val="003A3B60"/>
    <w:rsid w:val="003A730B"/>
    <w:rsid w:val="003B1AD7"/>
    <w:rsid w:val="003C0899"/>
    <w:rsid w:val="003C20D6"/>
    <w:rsid w:val="003D0C74"/>
    <w:rsid w:val="003D2ACA"/>
    <w:rsid w:val="003D50F7"/>
    <w:rsid w:val="003D5A38"/>
    <w:rsid w:val="003D66AB"/>
    <w:rsid w:val="003E06E9"/>
    <w:rsid w:val="003E2EFD"/>
    <w:rsid w:val="003E3D49"/>
    <w:rsid w:val="003E41B9"/>
    <w:rsid w:val="003E6997"/>
    <w:rsid w:val="004000F2"/>
    <w:rsid w:val="0041058B"/>
    <w:rsid w:val="004132CB"/>
    <w:rsid w:val="0041484A"/>
    <w:rsid w:val="00420592"/>
    <w:rsid w:val="004231A1"/>
    <w:rsid w:val="00431C78"/>
    <w:rsid w:val="00433005"/>
    <w:rsid w:val="004360E1"/>
    <w:rsid w:val="00441D20"/>
    <w:rsid w:val="00442417"/>
    <w:rsid w:val="0044291A"/>
    <w:rsid w:val="00442FC2"/>
    <w:rsid w:val="00450BFA"/>
    <w:rsid w:val="00466E8F"/>
    <w:rsid w:val="0048010B"/>
    <w:rsid w:val="0048457C"/>
    <w:rsid w:val="00487284"/>
    <w:rsid w:val="00492ED9"/>
    <w:rsid w:val="00494B4B"/>
    <w:rsid w:val="00497F08"/>
    <w:rsid w:val="004A4306"/>
    <w:rsid w:val="004B0995"/>
    <w:rsid w:val="004B112B"/>
    <w:rsid w:val="004B25B4"/>
    <w:rsid w:val="004B3BAB"/>
    <w:rsid w:val="004B7A23"/>
    <w:rsid w:val="004C16C1"/>
    <w:rsid w:val="004C3BF0"/>
    <w:rsid w:val="004C4D7A"/>
    <w:rsid w:val="004C5DB3"/>
    <w:rsid w:val="004C6C06"/>
    <w:rsid w:val="004D20EB"/>
    <w:rsid w:val="004D2104"/>
    <w:rsid w:val="004D4801"/>
    <w:rsid w:val="004E5495"/>
    <w:rsid w:val="004E55E4"/>
    <w:rsid w:val="004E5F05"/>
    <w:rsid w:val="004E703E"/>
    <w:rsid w:val="004F7698"/>
    <w:rsid w:val="005008BC"/>
    <w:rsid w:val="00500F1F"/>
    <w:rsid w:val="005028C6"/>
    <w:rsid w:val="00504741"/>
    <w:rsid w:val="00507794"/>
    <w:rsid w:val="00510066"/>
    <w:rsid w:val="005136C1"/>
    <w:rsid w:val="00516DF5"/>
    <w:rsid w:val="005214A4"/>
    <w:rsid w:val="005224D1"/>
    <w:rsid w:val="0052543D"/>
    <w:rsid w:val="0053014B"/>
    <w:rsid w:val="00533B9F"/>
    <w:rsid w:val="005351E7"/>
    <w:rsid w:val="00536905"/>
    <w:rsid w:val="00537F39"/>
    <w:rsid w:val="005402F7"/>
    <w:rsid w:val="00544426"/>
    <w:rsid w:val="0054539C"/>
    <w:rsid w:val="00553C72"/>
    <w:rsid w:val="00554360"/>
    <w:rsid w:val="00562DA5"/>
    <w:rsid w:val="00566B0C"/>
    <w:rsid w:val="00574DED"/>
    <w:rsid w:val="00577E03"/>
    <w:rsid w:val="005861E2"/>
    <w:rsid w:val="00593045"/>
    <w:rsid w:val="00593383"/>
    <w:rsid w:val="00596DA7"/>
    <w:rsid w:val="005A0719"/>
    <w:rsid w:val="005A17D1"/>
    <w:rsid w:val="005A32A8"/>
    <w:rsid w:val="005A3624"/>
    <w:rsid w:val="005A3916"/>
    <w:rsid w:val="005A4A3F"/>
    <w:rsid w:val="005A668B"/>
    <w:rsid w:val="005B1DC8"/>
    <w:rsid w:val="005B3364"/>
    <w:rsid w:val="005B5F7C"/>
    <w:rsid w:val="005B6C20"/>
    <w:rsid w:val="005C04D3"/>
    <w:rsid w:val="005C0912"/>
    <w:rsid w:val="005C2B1A"/>
    <w:rsid w:val="005C537C"/>
    <w:rsid w:val="005C59DE"/>
    <w:rsid w:val="005D1278"/>
    <w:rsid w:val="005D1ED7"/>
    <w:rsid w:val="005D4F81"/>
    <w:rsid w:val="005D7838"/>
    <w:rsid w:val="005E0BB5"/>
    <w:rsid w:val="005E2E2A"/>
    <w:rsid w:val="005F44DA"/>
    <w:rsid w:val="00613CD9"/>
    <w:rsid w:val="00616D80"/>
    <w:rsid w:val="006358AD"/>
    <w:rsid w:val="006376E5"/>
    <w:rsid w:val="00642853"/>
    <w:rsid w:val="0065170C"/>
    <w:rsid w:val="00653316"/>
    <w:rsid w:val="0065490C"/>
    <w:rsid w:val="006562BF"/>
    <w:rsid w:val="00661E61"/>
    <w:rsid w:val="00662E03"/>
    <w:rsid w:val="006630C2"/>
    <w:rsid w:val="0066628A"/>
    <w:rsid w:val="00666862"/>
    <w:rsid w:val="00667D20"/>
    <w:rsid w:val="00672F23"/>
    <w:rsid w:val="00672FED"/>
    <w:rsid w:val="00673AAA"/>
    <w:rsid w:val="0068383D"/>
    <w:rsid w:val="00685423"/>
    <w:rsid w:val="00685D8D"/>
    <w:rsid w:val="006868EE"/>
    <w:rsid w:val="00690F4D"/>
    <w:rsid w:val="0069105D"/>
    <w:rsid w:val="00693D9A"/>
    <w:rsid w:val="006A4D9F"/>
    <w:rsid w:val="006A78A9"/>
    <w:rsid w:val="006B1FB9"/>
    <w:rsid w:val="006B29F9"/>
    <w:rsid w:val="006B5BF0"/>
    <w:rsid w:val="006B69E9"/>
    <w:rsid w:val="006C30ED"/>
    <w:rsid w:val="006C32EC"/>
    <w:rsid w:val="006C3AC3"/>
    <w:rsid w:val="006C49A1"/>
    <w:rsid w:val="006C7A47"/>
    <w:rsid w:val="006D2015"/>
    <w:rsid w:val="006E453B"/>
    <w:rsid w:val="006E6779"/>
    <w:rsid w:val="006F533D"/>
    <w:rsid w:val="006F6EA6"/>
    <w:rsid w:val="006F74C1"/>
    <w:rsid w:val="0070631E"/>
    <w:rsid w:val="007077B2"/>
    <w:rsid w:val="00716175"/>
    <w:rsid w:val="0071722D"/>
    <w:rsid w:val="00717AB9"/>
    <w:rsid w:val="00720633"/>
    <w:rsid w:val="00721560"/>
    <w:rsid w:val="00722825"/>
    <w:rsid w:val="00727F68"/>
    <w:rsid w:val="00732D64"/>
    <w:rsid w:val="00735475"/>
    <w:rsid w:val="00735BAF"/>
    <w:rsid w:val="00750717"/>
    <w:rsid w:val="00750906"/>
    <w:rsid w:val="0075348B"/>
    <w:rsid w:val="007534FC"/>
    <w:rsid w:val="007641FC"/>
    <w:rsid w:val="007649C6"/>
    <w:rsid w:val="00766FE1"/>
    <w:rsid w:val="0078213D"/>
    <w:rsid w:val="00784ECD"/>
    <w:rsid w:val="007855A8"/>
    <w:rsid w:val="00795BD0"/>
    <w:rsid w:val="00797B5D"/>
    <w:rsid w:val="007A1F90"/>
    <w:rsid w:val="007B10C6"/>
    <w:rsid w:val="007B2380"/>
    <w:rsid w:val="007B5A4D"/>
    <w:rsid w:val="007C40E2"/>
    <w:rsid w:val="007C6583"/>
    <w:rsid w:val="007C68A6"/>
    <w:rsid w:val="007D0611"/>
    <w:rsid w:val="007D4E7D"/>
    <w:rsid w:val="007D508A"/>
    <w:rsid w:val="007E2182"/>
    <w:rsid w:val="007E3E3A"/>
    <w:rsid w:val="007E7755"/>
    <w:rsid w:val="008011E9"/>
    <w:rsid w:val="008054A8"/>
    <w:rsid w:val="00810878"/>
    <w:rsid w:val="008140BD"/>
    <w:rsid w:val="00815443"/>
    <w:rsid w:val="00826D14"/>
    <w:rsid w:val="00827039"/>
    <w:rsid w:val="0083328B"/>
    <w:rsid w:val="00834126"/>
    <w:rsid w:val="0083537C"/>
    <w:rsid w:val="00837DE0"/>
    <w:rsid w:val="00845B56"/>
    <w:rsid w:val="00846AC7"/>
    <w:rsid w:val="00850CD7"/>
    <w:rsid w:val="00851C44"/>
    <w:rsid w:val="008530B1"/>
    <w:rsid w:val="00853F3B"/>
    <w:rsid w:val="00856BA5"/>
    <w:rsid w:val="00857760"/>
    <w:rsid w:val="008648B1"/>
    <w:rsid w:val="00865F14"/>
    <w:rsid w:val="0086728F"/>
    <w:rsid w:val="00870BFF"/>
    <w:rsid w:val="00871AAA"/>
    <w:rsid w:val="008721E3"/>
    <w:rsid w:val="00874777"/>
    <w:rsid w:val="00880015"/>
    <w:rsid w:val="00880881"/>
    <w:rsid w:val="00881E0F"/>
    <w:rsid w:val="00884B00"/>
    <w:rsid w:val="00887D32"/>
    <w:rsid w:val="008919AC"/>
    <w:rsid w:val="0089294F"/>
    <w:rsid w:val="008933F7"/>
    <w:rsid w:val="00896209"/>
    <w:rsid w:val="008A2C7F"/>
    <w:rsid w:val="008A687E"/>
    <w:rsid w:val="008C2FF3"/>
    <w:rsid w:val="008C41E9"/>
    <w:rsid w:val="008C6450"/>
    <w:rsid w:val="008C7E38"/>
    <w:rsid w:val="008D0EDF"/>
    <w:rsid w:val="008D10D3"/>
    <w:rsid w:val="008D21D1"/>
    <w:rsid w:val="008E0A39"/>
    <w:rsid w:val="008E24D6"/>
    <w:rsid w:val="008E39D2"/>
    <w:rsid w:val="008E474B"/>
    <w:rsid w:val="008E5D93"/>
    <w:rsid w:val="008E75B8"/>
    <w:rsid w:val="008F2629"/>
    <w:rsid w:val="008F2EC7"/>
    <w:rsid w:val="008F66D5"/>
    <w:rsid w:val="009020EB"/>
    <w:rsid w:val="009211A7"/>
    <w:rsid w:val="00926542"/>
    <w:rsid w:val="009364C0"/>
    <w:rsid w:val="009374F3"/>
    <w:rsid w:val="00940E6E"/>
    <w:rsid w:val="00941011"/>
    <w:rsid w:val="009455E1"/>
    <w:rsid w:val="009530A8"/>
    <w:rsid w:val="009537B8"/>
    <w:rsid w:val="00956701"/>
    <w:rsid w:val="00957074"/>
    <w:rsid w:val="00962A60"/>
    <w:rsid w:val="00971571"/>
    <w:rsid w:val="0098474D"/>
    <w:rsid w:val="00986EC6"/>
    <w:rsid w:val="00996E95"/>
    <w:rsid w:val="009A182A"/>
    <w:rsid w:val="009A25D9"/>
    <w:rsid w:val="009A6FA5"/>
    <w:rsid w:val="009B44AA"/>
    <w:rsid w:val="009B45BA"/>
    <w:rsid w:val="009B5FC0"/>
    <w:rsid w:val="009B6D08"/>
    <w:rsid w:val="009B6E3D"/>
    <w:rsid w:val="009C3709"/>
    <w:rsid w:val="009C7DF7"/>
    <w:rsid w:val="009D0956"/>
    <w:rsid w:val="009D192F"/>
    <w:rsid w:val="009D44BD"/>
    <w:rsid w:val="009D6C2B"/>
    <w:rsid w:val="009E5FB2"/>
    <w:rsid w:val="009F036D"/>
    <w:rsid w:val="009F2ADA"/>
    <w:rsid w:val="00A02BB9"/>
    <w:rsid w:val="00A02BC9"/>
    <w:rsid w:val="00A0614B"/>
    <w:rsid w:val="00A23687"/>
    <w:rsid w:val="00A2386F"/>
    <w:rsid w:val="00A23DA7"/>
    <w:rsid w:val="00A31E7B"/>
    <w:rsid w:val="00A359C2"/>
    <w:rsid w:val="00A37CD9"/>
    <w:rsid w:val="00A4382F"/>
    <w:rsid w:val="00A45FE3"/>
    <w:rsid w:val="00A5221E"/>
    <w:rsid w:val="00A60054"/>
    <w:rsid w:val="00A71D8C"/>
    <w:rsid w:val="00A7231C"/>
    <w:rsid w:val="00A74F3F"/>
    <w:rsid w:val="00A874DE"/>
    <w:rsid w:val="00A914D2"/>
    <w:rsid w:val="00AA0709"/>
    <w:rsid w:val="00AA2BCF"/>
    <w:rsid w:val="00AA46EF"/>
    <w:rsid w:val="00AB0B04"/>
    <w:rsid w:val="00AC00FD"/>
    <w:rsid w:val="00AD42AD"/>
    <w:rsid w:val="00AD44BB"/>
    <w:rsid w:val="00AE4656"/>
    <w:rsid w:val="00AF1EAF"/>
    <w:rsid w:val="00AF3235"/>
    <w:rsid w:val="00AF4542"/>
    <w:rsid w:val="00B04131"/>
    <w:rsid w:val="00B104B9"/>
    <w:rsid w:val="00B20C84"/>
    <w:rsid w:val="00B21DCC"/>
    <w:rsid w:val="00B31910"/>
    <w:rsid w:val="00B32DF8"/>
    <w:rsid w:val="00B33EC3"/>
    <w:rsid w:val="00B370EF"/>
    <w:rsid w:val="00B37E62"/>
    <w:rsid w:val="00B504A6"/>
    <w:rsid w:val="00B51B0D"/>
    <w:rsid w:val="00B55B92"/>
    <w:rsid w:val="00B602D3"/>
    <w:rsid w:val="00B62142"/>
    <w:rsid w:val="00B6579A"/>
    <w:rsid w:val="00B7128E"/>
    <w:rsid w:val="00B721CB"/>
    <w:rsid w:val="00B72447"/>
    <w:rsid w:val="00B764F2"/>
    <w:rsid w:val="00B76CF3"/>
    <w:rsid w:val="00B80EE1"/>
    <w:rsid w:val="00BA7140"/>
    <w:rsid w:val="00BC4FE8"/>
    <w:rsid w:val="00BC5429"/>
    <w:rsid w:val="00BC6E82"/>
    <w:rsid w:val="00BD4774"/>
    <w:rsid w:val="00BD5CB3"/>
    <w:rsid w:val="00BD6E98"/>
    <w:rsid w:val="00BE269D"/>
    <w:rsid w:val="00BE31CC"/>
    <w:rsid w:val="00BE5AF0"/>
    <w:rsid w:val="00BE5BF5"/>
    <w:rsid w:val="00BF7137"/>
    <w:rsid w:val="00C00541"/>
    <w:rsid w:val="00C0089A"/>
    <w:rsid w:val="00C073B9"/>
    <w:rsid w:val="00C1032F"/>
    <w:rsid w:val="00C117F3"/>
    <w:rsid w:val="00C132BD"/>
    <w:rsid w:val="00C25D6B"/>
    <w:rsid w:val="00C365FB"/>
    <w:rsid w:val="00C37464"/>
    <w:rsid w:val="00C401B3"/>
    <w:rsid w:val="00C40812"/>
    <w:rsid w:val="00C456B5"/>
    <w:rsid w:val="00C46B24"/>
    <w:rsid w:val="00C472E1"/>
    <w:rsid w:val="00C505AC"/>
    <w:rsid w:val="00C53072"/>
    <w:rsid w:val="00C566D9"/>
    <w:rsid w:val="00C567B6"/>
    <w:rsid w:val="00C6100B"/>
    <w:rsid w:val="00C6197D"/>
    <w:rsid w:val="00C62DDF"/>
    <w:rsid w:val="00C7098F"/>
    <w:rsid w:val="00C7136F"/>
    <w:rsid w:val="00C77F07"/>
    <w:rsid w:val="00C859A1"/>
    <w:rsid w:val="00C9186C"/>
    <w:rsid w:val="00C92B1C"/>
    <w:rsid w:val="00C92EB4"/>
    <w:rsid w:val="00C95E85"/>
    <w:rsid w:val="00CA0759"/>
    <w:rsid w:val="00CA12E7"/>
    <w:rsid w:val="00CA2993"/>
    <w:rsid w:val="00CA4DB2"/>
    <w:rsid w:val="00CA73AA"/>
    <w:rsid w:val="00CB16A2"/>
    <w:rsid w:val="00CB7FC4"/>
    <w:rsid w:val="00CC5FF8"/>
    <w:rsid w:val="00CC71BE"/>
    <w:rsid w:val="00CD2AD7"/>
    <w:rsid w:val="00CE0040"/>
    <w:rsid w:val="00CE4DE9"/>
    <w:rsid w:val="00CE5F4B"/>
    <w:rsid w:val="00CE7FBD"/>
    <w:rsid w:val="00CF1123"/>
    <w:rsid w:val="00CF2AAD"/>
    <w:rsid w:val="00D0347F"/>
    <w:rsid w:val="00D036C1"/>
    <w:rsid w:val="00D03DE1"/>
    <w:rsid w:val="00D047D8"/>
    <w:rsid w:val="00D04A53"/>
    <w:rsid w:val="00D04AC9"/>
    <w:rsid w:val="00D04BF1"/>
    <w:rsid w:val="00D117F0"/>
    <w:rsid w:val="00D229A9"/>
    <w:rsid w:val="00D22A04"/>
    <w:rsid w:val="00D24B59"/>
    <w:rsid w:val="00D2583D"/>
    <w:rsid w:val="00D25ED5"/>
    <w:rsid w:val="00D272C0"/>
    <w:rsid w:val="00D326CC"/>
    <w:rsid w:val="00D345F0"/>
    <w:rsid w:val="00D34FED"/>
    <w:rsid w:val="00D35393"/>
    <w:rsid w:val="00D43B04"/>
    <w:rsid w:val="00D4470B"/>
    <w:rsid w:val="00D5104C"/>
    <w:rsid w:val="00D51ADE"/>
    <w:rsid w:val="00D52B30"/>
    <w:rsid w:val="00D539C5"/>
    <w:rsid w:val="00D54F37"/>
    <w:rsid w:val="00D55CA6"/>
    <w:rsid w:val="00D61D00"/>
    <w:rsid w:val="00D718AB"/>
    <w:rsid w:val="00D751DE"/>
    <w:rsid w:val="00D807C3"/>
    <w:rsid w:val="00D85F6E"/>
    <w:rsid w:val="00D94CE8"/>
    <w:rsid w:val="00D97BED"/>
    <w:rsid w:val="00DB18DE"/>
    <w:rsid w:val="00DB6C9E"/>
    <w:rsid w:val="00DB7EBA"/>
    <w:rsid w:val="00DC2D24"/>
    <w:rsid w:val="00DC40E0"/>
    <w:rsid w:val="00DC7364"/>
    <w:rsid w:val="00DD14FB"/>
    <w:rsid w:val="00DD3CD5"/>
    <w:rsid w:val="00DE1AE7"/>
    <w:rsid w:val="00DF049D"/>
    <w:rsid w:val="00E00AEB"/>
    <w:rsid w:val="00E03CF7"/>
    <w:rsid w:val="00E06E36"/>
    <w:rsid w:val="00E10CED"/>
    <w:rsid w:val="00E128C0"/>
    <w:rsid w:val="00E15D08"/>
    <w:rsid w:val="00E33CAC"/>
    <w:rsid w:val="00E36642"/>
    <w:rsid w:val="00E43762"/>
    <w:rsid w:val="00E50D96"/>
    <w:rsid w:val="00E534B1"/>
    <w:rsid w:val="00E5524F"/>
    <w:rsid w:val="00E56C55"/>
    <w:rsid w:val="00E60BEE"/>
    <w:rsid w:val="00E61BA5"/>
    <w:rsid w:val="00E62F37"/>
    <w:rsid w:val="00E7256F"/>
    <w:rsid w:val="00E85098"/>
    <w:rsid w:val="00E9798E"/>
    <w:rsid w:val="00E97AF0"/>
    <w:rsid w:val="00EA0FA0"/>
    <w:rsid w:val="00EA1E4A"/>
    <w:rsid w:val="00EA7632"/>
    <w:rsid w:val="00EA7F88"/>
    <w:rsid w:val="00EB6703"/>
    <w:rsid w:val="00EC2332"/>
    <w:rsid w:val="00ED77FD"/>
    <w:rsid w:val="00EE2386"/>
    <w:rsid w:val="00EE3F1F"/>
    <w:rsid w:val="00EE5F26"/>
    <w:rsid w:val="00EF3EDA"/>
    <w:rsid w:val="00F002AD"/>
    <w:rsid w:val="00F1097D"/>
    <w:rsid w:val="00F11AC5"/>
    <w:rsid w:val="00F174FB"/>
    <w:rsid w:val="00F35F4B"/>
    <w:rsid w:val="00F466FD"/>
    <w:rsid w:val="00F53B53"/>
    <w:rsid w:val="00F66CF5"/>
    <w:rsid w:val="00F732F1"/>
    <w:rsid w:val="00F7517F"/>
    <w:rsid w:val="00F75E3D"/>
    <w:rsid w:val="00F76C69"/>
    <w:rsid w:val="00F77475"/>
    <w:rsid w:val="00F7789A"/>
    <w:rsid w:val="00F82FD9"/>
    <w:rsid w:val="00F853E8"/>
    <w:rsid w:val="00F86280"/>
    <w:rsid w:val="00F9016C"/>
    <w:rsid w:val="00F90D14"/>
    <w:rsid w:val="00F94516"/>
    <w:rsid w:val="00FA0011"/>
    <w:rsid w:val="00FA28E8"/>
    <w:rsid w:val="00FB2132"/>
    <w:rsid w:val="00FB4EF1"/>
    <w:rsid w:val="00FB54D1"/>
    <w:rsid w:val="00FB6132"/>
    <w:rsid w:val="00FC48C4"/>
    <w:rsid w:val="00FC4D00"/>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A794A7-95E7-4AAD-81F3-0FB0E6FE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Normalcode">
    <w:name w:val="Normal code"/>
    <w:basedOn w:val="Normal"/>
    <w:next w:val="Normal"/>
    <w:rsid w:val="00002B15"/>
    <w:pPr>
      <w:suppressAutoHyphens/>
      <w:spacing w:before="120" w:after="120" w:line="220" w:lineRule="atLeast"/>
      <w:ind w:left="360" w:right="288"/>
    </w:pPr>
    <w:rPr>
      <w:rFonts w:ascii="Courier New" w:hAnsi="Courier New"/>
      <w:b/>
      <w:kern w:val="1"/>
      <w:sz w:val="18"/>
      <w:lang w:eastAsia="ar-SA"/>
    </w:rPr>
  </w:style>
  <w:style w:type="paragraph" w:customStyle="1" w:styleId="Figuregraphic">
    <w:name w:val="Figure graphic"/>
    <w:basedOn w:val="Normal"/>
    <w:rsid w:val="003A0E95"/>
    <w:pPr>
      <w:tabs>
        <w:tab w:val="left" w:pos="360"/>
        <w:tab w:val="left" w:pos="4320"/>
      </w:tabs>
      <w:suppressAutoHyphens/>
      <w:spacing w:after="180"/>
    </w:pPr>
    <w:rPr>
      <w:spacing w:val="-2"/>
      <w:kern w:val="1"/>
      <w:sz w:val="22"/>
      <w:lang w:eastAsia="ar-SA"/>
    </w:rPr>
  </w:style>
  <w:style w:type="paragraph" w:customStyle="1" w:styleId="Projectheading2">
    <w:name w:val="Project heading 2"/>
    <w:basedOn w:val="Figuregraphic"/>
    <w:next w:val="Normal"/>
    <w:rsid w:val="003A0E95"/>
    <w:pPr>
      <w:keepNext/>
      <w:spacing w:before="120" w:after="120"/>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C45B069-E2C8-478E-A173-1BB22F66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6923</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2017-03-30T19:52:00Z</dcterms:created>
  <dcterms:modified xsi:type="dcterms:W3CDTF">2017-03-30T19:52:00Z</dcterms:modified>
</cp:coreProperties>
</file>