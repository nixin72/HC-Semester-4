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32" w:rsidRPr="000769AC" w:rsidRDefault="008425DD" w:rsidP="0007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jc w:val="center"/>
        <w:rPr>
          <w:sz w:val="40"/>
          <w:lang w:val="en-CA"/>
        </w:rPr>
      </w:pPr>
      <w:bookmarkStart w:id="0" w:name="_GoBack"/>
      <w:bookmarkEnd w:id="0"/>
      <w:r>
        <w:rPr>
          <w:sz w:val="40"/>
          <w:lang w:val="en-CA"/>
        </w:rPr>
        <w:t>Master Pages</w:t>
      </w:r>
    </w:p>
    <w:p w:rsidR="00537859" w:rsidRDefault="00537859" w:rsidP="000769AC">
      <w:pPr>
        <w:rPr>
          <w:lang w:val="en-CA"/>
        </w:rPr>
      </w:pPr>
    </w:p>
    <w:p w:rsidR="004B6CFB" w:rsidRDefault="004B6CFB" w:rsidP="000769AC">
      <w:pPr>
        <w:rPr>
          <w:b/>
          <w:lang w:val="en-CA"/>
        </w:rPr>
      </w:pPr>
      <w:r>
        <w:rPr>
          <w:b/>
          <w:lang w:val="en-CA"/>
        </w:rPr>
        <w:t>Master Pages</w:t>
      </w:r>
    </w:p>
    <w:p w:rsidR="004B6CFB" w:rsidRDefault="004B6CFB" w:rsidP="004B6CFB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Visual Inheritance</w:t>
      </w:r>
    </w:p>
    <w:p w:rsidR="004B6CFB" w:rsidRDefault="004B6CFB" w:rsidP="004B6CFB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Could be used to include PHP </w:t>
      </w:r>
    </w:p>
    <w:p w:rsidR="004B6CFB" w:rsidRDefault="004B6CFB" w:rsidP="004B6CFB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Is a template used by other files in the </w:t>
      </w:r>
      <w:proofErr w:type="gramStart"/>
      <w:r>
        <w:rPr>
          <w:lang w:val="en-CA"/>
        </w:rPr>
        <w:t>application.</w:t>
      </w:r>
      <w:proofErr w:type="gramEnd"/>
    </w:p>
    <w:p w:rsidR="004B6CFB" w:rsidRDefault="004B6CFB" w:rsidP="004B6CFB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Referenced by content page.</w:t>
      </w:r>
    </w:p>
    <w:p w:rsidR="004B6CFB" w:rsidRDefault="004B6CFB" w:rsidP="004B6CFB">
      <w:pPr>
        <w:rPr>
          <w:lang w:val="en-CA"/>
        </w:rPr>
      </w:pPr>
    </w:p>
    <w:p w:rsidR="004B6CFB" w:rsidRPr="004B6CFB" w:rsidRDefault="004B6CFB" w:rsidP="004B6CFB">
      <w:pPr>
        <w:rPr>
          <w:b/>
          <w:lang w:val="en-CA"/>
        </w:rPr>
      </w:pPr>
      <w:r w:rsidRPr="004B6CFB">
        <w:rPr>
          <w:b/>
          <w:lang w:val="en-CA"/>
        </w:rPr>
        <w:t>Adding a Master Page</w:t>
      </w:r>
    </w:p>
    <w:p w:rsidR="004B6CFB" w:rsidRDefault="004B6CFB" w:rsidP="004B6CFB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Same as adding other pages</w:t>
      </w:r>
    </w:p>
    <w:p w:rsidR="004B6CFB" w:rsidRDefault="004B6CFB" w:rsidP="004B6CFB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Top line is directive </w:t>
      </w:r>
    </w:p>
    <w:p w:rsidR="004B6CFB" w:rsidRDefault="004B6CFB" w:rsidP="004B6CFB">
      <w:pPr>
        <w:pStyle w:val="ListParagraph"/>
        <w:numPr>
          <w:ilvl w:val="1"/>
          <w:numId w:val="14"/>
        </w:numPr>
        <w:rPr>
          <w:lang w:val="en-CA"/>
        </w:rPr>
      </w:pPr>
      <w:r>
        <w:rPr>
          <w:lang w:val="en-CA"/>
        </w:rPr>
        <w:t>Has a language attribute</w:t>
      </w:r>
    </w:p>
    <w:p w:rsidR="00495BB1" w:rsidRDefault="00495BB1" w:rsidP="00495BB1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Use </w:t>
      </w:r>
      <w:proofErr w:type="spellStart"/>
      <w:r>
        <w:rPr>
          <w:lang w:val="en-CA"/>
        </w:rPr>
        <w:t>Page_Init</w:t>
      </w:r>
      <w:proofErr w:type="spellEnd"/>
      <w:r>
        <w:rPr>
          <w:lang w:val="en-CA"/>
        </w:rPr>
        <w:t xml:space="preserve"> to add a master page dynamically </w:t>
      </w:r>
    </w:p>
    <w:p w:rsidR="00495BB1" w:rsidRDefault="00495BB1" w:rsidP="00495BB1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You can nest master pages</w:t>
      </w:r>
    </w:p>
    <w:p w:rsidR="00495BB1" w:rsidRDefault="00495BB1" w:rsidP="00495BB1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You can specify which master page to use depending on the browser being used.</w:t>
      </w:r>
    </w:p>
    <w:p w:rsidR="00495BB1" w:rsidRDefault="00495BB1" w:rsidP="00495BB1">
      <w:pPr>
        <w:pStyle w:val="ListParagraph"/>
        <w:numPr>
          <w:ilvl w:val="1"/>
          <w:numId w:val="14"/>
        </w:numPr>
        <w:rPr>
          <w:lang w:val="en-CA"/>
        </w:rPr>
      </w:pPr>
      <w:r>
        <w:rPr>
          <w:lang w:val="en-CA"/>
        </w:rPr>
        <w:t xml:space="preserve">&lt;%@Page Language=”CS” </w:t>
      </w:r>
      <w:proofErr w:type="spellStart"/>
      <w:r>
        <w:rPr>
          <w:lang w:val="en-CA"/>
        </w:rPr>
        <w:t>MasterPageFile</w:t>
      </w:r>
      <w:proofErr w:type="spellEnd"/>
      <w:r>
        <w:rPr>
          <w:lang w:val="en-CA"/>
        </w:rPr>
        <w:t>=”~</w:t>
      </w:r>
      <w:proofErr w:type="spellStart"/>
      <w:r>
        <w:rPr>
          <w:lang w:val="en-CA"/>
        </w:rPr>
        <w:t>my.master</w:t>
      </w:r>
      <w:proofErr w:type="spellEnd"/>
      <w:r>
        <w:rPr>
          <w:lang w:val="en-CA"/>
        </w:rPr>
        <w:t xml:space="preserve">” </w:t>
      </w:r>
      <w:proofErr w:type="spellStart"/>
      <w:r>
        <w:rPr>
          <w:lang w:val="en-CA"/>
        </w:rPr>
        <w:t>Mozzila:MasterPageFile</w:t>
      </w:r>
      <w:proofErr w:type="spellEnd"/>
      <w:r>
        <w:rPr>
          <w:lang w:val="en-CA"/>
        </w:rPr>
        <w:t>=”~/</w:t>
      </w:r>
      <w:proofErr w:type="spellStart"/>
      <w:r>
        <w:rPr>
          <w:lang w:val="en-CA"/>
        </w:rPr>
        <w:t>myMozzila.master</w:t>
      </w:r>
      <w:proofErr w:type="spellEnd"/>
      <w:r>
        <w:rPr>
          <w:lang w:val="en-CA"/>
        </w:rPr>
        <w:t>”/&gt;</w:t>
      </w:r>
    </w:p>
    <w:p w:rsidR="004B6CFB" w:rsidRDefault="004B6CFB" w:rsidP="004B6CFB">
      <w:pPr>
        <w:rPr>
          <w:lang w:val="en-CA"/>
        </w:rPr>
      </w:pPr>
    </w:p>
    <w:p w:rsidR="004B6CFB" w:rsidRPr="00CA7C7B" w:rsidRDefault="004B6CFB" w:rsidP="004B6CFB">
      <w:pPr>
        <w:rPr>
          <w:b/>
          <w:lang w:val="en-CA"/>
        </w:rPr>
      </w:pPr>
      <w:r w:rsidRPr="00CA7C7B">
        <w:rPr>
          <w:b/>
          <w:lang w:val="en-CA"/>
        </w:rPr>
        <w:t>Coding Content</w:t>
      </w:r>
    </w:p>
    <w:p w:rsidR="004B6CFB" w:rsidRDefault="004B6CFB" w:rsidP="004B6CFB">
      <w:pPr>
        <w:pStyle w:val="ListParagraph"/>
        <w:numPr>
          <w:ilvl w:val="0"/>
          <w:numId w:val="15"/>
        </w:numPr>
        <w:rPr>
          <w:lang w:val="en-CA"/>
        </w:rPr>
      </w:pPr>
      <w:proofErr w:type="spellStart"/>
      <w:r>
        <w:rPr>
          <w:lang w:val="en-CA"/>
        </w:rPr>
        <w:t>ContentPlaceHolder</w:t>
      </w:r>
      <w:proofErr w:type="spellEnd"/>
      <w:r>
        <w:rPr>
          <w:lang w:val="en-CA"/>
        </w:rPr>
        <w:t xml:space="preserve"> is the asp tag used which is similar to the editable area in DWT</w:t>
      </w:r>
    </w:p>
    <w:p w:rsidR="004B6CFB" w:rsidRDefault="004B6CFB" w:rsidP="004B6CFB">
      <w:pPr>
        <w:rPr>
          <w:lang w:val="en-CA"/>
        </w:rPr>
      </w:pPr>
    </w:p>
    <w:p w:rsidR="004B6CFB" w:rsidRPr="00CA7C7B" w:rsidRDefault="004B6CFB" w:rsidP="004B6CFB">
      <w:pPr>
        <w:rPr>
          <w:b/>
          <w:lang w:val="en-CA"/>
        </w:rPr>
      </w:pPr>
      <w:r w:rsidRPr="00CA7C7B">
        <w:rPr>
          <w:b/>
          <w:lang w:val="en-CA"/>
        </w:rPr>
        <w:t>Automatic Inheritance</w:t>
      </w:r>
    </w:p>
    <w:p w:rsidR="004B6CFB" w:rsidRDefault="004B6CFB" w:rsidP="004B6CFB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Pages inheriting from the maste</w:t>
      </w:r>
      <w:r w:rsidR="00CA7C7B">
        <w:rPr>
          <w:lang w:val="en-CA"/>
        </w:rPr>
        <w:t>r page do not have a form and html tag and no end file functions either</w:t>
      </w:r>
    </w:p>
    <w:p w:rsidR="00CA7C7B" w:rsidRDefault="00CA7C7B" w:rsidP="00CA7C7B">
      <w:pPr>
        <w:rPr>
          <w:lang w:val="en-CA"/>
        </w:rPr>
      </w:pPr>
    </w:p>
    <w:p w:rsidR="00CA7C7B" w:rsidRPr="00495BB1" w:rsidRDefault="00CA7C7B" w:rsidP="00CA7C7B">
      <w:pPr>
        <w:rPr>
          <w:b/>
          <w:lang w:val="en-CA"/>
        </w:rPr>
      </w:pPr>
      <w:r w:rsidRPr="00495BB1">
        <w:rPr>
          <w:b/>
          <w:lang w:val="en-CA"/>
        </w:rPr>
        <w:t>Mix and Match</w:t>
      </w:r>
    </w:p>
    <w:p w:rsidR="00CA7C7B" w:rsidRDefault="00CA7C7B" w:rsidP="00CA7C7B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You can mix different languages with master pages such as C# and VB</w:t>
      </w:r>
    </w:p>
    <w:p w:rsidR="00CA7C7B" w:rsidRDefault="00CA7C7B" w:rsidP="00CA7C7B">
      <w:pPr>
        <w:rPr>
          <w:lang w:val="en-CA"/>
        </w:rPr>
      </w:pPr>
    </w:p>
    <w:p w:rsidR="00CA7C7B" w:rsidRPr="00495BB1" w:rsidRDefault="00CA7C7B" w:rsidP="00CA7C7B">
      <w:pPr>
        <w:rPr>
          <w:b/>
          <w:lang w:val="en-CA"/>
        </w:rPr>
      </w:pPr>
      <w:r w:rsidRPr="00495BB1">
        <w:rPr>
          <w:b/>
          <w:lang w:val="en-CA"/>
        </w:rPr>
        <w:t>Specifying Master Page</w:t>
      </w:r>
    </w:p>
    <w:p w:rsidR="00CA7C7B" w:rsidRDefault="00CA7C7B" w:rsidP="00CA7C7B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In the content pages, you can specify which master page to use</w:t>
      </w:r>
    </w:p>
    <w:p w:rsidR="00CA7C7B" w:rsidRDefault="00CA7C7B" w:rsidP="00CA7C7B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You can go in </w:t>
      </w:r>
      <w:proofErr w:type="spellStart"/>
      <w:r>
        <w:rPr>
          <w:lang w:val="en-CA"/>
        </w:rPr>
        <w:t>web.config</w:t>
      </w:r>
      <w:proofErr w:type="spellEnd"/>
    </w:p>
    <w:p w:rsidR="00CA7C7B" w:rsidRDefault="00CA7C7B" w:rsidP="00CA7C7B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 xml:space="preserve">&lt;pages </w:t>
      </w:r>
      <w:proofErr w:type="spellStart"/>
      <w:r>
        <w:rPr>
          <w:lang w:val="en-CA"/>
        </w:rPr>
        <w:t>masterPageFile</w:t>
      </w:r>
      <w:proofErr w:type="spellEnd"/>
      <w:r>
        <w:rPr>
          <w:lang w:val="en-CA"/>
        </w:rPr>
        <w:t>=”~/</w:t>
      </w:r>
      <w:proofErr w:type="spellStart"/>
      <w:r>
        <w:rPr>
          <w:lang w:val="en-CA"/>
        </w:rPr>
        <w:t>mySite.master</w:t>
      </w:r>
      <w:proofErr w:type="spellEnd"/>
      <w:r>
        <w:rPr>
          <w:lang w:val="en-CA"/>
        </w:rPr>
        <w:t>”/&gt;</w:t>
      </w:r>
    </w:p>
    <w:p w:rsidR="00CA7C7B" w:rsidRDefault="00CA7C7B" w:rsidP="00495BB1">
      <w:pPr>
        <w:rPr>
          <w:lang w:val="en-CA"/>
        </w:rPr>
      </w:pPr>
    </w:p>
    <w:p w:rsidR="00495BB1" w:rsidRPr="00495BB1" w:rsidRDefault="00495BB1" w:rsidP="00495BB1">
      <w:pPr>
        <w:rPr>
          <w:b/>
          <w:lang w:val="en-CA"/>
        </w:rPr>
      </w:pPr>
      <w:r w:rsidRPr="00495BB1">
        <w:rPr>
          <w:b/>
          <w:lang w:val="en-CA"/>
        </w:rPr>
        <w:t>Changing Page Title</w:t>
      </w:r>
    </w:p>
    <w:p w:rsidR="00495BB1" w:rsidRDefault="00495BB1" w:rsidP="00495BB1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Since the master page has the title element and other pages inherit from it, it will have the same title</w:t>
      </w:r>
    </w:p>
    <w:p w:rsidR="00495BB1" w:rsidRPr="00495BB1" w:rsidRDefault="00495BB1" w:rsidP="00495BB1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If you want a different one, add the Title attribute to content pages. </w:t>
      </w:r>
    </w:p>
    <w:p w:rsidR="00585DE8" w:rsidRDefault="00585DE8" w:rsidP="00585DE8">
      <w:pPr>
        <w:rPr>
          <w:b/>
          <w:lang w:val="en-CA"/>
        </w:rPr>
      </w:pPr>
    </w:p>
    <w:p w:rsidR="00495BB1" w:rsidRDefault="00DC7973" w:rsidP="00585DE8">
      <w:pPr>
        <w:rPr>
          <w:b/>
          <w:lang w:val="en-CA"/>
        </w:rPr>
      </w:pPr>
      <w:r>
        <w:rPr>
          <w:b/>
          <w:lang w:val="en-CA"/>
        </w:rPr>
        <w:t>Event Ordering</w:t>
      </w:r>
    </w:p>
    <w:p w:rsidR="00DC7973" w:rsidRPr="00DC7973" w:rsidRDefault="00DC7973" w:rsidP="00DC7973">
      <w:pPr>
        <w:pStyle w:val="ListParagraph"/>
        <w:numPr>
          <w:ilvl w:val="0"/>
          <w:numId w:val="18"/>
        </w:numPr>
        <w:rPr>
          <w:b/>
          <w:lang w:val="en-CA"/>
        </w:rPr>
      </w:pPr>
      <w:r>
        <w:rPr>
          <w:lang w:val="en-CA"/>
        </w:rPr>
        <w:t>Master page controls initialize</w:t>
      </w:r>
    </w:p>
    <w:p w:rsidR="00DC7973" w:rsidRPr="00DC7973" w:rsidRDefault="00DC7973" w:rsidP="00DC7973">
      <w:pPr>
        <w:pStyle w:val="ListParagraph"/>
        <w:numPr>
          <w:ilvl w:val="0"/>
          <w:numId w:val="18"/>
        </w:numPr>
        <w:rPr>
          <w:b/>
          <w:lang w:val="en-CA"/>
        </w:rPr>
      </w:pPr>
      <w:r>
        <w:rPr>
          <w:lang w:val="en-CA"/>
        </w:rPr>
        <w:t>Content page controls initialize</w:t>
      </w:r>
    </w:p>
    <w:p w:rsidR="00DC7973" w:rsidRPr="00DC7973" w:rsidRDefault="00DC7973" w:rsidP="00DC7973">
      <w:pPr>
        <w:pStyle w:val="ListParagraph"/>
        <w:numPr>
          <w:ilvl w:val="0"/>
          <w:numId w:val="18"/>
        </w:numPr>
        <w:rPr>
          <w:b/>
          <w:lang w:val="en-CA"/>
        </w:rPr>
      </w:pPr>
      <w:r>
        <w:rPr>
          <w:lang w:val="en-CA"/>
        </w:rPr>
        <w:t>Master page initialize</w:t>
      </w:r>
    </w:p>
    <w:p w:rsidR="00DC7973" w:rsidRPr="00DC7973" w:rsidRDefault="00DC7973" w:rsidP="00DC7973">
      <w:pPr>
        <w:pStyle w:val="ListParagraph"/>
        <w:numPr>
          <w:ilvl w:val="0"/>
          <w:numId w:val="18"/>
        </w:numPr>
        <w:rPr>
          <w:b/>
          <w:lang w:val="en-CA"/>
        </w:rPr>
      </w:pPr>
      <w:r>
        <w:rPr>
          <w:lang w:val="en-CA"/>
        </w:rPr>
        <w:t>Content page initialize</w:t>
      </w:r>
    </w:p>
    <w:p w:rsidR="00DC7973" w:rsidRPr="00DC7973" w:rsidRDefault="00DC7973" w:rsidP="00DC7973">
      <w:pPr>
        <w:pStyle w:val="ListParagraph"/>
        <w:numPr>
          <w:ilvl w:val="0"/>
          <w:numId w:val="18"/>
        </w:numPr>
        <w:rPr>
          <w:b/>
          <w:lang w:val="en-CA"/>
        </w:rPr>
      </w:pPr>
      <w:r w:rsidRPr="00DC7973">
        <w:rPr>
          <w:b/>
          <w:lang w:val="en-CA"/>
        </w:rPr>
        <w:t>Content page load (see how it reverses the order)</w:t>
      </w:r>
    </w:p>
    <w:p w:rsidR="00DC7973" w:rsidRPr="00DC7973" w:rsidRDefault="00DC7973" w:rsidP="00DC7973">
      <w:pPr>
        <w:pStyle w:val="ListParagraph"/>
        <w:numPr>
          <w:ilvl w:val="0"/>
          <w:numId w:val="18"/>
        </w:numPr>
        <w:rPr>
          <w:b/>
          <w:lang w:val="en-CA"/>
        </w:rPr>
      </w:pPr>
      <w:r w:rsidRPr="00DC7973">
        <w:rPr>
          <w:b/>
          <w:lang w:val="en-CA"/>
        </w:rPr>
        <w:t>Master page load</w:t>
      </w:r>
    </w:p>
    <w:p w:rsidR="00DC7973" w:rsidRPr="00DC7973" w:rsidRDefault="00DC7973" w:rsidP="00DC7973">
      <w:pPr>
        <w:pStyle w:val="ListParagraph"/>
        <w:numPr>
          <w:ilvl w:val="0"/>
          <w:numId w:val="18"/>
        </w:numPr>
        <w:rPr>
          <w:b/>
          <w:lang w:val="en-CA"/>
        </w:rPr>
      </w:pPr>
      <w:r>
        <w:rPr>
          <w:lang w:val="en-CA"/>
        </w:rPr>
        <w:lastRenderedPageBreak/>
        <w:t>Master page child controls load</w:t>
      </w:r>
    </w:p>
    <w:p w:rsidR="00DC7973" w:rsidRPr="00DC7973" w:rsidRDefault="00DC7973" w:rsidP="00DC7973">
      <w:pPr>
        <w:pStyle w:val="ListParagraph"/>
        <w:numPr>
          <w:ilvl w:val="0"/>
          <w:numId w:val="18"/>
        </w:numPr>
        <w:rPr>
          <w:b/>
          <w:lang w:val="en-CA"/>
        </w:rPr>
      </w:pPr>
      <w:r>
        <w:rPr>
          <w:lang w:val="en-CA"/>
        </w:rPr>
        <w:t>Content page controls load</w:t>
      </w:r>
    </w:p>
    <w:p w:rsidR="00DC7973" w:rsidRDefault="00DC7973" w:rsidP="00DC7973">
      <w:pPr>
        <w:rPr>
          <w:b/>
          <w:lang w:val="en-CA"/>
        </w:rPr>
      </w:pPr>
    </w:p>
    <w:p w:rsidR="00DC7973" w:rsidRPr="00DC7973" w:rsidRDefault="00DC7973" w:rsidP="00DC7973">
      <w:pPr>
        <w:rPr>
          <w:b/>
          <w:lang w:val="en-CA"/>
        </w:rPr>
      </w:pPr>
      <w:r>
        <w:rPr>
          <w:b/>
          <w:lang w:val="en-CA"/>
        </w:rPr>
        <w:t>Themes and Skins</w:t>
      </w:r>
    </w:p>
    <w:p w:rsidR="00DC7973" w:rsidRPr="00DC7973" w:rsidRDefault="00DC7973" w:rsidP="00DC7973">
      <w:pPr>
        <w:pStyle w:val="ListParagraph"/>
        <w:numPr>
          <w:ilvl w:val="0"/>
          <w:numId w:val="19"/>
        </w:numPr>
        <w:rPr>
          <w:b/>
          <w:lang w:val="en-CA"/>
        </w:rPr>
      </w:pPr>
      <w:r>
        <w:rPr>
          <w:b/>
          <w:lang w:val="en-CA"/>
        </w:rPr>
        <w:t>Themes</w:t>
      </w:r>
    </w:p>
    <w:p w:rsidR="00DC7973" w:rsidRPr="00DC7973" w:rsidRDefault="00DC7973" w:rsidP="00DC7973">
      <w:pPr>
        <w:pStyle w:val="ListParagraph"/>
        <w:numPr>
          <w:ilvl w:val="1"/>
          <w:numId w:val="19"/>
        </w:numPr>
        <w:rPr>
          <w:b/>
          <w:lang w:val="en-CA"/>
        </w:rPr>
      </w:pPr>
      <w:r>
        <w:rPr>
          <w:lang w:val="en-CA"/>
        </w:rPr>
        <w:t>Similar to CSS</w:t>
      </w:r>
    </w:p>
    <w:p w:rsidR="00DC7973" w:rsidRPr="00DC7973" w:rsidRDefault="00DC7973" w:rsidP="00DC7973">
      <w:pPr>
        <w:pStyle w:val="ListParagraph"/>
        <w:numPr>
          <w:ilvl w:val="1"/>
          <w:numId w:val="19"/>
        </w:numPr>
        <w:rPr>
          <w:b/>
          <w:lang w:val="en-CA"/>
        </w:rPr>
      </w:pPr>
      <w:r>
        <w:rPr>
          <w:lang w:val="en-CA"/>
        </w:rPr>
        <w:t xml:space="preserve">Larger than CSS </w:t>
      </w:r>
    </w:p>
    <w:p w:rsidR="00DC7973" w:rsidRPr="00DC7973" w:rsidRDefault="00DC7973" w:rsidP="00DC7973">
      <w:pPr>
        <w:pStyle w:val="ListParagraph"/>
        <w:numPr>
          <w:ilvl w:val="1"/>
          <w:numId w:val="19"/>
        </w:numPr>
        <w:rPr>
          <w:b/>
          <w:lang w:val="en-CA"/>
        </w:rPr>
      </w:pPr>
      <w:r>
        <w:rPr>
          <w:lang w:val="en-CA"/>
        </w:rPr>
        <w:t>Not a replacement for CSS</w:t>
      </w:r>
    </w:p>
    <w:p w:rsidR="00DC7973" w:rsidRPr="00DC7973" w:rsidRDefault="00DC7973" w:rsidP="00DC7973">
      <w:pPr>
        <w:pStyle w:val="ListParagraph"/>
        <w:numPr>
          <w:ilvl w:val="1"/>
          <w:numId w:val="19"/>
        </w:numPr>
        <w:rPr>
          <w:b/>
          <w:lang w:val="en-CA"/>
        </w:rPr>
      </w:pPr>
      <w:r>
        <w:rPr>
          <w:lang w:val="en-CA"/>
        </w:rPr>
        <w:t>Do not download themes online use your own copy</w:t>
      </w:r>
    </w:p>
    <w:p w:rsidR="00DC7973" w:rsidRDefault="00DC7973" w:rsidP="00DC7973">
      <w:pPr>
        <w:pStyle w:val="ListParagraph"/>
        <w:numPr>
          <w:ilvl w:val="0"/>
          <w:numId w:val="19"/>
        </w:numPr>
        <w:rPr>
          <w:b/>
          <w:lang w:val="en-CA"/>
        </w:rPr>
      </w:pPr>
      <w:r w:rsidRPr="00DC7973">
        <w:rPr>
          <w:b/>
          <w:lang w:val="en-CA"/>
        </w:rPr>
        <w:t>Skins</w:t>
      </w:r>
    </w:p>
    <w:p w:rsidR="00DC7973" w:rsidRPr="00DC7973" w:rsidRDefault="00DC7973" w:rsidP="00DC7973">
      <w:pPr>
        <w:pStyle w:val="ListParagraph"/>
        <w:numPr>
          <w:ilvl w:val="1"/>
          <w:numId w:val="19"/>
        </w:numPr>
        <w:rPr>
          <w:b/>
          <w:lang w:val="en-CA"/>
        </w:rPr>
      </w:pPr>
      <w:r>
        <w:rPr>
          <w:lang w:val="en-CA"/>
        </w:rPr>
        <w:t>Definition of styles applied to server controls</w:t>
      </w:r>
    </w:p>
    <w:p w:rsidR="00DC7973" w:rsidRPr="00DC7973" w:rsidRDefault="00DC7973" w:rsidP="00DC7973">
      <w:pPr>
        <w:pStyle w:val="ListParagraph"/>
        <w:numPr>
          <w:ilvl w:val="1"/>
          <w:numId w:val="19"/>
        </w:numPr>
        <w:rPr>
          <w:b/>
          <w:lang w:val="en-CA"/>
        </w:rPr>
      </w:pPr>
      <w:r>
        <w:rPr>
          <w:lang w:val="en-CA"/>
        </w:rPr>
        <w:t>Use skins to format asp controls</w:t>
      </w:r>
    </w:p>
    <w:p w:rsidR="00DC7973" w:rsidRDefault="00DC7973" w:rsidP="00DC7973">
      <w:pPr>
        <w:rPr>
          <w:b/>
          <w:lang w:val="en-CA"/>
        </w:rPr>
      </w:pPr>
    </w:p>
    <w:p w:rsidR="00585DE8" w:rsidRDefault="00DC7973" w:rsidP="00DC7973">
      <w:pPr>
        <w:rPr>
          <w:b/>
          <w:lang w:val="en-CA"/>
        </w:rPr>
      </w:pPr>
      <w:r>
        <w:rPr>
          <w:b/>
          <w:lang w:val="en-CA"/>
        </w:rPr>
        <w:t>Programmatically Using Themes</w:t>
      </w:r>
    </w:p>
    <w:p w:rsidR="00DC7973" w:rsidRPr="00DC7973" w:rsidRDefault="00DC7973" w:rsidP="00DC7973">
      <w:pPr>
        <w:pStyle w:val="ListParagraph"/>
        <w:numPr>
          <w:ilvl w:val="0"/>
          <w:numId w:val="22"/>
        </w:numPr>
        <w:rPr>
          <w:b/>
          <w:lang w:val="en-CA"/>
        </w:rPr>
      </w:pPr>
      <w:r>
        <w:rPr>
          <w:lang w:val="en-CA"/>
        </w:rPr>
        <w:t xml:space="preserve">You can change themes </w:t>
      </w:r>
      <w:proofErr w:type="spellStart"/>
      <w:r>
        <w:rPr>
          <w:lang w:val="en-CA"/>
        </w:rPr>
        <w:t>programattically</w:t>
      </w:r>
      <w:proofErr w:type="spellEnd"/>
      <w:r>
        <w:rPr>
          <w:lang w:val="en-CA"/>
        </w:rPr>
        <w:t xml:space="preserve"> using </w:t>
      </w:r>
      <w:proofErr w:type="spellStart"/>
      <w:r>
        <w:rPr>
          <w:lang w:val="en-CA"/>
        </w:rPr>
        <w:t>Page.Theme</w:t>
      </w:r>
      <w:proofErr w:type="spellEnd"/>
      <w:r>
        <w:rPr>
          <w:lang w:val="en-CA"/>
        </w:rPr>
        <w:t xml:space="preserve"> = </w:t>
      </w:r>
      <w:proofErr w:type="spellStart"/>
      <w:r>
        <w:rPr>
          <w:lang w:val="en-CA"/>
        </w:rPr>
        <w:t>Request.QueryString</w:t>
      </w:r>
      <w:proofErr w:type="spellEnd"/>
      <w:r>
        <w:rPr>
          <w:lang w:val="en-CA"/>
        </w:rPr>
        <w:t>(“</w:t>
      </w:r>
      <w:proofErr w:type="spellStart"/>
      <w:r>
        <w:rPr>
          <w:lang w:val="en-CA"/>
        </w:rPr>
        <w:t>ThemeName</w:t>
      </w:r>
      <w:proofErr w:type="spellEnd"/>
      <w:r>
        <w:rPr>
          <w:lang w:val="en-CA"/>
        </w:rPr>
        <w:t>”)</w:t>
      </w:r>
    </w:p>
    <w:p w:rsidR="00DC7973" w:rsidRPr="00DC7973" w:rsidRDefault="00DC7973" w:rsidP="00DC7973">
      <w:pPr>
        <w:pStyle w:val="ListParagraph"/>
        <w:numPr>
          <w:ilvl w:val="0"/>
          <w:numId w:val="22"/>
        </w:numPr>
        <w:rPr>
          <w:b/>
          <w:lang w:val="en-CA"/>
        </w:rPr>
      </w:pPr>
      <w:r>
        <w:rPr>
          <w:lang w:val="en-CA"/>
        </w:rPr>
        <w:t xml:space="preserve">Specify </w:t>
      </w:r>
      <w:proofErr w:type="spellStart"/>
      <w:r>
        <w:rPr>
          <w:lang w:val="en-CA"/>
        </w:rPr>
        <w:t>ThemeName</w:t>
      </w:r>
      <w:proofErr w:type="spellEnd"/>
      <w:r>
        <w:rPr>
          <w:lang w:val="en-CA"/>
        </w:rPr>
        <w:t xml:space="preserve"> in web </w:t>
      </w:r>
      <w:proofErr w:type="spellStart"/>
      <w:r>
        <w:rPr>
          <w:lang w:val="en-CA"/>
        </w:rPr>
        <w:t>config</w:t>
      </w:r>
      <w:proofErr w:type="spellEnd"/>
    </w:p>
    <w:p w:rsidR="00DC7973" w:rsidRPr="00DC7973" w:rsidRDefault="00DC7973" w:rsidP="00DC7973">
      <w:pPr>
        <w:pStyle w:val="ListParagraph"/>
        <w:numPr>
          <w:ilvl w:val="0"/>
          <w:numId w:val="22"/>
        </w:numPr>
        <w:rPr>
          <w:b/>
          <w:lang w:val="en-CA"/>
        </w:rPr>
      </w:pPr>
      <w:proofErr w:type="spellStart"/>
      <w:r>
        <w:rPr>
          <w:lang w:val="en-CA"/>
        </w:rPr>
        <w:t>Page_PreInit</w:t>
      </w:r>
      <w:proofErr w:type="spellEnd"/>
      <w:r>
        <w:rPr>
          <w:lang w:val="en-CA"/>
        </w:rPr>
        <w:t xml:space="preserve"> is used to change theme.</w:t>
      </w:r>
    </w:p>
    <w:sectPr w:rsidR="00DC7973" w:rsidRPr="00DC7973">
      <w:footerReference w:type="even" r:id="rId8"/>
      <w:footerReference w:type="default" r:id="rId9"/>
      <w:footnotePr>
        <w:pos w:val="beneathText"/>
      </w:footnotePr>
      <w:pgSz w:w="12240" w:h="15840"/>
      <w:pgMar w:top="1440" w:right="1440" w:bottom="1440" w:left="1440" w:header="806" w:footer="202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FF4" w:rsidRDefault="00F20FF4">
      <w:r>
        <w:separator/>
      </w:r>
    </w:p>
  </w:endnote>
  <w:endnote w:type="continuationSeparator" w:id="0">
    <w:p w:rsidR="00F20FF4" w:rsidRDefault="00F2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ymbo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CE1" w:rsidRDefault="00C06CE1" w:rsidP="00412707">
    <w:pPr>
      <w:pStyle w:val="Footer"/>
      <w:pBdr>
        <w:top w:val="single" w:sz="4" w:space="1" w:color="000000"/>
      </w:pBdr>
      <w:tabs>
        <w:tab w:val="clear" w:pos="5920"/>
        <w:tab w:val="clear" w:pos="10240"/>
        <w:tab w:val="right" w:pos="9356"/>
      </w:tabs>
      <w:ind w:left="198" w:right="0"/>
    </w:pPr>
    <w:r>
      <w:rPr>
        <w:rFonts w:ascii="Times New Roman" w:hAnsi="Times New Roman"/>
        <w:i/>
        <w:sz w:val="20"/>
      </w:rPr>
      <w:t>WEB Programming IV (420-C40-HR) - Assignment 1</w:t>
    </w:r>
    <w:r>
      <w:rPr>
        <w:rFonts w:ascii="Times New Roman" w:hAnsi="Times New Roman"/>
        <w:i/>
        <w:sz w:val="2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571D5">
      <w:rPr>
        <w:noProof/>
      </w:rPr>
      <w:t>2</w:t>
    </w:r>
    <w:r>
      <w:fldChar w:fldCharType="end"/>
    </w:r>
    <w:r>
      <w:rPr>
        <w:rStyle w:val="PageNumber1"/>
        <w:rFonts w:ascii="Times New Roman" w:hAnsi="Times New Roman"/>
        <w:i/>
        <w:sz w:val="20"/>
      </w:rP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3571D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CE1" w:rsidRDefault="00C06CE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FF4" w:rsidRDefault="00F20FF4">
      <w:r>
        <w:separator/>
      </w:r>
    </w:p>
  </w:footnote>
  <w:footnote w:type="continuationSeparator" w:id="0">
    <w:p w:rsidR="00F20FF4" w:rsidRDefault="00F20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576" w:hanging="216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4377178"/>
    <w:multiLevelType w:val="hybridMultilevel"/>
    <w:tmpl w:val="B8CAC4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23A7D"/>
    <w:multiLevelType w:val="hybridMultilevel"/>
    <w:tmpl w:val="2674BB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C15184"/>
    <w:multiLevelType w:val="hybridMultilevel"/>
    <w:tmpl w:val="10D63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4D1D78"/>
    <w:multiLevelType w:val="hybridMultilevel"/>
    <w:tmpl w:val="9B0C8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115C6"/>
    <w:multiLevelType w:val="hybridMultilevel"/>
    <w:tmpl w:val="6A1C4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D728C"/>
    <w:multiLevelType w:val="hybridMultilevel"/>
    <w:tmpl w:val="5AC49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A114A"/>
    <w:multiLevelType w:val="hybridMultilevel"/>
    <w:tmpl w:val="0FFA3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03659"/>
    <w:multiLevelType w:val="hybridMultilevel"/>
    <w:tmpl w:val="574ED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F59AB"/>
    <w:multiLevelType w:val="hybridMultilevel"/>
    <w:tmpl w:val="627CA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B3006"/>
    <w:multiLevelType w:val="hybridMultilevel"/>
    <w:tmpl w:val="3398C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B59C4"/>
    <w:multiLevelType w:val="hybridMultilevel"/>
    <w:tmpl w:val="F14A6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87213"/>
    <w:multiLevelType w:val="hybridMultilevel"/>
    <w:tmpl w:val="4A982E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54871"/>
    <w:multiLevelType w:val="hybridMultilevel"/>
    <w:tmpl w:val="AEC41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4567E"/>
    <w:multiLevelType w:val="hybridMultilevel"/>
    <w:tmpl w:val="D9D67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15B69"/>
    <w:multiLevelType w:val="hybridMultilevel"/>
    <w:tmpl w:val="363853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A5FD7"/>
    <w:multiLevelType w:val="hybridMultilevel"/>
    <w:tmpl w:val="111CB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F7C5C"/>
    <w:multiLevelType w:val="hybridMultilevel"/>
    <w:tmpl w:val="43E03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27F0F"/>
    <w:multiLevelType w:val="hybridMultilevel"/>
    <w:tmpl w:val="879AA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A6F83"/>
    <w:multiLevelType w:val="hybridMultilevel"/>
    <w:tmpl w:val="A8728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D0E47"/>
    <w:multiLevelType w:val="hybridMultilevel"/>
    <w:tmpl w:val="CAC232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A3D58"/>
    <w:multiLevelType w:val="hybridMultilevel"/>
    <w:tmpl w:val="0DD87B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25"/>
  </w:num>
  <w:num w:numId="5">
    <w:abstractNumId w:val="19"/>
  </w:num>
  <w:num w:numId="6">
    <w:abstractNumId w:val="22"/>
  </w:num>
  <w:num w:numId="7">
    <w:abstractNumId w:val="8"/>
  </w:num>
  <w:num w:numId="8">
    <w:abstractNumId w:val="16"/>
  </w:num>
  <w:num w:numId="9">
    <w:abstractNumId w:val="13"/>
  </w:num>
  <w:num w:numId="10">
    <w:abstractNumId w:val="14"/>
  </w:num>
  <w:num w:numId="11">
    <w:abstractNumId w:val="24"/>
  </w:num>
  <w:num w:numId="12">
    <w:abstractNumId w:val="20"/>
  </w:num>
  <w:num w:numId="13">
    <w:abstractNumId w:val="10"/>
  </w:num>
  <w:num w:numId="14">
    <w:abstractNumId w:val="12"/>
  </w:num>
  <w:num w:numId="15">
    <w:abstractNumId w:val="9"/>
  </w:num>
  <w:num w:numId="16">
    <w:abstractNumId w:val="17"/>
  </w:num>
  <w:num w:numId="17">
    <w:abstractNumId w:val="23"/>
  </w:num>
  <w:num w:numId="18">
    <w:abstractNumId w:val="5"/>
  </w:num>
  <w:num w:numId="19">
    <w:abstractNumId w:val="21"/>
  </w:num>
  <w:num w:numId="20">
    <w:abstractNumId w:val="11"/>
  </w:num>
  <w:num w:numId="21">
    <w:abstractNumId w:val="6"/>
  </w:num>
  <w:num w:numId="2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A6"/>
    <w:rsid w:val="0006123A"/>
    <w:rsid w:val="000769AC"/>
    <w:rsid w:val="00081071"/>
    <w:rsid w:val="000C47FE"/>
    <w:rsid w:val="000C4D66"/>
    <w:rsid w:val="00152BCF"/>
    <w:rsid w:val="001B65CC"/>
    <w:rsid w:val="001C5019"/>
    <w:rsid w:val="00245AD3"/>
    <w:rsid w:val="002D2C82"/>
    <w:rsid w:val="0034780E"/>
    <w:rsid w:val="003571D5"/>
    <w:rsid w:val="00396987"/>
    <w:rsid w:val="00400B37"/>
    <w:rsid w:val="00412707"/>
    <w:rsid w:val="00475E21"/>
    <w:rsid w:val="00495BB1"/>
    <w:rsid w:val="004B6CFB"/>
    <w:rsid w:val="0052047E"/>
    <w:rsid w:val="00537859"/>
    <w:rsid w:val="0054576E"/>
    <w:rsid w:val="00557CC9"/>
    <w:rsid w:val="0056330E"/>
    <w:rsid w:val="00571108"/>
    <w:rsid w:val="00585DE8"/>
    <w:rsid w:val="005A4C2E"/>
    <w:rsid w:val="00650748"/>
    <w:rsid w:val="006D698F"/>
    <w:rsid w:val="007079DA"/>
    <w:rsid w:val="007134A9"/>
    <w:rsid w:val="00735976"/>
    <w:rsid w:val="0075413F"/>
    <w:rsid w:val="00815E09"/>
    <w:rsid w:val="00817DCC"/>
    <w:rsid w:val="008425DD"/>
    <w:rsid w:val="00850CFB"/>
    <w:rsid w:val="00870903"/>
    <w:rsid w:val="00873A23"/>
    <w:rsid w:val="00875F6B"/>
    <w:rsid w:val="009971FC"/>
    <w:rsid w:val="00A12BF1"/>
    <w:rsid w:val="00A86D03"/>
    <w:rsid w:val="00A95EAD"/>
    <w:rsid w:val="00AD672A"/>
    <w:rsid w:val="00B261F5"/>
    <w:rsid w:val="00B97AFE"/>
    <w:rsid w:val="00BC1214"/>
    <w:rsid w:val="00BC3C04"/>
    <w:rsid w:val="00C06CE1"/>
    <w:rsid w:val="00CA7C7B"/>
    <w:rsid w:val="00CF53A6"/>
    <w:rsid w:val="00D04006"/>
    <w:rsid w:val="00D42290"/>
    <w:rsid w:val="00D77893"/>
    <w:rsid w:val="00D9406A"/>
    <w:rsid w:val="00DB4FE9"/>
    <w:rsid w:val="00DC5B50"/>
    <w:rsid w:val="00DC7973"/>
    <w:rsid w:val="00EA7332"/>
    <w:rsid w:val="00EB2DBD"/>
    <w:rsid w:val="00EC2E5E"/>
    <w:rsid w:val="00EF3D32"/>
    <w:rsid w:val="00F20FF4"/>
    <w:rsid w:val="00F626B5"/>
    <w:rsid w:val="00F6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B777764-D15A-4057-91D8-ECECDFB3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sz w:val="24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6z1">
    <w:name w:val="WW8Num6z1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customStyle="1" w:styleId="PageNumber1">
    <w:name w:val="Page Number1"/>
    <w:basedOn w:val="WW-DefaultParagraphFont"/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ubHead2">
    <w:name w:val="Sub Head 2"/>
    <w:basedOn w:val="Normal"/>
    <w:pPr>
      <w:spacing w:before="80" w:after="20"/>
    </w:pPr>
    <w:rPr>
      <w:b/>
    </w:rPr>
  </w:style>
  <w:style w:type="paragraph" w:styleId="Footer">
    <w:name w:val="footer"/>
    <w:basedOn w:val="Normal"/>
    <w:semiHidden/>
    <w:pPr>
      <w:suppressLineNumbers/>
      <w:tabs>
        <w:tab w:val="center" w:pos="5920"/>
        <w:tab w:val="right" w:pos="10240"/>
      </w:tabs>
      <w:spacing w:after="160"/>
      <w:ind w:left="200" w:right="200"/>
    </w:pPr>
    <w:rPr>
      <w:rFonts w:ascii="Arial" w:hAnsi="Arial"/>
      <w:sz w:val="18"/>
    </w:rPr>
  </w:style>
  <w:style w:type="paragraph" w:styleId="ListBullet">
    <w:name w:val="List Bullet"/>
    <w:basedOn w:val="Normal"/>
    <w:rPr>
      <w:lang w:val="en-GB"/>
    </w:rPr>
  </w:style>
  <w:style w:type="paragraph" w:styleId="Header">
    <w:name w:val="header"/>
    <w:basedOn w:val="Normal"/>
    <w:semiHidden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pPr>
      <w:spacing w:after="240"/>
    </w:pPr>
    <w:rPr>
      <w:i/>
      <w:color w:val="0000FF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712CE-07CF-4C95-904E-F59B6555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Lab_Template</vt:lpstr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Lab_Template</dc:title>
  <dc:creator>mthibault</dc:creator>
  <cp:lastModifiedBy>Admin lab</cp:lastModifiedBy>
  <cp:revision>2</cp:revision>
  <cp:lastPrinted>2012-01-30T06:51:00Z</cp:lastPrinted>
  <dcterms:created xsi:type="dcterms:W3CDTF">2017-02-17T13:36:00Z</dcterms:created>
  <dcterms:modified xsi:type="dcterms:W3CDTF">2017-02-17T13:36:00Z</dcterms:modified>
</cp:coreProperties>
</file>