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32" w:rsidRPr="000769AC" w:rsidRDefault="002D2C82" w:rsidP="00076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jc w:val="center"/>
        <w:rPr>
          <w:sz w:val="40"/>
          <w:lang w:val="en-CA"/>
        </w:rPr>
      </w:pPr>
      <w:bookmarkStart w:id="0" w:name="_GoBack"/>
      <w:bookmarkEnd w:id="0"/>
      <w:r>
        <w:rPr>
          <w:sz w:val="40"/>
          <w:lang w:val="en-CA"/>
        </w:rPr>
        <w:t>Validation Controls</w:t>
      </w:r>
    </w:p>
    <w:p w:rsidR="00537859" w:rsidRDefault="00537859" w:rsidP="000769AC">
      <w:pPr>
        <w:rPr>
          <w:lang w:val="en-CA"/>
        </w:rPr>
      </w:pPr>
    </w:p>
    <w:p w:rsidR="000769AC" w:rsidRDefault="002D2C82" w:rsidP="000769AC">
      <w:pPr>
        <w:rPr>
          <w:b/>
          <w:lang w:val="en-CA"/>
        </w:rPr>
      </w:pPr>
      <w:r>
        <w:rPr>
          <w:b/>
          <w:lang w:val="en-CA"/>
        </w:rPr>
        <w:t>Understanding Validation</w:t>
      </w:r>
    </w:p>
    <w:p w:rsidR="002D2C82" w:rsidRPr="002D2C82" w:rsidRDefault="002D2C82" w:rsidP="006B5A13">
      <w:pPr>
        <w:pStyle w:val="ListParagraph"/>
        <w:numPr>
          <w:ilvl w:val="0"/>
          <w:numId w:val="2"/>
        </w:numPr>
        <w:rPr>
          <w:b/>
          <w:lang w:val="en-CA"/>
        </w:rPr>
      </w:pPr>
      <w:r>
        <w:rPr>
          <w:lang w:val="en-CA"/>
        </w:rPr>
        <w:t>Collecting data is vital.</w:t>
      </w:r>
    </w:p>
    <w:p w:rsidR="002D2C82" w:rsidRPr="002D2C82" w:rsidRDefault="002D2C82" w:rsidP="006B5A13">
      <w:pPr>
        <w:pStyle w:val="ListParagraph"/>
        <w:numPr>
          <w:ilvl w:val="0"/>
          <w:numId w:val="2"/>
        </w:numPr>
        <w:rPr>
          <w:b/>
          <w:lang w:val="en-CA"/>
        </w:rPr>
      </w:pPr>
      <w:r>
        <w:rPr>
          <w:lang w:val="en-CA"/>
        </w:rPr>
        <w:t xml:space="preserve">Set of rules you apply on data can vary </w:t>
      </w:r>
    </w:p>
    <w:p w:rsidR="002D2C82" w:rsidRPr="002D2C82" w:rsidRDefault="002D2C82" w:rsidP="006B5A13">
      <w:pPr>
        <w:pStyle w:val="ListParagraph"/>
        <w:numPr>
          <w:ilvl w:val="0"/>
          <w:numId w:val="2"/>
        </w:numPr>
        <w:rPr>
          <w:b/>
          <w:lang w:val="en-CA"/>
        </w:rPr>
      </w:pPr>
      <w:r>
        <w:rPr>
          <w:lang w:val="en-CA"/>
        </w:rPr>
        <w:t>It’s all about risk.</w:t>
      </w:r>
    </w:p>
    <w:p w:rsidR="002D2C82" w:rsidRPr="002D2C82" w:rsidRDefault="002D2C82" w:rsidP="006B5A13">
      <w:pPr>
        <w:pStyle w:val="ListParagraph"/>
        <w:numPr>
          <w:ilvl w:val="0"/>
          <w:numId w:val="2"/>
        </w:numPr>
        <w:rPr>
          <w:b/>
          <w:lang w:val="en-CA"/>
        </w:rPr>
      </w:pPr>
      <w:r>
        <w:rPr>
          <w:lang w:val="en-CA"/>
        </w:rPr>
        <w:t>Cannot validate truthfulness</w:t>
      </w:r>
    </w:p>
    <w:p w:rsidR="002D2C82" w:rsidRDefault="002D2C82" w:rsidP="002D2C82">
      <w:pPr>
        <w:rPr>
          <w:b/>
          <w:lang w:val="en-CA"/>
        </w:rPr>
      </w:pPr>
    </w:p>
    <w:p w:rsidR="002D2C82" w:rsidRDefault="002D2C82" w:rsidP="002D2C82">
      <w:pPr>
        <w:rPr>
          <w:b/>
          <w:lang w:val="en-CA"/>
        </w:rPr>
      </w:pPr>
      <w:r>
        <w:rPr>
          <w:b/>
          <w:lang w:val="en-CA"/>
        </w:rPr>
        <w:t>Client-side vs Server-side</w:t>
      </w:r>
    </w:p>
    <w:p w:rsidR="002D2C82" w:rsidRPr="002D2C82" w:rsidRDefault="002D2C82" w:rsidP="006B5A13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>ASP.NET pressing the submit button</w:t>
      </w:r>
    </w:p>
    <w:p w:rsidR="002D2C82" w:rsidRPr="002D2C82" w:rsidRDefault="002D2C82" w:rsidP="006B5A13">
      <w:pPr>
        <w:pStyle w:val="ListParagraph"/>
        <w:numPr>
          <w:ilvl w:val="1"/>
          <w:numId w:val="3"/>
        </w:numPr>
        <w:rPr>
          <w:b/>
          <w:lang w:val="en-CA"/>
        </w:rPr>
      </w:pPr>
      <w:r>
        <w:rPr>
          <w:lang w:val="en-CA"/>
        </w:rPr>
        <w:t>Packages the request</w:t>
      </w:r>
    </w:p>
    <w:p w:rsidR="002D2C82" w:rsidRPr="002D2C82" w:rsidRDefault="002D2C82" w:rsidP="006B5A13">
      <w:pPr>
        <w:pStyle w:val="ListParagraph"/>
        <w:numPr>
          <w:ilvl w:val="1"/>
          <w:numId w:val="3"/>
        </w:numPr>
        <w:rPr>
          <w:b/>
          <w:lang w:val="en-CA"/>
        </w:rPr>
      </w:pPr>
      <w:r>
        <w:rPr>
          <w:lang w:val="en-CA"/>
        </w:rPr>
        <w:t>Sends it to server</w:t>
      </w:r>
    </w:p>
    <w:p w:rsidR="002D2C82" w:rsidRPr="002D2C82" w:rsidRDefault="002D2C82" w:rsidP="006B5A13">
      <w:pPr>
        <w:pStyle w:val="ListParagraph"/>
        <w:numPr>
          <w:ilvl w:val="1"/>
          <w:numId w:val="3"/>
        </w:numPr>
        <w:rPr>
          <w:b/>
          <w:lang w:val="en-CA"/>
        </w:rPr>
      </w:pPr>
      <w:r>
        <w:rPr>
          <w:lang w:val="en-CA"/>
        </w:rPr>
        <w:t>Server performs validation checks</w:t>
      </w:r>
    </w:p>
    <w:p w:rsidR="002D2C82" w:rsidRPr="002D2C82" w:rsidRDefault="002D2C82" w:rsidP="006B5A13">
      <w:pPr>
        <w:pStyle w:val="ListParagraph"/>
        <w:numPr>
          <w:ilvl w:val="1"/>
          <w:numId w:val="3"/>
        </w:numPr>
        <w:rPr>
          <w:b/>
          <w:lang w:val="en-CA"/>
        </w:rPr>
      </w:pPr>
      <w:r>
        <w:rPr>
          <w:lang w:val="en-CA"/>
        </w:rPr>
        <w:t>Server returns information</w:t>
      </w:r>
    </w:p>
    <w:p w:rsidR="002D2C82" w:rsidRPr="002D2C82" w:rsidRDefault="002D2C82" w:rsidP="006B5A13">
      <w:pPr>
        <w:pStyle w:val="ListParagraph"/>
        <w:numPr>
          <w:ilvl w:val="0"/>
          <w:numId w:val="3"/>
        </w:numPr>
        <w:rPr>
          <w:b/>
          <w:lang w:val="en-CA"/>
        </w:rPr>
      </w:pPr>
      <w:r>
        <w:rPr>
          <w:lang w:val="en-CA"/>
        </w:rPr>
        <w:t>JavaScript</w:t>
      </w:r>
    </w:p>
    <w:p w:rsidR="002D2C82" w:rsidRPr="002D2C82" w:rsidRDefault="002D2C82" w:rsidP="006B5A13">
      <w:pPr>
        <w:pStyle w:val="ListParagraph"/>
        <w:numPr>
          <w:ilvl w:val="1"/>
          <w:numId w:val="3"/>
        </w:numPr>
        <w:rPr>
          <w:b/>
          <w:lang w:val="en-CA"/>
        </w:rPr>
      </w:pPr>
      <w:r>
        <w:rPr>
          <w:lang w:val="en-CA"/>
        </w:rPr>
        <w:t>Script activated on event</w:t>
      </w:r>
    </w:p>
    <w:p w:rsidR="002D2C82" w:rsidRPr="002D2C82" w:rsidRDefault="002D2C82" w:rsidP="006B5A13">
      <w:pPr>
        <w:pStyle w:val="ListParagraph"/>
        <w:numPr>
          <w:ilvl w:val="1"/>
          <w:numId w:val="3"/>
        </w:numPr>
        <w:rPr>
          <w:b/>
          <w:lang w:val="en-CA"/>
        </w:rPr>
      </w:pPr>
      <w:r>
        <w:rPr>
          <w:lang w:val="en-CA"/>
        </w:rPr>
        <w:t>Validation performed at browser before post-back</w:t>
      </w:r>
    </w:p>
    <w:p w:rsidR="00A86D03" w:rsidRPr="00571108" w:rsidRDefault="002D2C82" w:rsidP="006B5A13">
      <w:pPr>
        <w:pStyle w:val="ListParagraph"/>
        <w:numPr>
          <w:ilvl w:val="1"/>
          <w:numId w:val="3"/>
        </w:numPr>
        <w:rPr>
          <w:b/>
          <w:lang w:val="en-CA"/>
        </w:rPr>
      </w:pPr>
      <w:r>
        <w:rPr>
          <w:lang w:val="en-CA"/>
        </w:rPr>
        <w:t>If validation is true, then it’s submitted to server</w:t>
      </w:r>
    </w:p>
    <w:p w:rsidR="00571108" w:rsidRDefault="00571108" w:rsidP="00571108">
      <w:pPr>
        <w:rPr>
          <w:b/>
          <w:lang w:val="en-CA"/>
        </w:rPr>
      </w:pPr>
    </w:p>
    <w:p w:rsidR="00571108" w:rsidRPr="00571108" w:rsidRDefault="00571108" w:rsidP="00571108">
      <w:pPr>
        <w:rPr>
          <w:b/>
          <w:lang w:val="en-CA"/>
        </w:rPr>
      </w:pPr>
      <w:r>
        <w:rPr>
          <w:b/>
          <w:lang w:val="en-CA"/>
        </w:rPr>
        <w:t>Validation Controls</w:t>
      </w:r>
    </w:p>
    <w:p w:rsidR="00875F6B" w:rsidRPr="00571108" w:rsidRDefault="00571108" w:rsidP="006B5A13">
      <w:pPr>
        <w:pStyle w:val="ListParagraph"/>
        <w:numPr>
          <w:ilvl w:val="0"/>
          <w:numId w:val="4"/>
        </w:numPr>
        <w:rPr>
          <w:b/>
          <w:lang w:val="en-CA"/>
        </w:rPr>
      </w:pPr>
      <w:r>
        <w:rPr>
          <w:lang w:val="en-CA"/>
        </w:rPr>
        <w:t>Required Field Validator</w:t>
      </w:r>
    </w:p>
    <w:p w:rsidR="00571108" w:rsidRPr="00571108" w:rsidRDefault="00571108" w:rsidP="006B5A13">
      <w:pPr>
        <w:pStyle w:val="ListParagraph"/>
        <w:numPr>
          <w:ilvl w:val="0"/>
          <w:numId w:val="4"/>
        </w:numPr>
        <w:rPr>
          <w:b/>
          <w:lang w:val="en-CA"/>
        </w:rPr>
      </w:pPr>
      <w:r>
        <w:rPr>
          <w:lang w:val="en-CA"/>
        </w:rPr>
        <w:t>Compare Validator</w:t>
      </w:r>
    </w:p>
    <w:p w:rsidR="00571108" w:rsidRPr="00571108" w:rsidRDefault="00571108" w:rsidP="006B5A13">
      <w:pPr>
        <w:pStyle w:val="ListParagraph"/>
        <w:numPr>
          <w:ilvl w:val="0"/>
          <w:numId w:val="4"/>
        </w:numPr>
        <w:rPr>
          <w:b/>
          <w:lang w:val="en-CA"/>
        </w:rPr>
      </w:pPr>
      <w:r>
        <w:rPr>
          <w:lang w:val="en-CA"/>
        </w:rPr>
        <w:t>Range Validator</w:t>
      </w:r>
    </w:p>
    <w:p w:rsidR="00571108" w:rsidRPr="00571108" w:rsidRDefault="00571108" w:rsidP="006B5A13">
      <w:pPr>
        <w:pStyle w:val="ListParagraph"/>
        <w:numPr>
          <w:ilvl w:val="0"/>
          <w:numId w:val="4"/>
        </w:numPr>
        <w:rPr>
          <w:b/>
          <w:lang w:val="en-CA"/>
        </w:rPr>
      </w:pPr>
      <w:r>
        <w:rPr>
          <w:lang w:val="en-CA"/>
        </w:rPr>
        <w:t>Regular Expression Validator</w:t>
      </w:r>
    </w:p>
    <w:p w:rsidR="00571108" w:rsidRPr="00571108" w:rsidRDefault="00571108" w:rsidP="006B5A13">
      <w:pPr>
        <w:pStyle w:val="ListParagraph"/>
        <w:numPr>
          <w:ilvl w:val="0"/>
          <w:numId w:val="4"/>
        </w:numPr>
        <w:rPr>
          <w:b/>
          <w:lang w:val="en-CA"/>
        </w:rPr>
      </w:pPr>
      <w:r>
        <w:rPr>
          <w:lang w:val="en-CA"/>
        </w:rPr>
        <w:t>Custom Validator</w:t>
      </w:r>
    </w:p>
    <w:p w:rsidR="00571108" w:rsidRDefault="00571108" w:rsidP="00571108">
      <w:pPr>
        <w:rPr>
          <w:b/>
          <w:lang w:val="en-CA"/>
        </w:rPr>
      </w:pPr>
    </w:p>
    <w:p w:rsidR="00571108" w:rsidRDefault="00571108" w:rsidP="00571108">
      <w:pPr>
        <w:rPr>
          <w:b/>
          <w:lang w:val="en-CA"/>
        </w:rPr>
      </w:pPr>
      <w:r>
        <w:rPr>
          <w:b/>
          <w:lang w:val="en-CA"/>
        </w:rPr>
        <w:t>Validation Causes</w:t>
      </w:r>
    </w:p>
    <w:p w:rsidR="00571108" w:rsidRPr="00571108" w:rsidRDefault="00571108" w:rsidP="006B5A13">
      <w:pPr>
        <w:pStyle w:val="ListParagraph"/>
        <w:numPr>
          <w:ilvl w:val="0"/>
          <w:numId w:val="5"/>
        </w:numPr>
        <w:rPr>
          <w:b/>
          <w:lang w:val="en-CA"/>
        </w:rPr>
      </w:pPr>
      <w:r>
        <w:rPr>
          <w:lang w:val="en-CA"/>
        </w:rPr>
        <w:t xml:space="preserve">Occurs in response to an event. </w:t>
      </w:r>
    </w:p>
    <w:p w:rsidR="00571108" w:rsidRPr="00571108" w:rsidRDefault="00571108" w:rsidP="006B5A13">
      <w:pPr>
        <w:pStyle w:val="ListParagraph"/>
        <w:numPr>
          <w:ilvl w:val="0"/>
          <w:numId w:val="5"/>
        </w:numPr>
        <w:rPr>
          <w:b/>
          <w:lang w:val="en-CA"/>
        </w:rPr>
      </w:pPr>
      <w:proofErr w:type="spellStart"/>
      <w:r>
        <w:rPr>
          <w:lang w:val="en-CA"/>
        </w:rPr>
        <w:t>CausesValidation</w:t>
      </w:r>
      <w:proofErr w:type="spellEnd"/>
      <w:r>
        <w:rPr>
          <w:lang w:val="en-CA"/>
        </w:rPr>
        <w:t xml:space="preserve"> controls if validation is done on the control or not.</w:t>
      </w:r>
    </w:p>
    <w:p w:rsidR="00571108" w:rsidRDefault="00571108" w:rsidP="00571108">
      <w:pPr>
        <w:rPr>
          <w:b/>
          <w:lang w:val="en-CA"/>
        </w:rPr>
      </w:pPr>
    </w:p>
    <w:p w:rsidR="00571108" w:rsidRDefault="00571108" w:rsidP="00571108">
      <w:pPr>
        <w:rPr>
          <w:b/>
          <w:lang w:val="en-CA"/>
        </w:rPr>
      </w:pPr>
      <w:r>
        <w:rPr>
          <w:b/>
          <w:lang w:val="en-CA"/>
        </w:rPr>
        <w:t>Required Field Validator</w:t>
      </w:r>
    </w:p>
    <w:p w:rsidR="00571108" w:rsidRPr="00571108" w:rsidRDefault="00571108" w:rsidP="006B5A13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>Very simple</w:t>
      </w:r>
    </w:p>
    <w:p w:rsidR="00571108" w:rsidRPr="00B261F5" w:rsidRDefault="00B261F5" w:rsidP="006B5A13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>Can use text attribute to customize message</w:t>
      </w:r>
    </w:p>
    <w:p w:rsidR="00B261F5" w:rsidRPr="00B261F5" w:rsidRDefault="00B261F5" w:rsidP="006B5A13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>Can specify an initial value property</w:t>
      </w:r>
    </w:p>
    <w:p w:rsidR="00B261F5" w:rsidRPr="00B261F5" w:rsidRDefault="00B261F5" w:rsidP="006B5A13">
      <w:pPr>
        <w:pStyle w:val="ListParagraph"/>
        <w:numPr>
          <w:ilvl w:val="1"/>
          <w:numId w:val="6"/>
        </w:numPr>
        <w:rPr>
          <w:b/>
          <w:lang w:val="en-CA"/>
        </w:rPr>
      </w:pPr>
      <w:r>
        <w:rPr>
          <w:lang w:val="en-CA"/>
        </w:rPr>
        <w:t>Must be changed before form is submitted</w:t>
      </w:r>
    </w:p>
    <w:p w:rsidR="00B261F5" w:rsidRDefault="00B261F5" w:rsidP="00B261F5">
      <w:pPr>
        <w:rPr>
          <w:b/>
          <w:lang w:val="en-CA"/>
        </w:rPr>
      </w:pPr>
    </w:p>
    <w:p w:rsidR="00B261F5" w:rsidRDefault="00B261F5" w:rsidP="00B261F5">
      <w:pPr>
        <w:rPr>
          <w:b/>
          <w:lang w:val="en-CA"/>
        </w:rPr>
      </w:pPr>
      <w:r>
        <w:rPr>
          <w:b/>
          <w:lang w:val="en-CA"/>
        </w:rPr>
        <w:t>Compare Validator Control</w:t>
      </w:r>
    </w:p>
    <w:p w:rsidR="00B261F5" w:rsidRPr="00B261F5" w:rsidRDefault="00B261F5" w:rsidP="006B5A13">
      <w:pPr>
        <w:pStyle w:val="ListParagraph"/>
        <w:numPr>
          <w:ilvl w:val="0"/>
          <w:numId w:val="7"/>
        </w:numPr>
        <w:rPr>
          <w:b/>
          <w:lang w:val="en-CA"/>
        </w:rPr>
      </w:pPr>
      <w:r>
        <w:rPr>
          <w:lang w:val="en-CA"/>
        </w:rPr>
        <w:t>Compare the values of two form elements</w:t>
      </w:r>
    </w:p>
    <w:p w:rsidR="00B261F5" w:rsidRPr="00B261F5" w:rsidRDefault="00B261F5" w:rsidP="006B5A13">
      <w:pPr>
        <w:pStyle w:val="ListParagraph"/>
        <w:numPr>
          <w:ilvl w:val="0"/>
          <w:numId w:val="7"/>
        </w:numPr>
        <w:rPr>
          <w:b/>
          <w:lang w:val="en-CA"/>
        </w:rPr>
      </w:pPr>
      <w:r>
        <w:rPr>
          <w:lang w:val="en-CA"/>
        </w:rPr>
        <w:t xml:space="preserve">Can specify that a value must be an Integer or string, etc. </w:t>
      </w:r>
    </w:p>
    <w:p w:rsidR="00B261F5" w:rsidRPr="00B261F5" w:rsidRDefault="00B261F5" w:rsidP="006B5A13">
      <w:pPr>
        <w:pStyle w:val="ListParagraph"/>
        <w:numPr>
          <w:ilvl w:val="0"/>
          <w:numId w:val="7"/>
        </w:numPr>
        <w:rPr>
          <w:b/>
          <w:lang w:val="en-CA"/>
        </w:rPr>
      </w:pPr>
      <w:r>
        <w:rPr>
          <w:lang w:val="en-CA"/>
        </w:rPr>
        <w:t>Can compare to see if greater, less than or equal to a predetermined value</w:t>
      </w:r>
    </w:p>
    <w:p w:rsidR="00B261F5" w:rsidRDefault="00B261F5" w:rsidP="00B261F5">
      <w:pPr>
        <w:rPr>
          <w:b/>
          <w:lang w:val="en-CA"/>
        </w:rPr>
      </w:pPr>
    </w:p>
    <w:p w:rsidR="00B261F5" w:rsidRDefault="00B261F5" w:rsidP="00B261F5">
      <w:pPr>
        <w:rPr>
          <w:b/>
          <w:lang w:val="en-CA"/>
        </w:rPr>
      </w:pPr>
      <w:r>
        <w:rPr>
          <w:b/>
          <w:lang w:val="en-CA"/>
        </w:rPr>
        <w:t>Range Validator Control</w:t>
      </w:r>
    </w:p>
    <w:p w:rsidR="00B261F5" w:rsidRPr="00B261F5" w:rsidRDefault="00B261F5" w:rsidP="006B5A13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lang w:val="en-CA"/>
        </w:rPr>
        <w:t>Similar to Compare Validator</w:t>
      </w:r>
    </w:p>
    <w:p w:rsidR="00B261F5" w:rsidRPr="00B261F5" w:rsidRDefault="00B261F5" w:rsidP="006B5A13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lang w:val="en-CA"/>
        </w:rPr>
        <w:t>Can check all types</w:t>
      </w:r>
    </w:p>
    <w:p w:rsidR="00B261F5" w:rsidRPr="00B261F5" w:rsidRDefault="00B261F5" w:rsidP="006B5A13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lang w:val="en-CA"/>
        </w:rPr>
        <w:lastRenderedPageBreak/>
        <w:t>Specify a minimum and maximum</w:t>
      </w:r>
    </w:p>
    <w:p w:rsidR="00B261F5" w:rsidRPr="00B261F5" w:rsidRDefault="00B261F5" w:rsidP="006B5A13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lang w:val="en-CA"/>
        </w:rPr>
        <w:t xml:space="preserve">With calendars use the </w:t>
      </w:r>
      <w:proofErr w:type="spellStart"/>
      <w:r>
        <w:rPr>
          <w:lang w:val="en-CA"/>
        </w:rPr>
        <w:t>Page_Load</w:t>
      </w:r>
      <w:proofErr w:type="spellEnd"/>
      <w:r>
        <w:rPr>
          <w:lang w:val="en-CA"/>
        </w:rPr>
        <w:t xml:space="preserve"> function to determine the maximum and minimum values</w:t>
      </w:r>
    </w:p>
    <w:p w:rsidR="00B261F5" w:rsidRDefault="00B261F5" w:rsidP="00B261F5">
      <w:pPr>
        <w:rPr>
          <w:b/>
          <w:lang w:val="en-CA"/>
        </w:rPr>
      </w:pPr>
    </w:p>
    <w:p w:rsidR="00B261F5" w:rsidRDefault="00B261F5" w:rsidP="00B261F5">
      <w:pPr>
        <w:rPr>
          <w:b/>
          <w:lang w:val="en-CA"/>
        </w:rPr>
      </w:pPr>
      <w:r>
        <w:rPr>
          <w:b/>
          <w:lang w:val="en-CA"/>
        </w:rPr>
        <w:t>Custom Validator</w:t>
      </w:r>
    </w:p>
    <w:p w:rsidR="00B261F5" w:rsidRPr="00B261F5" w:rsidRDefault="00B261F5" w:rsidP="006B5A13">
      <w:pPr>
        <w:pStyle w:val="ListParagraph"/>
        <w:numPr>
          <w:ilvl w:val="0"/>
          <w:numId w:val="9"/>
        </w:numPr>
        <w:rPr>
          <w:b/>
          <w:lang w:val="en-CA"/>
        </w:rPr>
      </w:pPr>
      <w:r>
        <w:rPr>
          <w:lang w:val="en-CA"/>
        </w:rPr>
        <w:t>Allows to do calculations before validating</w:t>
      </w:r>
    </w:p>
    <w:p w:rsidR="00B261F5" w:rsidRPr="00B261F5" w:rsidRDefault="00B261F5" w:rsidP="006B5A13">
      <w:pPr>
        <w:pStyle w:val="ListParagraph"/>
        <w:numPr>
          <w:ilvl w:val="0"/>
          <w:numId w:val="9"/>
        </w:numPr>
        <w:rPr>
          <w:b/>
          <w:lang w:val="en-CA"/>
        </w:rPr>
      </w:pPr>
      <w:r>
        <w:rPr>
          <w:lang w:val="en-CA"/>
        </w:rPr>
        <w:t xml:space="preserve">Allows to validate against data tier </w:t>
      </w:r>
    </w:p>
    <w:p w:rsidR="00B261F5" w:rsidRDefault="00B261F5" w:rsidP="00B261F5">
      <w:pPr>
        <w:rPr>
          <w:b/>
          <w:lang w:val="en-CA"/>
        </w:rPr>
      </w:pPr>
    </w:p>
    <w:p w:rsidR="00B261F5" w:rsidRDefault="00B261F5" w:rsidP="00B261F5">
      <w:pPr>
        <w:rPr>
          <w:b/>
          <w:lang w:val="en-CA"/>
        </w:rPr>
      </w:pPr>
      <w:r>
        <w:rPr>
          <w:b/>
          <w:lang w:val="en-CA"/>
        </w:rPr>
        <w:t>Validation Summary Control</w:t>
      </w:r>
    </w:p>
    <w:p w:rsidR="00B261F5" w:rsidRPr="00B261F5" w:rsidRDefault="00B261F5" w:rsidP="006B5A13">
      <w:pPr>
        <w:pStyle w:val="ListParagraph"/>
        <w:numPr>
          <w:ilvl w:val="0"/>
          <w:numId w:val="10"/>
        </w:numPr>
        <w:rPr>
          <w:b/>
          <w:lang w:val="en-CA"/>
        </w:rPr>
      </w:pPr>
      <w:r>
        <w:rPr>
          <w:lang w:val="en-CA"/>
        </w:rPr>
        <w:t xml:space="preserve">Provides a summary of all the errors </w:t>
      </w:r>
    </w:p>
    <w:p w:rsidR="00B261F5" w:rsidRPr="00B261F5" w:rsidRDefault="00B261F5" w:rsidP="006B5A13">
      <w:pPr>
        <w:pStyle w:val="ListParagraph"/>
        <w:numPr>
          <w:ilvl w:val="0"/>
          <w:numId w:val="10"/>
        </w:numPr>
        <w:rPr>
          <w:b/>
          <w:lang w:val="en-CA"/>
        </w:rPr>
      </w:pPr>
      <w:r>
        <w:rPr>
          <w:lang w:val="en-CA"/>
        </w:rPr>
        <w:t>Does not directly perform validations</w:t>
      </w:r>
    </w:p>
    <w:p w:rsidR="00B261F5" w:rsidRPr="00B261F5" w:rsidRDefault="00B261F5" w:rsidP="006B5A13">
      <w:pPr>
        <w:pStyle w:val="ListParagraph"/>
        <w:numPr>
          <w:ilvl w:val="0"/>
          <w:numId w:val="10"/>
        </w:numPr>
        <w:rPr>
          <w:b/>
          <w:lang w:val="en-CA"/>
        </w:rPr>
      </w:pPr>
      <w:r>
        <w:rPr>
          <w:lang w:val="en-CA"/>
        </w:rPr>
        <w:t xml:space="preserve">Use </w:t>
      </w:r>
      <w:proofErr w:type="spellStart"/>
      <w:r>
        <w:rPr>
          <w:lang w:val="en-CA"/>
        </w:rPr>
        <w:t>DisplayMode</w:t>
      </w:r>
      <w:proofErr w:type="spellEnd"/>
      <w:r>
        <w:rPr>
          <w:lang w:val="en-CA"/>
        </w:rPr>
        <w:t xml:space="preserve"> to change bulleted list.</w:t>
      </w:r>
    </w:p>
    <w:p w:rsidR="00B261F5" w:rsidRDefault="00B261F5" w:rsidP="00B261F5">
      <w:pPr>
        <w:rPr>
          <w:b/>
          <w:lang w:val="en-CA"/>
        </w:rPr>
      </w:pPr>
    </w:p>
    <w:p w:rsidR="00B261F5" w:rsidRDefault="00B261F5" w:rsidP="00B261F5">
      <w:pPr>
        <w:rPr>
          <w:b/>
          <w:lang w:val="en-CA"/>
        </w:rPr>
      </w:pPr>
      <w:r>
        <w:rPr>
          <w:b/>
          <w:lang w:val="en-CA"/>
        </w:rPr>
        <w:t>Removing Client-Side Validation</w:t>
      </w:r>
    </w:p>
    <w:p w:rsidR="00B261F5" w:rsidRPr="00B261F5" w:rsidRDefault="00B261F5" w:rsidP="006B5A13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.NET automatically tries to create client-side validation with JavaScript</w:t>
      </w:r>
    </w:p>
    <w:p w:rsidR="00B261F5" w:rsidRPr="00B261F5" w:rsidRDefault="00B261F5" w:rsidP="006B5A13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 xml:space="preserve">Use </w:t>
      </w:r>
      <w:proofErr w:type="spellStart"/>
      <w:r>
        <w:rPr>
          <w:lang w:val="en-CA"/>
        </w:rPr>
        <w:t>EnableClientScript</w:t>
      </w:r>
      <w:proofErr w:type="spellEnd"/>
      <w:r>
        <w:rPr>
          <w:lang w:val="en-CA"/>
        </w:rPr>
        <w:t xml:space="preserve"> to false to avoid this</w:t>
      </w:r>
    </w:p>
    <w:p w:rsidR="00B261F5" w:rsidRDefault="00B261F5" w:rsidP="00B261F5">
      <w:pPr>
        <w:rPr>
          <w:b/>
          <w:lang w:val="en-CA"/>
        </w:rPr>
      </w:pPr>
    </w:p>
    <w:p w:rsidR="00B261F5" w:rsidRDefault="00585DE8" w:rsidP="00B261F5">
      <w:pPr>
        <w:rPr>
          <w:b/>
          <w:lang w:val="en-CA"/>
        </w:rPr>
      </w:pPr>
      <w:r>
        <w:rPr>
          <w:b/>
          <w:lang w:val="en-CA"/>
        </w:rPr>
        <w:t>Validation Groups</w:t>
      </w:r>
    </w:p>
    <w:p w:rsidR="00585DE8" w:rsidRPr="00585DE8" w:rsidRDefault="00585DE8" w:rsidP="006B5A13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lang w:val="en-CA"/>
        </w:rPr>
        <w:t xml:space="preserve">Use </w:t>
      </w:r>
      <w:proofErr w:type="spellStart"/>
      <w:r>
        <w:rPr>
          <w:lang w:val="en-CA"/>
        </w:rPr>
        <w:t>Page.IsValid</w:t>
      </w:r>
      <w:proofErr w:type="spellEnd"/>
      <w:r>
        <w:rPr>
          <w:lang w:val="en-CA"/>
        </w:rPr>
        <w:t xml:space="preserve"> to check if the page is valid</w:t>
      </w:r>
    </w:p>
    <w:p w:rsidR="00585DE8" w:rsidRPr="00585DE8" w:rsidRDefault="00585DE8" w:rsidP="006B5A13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lang w:val="en-CA"/>
        </w:rPr>
        <w:t>That means everything must be valid</w:t>
      </w:r>
    </w:p>
    <w:p w:rsidR="00585DE8" w:rsidRPr="00585DE8" w:rsidRDefault="00585DE8" w:rsidP="006B5A13">
      <w:pPr>
        <w:pStyle w:val="ListParagraph"/>
        <w:numPr>
          <w:ilvl w:val="0"/>
          <w:numId w:val="12"/>
        </w:numPr>
        <w:rPr>
          <w:b/>
          <w:lang w:val="en-CA"/>
        </w:rPr>
      </w:pPr>
      <w:proofErr w:type="spellStart"/>
      <w:r>
        <w:rPr>
          <w:lang w:val="en-CA"/>
        </w:rPr>
        <w:t>ValidationGroup</w:t>
      </w:r>
      <w:proofErr w:type="spellEnd"/>
      <w:r>
        <w:rPr>
          <w:lang w:val="en-CA"/>
        </w:rPr>
        <w:t xml:space="preserve"> can group different forms together</w:t>
      </w:r>
    </w:p>
    <w:p w:rsidR="00585DE8" w:rsidRDefault="00585DE8" w:rsidP="00585DE8">
      <w:pPr>
        <w:rPr>
          <w:b/>
          <w:lang w:val="en-CA"/>
        </w:rPr>
      </w:pPr>
    </w:p>
    <w:p w:rsidR="00585DE8" w:rsidRPr="00585DE8" w:rsidRDefault="00585DE8" w:rsidP="00585DE8">
      <w:pPr>
        <w:rPr>
          <w:b/>
          <w:lang w:val="en-CA"/>
        </w:rPr>
      </w:pPr>
    </w:p>
    <w:sectPr w:rsidR="00585DE8" w:rsidRPr="00585DE8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A13" w:rsidRDefault="006B5A13">
      <w:r>
        <w:separator/>
      </w:r>
    </w:p>
  </w:endnote>
  <w:endnote w:type="continuationSeparator" w:id="0">
    <w:p w:rsidR="006B5A13" w:rsidRDefault="006B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07D58">
      <w:rPr>
        <w:noProof/>
      </w:rPr>
      <w:t>2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D07D5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A13" w:rsidRDefault="006B5A13">
      <w:r>
        <w:separator/>
      </w:r>
    </w:p>
  </w:footnote>
  <w:footnote w:type="continuationSeparator" w:id="0">
    <w:p w:rsidR="006B5A13" w:rsidRDefault="006B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84D1D78"/>
    <w:multiLevelType w:val="hybridMultilevel"/>
    <w:tmpl w:val="9B0C8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F59AB"/>
    <w:multiLevelType w:val="hybridMultilevel"/>
    <w:tmpl w:val="627CA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B3006"/>
    <w:multiLevelType w:val="hybridMultilevel"/>
    <w:tmpl w:val="3398C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B59C4"/>
    <w:multiLevelType w:val="hybridMultilevel"/>
    <w:tmpl w:val="F14A6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87213"/>
    <w:multiLevelType w:val="hybridMultilevel"/>
    <w:tmpl w:val="4A982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4567E"/>
    <w:multiLevelType w:val="hybridMultilevel"/>
    <w:tmpl w:val="D9D67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15B69"/>
    <w:multiLevelType w:val="hybridMultilevel"/>
    <w:tmpl w:val="363853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A5FD7"/>
    <w:multiLevelType w:val="hybridMultilevel"/>
    <w:tmpl w:val="111CB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27F0F"/>
    <w:multiLevelType w:val="hybridMultilevel"/>
    <w:tmpl w:val="879AA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D0E47"/>
    <w:multiLevelType w:val="hybridMultilevel"/>
    <w:tmpl w:val="CAC232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A3D58"/>
    <w:multiLevelType w:val="hybridMultilevel"/>
    <w:tmpl w:val="0DD87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5"/>
  </w:num>
  <w:num w:numId="5">
    <w:abstractNumId w:val="11"/>
  </w:num>
  <w:num w:numId="6">
    <w:abstractNumId w:val="13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A6"/>
    <w:rsid w:val="0006123A"/>
    <w:rsid w:val="000769AC"/>
    <w:rsid w:val="00081071"/>
    <w:rsid w:val="000C47FE"/>
    <w:rsid w:val="000C4D66"/>
    <w:rsid w:val="00152BCF"/>
    <w:rsid w:val="001B65CC"/>
    <w:rsid w:val="001C5019"/>
    <w:rsid w:val="00245AD3"/>
    <w:rsid w:val="002D2C82"/>
    <w:rsid w:val="0034780E"/>
    <w:rsid w:val="00396987"/>
    <w:rsid w:val="00400B37"/>
    <w:rsid w:val="00412707"/>
    <w:rsid w:val="00475E21"/>
    <w:rsid w:val="0052047E"/>
    <w:rsid w:val="00537859"/>
    <w:rsid w:val="0054576E"/>
    <w:rsid w:val="00557CC9"/>
    <w:rsid w:val="0056330E"/>
    <w:rsid w:val="00571108"/>
    <w:rsid w:val="00585DE8"/>
    <w:rsid w:val="005A4C2E"/>
    <w:rsid w:val="00650748"/>
    <w:rsid w:val="006B5A13"/>
    <w:rsid w:val="006D698F"/>
    <w:rsid w:val="007079DA"/>
    <w:rsid w:val="007134A9"/>
    <w:rsid w:val="00735976"/>
    <w:rsid w:val="0075413F"/>
    <w:rsid w:val="00815E09"/>
    <w:rsid w:val="00817DCC"/>
    <w:rsid w:val="00850CFB"/>
    <w:rsid w:val="00870903"/>
    <w:rsid w:val="00873A23"/>
    <w:rsid w:val="00875F6B"/>
    <w:rsid w:val="009971FC"/>
    <w:rsid w:val="00A12BF1"/>
    <w:rsid w:val="00A86D03"/>
    <w:rsid w:val="00A95EAD"/>
    <w:rsid w:val="00AD672A"/>
    <w:rsid w:val="00B261F5"/>
    <w:rsid w:val="00B97AFE"/>
    <w:rsid w:val="00BC1214"/>
    <w:rsid w:val="00C06CE1"/>
    <w:rsid w:val="00CF53A6"/>
    <w:rsid w:val="00D04006"/>
    <w:rsid w:val="00D07D58"/>
    <w:rsid w:val="00D42290"/>
    <w:rsid w:val="00D77893"/>
    <w:rsid w:val="00D9406A"/>
    <w:rsid w:val="00DB4FE9"/>
    <w:rsid w:val="00DC5B50"/>
    <w:rsid w:val="00EA7332"/>
    <w:rsid w:val="00EB2DBD"/>
    <w:rsid w:val="00EC2E5E"/>
    <w:rsid w:val="00EF3D32"/>
    <w:rsid w:val="00F626B5"/>
    <w:rsid w:val="00F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777764-D15A-4057-91D8-ECECDF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55F5-980D-472C-B7CD-EDAEF747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Admin lab</cp:lastModifiedBy>
  <cp:revision>2</cp:revision>
  <cp:lastPrinted>2012-01-30T06:51:00Z</cp:lastPrinted>
  <dcterms:created xsi:type="dcterms:W3CDTF">2017-02-17T13:35:00Z</dcterms:created>
  <dcterms:modified xsi:type="dcterms:W3CDTF">2017-02-17T13:35:00Z</dcterms:modified>
</cp:coreProperties>
</file>