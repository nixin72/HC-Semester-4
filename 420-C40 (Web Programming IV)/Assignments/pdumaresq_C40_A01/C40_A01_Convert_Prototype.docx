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FC" w:rsidRDefault="009971FC" w:rsidP="009971FC">
      <w:pPr>
        <w:pStyle w:val="Heading1"/>
        <w:tabs>
          <w:tab w:val="clear" w:pos="432"/>
          <w:tab w:val="num" w:pos="0"/>
        </w:tabs>
        <w:spacing w:before="0" w:after="0"/>
        <w:ind w:left="0" w:firstLine="0"/>
        <w:rPr>
          <w:i/>
          <w:kern w:val="0"/>
          <w:sz w:val="32"/>
        </w:rPr>
      </w:pPr>
      <w:r>
        <w:rPr>
          <w:i/>
          <w:kern w:val="0"/>
          <w:sz w:val="32"/>
        </w:rPr>
        <w:t>Web Programming IV (420-C40-HR)</w:t>
      </w:r>
    </w:p>
    <w:p w:rsidR="00EF3D32" w:rsidRDefault="001C3320" w:rsidP="009971FC">
      <w:pPr>
        <w:pStyle w:val="Heading1"/>
        <w:tabs>
          <w:tab w:val="clear" w:pos="432"/>
          <w:tab w:val="num" w:pos="0"/>
        </w:tabs>
        <w:spacing w:before="0" w:after="0"/>
        <w:ind w:left="0" w:firstLine="0"/>
        <w:rPr>
          <w:i/>
          <w:sz w:val="32"/>
        </w:rPr>
      </w:pPr>
      <w:r>
        <w:rPr>
          <w:i/>
          <w:kern w:val="0"/>
          <w:sz w:val="32"/>
        </w:rPr>
        <w:t xml:space="preserve">INDIVIDUAL </w:t>
      </w:r>
      <w:r w:rsidR="009971FC">
        <w:rPr>
          <w:i/>
          <w:kern w:val="0"/>
          <w:sz w:val="32"/>
        </w:rPr>
        <w:t>Assignment –</w:t>
      </w:r>
      <w:r w:rsidR="00EF3D32">
        <w:rPr>
          <w:i/>
          <w:sz w:val="32"/>
        </w:rPr>
        <w:t xml:space="preserve"> </w:t>
      </w:r>
      <w:r>
        <w:rPr>
          <w:i/>
          <w:sz w:val="32"/>
        </w:rPr>
        <w:t>HVK Prototype Conversion</w:t>
      </w:r>
    </w:p>
    <w:p w:rsidR="00EF3D32" w:rsidRDefault="00EF3D32">
      <w:pPr>
        <w:tabs>
          <w:tab w:val="left" w:pos="1800"/>
          <w:tab w:val="left" w:pos="2160"/>
          <w:tab w:val="left" w:pos="2880"/>
          <w:tab w:val="left" w:pos="3840"/>
        </w:tabs>
        <w:rPr>
          <w:lang w:val="en-CA"/>
        </w:rPr>
      </w:pPr>
    </w:p>
    <w:p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pPr>
      <w:r>
        <w:t>Date assigned:</w:t>
      </w:r>
      <w:r>
        <w:tab/>
        <w:t xml:space="preserve">January </w:t>
      </w:r>
      <w:r w:rsidR="002C2B60">
        <w:t>1</w:t>
      </w:r>
      <w:r w:rsidR="004A5C73">
        <w:t>9</w:t>
      </w:r>
      <w:r>
        <w:t>, 201</w:t>
      </w:r>
      <w:r w:rsidR="00CC0650">
        <w:t>7</w:t>
      </w:r>
    </w:p>
    <w:p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rPr>
      </w:pPr>
      <w:r>
        <w:t>Date due:</w:t>
      </w:r>
      <w:r w:rsidRPr="00A50882">
        <w:tab/>
      </w:r>
      <w:r>
        <w:t xml:space="preserve">February </w:t>
      </w:r>
      <w:r w:rsidR="00CC0650">
        <w:t>10</w:t>
      </w:r>
      <w:r w:rsidR="00D9406A">
        <w:rPr>
          <w:color w:val="000000"/>
        </w:rPr>
        <w:t>, 201</w:t>
      </w:r>
      <w:r w:rsidR="00CC0650">
        <w:rPr>
          <w:color w:val="000000"/>
        </w:rPr>
        <w:t>7</w:t>
      </w:r>
    </w:p>
    <w:p w:rsidR="00EF3D32" w:rsidRDefault="00EF3D32">
      <w:pPr>
        <w:pBdr>
          <w:bottom w:val="single" w:sz="4" w:space="1" w:color="000000"/>
        </w:pBdr>
        <w:rPr>
          <w:b/>
        </w:rPr>
      </w:pPr>
    </w:p>
    <w:p w:rsidR="00EF3D32" w:rsidRDefault="00EF3D32">
      <w:pPr>
        <w:pBdr>
          <w:bottom w:val="single" w:sz="4" w:space="1" w:color="000000"/>
        </w:pBdr>
        <w:rPr>
          <w:b/>
        </w:rPr>
      </w:pPr>
      <w:r>
        <w:rPr>
          <w:b/>
        </w:rPr>
        <w:t>Learning Objectives</w:t>
      </w:r>
    </w:p>
    <w:p w:rsidR="00EF3D32" w:rsidRDefault="00EF3D32">
      <w:pPr>
        <w:tabs>
          <w:tab w:val="left" w:pos="1800"/>
        </w:tabs>
      </w:pPr>
    </w:p>
    <w:p w:rsidR="00EF3D32" w:rsidRDefault="00EF3D32">
      <w:pPr>
        <w:tabs>
          <w:tab w:val="left" w:pos="1800"/>
        </w:tabs>
      </w:pPr>
      <w:r>
        <w:t>Upon successful completion of this assignment, the student will be able to:</w:t>
      </w:r>
    </w:p>
    <w:p w:rsidR="002C2B60" w:rsidRPr="002C2B60" w:rsidRDefault="002C2B60">
      <w:pPr>
        <w:numPr>
          <w:ilvl w:val="0"/>
          <w:numId w:val="2"/>
        </w:numPr>
      </w:pPr>
      <w:r>
        <w:rPr>
          <w:szCs w:val="24"/>
        </w:rPr>
        <w:t>Convert prototype to ASP .NET</w:t>
      </w:r>
    </w:p>
    <w:p w:rsidR="00EF3D32" w:rsidRDefault="00EF3D32">
      <w:pPr>
        <w:numPr>
          <w:ilvl w:val="0"/>
          <w:numId w:val="2"/>
        </w:numPr>
      </w:pPr>
      <w:r>
        <w:rPr>
          <w:szCs w:val="24"/>
        </w:rPr>
        <w:t xml:space="preserve">Design </w:t>
      </w:r>
      <w:r>
        <w:t>web form</w:t>
      </w:r>
      <w:r w:rsidR="00BA13B2">
        <w:t>s</w:t>
      </w:r>
      <w:r>
        <w:t xml:space="preserve"> with </w:t>
      </w:r>
      <w:r w:rsidR="00F6411E">
        <w:t xml:space="preserve">basic </w:t>
      </w:r>
      <w:r>
        <w:t>controls using ASP.NET</w:t>
      </w:r>
    </w:p>
    <w:p w:rsidR="00EF3D32" w:rsidRDefault="00EF3D32">
      <w:pPr>
        <w:ind w:left="720" w:hanging="360"/>
        <w:rPr>
          <w:szCs w:val="24"/>
          <w:lang w:val="en-CA"/>
        </w:rPr>
      </w:pPr>
    </w:p>
    <w:p w:rsidR="00EF3D32" w:rsidRDefault="00EF3D32">
      <w:pPr>
        <w:pStyle w:val="SubHead2"/>
        <w:pBdr>
          <w:bottom w:val="single" w:sz="4" w:space="1" w:color="000000"/>
        </w:pBdr>
        <w:spacing w:before="0" w:after="0"/>
      </w:pPr>
      <w:r>
        <w:t>To do:</w:t>
      </w:r>
    </w:p>
    <w:p w:rsidR="00EF3D32" w:rsidRDefault="00EF3D32">
      <w:pPr>
        <w:tabs>
          <w:tab w:val="left" w:pos="1800"/>
        </w:tabs>
        <w:spacing w:after="120"/>
      </w:pPr>
    </w:p>
    <w:p w:rsidR="002C2B60" w:rsidRDefault="002C2B60">
      <w:pPr>
        <w:numPr>
          <w:ilvl w:val="0"/>
          <w:numId w:val="3"/>
        </w:numPr>
        <w:tabs>
          <w:tab w:val="left" w:pos="2520"/>
        </w:tabs>
        <w:spacing w:after="120"/>
        <w:ind w:left="360"/>
      </w:pPr>
      <w:r>
        <w:t xml:space="preserve">Meet with the team you developed the prototype with </w:t>
      </w:r>
      <w:r w:rsidR="004A5C73">
        <w:t xml:space="preserve">plus the new person </w:t>
      </w:r>
      <w:r>
        <w:t>and ensure that everyone knows the changes the must be made based on the JAD session</w:t>
      </w:r>
      <w:r w:rsidR="004A5C73">
        <w:t xml:space="preserve"> and Sandra’s review and marking of the assignment</w:t>
      </w:r>
      <w:r>
        <w:t xml:space="preserve">. </w:t>
      </w:r>
      <w:r w:rsidR="0007501A">
        <w:t xml:space="preserve">Review the notes you took for your own group as well as the notes taken about the other group. </w:t>
      </w:r>
      <w:r>
        <w:t>Make sure that you discuss not only the changes that were discussed during your part of the JAD, but common problems.</w:t>
      </w:r>
      <w:r w:rsidR="0007501A">
        <w:t xml:space="preserve"> </w:t>
      </w:r>
    </w:p>
    <w:p w:rsidR="002C2B60" w:rsidRDefault="002C2B60">
      <w:pPr>
        <w:numPr>
          <w:ilvl w:val="0"/>
          <w:numId w:val="3"/>
        </w:numPr>
        <w:tabs>
          <w:tab w:val="left" w:pos="2520"/>
        </w:tabs>
        <w:spacing w:after="120"/>
        <w:ind w:left="360"/>
      </w:pPr>
      <w:r>
        <w:t xml:space="preserve">Make sure that everyone has a copy of the most up-to-date copy of </w:t>
      </w:r>
      <w:r w:rsidR="004A5C73">
        <w:t>screens</w:t>
      </w:r>
      <w:r>
        <w:t>.</w:t>
      </w:r>
    </w:p>
    <w:p w:rsidR="008156A4" w:rsidRDefault="008156A4">
      <w:pPr>
        <w:numPr>
          <w:ilvl w:val="0"/>
          <w:numId w:val="3"/>
        </w:numPr>
        <w:tabs>
          <w:tab w:val="left" w:pos="2520"/>
        </w:tabs>
        <w:spacing w:after="120"/>
        <w:ind w:left="360"/>
      </w:pPr>
      <w:r>
        <w:t xml:space="preserve">Make sure that you review and understand the data model and database that you will be using this term. There will be ONE data model. Although last term, each team had their own data model this term there is only one data model and everyone must use that data model. That </w:t>
      </w:r>
      <w:r w:rsidR="004A5C73">
        <w:t xml:space="preserve">may </w:t>
      </w:r>
      <w:r>
        <w:t xml:space="preserve">mean changes will be required to the prototype in some places to accommodate for fields that are not in the final version of the data model. </w:t>
      </w:r>
    </w:p>
    <w:p w:rsidR="00EF3D32" w:rsidRDefault="00EF3D32">
      <w:pPr>
        <w:numPr>
          <w:ilvl w:val="0"/>
          <w:numId w:val="3"/>
        </w:numPr>
        <w:tabs>
          <w:tab w:val="left" w:pos="2520"/>
        </w:tabs>
        <w:spacing w:after="120"/>
        <w:ind w:left="360"/>
      </w:pPr>
      <w:r>
        <w:t xml:space="preserve">Create a web </w:t>
      </w:r>
      <w:r w:rsidR="002C2B60">
        <w:t xml:space="preserve">site </w:t>
      </w:r>
      <w:r>
        <w:t xml:space="preserve">called </w:t>
      </w:r>
      <w:r w:rsidR="00CF53A6">
        <w:rPr>
          <w:i/>
        </w:rPr>
        <w:t>username</w:t>
      </w:r>
      <w:r w:rsidR="00CF53A6">
        <w:t>_C40_A01</w:t>
      </w:r>
      <w:r w:rsidR="002C2B60">
        <w:t xml:space="preserve"> in your assignments folder</w:t>
      </w:r>
      <w:r w:rsidR="001C3320">
        <w:t xml:space="preserve"> for the course.</w:t>
      </w:r>
    </w:p>
    <w:p w:rsidR="004A5C73" w:rsidRDefault="001C3320" w:rsidP="004A5C73">
      <w:pPr>
        <w:numPr>
          <w:ilvl w:val="0"/>
          <w:numId w:val="3"/>
        </w:numPr>
        <w:tabs>
          <w:tab w:val="left" w:pos="2520"/>
        </w:tabs>
        <w:ind w:left="360"/>
      </w:pPr>
      <w:r>
        <w:t xml:space="preserve">Create the </w:t>
      </w:r>
      <w:r w:rsidR="004A5C73">
        <w:t xml:space="preserve">following </w:t>
      </w:r>
      <w:r>
        <w:t>pages for the HVK web application</w:t>
      </w:r>
      <w:r w:rsidR="004A5C73">
        <w:t xml:space="preserve"> with the subsequent limitations</w:t>
      </w:r>
      <w:r>
        <w:t xml:space="preserve">. </w:t>
      </w:r>
    </w:p>
    <w:p w:rsidR="004A5C73" w:rsidRDefault="004A5C73" w:rsidP="004A5C73">
      <w:pPr>
        <w:numPr>
          <w:ilvl w:val="1"/>
          <w:numId w:val="3"/>
        </w:numPr>
        <w:tabs>
          <w:tab w:val="left" w:pos="2520"/>
        </w:tabs>
      </w:pPr>
      <w:r>
        <w:t>Manage Customer Client and Clerk</w:t>
      </w:r>
    </w:p>
    <w:p w:rsidR="004A5C73" w:rsidRDefault="004A5C73" w:rsidP="004A5C73">
      <w:pPr>
        <w:numPr>
          <w:ilvl w:val="1"/>
          <w:numId w:val="3"/>
        </w:numPr>
        <w:tabs>
          <w:tab w:val="left" w:pos="2520"/>
        </w:tabs>
      </w:pPr>
      <w:r>
        <w:t>Manage Pet Client and Clerk</w:t>
      </w:r>
    </w:p>
    <w:p w:rsidR="004A5C73" w:rsidRDefault="004A5C73" w:rsidP="004A5C73">
      <w:pPr>
        <w:numPr>
          <w:ilvl w:val="1"/>
          <w:numId w:val="3"/>
        </w:numPr>
        <w:tabs>
          <w:tab w:val="left" w:pos="2520"/>
        </w:tabs>
        <w:spacing w:after="120"/>
      </w:pPr>
      <w:r>
        <w:t>Manage Reservation Client and Clerk</w:t>
      </w:r>
    </w:p>
    <w:p w:rsidR="004A5C73" w:rsidRDefault="004A5C73">
      <w:pPr>
        <w:numPr>
          <w:ilvl w:val="0"/>
          <w:numId w:val="3"/>
        </w:numPr>
        <w:tabs>
          <w:tab w:val="left" w:pos="2520"/>
        </w:tabs>
        <w:spacing w:after="120"/>
        <w:ind w:left="360"/>
      </w:pPr>
      <w:r>
        <w:t xml:space="preserve">The pages are very similar between the Client and the Clerk. You should try and only have one </w:t>
      </w:r>
      <w:r w:rsidR="00F6411E">
        <w:t>page and use the type of user to determine what to display or not</w:t>
      </w:r>
    </w:p>
    <w:p w:rsidR="00F6411E" w:rsidRDefault="00F6411E" w:rsidP="00F6411E">
      <w:pPr>
        <w:numPr>
          <w:ilvl w:val="0"/>
          <w:numId w:val="3"/>
        </w:numPr>
        <w:tabs>
          <w:tab w:val="left" w:pos="2520"/>
        </w:tabs>
        <w:ind w:left="360"/>
      </w:pPr>
      <w:r>
        <w:t>Limitations:</w:t>
      </w:r>
    </w:p>
    <w:p w:rsidR="00F6411E" w:rsidRDefault="00F6411E" w:rsidP="00F6411E">
      <w:pPr>
        <w:numPr>
          <w:ilvl w:val="1"/>
          <w:numId w:val="3"/>
        </w:numPr>
        <w:tabs>
          <w:tab w:val="left" w:pos="2520"/>
        </w:tabs>
      </w:pPr>
      <w:r>
        <w:t>Do not do any subpages such as vaccinations or vets for pets or services for a reservation</w:t>
      </w:r>
    </w:p>
    <w:p w:rsidR="00F6411E" w:rsidRDefault="00F6411E" w:rsidP="00F6411E">
      <w:pPr>
        <w:numPr>
          <w:ilvl w:val="1"/>
          <w:numId w:val="3"/>
        </w:numPr>
        <w:tabs>
          <w:tab w:val="left" w:pos="2520"/>
        </w:tabs>
      </w:pPr>
      <w:r>
        <w:t>Do not add other pages such as start or end pet visit</w:t>
      </w:r>
    </w:p>
    <w:p w:rsidR="00F6411E" w:rsidRDefault="00F6411E" w:rsidP="00F6411E">
      <w:pPr>
        <w:numPr>
          <w:ilvl w:val="1"/>
          <w:numId w:val="3"/>
        </w:numPr>
        <w:tabs>
          <w:tab w:val="left" w:pos="2520"/>
        </w:tabs>
      </w:pPr>
      <w:r>
        <w:t>Do not add a main menu at this point. Yes the pages will have to be run separately.</w:t>
      </w:r>
    </w:p>
    <w:p w:rsidR="001C3320" w:rsidRDefault="00F6411E" w:rsidP="00F6411E">
      <w:pPr>
        <w:numPr>
          <w:ilvl w:val="1"/>
          <w:numId w:val="3"/>
        </w:numPr>
        <w:tabs>
          <w:tab w:val="left" w:pos="2520"/>
        </w:tabs>
        <w:spacing w:after="120"/>
      </w:pPr>
      <w:r>
        <w:t xml:space="preserve">Do not perform any validation. </w:t>
      </w:r>
      <w:r w:rsidR="001C3320">
        <w:t>Assu</w:t>
      </w:r>
      <w:bookmarkStart w:id="0" w:name="_GoBack"/>
      <w:bookmarkEnd w:id="0"/>
      <w:r w:rsidR="001C3320">
        <w:t>me that all data is valid for now.</w:t>
      </w:r>
      <w:r>
        <w:t xml:space="preserve">  The next assignment is all about validation controls.</w:t>
      </w:r>
    </w:p>
    <w:p w:rsidR="001C3320" w:rsidRDefault="001C3320">
      <w:pPr>
        <w:numPr>
          <w:ilvl w:val="0"/>
          <w:numId w:val="3"/>
        </w:numPr>
        <w:tabs>
          <w:tab w:val="left" w:pos="2520"/>
        </w:tabs>
        <w:spacing w:after="120"/>
        <w:ind w:left="360"/>
      </w:pPr>
      <w:r>
        <w:t>Test various ways to get from page to page for both clerk and client and make sure that the business process flow is easily followed.</w:t>
      </w:r>
    </w:p>
    <w:p w:rsidR="001C3320" w:rsidRDefault="001C3320" w:rsidP="001C3320">
      <w:pPr>
        <w:tabs>
          <w:tab w:val="left" w:pos="1800"/>
        </w:tabs>
      </w:pPr>
      <w:r>
        <w:lastRenderedPageBreak/>
        <w:t>What to do</w:t>
      </w:r>
      <w:r w:rsidR="00412707">
        <w:t>:</w:t>
      </w:r>
    </w:p>
    <w:p w:rsidR="00F6411E" w:rsidRDefault="00F6411E" w:rsidP="001C3320">
      <w:pPr>
        <w:pStyle w:val="ListParagraph"/>
        <w:numPr>
          <w:ilvl w:val="0"/>
          <w:numId w:val="10"/>
        </w:numPr>
        <w:tabs>
          <w:tab w:val="left" w:pos="1800"/>
        </w:tabs>
      </w:pPr>
      <w:r>
        <w:t>Think in terms of classes</w:t>
      </w:r>
      <w:r w:rsidR="00A34B07">
        <w:t xml:space="preserve"> for your data</w:t>
      </w:r>
      <w:r>
        <w:t xml:space="preserve">. This will be part of what is done in the programming class, but you need to think in terms of what classes you will need. Do NOT hard </w:t>
      </w:r>
      <w:proofErr w:type="spellStart"/>
      <w:r>
        <w:t>code</w:t>
      </w:r>
      <w:proofErr w:type="spellEnd"/>
      <w:r>
        <w:t xml:space="preserve"> values to the forms, add data from a class.</w:t>
      </w:r>
      <w:r w:rsidR="00A34B07">
        <w:t xml:space="preserve">  </w:t>
      </w:r>
      <w:proofErr w:type="spellStart"/>
      <w:r w:rsidR="00A34B07">
        <w:t>Ou</w:t>
      </w:r>
      <w:proofErr w:type="spellEnd"/>
      <w:r w:rsidR="00A34B07">
        <w:t xml:space="preserve"> can use the same base classes in both courses.</w:t>
      </w:r>
    </w:p>
    <w:p w:rsidR="00F6411E" w:rsidRDefault="00F6411E" w:rsidP="00F6411E">
      <w:pPr>
        <w:pStyle w:val="ListParagraph"/>
        <w:numPr>
          <w:ilvl w:val="0"/>
          <w:numId w:val="10"/>
        </w:numPr>
        <w:tabs>
          <w:tab w:val="left" w:pos="1800"/>
        </w:tabs>
      </w:pPr>
      <w:r>
        <w:t xml:space="preserve">Use the </w:t>
      </w:r>
      <w:proofErr w:type="spellStart"/>
      <w:r>
        <w:t>page_load</w:t>
      </w:r>
      <w:proofErr w:type="spellEnd"/>
      <w:r>
        <w:t xml:space="preserve"> event and related classes to create start data for the page.</w:t>
      </w:r>
    </w:p>
    <w:p w:rsidR="001C3320" w:rsidRDefault="002C2B60" w:rsidP="001C3320">
      <w:pPr>
        <w:pStyle w:val="ListParagraph"/>
        <w:numPr>
          <w:ilvl w:val="0"/>
          <w:numId w:val="10"/>
        </w:numPr>
        <w:tabs>
          <w:tab w:val="left" w:pos="1800"/>
        </w:tabs>
      </w:pPr>
      <w:r>
        <w:t>Thi</w:t>
      </w:r>
      <w:r w:rsidR="001C3320">
        <w:t>n</w:t>
      </w:r>
      <w:r>
        <w:t>k about the controls you will use and why.</w:t>
      </w:r>
    </w:p>
    <w:p w:rsidR="001C3320" w:rsidRDefault="001C3320" w:rsidP="001C3320">
      <w:pPr>
        <w:pStyle w:val="ListParagraph"/>
        <w:numPr>
          <w:ilvl w:val="0"/>
          <w:numId w:val="10"/>
        </w:numPr>
        <w:tabs>
          <w:tab w:val="left" w:pos="1800"/>
        </w:tabs>
      </w:pPr>
      <w:r>
        <w:t>Make sure you refer to the (updated) data model often and always.</w:t>
      </w:r>
    </w:p>
    <w:p w:rsidR="00412707" w:rsidRDefault="00412707" w:rsidP="001C3320">
      <w:pPr>
        <w:pStyle w:val="ListParagraph"/>
        <w:numPr>
          <w:ilvl w:val="0"/>
          <w:numId w:val="10"/>
        </w:numPr>
        <w:tabs>
          <w:tab w:val="left" w:pos="1800"/>
        </w:tabs>
      </w:pPr>
      <w:r>
        <w:t xml:space="preserve">Make sure your design is consistent across the </w:t>
      </w:r>
      <w:r w:rsidR="001C3320">
        <w:t>pages.</w:t>
      </w:r>
    </w:p>
    <w:p w:rsidR="001C3320" w:rsidRDefault="001C3320" w:rsidP="00412707">
      <w:pPr>
        <w:tabs>
          <w:tab w:val="left" w:pos="1800"/>
        </w:tabs>
      </w:pPr>
    </w:p>
    <w:p w:rsidR="00412707" w:rsidRDefault="001C3320" w:rsidP="00412707">
      <w:pPr>
        <w:tabs>
          <w:tab w:val="left" w:pos="1800"/>
        </w:tabs>
      </w:pPr>
      <w:r>
        <w:t>What NOT to do</w:t>
      </w:r>
    </w:p>
    <w:p w:rsidR="001C3320" w:rsidRDefault="001C3320" w:rsidP="001C3320">
      <w:pPr>
        <w:pStyle w:val="ListParagraph"/>
        <w:numPr>
          <w:ilvl w:val="0"/>
          <w:numId w:val="10"/>
        </w:numPr>
        <w:tabs>
          <w:tab w:val="left" w:pos="1800"/>
        </w:tabs>
      </w:pPr>
      <w:r>
        <w:t xml:space="preserve">Do NOT add data of any sort to the pages unless it is through the </w:t>
      </w:r>
      <w:proofErr w:type="spellStart"/>
      <w:r>
        <w:t>page_load</w:t>
      </w:r>
      <w:proofErr w:type="spellEnd"/>
      <w:r>
        <w:t xml:space="preserve"> method</w:t>
      </w:r>
      <w:r w:rsidR="0007501A">
        <w:t>.</w:t>
      </w:r>
    </w:p>
    <w:p w:rsidR="001C3320" w:rsidRPr="001C3320" w:rsidRDefault="001C3320" w:rsidP="001C3320">
      <w:pPr>
        <w:pStyle w:val="ListParagraph"/>
        <w:numPr>
          <w:ilvl w:val="0"/>
          <w:numId w:val="10"/>
        </w:numPr>
        <w:tabs>
          <w:tab w:val="left" w:pos="1800"/>
        </w:tabs>
      </w:pPr>
      <w:r>
        <w:t>Do NOT create the log on screen or registration screen (but DO include it in the sitemap)</w:t>
      </w:r>
    </w:p>
    <w:p w:rsidR="001C3320" w:rsidRDefault="001C3320" w:rsidP="001C3320">
      <w:pPr>
        <w:tabs>
          <w:tab w:val="left" w:pos="1800"/>
        </w:tabs>
      </w:pPr>
    </w:p>
    <w:p w:rsidR="00EF3D32" w:rsidRDefault="00EF3D32">
      <w:r>
        <w:t>You will be marked on:</w:t>
      </w:r>
    </w:p>
    <w:p w:rsidR="001C3320" w:rsidRDefault="001C3320" w:rsidP="00412707">
      <w:pPr>
        <w:pStyle w:val="ListParagraph"/>
        <w:numPr>
          <w:ilvl w:val="0"/>
          <w:numId w:val="7"/>
        </w:numPr>
      </w:pPr>
      <w:r>
        <w:t>Sitemap</w:t>
      </w:r>
      <w:r w:rsidR="0007501A">
        <w:t xml:space="preserve"> completeness and comprehension</w:t>
      </w:r>
    </w:p>
    <w:p w:rsidR="00412707" w:rsidRDefault="00412707" w:rsidP="00412707">
      <w:pPr>
        <w:pStyle w:val="ListParagraph"/>
        <w:numPr>
          <w:ilvl w:val="0"/>
          <w:numId w:val="7"/>
        </w:numPr>
      </w:pPr>
      <w:r>
        <w:t>Consistency of user interface design.</w:t>
      </w:r>
    </w:p>
    <w:p w:rsidR="00412707" w:rsidRDefault="00412707" w:rsidP="00412707">
      <w:pPr>
        <w:pStyle w:val="ListParagraph"/>
        <w:numPr>
          <w:ilvl w:val="0"/>
          <w:numId w:val="7"/>
        </w:numPr>
      </w:pPr>
      <w:r>
        <w:t>Quality of user interface design/flow of control/adherence to standards, etc.</w:t>
      </w:r>
    </w:p>
    <w:p w:rsidR="00412707" w:rsidRDefault="00412707" w:rsidP="00412707">
      <w:pPr>
        <w:pStyle w:val="ListParagraph"/>
        <w:numPr>
          <w:ilvl w:val="0"/>
          <w:numId w:val="7"/>
        </w:numPr>
      </w:pPr>
      <w:r>
        <w:t>Quality of design. It’s time to get away from spaghetti code and start to plan your design.</w:t>
      </w:r>
    </w:p>
    <w:p w:rsidR="00412707" w:rsidRDefault="00412707" w:rsidP="00784111">
      <w:pPr>
        <w:pStyle w:val="ListParagraph"/>
        <w:numPr>
          <w:ilvl w:val="0"/>
          <w:numId w:val="7"/>
        </w:numPr>
      </w:pPr>
      <w:r>
        <w:t>Working code (you cannot pass the assignment without working code).</w:t>
      </w:r>
    </w:p>
    <w:p w:rsidR="00412707" w:rsidRDefault="00412707" w:rsidP="00412707">
      <w:pPr>
        <w:pStyle w:val="ListParagraph"/>
        <w:numPr>
          <w:ilvl w:val="0"/>
          <w:numId w:val="7"/>
        </w:numPr>
      </w:pPr>
      <w:r>
        <w:t>Use of proper fields from the data model. You created it…now use it properly.</w:t>
      </w:r>
    </w:p>
    <w:p w:rsidR="00EF3D32" w:rsidRDefault="00EF3D32">
      <w:pPr>
        <w:ind w:left="720" w:hanging="240"/>
      </w:pPr>
    </w:p>
    <w:p w:rsidR="00EF3D32" w:rsidRDefault="00EF3D32"/>
    <w:p w:rsidR="00EF3D32" w:rsidRDefault="00EF3D32">
      <w:pPr>
        <w:pBdr>
          <w:bottom w:val="single" w:sz="4" w:space="1" w:color="000000"/>
        </w:pBdr>
        <w:rPr>
          <w:b/>
        </w:rPr>
      </w:pPr>
      <w:r>
        <w:rPr>
          <w:b/>
        </w:rPr>
        <w:t>To submit</w:t>
      </w:r>
    </w:p>
    <w:p w:rsidR="00EF3D32" w:rsidRDefault="00EF3D32"/>
    <w:p w:rsidR="00EF3D32" w:rsidRDefault="00EF3D32">
      <w:pPr>
        <w:numPr>
          <w:ilvl w:val="0"/>
          <w:numId w:val="5"/>
        </w:numPr>
        <w:ind w:left="435" w:hanging="420"/>
      </w:pPr>
      <w:r>
        <w:t xml:space="preserve"> A ZIP format (</w:t>
      </w:r>
      <w:r>
        <w:rPr>
          <w:i/>
        </w:rPr>
        <w:t>username</w:t>
      </w:r>
      <w:r>
        <w:t>_C40_A01.zip) containin</w:t>
      </w:r>
      <w:r w:rsidR="00412707">
        <w:t>g all submitted files on Moodle.</w:t>
      </w:r>
    </w:p>
    <w:sectPr w:rsidR="00EF3D32">
      <w:footerReference w:type="even" r:id="rId7"/>
      <w:footerReference w:type="default" r:id="rId8"/>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995" w:rsidRDefault="00CC5995">
      <w:r>
        <w:separator/>
      </w:r>
    </w:p>
  </w:endnote>
  <w:endnote w:type="continuationSeparator" w:id="0">
    <w:p w:rsidR="00CC5995" w:rsidRDefault="00CC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D32" w:rsidRDefault="00EF3D32"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Assignment 1</w:t>
    </w:r>
    <w:r>
      <w:rPr>
        <w:rFonts w:ascii="Times New Roman" w:hAnsi="Times New Roman"/>
        <w:i/>
        <w:sz w:val="20"/>
      </w:rPr>
      <w:tab/>
      <w:t xml:space="preserve">Page </w:t>
    </w:r>
    <w:r>
      <w:fldChar w:fldCharType="begin"/>
    </w:r>
    <w:r>
      <w:instrText xml:space="preserve"> PAGE </w:instrText>
    </w:r>
    <w:r>
      <w:fldChar w:fldCharType="separate"/>
    </w:r>
    <w:r w:rsidR="002717D0">
      <w:rPr>
        <w:noProof/>
      </w:rP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2717D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D32" w:rsidRDefault="00EF3D32" w:rsidP="00A50882">
    <w:pPr>
      <w:pStyle w:val="Footer"/>
      <w:pBdr>
        <w:top w:val="single" w:sz="4" w:space="1" w:color="000000"/>
      </w:pBdr>
      <w:tabs>
        <w:tab w:val="clear" w:pos="5920"/>
        <w:tab w:val="clear" w:pos="10240"/>
        <w:tab w:val="right" w:pos="9356"/>
      </w:tabs>
      <w:ind w:right="0"/>
    </w:pPr>
    <w:r>
      <w:rPr>
        <w:rFonts w:ascii="Times New Roman" w:hAnsi="Times New Roman"/>
        <w:i/>
        <w:sz w:val="20"/>
      </w:rPr>
      <w:t>W</w:t>
    </w:r>
    <w:r w:rsidR="00A07271">
      <w:rPr>
        <w:rFonts w:ascii="Times New Roman" w:hAnsi="Times New Roman"/>
        <w:i/>
        <w:sz w:val="20"/>
      </w:rPr>
      <w:t>eb</w:t>
    </w:r>
    <w:r>
      <w:rPr>
        <w:rFonts w:ascii="Times New Roman" w:hAnsi="Times New Roman"/>
        <w:i/>
        <w:sz w:val="20"/>
      </w:rPr>
      <w:t xml:space="preserve"> Programming IV (420-C40-HR) - Assignment 1</w:t>
    </w:r>
    <w:r>
      <w:rPr>
        <w:rFonts w:ascii="Times New Roman" w:hAnsi="Times New Roman"/>
        <w:i/>
        <w:sz w:val="20"/>
      </w:rPr>
      <w:tab/>
      <w:t xml:space="preserve">Page </w:t>
    </w:r>
    <w:r>
      <w:fldChar w:fldCharType="begin"/>
    </w:r>
    <w:r>
      <w:instrText xml:space="preserve"> PAGE </w:instrText>
    </w:r>
    <w:r>
      <w:fldChar w:fldCharType="separate"/>
    </w:r>
    <w:r w:rsidR="002717D0">
      <w:rPr>
        <w:noProof/>
      </w:rPr>
      <w:t>1</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2717D0">
      <w:rPr>
        <w:noProof/>
      </w:rPr>
      <w:t>2</w:t>
    </w:r>
    <w:r>
      <w:fldChar w:fldCharType="end"/>
    </w:r>
  </w:p>
  <w:p w:rsidR="00EF3D32" w:rsidRDefault="00EF3D32">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995" w:rsidRDefault="00CC5995">
      <w:r>
        <w:separator/>
      </w:r>
    </w:p>
  </w:footnote>
  <w:footnote w:type="continuationSeparator" w:id="0">
    <w:p w:rsidR="00CC5995" w:rsidRDefault="00CC59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720" w:hanging="360"/>
      </w:pPr>
      <w:rPr>
        <w:rFonts w:ascii="Wingdings" w:hAnsi="Wingdings"/>
        <w:sz w:val="16"/>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sz w:val="16"/>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sz w:val="16"/>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7501A"/>
    <w:rsid w:val="00081071"/>
    <w:rsid w:val="00152BCF"/>
    <w:rsid w:val="00170A3B"/>
    <w:rsid w:val="001C3320"/>
    <w:rsid w:val="002013B8"/>
    <w:rsid w:val="002717D0"/>
    <w:rsid w:val="002C2B60"/>
    <w:rsid w:val="00412707"/>
    <w:rsid w:val="00475E21"/>
    <w:rsid w:val="004A5C73"/>
    <w:rsid w:val="005A4C2E"/>
    <w:rsid w:val="008156A4"/>
    <w:rsid w:val="008945BD"/>
    <w:rsid w:val="009971FC"/>
    <w:rsid w:val="009C5C7A"/>
    <w:rsid w:val="00A07271"/>
    <w:rsid w:val="00A34B07"/>
    <w:rsid w:val="00A50882"/>
    <w:rsid w:val="00B55263"/>
    <w:rsid w:val="00B7110E"/>
    <w:rsid w:val="00BA13B2"/>
    <w:rsid w:val="00CC0650"/>
    <w:rsid w:val="00CC5995"/>
    <w:rsid w:val="00CF53A6"/>
    <w:rsid w:val="00D9406A"/>
    <w:rsid w:val="00E66188"/>
    <w:rsid w:val="00EB2DBD"/>
    <w:rsid w:val="00EC6EBE"/>
    <w:rsid w:val="00EF3D32"/>
    <w:rsid w:val="00F14FAC"/>
    <w:rsid w:val="00F641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312A796-7420-4349-B9BB-191F1AAC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Admin lab</cp:lastModifiedBy>
  <cp:revision>2</cp:revision>
  <cp:lastPrinted>2012-01-30T06:51:00Z</cp:lastPrinted>
  <dcterms:created xsi:type="dcterms:W3CDTF">2017-02-10T01:44:00Z</dcterms:created>
  <dcterms:modified xsi:type="dcterms:W3CDTF">2017-02-10T01:44:00Z</dcterms:modified>
</cp:coreProperties>
</file>