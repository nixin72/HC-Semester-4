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1FC" w:rsidRDefault="009971FC" w:rsidP="009971FC">
      <w:pPr>
        <w:pStyle w:val="Heading1"/>
        <w:tabs>
          <w:tab w:val="clear" w:pos="432"/>
          <w:tab w:val="num" w:pos="0"/>
        </w:tabs>
        <w:spacing w:before="0" w:after="0"/>
        <w:ind w:left="0" w:firstLine="0"/>
        <w:rPr>
          <w:i/>
          <w:kern w:val="0"/>
          <w:sz w:val="32"/>
        </w:rPr>
      </w:pPr>
      <w:r>
        <w:rPr>
          <w:i/>
          <w:kern w:val="0"/>
          <w:sz w:val="32"/>
        </w:rPr>
        <w:t>Web Programming IV (420-C40-HR)</w:t>
      </w:r>
    </w:p>
    <w:p w:rsidR="00EF3D32" w:rsidRDefault="009971FC" w:rsidP="009971FC">
      <w:pPr>
        <w:pStyle w:val="Heading1"/>
        <w:tabs>
          <w:tab w:val="clear" w:pos="432"/>
          <w:tab w:val="num" w:pos="0"/>
        </w:tabs>
        <w:spacing w:before="0" w:after="0"/>
        <w:ind w:left="0" w:firstLine="0"/>
        <w:rPr>
          <w:i/>
          <w:sz w:val="32"/>
        </w:rPr>
      </w:pPr>
      <w:r>
        <w:rPr>
          <w:i/>
          <w:kern w:val="0"/>
          <w:sz w:val="32"/>
        </w:rPr>
        <w:t xml:space="preserve">Assignment </w:t>
      </w:r>
      <w:r w:rsidR="00555D5C">
        <w:rPr>
          <w:i/>
          <w:kern w:val="0"/>
          <w:sz w:val="32"/>
        </w:rPr>
        <w:t xml:space="preserve">3 </w:t>
      </w:r>
      <w:r>
        <w:rPr>
          <w:i/>
          <w:kern w:val="0"/>
          <w:sz w:val="32"/>
        </w:rPr>
        <w:t>–</w:t>
      </w:r>
      <w:r w:rsidR="00126FE3">
        <w:rPr>
          <w:i/>
          <w:kern w:val="0"/>
          <w:sz w:val="32"/>
        </w:rPr>
        <w:t xml:space="preserve"> </w:t>
      </w:r>
      <w:r w:rsidR="003C7532">
        <w:rPr>
          <w:i/>
          <w:kern w:val="0"/>
          <w:sz w:val="32"/>
        </w:rPr>
        <w:t>HVK Setting Up Final</w:t>
      </w:r>
    </w:p>
    <w:p w:rsidR="00EF3D32" w:rsidRDefault="00EF3D32">
      <w:pPr>
        <w:tabs>
          <w:tab w:val="left" w:pos="1800"/>
          <w:tab w:val="left" w:pos="2160"/>
          <w:tab w:val="left" w:pos="2880"/>
          <w:tab w:val="left" w:pos="3840"/>
        </w:tabs>
        <w:rPr>
          <w:lang w:val="en-CA"/>
        </w:rPr>
      </w:pPr>
    </w:p>
    <w:p w:rsidR="00EF3D32" w:rsidRDefault="00EF3D32">
      <w:pPr>
        <w:pBdr>
          <w:top w:val="single" w:sz="4" w:space="1" w:color="000000"/>
          <w:left w:val="single" w:sz="4" w:space="4" w:color="000000"/>
          <w:bottom w:val="single" w:sz="4" w:space="1" w:color="000000"/>
          <w:right w:val="single" w:sz="4" w:space="4" w:color="000000"/>
        </w:pBdr>
        <w:tabs>
          <w:tab w:val="left" w:pos="1800"/>
          <w:tab w:val="left" w:pos="2160"/>
          <w:tab w:val="left" w:pos="2880"/>
          <w:tab w:val="left" w:pos="3840"/>
        </w:tabs>
      </w:pPr>
      <w:r>
        <w:t>Date assigned:</w:t>
      </w:r>
      <w:r>
        <w:tab/>
      </w:r>
      <w:r w:rsidR="004C3396">
        <w:t xml:space="preserve">March </w:t>
      </w:r>
      <w:r w:rsidR="003C7532">
        <w:t>21</w:t>
      </w:r>
      <w:r w:rsidR="004C3396">
        <w:t>, 2017</w:t>
      </w:r>
    </w:p>
    <w:p w:rsidR="00EF3D32" w:rsidRDefault="00EF3D32">
      <w:pPr>
        <w:pBdr>
          <w:top w:val="single" w:sz="4" w:space="1" w:color="000000"/>
          <w:left w:val="single" w:sz="4" w:space="4" w:color="000000"/>
          <w:bottom w:val="single" w:sz="4" w:space="1" w:color="000000"/>
          <w:right w:val="single" w:sz="4" w:space="4" w:color="000000"/>
        </w:pBdr>
        <w:tabs>
          <w:tab w:val="left" w:pos="1800"/>
          <w:tab w:val="left" w:pos="2160"/>
          <w:tab w:val="left" w:pos="2880"/>
          <w:tab w:val="left" w:pos="3840"/>
        </w:tabs>
        <w:rPr>
          <w:color w:val="000000"/>
        </w:rPr>
      </w:pPr>
      <w:r>
        <w:t>Date due:</w:t>
      </w:r>
      <w:r>
        <w:rPr>
          <w:color w:val="FF0000"/>
        </w:rPr>
        <w:tab/>
      </w:r>
      <w:r w:rsidR="003C7532">
        <w:t>April 4</w:t>
      </w:r>
      <w:r w:rsidR="00555D5C">
        <w:rPr>
          <w:color w:val="000000"/>
        </w:rPr>
        <w:t>, 2017</w:t>
      </w:r>
    </w:p>
    <w:p w:rsidR="00EF3D32" w:rsidRDefault="00EF3D32">
      <w:pPr>
        <w:pBdr>
          <w:bottom w:val="single" w:sz="4" w:space="1" w:color="000000"/>
        </w:pBdr>
        <w:rPr>
          <w:b/>
        </w:rPr>
      </w:pPr>
    </w:p>
    <w:p w:rsidR="00EF3D32" w:rsidRDefault="00EF3D32">
      <w:pPr>
        <w:pBdr>
          <w:bottom w:val="single" w:sz="4" w:space="1" w:color="000000"/>
        </w:pBdr>
        <w:rPr>
          <w:b/>
        </w:rPr>
      </w:pPr>
      <w:r>
        <w:rPr>
          <w:b/>
        </w:rPr>
        <w:t>Learning Objectives</w:t>
      </w:r>
    </w:p>
    <w:p w:rsidR="00EF3D32" w:rsidRDefault="00EF3D32">
      <w:pPr>
        <w:tabs>
          <w:tab w:val="left" w:pos="1800"/>
        </w:tabs>
      </w:pPr>
    </w:p>
    <w:p w:rsidR="00EF3D32" w:rsidRDefault="00EF3D32" w:rsidP="00F638FA">
      <w:pPr>
        <w:tabs>
          <w:tab w:val="left" w:pos="1800"/>
        </w:tabs>
      </w:pPr>
      <w:r>
        <w:t>Upon successful completion of this assignment, the student will be able to:</w:t>
      </w:r>
    </w:p>
    <w:p w:rsidR="00F638FA" w:rsidRDefault="003C7532" w:rsidP="00F638FA">
      <w:pPr>
        <w:pStyle w:val="ListParagraph"/>
        <w:numPr>
          <w:ilvl w:val="0"/>
          <w:numId w:val="10"/>
        </w:numPr>
        <w:tabs>
          <w:tab w:val="left" w:pos="1800"/>
        </w:tabs>
      </w:pPr>
      <w:r>
        <w:t>Add user controls to an ASP .NET application</w:t>
      </w:r>
    </w:p>
    <w:p w:rsidR="003C7532" w:rsidRDefault="003C7532" w:rsidP="00F638FA">
      <w:pPr>
        <w:pStyle w:val="ListParagraph"/>
        <w:numPr>
          <w:ilvl w:val="0"/>
          <w:numId w:val="10"/>
        </w:numPr>
        <w:tabs>
          <w:tab w:val="left" w:pos="1800"/>
        </w:tabs>
      </w:pPr>
      <w:r>
        <w:t xml:space="preserve">Use </w:t>
      </w:r>
    </w:p>
    <w:p w:rsidR="003C7532" w:rsidRDefault="003C7532" w:rsidP="00F638FA">
      <w:pPr>
        <w:pStyle w:val="ListParagraph"/>
        <w:numPr>
          <w:ilvl w:val="0"/>
          <w:numId w:val="10"/>
        </w:numPr>
        <w:tabs>
          <w:tab w:val="left" w:pos="1800"/>
        </w:tabs>
      </w:pPr>
      <w:r>
        <w:t>Determine end-to-end flow testing for the HVK system</w:t>
      </w:r>
    </w:p>
    <w:p w:rsidR="00EF3D32" w:rsidRDefault="00EF3D32">
      <w:pPr>
        <w:ind w:left="720" w:hanging="360"/>
        <w:rPr>
          <w:szCs w:val="24"/>
          <w:lang w:val="en-CA"/>
        </w:rPr>
      </w:pPr>
    </w:p>
    <w:p w:rsidR="00EF3D32" w:rsidRDefault="00EF3D32">
      <w:pPr>
        <w:pStyle w:val="SubHead2"/>
        <w:pBdr>
          <w:bottom w:val="single" w:sz="4" w:space="1" w:color="000000"/>
        </w:pBdr>
        <w:spacing w:before="0" w:after="0"/>
      </w:pPr>
      <w:r>
        <w:t>To do:</w:t>
      </w:r>
    </w:p>
    <w:p w:rsidR="00EF3D32" w:rsidRDefault="00EF3D32">
      <w:pPr>
        <w:tabs>
          <w:tab w:val="left" w:pos="1800"/>
        </w:tabs>
        <w:spacing w:after="120"/>
      </w:pPr>
    </w:p>
    <w:p w:rsidR="00EF3D32" w:rsidRPr="00625B80" w:rsidRDefault="003C7532">
      <w:pPr>
        <w:numPr>
          <w:ilvl w:val="0"/>
          <w:numId w:val="3"/>
        </w:numPr>
        <w:tabs>
          <w:tab w:val="left" w:pos="2520"/>
        </w:tabs>
        <w:spacing w:after="120"/>
        <w:ind w:left="360"/>
        <w:rPr>
          <w:highlight w:val="yellow"/>
        </w:rPr>
      </w:pPr>
      <w:r w:rsidRPr="00625B80">
        <w:rPr>
          <w:highlight w:val="yellow"/>
        </w:rPr>
        <w:t>Using one team member’s assignment 2</w:t>
      </w:r>
      <w:r w:rsidR="00A72D42" w:rsidRPr="00625B80">
        <w:rPr>
          <w:highlight w:val="yellow"/>
        </w:rPr>
        <w:t xml:space="preserve"> as a starting place, create a new assignment called </w:t>
      </w:r>
      <w:r w:rsidR="00A72D42" w:rsidRPr="00625B80">
        <w:rPr>
          <w:i/>
          <w:highlight w:val="yellow"/>
        </w:rPr>
        <w:t>TeamName</w:t>
      </w:r>
      <w:r w:rsidR="00A72D42" w:rsidRPr="00625B80">
        <w:rPr>
          <w:highlight w:val="yellow"/>
        </w:rPr>
        <w:t>HVKA03</w:t>
      </w:r>
      <w:r w:rsidR="00AB1344" w:rsidRPr="00625B80">
        <w:rPr>
          <w:highlight w:val="yellow"/>
        </w:rPr>
        <w:t xml:space="preserve"> where </w:t>
      </w:r>
      <w:proofErr w:type="spellStart"/>
      <w:r w:rsidR="00AB1344" w:rsidRPr="00625B80">
        <w:rPr>
          <w:i/>
          <w:highlight w:val="yellow"/>
        </w:rPr>
        <w:t>TeamName</w:t>
      </w:r>
      <w:proofErr w:type="spellEnd"/>
      <w:r w:rsidR="00AB1344" w:rsidRPr="00625B80">
        <w:rPr>
          <w:highlight w:val="yellow"/>
        </w:rPr>
        <w:t xml:space="preserve"> is your team name.</w:t>
      </w:r>
    </w:p>
    <w:p w:rsidR="00661995" w:rsidRDefault="00AB1344">
      <w:pPr>
        <w:numPr>
          <w:ilvl w:val="0"/>
          <w:numId w:val="3"/>
        </w:numPr>
        <w:tabs>
          <w:tab w:val="left" w:pos="2520"/>
        </w:tabs>
        <w:spacing w:after="120"/>
        <w:ind w:left="360"/>
      </w:pPr>
      <w:r>
        <w:t>The first change you</w:t>
      </w:r>
      <w:bookmarkStart w:id="0" w:name="_GoBack"/>
      <w:bookmarkEnd w:id="0"/>
      <w:r>
        <w:t xml:space="preserve"> are going to make is to ensure that your application can process multiple</w:t>
      </w:r>
      <w:r w:rsidR="00661995">
        <w:t xml:space="preserve"> items where that is applicable. This includes but is not necessarily limited to: pets for owner, pets per reservation, services per pet per reservation and medications per pet per reservation. </w:t>
      </w:r>
    </w:p>
    <w:p w:rsidR="00F638FA" w:rsidRDefault="00661995" w:rsidP="00661995">
      <w:pPr>
        <w:numPr>
          <w:ilvl w:val="1"/>
          <w:numId w:val="3"/>
        </w:numPr>
        <w:tabs>
          <w:tab w:val="clear" w:pos="1080"/>
          <w:tab w:val="num" w:pos="720"/>
          <w:tab w:val="left" w:pos="2520"/>
        </w:tabs>
        <w:spacing w:after="120"/>
        <w:ind w:left="720"/>
      </w:pPr>
      <w:r>
        <w:t xml:space="preserve">You must implement at least one of these items as a user control. You can do more (or all) of them as user controls if that fits your design, but you must have at least one. </w:t>
      </w:r>
    </w:p>
    <w:p w:rsidR="00661995" w:rsidRDefault="00661995" w:rsidP="00661995">
      <w:pPr>
        <w:numPr>
          <w:ilvl w:val="1"/>
          <w:numId w:val="3"/>
        </w:numPr>
        <w:tabs>
          <w:tab w:val="clear" w:pos="1080"/>
          <w:tab w:val="num" w:pos="720"/>
          <w:tab w:val="left" w:pos="2520"/>
        </w:tabs>
        <w:spacing w:after="120"/>
        <w:ind w:left="720"/>
      </w:pPr>
    </w:p>
    <w:p w:rsidR="006F7A83" w:rsidRDefault="008A19CA">
      <w:pPr>
        <w:numPr>
          <w:ilvl w:val="0"/>
          <w:numId w:val="3"/>
        </w:numPr>
        <w:tabs>
          <w:tab w:val="left" w:pos="2520"/>
        </w:tabs>
        <w:spacing w:after="120"/>
        <w:ind w:left="360"/>
      </w:pPr>
      <w:r>
        <w:t>Since we do not have a password in the database or a security system set up, we will use</w:t>
      </w:r>
      <w:r w:rsidR="0096036D">
        <w:t xml:space="preserve"> the </w:t>
      </w:r>
      <w:proofErr w:type="spellStart"/>
      <w:r>
        <w:t>owner_email</w:t>
      </w:r>
      <w:proofErr w:type="spellEnd"/>
      <w:r>
        <w:t xml:space="preserve"> fields as the </w:t>
      </w:r>
      <w:r w:rsidR="0096036D">
        <w:t>Username</w:t>
      </w:r>
      <w:r>
        <w:t xml:space="preserve"> for the customer</w:t>
      </w:r>
      <w:r w:rsidR="0096036D">
        <w:t xml:space="preserve"> in the login page </w:t>
      </w:r>
      <w:r w:rsidR="00A745F1">
        <w:t xml:space="preserve">and </w:t>
      </w:r>
      <w:r>
        <w:t xml:space="preserve">we will NOT verify </w:t>
      </w:r>
      <w:r w:rsidR="00A745F1">
        <w:t xml:space="preserve">the password. </w:t>
      </w:r>
      <w:r w:rsidR="006F7A83">
        <w:t xml:space="preserve">If the email is </w:t>
      </w:r>
      <w:hyperlink r:id="rId7" w:history="1">
        <w:r w:rsidR="006F7A83" w:rsidRPr="00875C9F">
          <w:rPr>
            <w:rStyle w:val="Hyperlink"/>
          </w:rPr>
          <w:t>reed@hvk.ca</w:t>
        </w:r>
      </w:hyperlink>
      <w:r w:rsidR="006F7A83">
        <w:t xml:space="preserve"> then the person logging in is a clerk and not a customer. The password for this account is 1234. </w:t>
      </w:r>
    </w:p>
    <w:p w:rsidR="008A19CA" w:rsidRDefault="008A19CA" w:rsidP="006F7A83">
      <w:pPr>
        <w:numPr>
          <w:ilvl w:val="1"/>
          <w:numId w:val="3"/>
        </w:numPr>
        <w:tabs>
          <w:tab w:val="left" w:pos="2520"/>
        </w:tabs>
        <w:spacing w:after="120"/>
      </w:pPr>
      <w:r>
        <w:t xml:space="preserve">Use a </w:t>
      </w:r>
      <w:proofErr w:type="spellStart"/>
      <w:r>
        <w:t>SQLDataSource</w:t>
      </w:r>
      <w:proofErr w:type="spellEnd"/>
      <w:r>
        <w:t xml:space="preserve"> or an </w:t>
      </w:r>
      <w:proofErr w:type="spellStart"/>
      <w:r>
        <w:t>ObjectDataSource</w:t>
      </w:r>
      <w:proofErr w:type="spellEnd"/>
      <w:r>
        <w:t xml:space="preserve"> </w:t>
      </w:r>
      <w:r w:rsidR="000B0AE1">
        <w:t>to check that the email address entered is in the database. If it is, the user is logged in.</w:t>
      </w:r>
    </w:p>
    <w:p w:rsidR="006F7A83" w:rsidRDefault="006F7A83" w:rsidP="006F7A83">
      <w:pPr>
        <w:numPr>
          <w:ilvl w:val="1"/>
          <w:numId w:val="3"/>
        </w:numPr>
        <w:tabs>
          <w:tab w:val="left" w:pos="2520"/>
        </w:tabs>
        <w:spacing w:after="120"/>
      </w:pPr>
      <w:r>
        <w:t xml:space="preserve">When the user logs in, create an object for the user information and keep it in a session variable. </w:t>
      </w:r>
    </w:p>
    <w:p w:rsidR="006F7A83" w:rsidRDefault="006F7A83" w:rsidP="006F7A83">
      <w:pPr>
        <w:numPr>
          <w:ilvl w:val="1"/>
          <w:numId w:val="3"/>
        </w:numPr>
        <w:tabs>
          <w:tab w:val="left" w:pos="2520"/>
        </w:tabs>
        <w:spacing w:after="120"/>
      </w:pPr>
      <w:r>
        <w:t>You will also need to keep an indicator of the type of user (Clerk or Customer)</w:t>
      </w:r>
      <w:r w:rsidR="002C2694">
        <w:t xml:space="preserve"> i</w:t>
      </w:r>
      <w:r w:rsidR="007E2D25">
        <w:t>n the session</w:t>
      </w:r>
      <w:r>
        <w:t>. Use an enumerated type for this.</w:t>
      </w:r>
    </w:p>
    <w:p w:rsidR="006F7A83" w:rsidRDefault="00BB6975">
      <w:pPr>
        <w:numPr>
          <w:ilvl w:val="0"/>
          <w:numId w:val="3"/>
        </w:numPr>
        <w:tabs>
          <w:tab w:val="left" w:pos="2520"/>
        </w:tabs>
        <w:spacing w:after="120"/>
        <w:ind w:left="360"/>
      </w:pPr>
      <w:r>
        <w:t xml:space="preserve">Make a list of data access methods that you will need </w:t>
      </w:r>
      <w:r w:rsidR="00ED1500">
        <w:t xml:space="preserve">which are </w:t>
      </w:r>
      <w:r>
        <w:t xml:space="preserve">in addition to the ones that </w:t>
      </w:r>
      <w:r w:rsidR="00ED1500">
        <w:t>are being</w:t>
      </w:r>
      <w:r>
        <w:t xml:space="preserve"> created in assignment 3 of Programming IV (420-B42). For example, you will need a database method to create a </w:t>
      </w:r>
      <w:r w:rsidR="00927DCD">
        <w:t>new pet and one to create a new customer. There are also update functions</w:t>
      </w:r>
      <w:r w:rsidR="00ED1500">
        <w:t xml:space="preserve"> for both customer and pet. The implementation of these </w:t>
      </w:r>
      <w:r w:rsidR="00927DCD">
        <w:t>will become part of the final assignment.</w:t>
      </w:r>
    </w:p>
    <w:p w:rsidR="00ED1500" w:rsidRDefault="00ED1500" w:rsidP="00ED1500">
      <w:pPr>
        <w:numPr>
          <w:ilvl w:val="0"/>
          <w:numId w:val="3"/>
        </w:numPr>
        <w:tabs>
          <w:tab w:val="left" w:pos="2520"/>
        </w:tabs>
        <w:spacing w:after="120"/>
        <w:ind w:left="360"/>
      </w:pPr>
      <w:r>
        <w:t xml:space="preserve">Update your pages to use data controls. This should include most if not all pages. For now you can either bind your controls with manual datasets or use datasets created from </w:t>
      </w:r>
      <w:proofErr w:type="spellStart"/>
      <w:r>
        <w:t>SQLDataSources</w:t>
      </w:r>
      <w:proofErr w:type="spellEnd"/>
      <w:r>
        <w:t>. I would recommend the latter, but it is up to your tea,</w:t>
      </w:r>
    </w:p>
    <w:p w:rsidR="00ED1500" w:rsidRDefault="00ED1500" w:rsidP="00ED1500">
      <w:pPr>
        <w:numPr>
          <w:ilvl w:val="1"/>
          <w:numId w:val="3"/>
        </w:numPr>
        <w:tabs>
          <w:tab w:val="left" w:pos="2520"/>
        </w:tabs>
        <w:spacing w:after="120"/>
      </w:pPr>
      <w:r>
        <w:lastRenderedPageBreak/>
        <w:t xml:space="preserve">Note that these </w:t>
      </w:r>
      <w:proofErr w:type="spellStart"/>
      <w:r>
        <w:t>sqlDataSources</w:t>
      </w:r>
      <w:proofErr w:type="spellEnd"/>
      <w:r>
        <w:t xml:space="preserve"> will be temporary </w:t>
      </w:r>
      <w:r w:rsidR="00801209">
        <w:t>and only for this assignment. M</w:t>
      </w:r>
      <w:r>
        <w:t>ost, if not all, will be removed during the final assignment.</w:t>
      </w:r>
    </w:p>
    <w:p w:rsidR="00A265C2" w:rsidRDefault="00801209" w:rsidP="00801209">
      <w:pPr>
        <w:numPr>
          <w:ilvl w:val="0"/>
          <w:numId w:val="3"/>
        </w:numPr>
        <w:tabs>
          <w:tab w:val="left" w:pos="2520"/>
        </w:tabs>
        <w:spacing w:after="120"/>
      </w:pPr>
      <w:r>
        <w:t>List the end-to-end test scenarios th</w:t>
      </w:r>
      <w:r w:rsidR="0062678F">
        <w:t>at you will use to validate the flow of the system. These will be run as manual tests and should always produce the same result.</w:t>
      </w:r>
    </w:p>
    <w:p w:rsidR="00412707" w:rsidRDefault="00412707" w:rsidP="00412707">
      <w:pPr>
        <w:tabs>
          <w:tab w:val="left" w:pos="1800"/>
        </w:tabs>
      </w:pPr>
    </w:p>
    <w:p w:rsidR="00EF3D32" w:rsidRDefault="00EF3D32">
      <w:r>
        <w:t>You will be marked on:</w:t>
      </w:r>
    </w:p>
    <w:p w:rsidR="00412707" w:rsidRDefault="00801209" w:rsidP="00412707">
      <w:pPr>
        <w:pStyle w:val="ListParagraph"/>
        <w:numPr>
          <w:ilvl w:val="0"/>
          <w:numId w:val="7"/>
        </w:numPr>
      </w:pPr>
      <w:r>
        <w:t>Flow through the system</w:t>
      </w:r>
    </w:p>
    <w:p w:rsidR="00A47FC8" w:rsidRDefault="00A47FC8" w:rsidP="00323146">
      <w:pPr>
        <w:pStyle w:val="ListParagraph"/>
        <w:numPr>
          <w:ilvl w:val="0"/>
          <w:numId w:val="7"/>
        </w:numPr>
      </w:pPr>
      <w:r>
        <w:t>Design</w:t>
      </w:r>
    </w:p>
    <w:p w:rsidR="00801209" w:rsidRDefault="00801209" w:rsidP="00323146">
      <w:pPr>
        <w:pStyle w:val="ListParagraph"/>
        <w:numPr>
          <w:ilvl w:val="0"/>
          <w:numId w:val="7"/>
        </w:numPr>
      </w:pPr>
      <w:r>
        <w:t>Use of data controls</w:t>
      </w:r>
    </w:p>
    <w:p w:rsidR="0062678F" w:rsidRDefault="0062678F" w:rsidP="00323146">
      <w:pPr>
        <w:pStyle w:val="ListParagraph"/>
        <w:numPr>
          <w:ilvl w:val="0"/>
          <w:numId w:val="7"/>
        </w:numPr>
      </w:pPr>
      <w:r>
        <w:t>Identification of missing DB level classes</w:t>
      </w:r>
    </w:p>
    <w:p w:rsidR="0062678F" w:rsidRDefault="0062678F" w:rsidP="00323146">
      <w:pPr>
        <w:pStyle w:val="ListParagraph"/>
        <w:numPr>
          <w:ilvl w:val="0"/>
          <w:numId w:val="7"/>
        </w:numPr>
      </w:pPr>
      <w:r>
        <w:t>Identification of end-to-end test cases.</w:t>
      </w:r>
    </w:p>
    <w:p w:rsidR="00A47FC8" w:rsidRDefault="00A47FC8" w:rsidP="00801209">
      <w:pPr>
        <w:pStyle w:val="ListParagraph"/>
        <w:numPr>
          <w:ilvl w:val="0"/>
          <w:numId w:val="7"/>
        </w:numPr>
      </w:pPr>
      <w:r>
        <w:t>Adherence to standards</w:t>
      </w:r>
    </w:p>
    <w:p w:rsidR="00EF3D32" w:rsidRDefault="00EF3D32"/>
    <w:p w:rsidR="00EF3D32" w:rsidRDefault="00EF3D32">
      <w:pPr>
        <w:pBdr>
          <w:bottom w:val="single" w:sz="4" w:space="1" w:color="000000"/>
        </w:pBdr>
        <w:rPr>
          <w:b/>
        </w:rPr>
      </w:pPr>
      <w:r>
        <w:rPr>
          <w:b/>
        </w:rPr>
        <w:t>To submit</w:t>
      </w:r>
    </w:p>
    <w:p w:rsidR="00EF3D32" w:rsidRDefault="00EF3D32"/>
    <w:p w:rsidR="00EF3D32" w:rsidRDefault="00EF3D32">
      <w:pPr>
        <w:numPr>
          <w:ilvl w:val="0"/>
          <w:numId w:val="5"/>
        </w:numPr>
        <w:ind w:left="435" w:hanging="420"/>
      </w:pPr>
      <w:r>
        <w:t xml:space="preserve"> A ZIP format (</w:t>
      </w:r>
      <w:r w:rsidR="0062678F">
        <w:rPr>
          <w:i/>
        </w:rPr>
        <w:t>teamname</w:t>
      </w:r>
      <w:r>
        <w:t>_C40_A0</w:t>
      </w:r>
      <w:r w:rsidR="00A265C2">
        <w:t>3</w:t>
      </w:r>
      <w:r>
        <w:t>.zip) containin</w:t>
      </w:r>
      <w:r w:rsidR="00412707">
        <w:t>g all submitted files on Moodle.</w:t>
      </w:r>
      <w:r w:rsidR="0062678F">
        <w:t xml:space="preserve"> This includes the list of missing DB level methods and the class they would be a part of and the lust of end-to-end test cases. </w:t>
      </w:r>
    </w:p>
    <w:sectPr w:rsidR="00EF3D32">
      <w:footerReference w:type="even" r:id="rId8"/>
      <w:footerReference w:type="default" r:id="rId9"/>
      <w:footnotePr>
        <w:pos w:val="beneathText"/>
      </w:footnotePr>
      <w:pgSz w:w="12240" w:h="15840"/>
      <w:pgMar w:top="1440" w:right="1440" w:bottom="1440" w:left="1440" w:header="806" w:footer="202" w:gutter="0"/>
      <w:cols w:space="720"/>
      <w:docGrid w:linePitch="24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2BB1" w:rsidRDefault="001D2BB1">
      <w:r>
        <w:separator/>
      </w:r>
    </w:p>
  </w:endnote>
  <w:endnote w:type="continuationSeparator" w:id="0">
    <w:p w:rsidR="001D2BB1" w:rsidRDefault="001D2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3D32" w:rsidRDefault="00EF3D32" w:rsidP="00412707">
    <w:pPr>
      <w:pStyle w:val="Footer"/>
      <w:pBdr>
        <w:top w:val="single" w:sz="4" w:space="1" w:color="000000"/>
      </w:pBdr>
      <w:tabs>
        <w:tab w:val="clear" w:pos="5920"/>
        <w:tab w:val="clear" w:pos="10240"/>
        <w:tab w:val="right" w:pos="9356"/>
      </w:tabs>
      <w:ind w:left="198" w:right="0"/>
    </w:pPr>
    <w:r>
      <w:rPr>
        <w:rFonts w:ascii="Times New Roman" w:hAnsi="Times New Roman"/>
        <w:i/>
        <w:sz w:val="20"/>
      </w:rPr>
      <w:t>WEB Programming IV (420-C40-HR) - Assignment 1</w:t>
    </w:r>
    <w:r>
      <w:rPr>
        <w:rFonts w:ascii="Times New Roman" w:hAnsi="Times New Roman"/>
        <w:i/>
        <w:sz w:val="20"/>
      </w:rPr>
      <w:tab/>
      <w:t xml:space="preserve">Page </w:t>
    </w:r>
    <w:r>
      <w:fldChar w:fldCharType="begin"/>
    </w:r>
    <w:r>
      <w:instrText xml:space="preserve"> PAGE </w:instrText>
    </w:r>
    <w:r>
      <w:fldChar w:fldCharType="separate"/>
    </w:r>
    <w:r w:rsidR="00625B80">
      <w:rPr>
        <w:noProof/>
      </w:rPr>
      <w:t>2</w:t>
    </w:r>
    <w:r>
      <w:fldChar w:fldCharType="end"/>
    </w:r>
    <w:r>
      <w:rPr>
        <w:rStyle w:val="PageNumber1"/>
        <w:rFonts w:ascii="Times New Roman" w:hAnsi="Times New Roman"/>
        <w:i/>
        <w:sz w:val="20"/>
      </w:rPr>
      <w:t xml:space="preserve"> of </w:t>
    </w:r>
    <w:r>
      <w:fldChar w:fldCharType="begin"/>
    </w:r>
    <w:r>
      <w:instrText xml:space="preserve"> NUMPAGES \*Arabic </w:instrText>
    </w:r>
    <w:r>
      <w:fldChar w:fldCharType="separate"/>
    </w:r>
    <w:r w:rsidR="00625B80">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3D32" w:rsidRDefault="00EF3D32" w:rsidP="001B65CC">
    <w:pPr>
      <w:pStyle w:val="Footer"/>
      <w:pBdr>
        <w:top w:val="single" w:sz="4" w:space="1" w:color="000000"/>
      </w:pBdr>
      <w:tabs>
        <w:tab w:val="clear" w:pos="5920"/>
        <w:tab w:val="clear" w:pos="10240"/>
        <w:tab w:val="right" w:pos="9360"/>
        <w:tab w:val="right" w:pos="10960"/>
      </w:tabs>
      <w:ind w:left="0" w:right="0"/>
    </w:pPr>
    <w:r>
      <w:rPr>
        <w:rFonts w:ascii="Times New Roman" w:hAnsi="Times New Roman"/>
        <w:i/>
        <w:sz w:val="20"/>
      </w:rPr>
      <w:t xml:space="preserve">WEB Programming IV (420-C40-HR) </w:t>
    </w:r>
    <w:r w:rsidR="001B65CC">
      <w:rPr>
        <w:rFonts w:ascii="Times New Roman" w:hAnsi="Times New Roman"/>
        <w:i/>
        <w:sz w:val="20"/>
      </w:rPr>
      <w:t>–</w:t>
    </w:r>
    <w:r>
      <w:rPr>
        <w:rFonts w:ascii="Times New Roman" w:hAnsi="Times New Roman"/>
        <w:i/>
        <w:sz w:val="20"/>
      </w:rPr>
      <w:t xml:space="preserve"> Assignment</w:t>
    </w:r>
    <w:r w:rsidR="001B65CC">
      <w:rPr>
        <w:rFonts w:ascii="Times New Roman" w:hAnsi="Times New Roman"/>
        <w:i/>
        <w:sz w:val="20"/>
      </w:rPr>
      <w:t xml:space="preserve"> </w:t>
    </w:r>
    <w:r w:rsidR="00A265C2">
      <w:rPr>
        <w:rFonts w:ascii="Times New Roman" w:hAnsi="Times New Roman"/>
        <w:i/>
        <w:sz w:val="20"/>
      </w:rPr>
      <w:t>3</w:t>
    </w:r>
    <w:r>
      <w:rPr>
        <w:rFonts w:ascii="Times New Roman" w:hAnsi="Times New Roman"/>
        <w:i/>
        <w:sz w:val="20"/>
      </w:rPr>
      <w:tab/>
      <w:t xml:space="preserve">Page </w:t>
    </w:r>
    <w:r>
      <w:fldChar w:fldCharType="begin"/>
    </w:r>
    <w:r>
      <w:instrText xml:space="preserve"> PAGE </w:instrText>
    </w:r>
    <w:r>
      <w:fldChar w:fldCharType="separate"/>
    </w:r>
    <w:r w:rsidR="00625B80">
      <w:rPr>
        <w:noProof/>
      </w:rPr>
      <w:t>1</w:t>
    </w:r>
    <w:r>
      <w:fldChar w:fldCharType="end"/>
    </w:r>
    <w:r>
      <w:rPr>
        <w:rStyle w:val="PageNumber1"/>
        <w:rFonts w:ascii="Times New Roman" w:hAnsi="Times New Roman"/>
        <w:i/>
        <w:sz w:val="20"/>
      </w:rPr>
      <w:t xml:space="preserve"> of </w:t>
    </w:r>
    <w:r>
      <w:fldChar w:fldCharType="begin"/>
    </w:r>
    <w:r>
      <w:instrText xml:space="preserve"> NUMPAGES \*Arabic </w:instrText>
    </w:r>
    <w:r>
      <w:fldChar w:fldCharType="separate"/>
    </w:r>
    <w:r w:rsidR="00625B80">
      <w:rPr>
        <w:noProof/>
      </w:rPr>
      <w:t>2</w:t>
    </w:r>
    <w:r>
      <w:fldChar w:fldCharType="end"/>
    </w:r>
  </w:p>
  <w:p w:rsidR="00EF3D32" w:rsidRDefault="00EF3D32">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2BB1" w:rsidRDefault="001D2BB1">
      <w:r>
        <w:separator/>
      </w:r>
    </w:p>
  </w:footnote>
  <w:footnote w:type="continuationSeparator" w:id="0">
    <w:p w:rsidR="001D2BB1" w:rsidRDefault="001D2B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suff w:val="space"/>
      <w:lvlText w:val=""/>
      <w:lvlJc w:val="left"/>
      <w:pPr>
        <w:tabs>
          <w:tab w:val="num" w:pos="0"/>
        </w:tabs>
        <w:ind w:left="720" w:hanging="360"/>
      </w:pPr>
      <w:rPr>
        <w:rFonts w:ascii="Wingdings" w:hAnsi="Wingdings"/>
        <w:sz w:val="16"/>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sz w:val="16"/>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sz w:val="16"/>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sz w:val="16"/>
      </w:rPr>
    </w:lvl>
  </w:abstractNum>
  <w:abstractNum w:abstractNumId="2" w15:restartNumberingAfterBreak="0">
    <w:nsid w:val="00000003"/>
    <w:multiLevelType w:val="multilevel"/>
    <w:tmpl w:val="00000003"/>
    <w:name w:val="WW8Num3"/>
    <w:lvl w:ilvl="0">
      <w:start w:val="1"/>
      <w:numFmt w:val="decimal"/>
      <w:lvlText w:val="%1)"/>
      <w:lvlJc w:val="left"/>
      <w:pPr>
        <w:tabs>
          <w:tab w:val="num" w:pos="36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15:restartNumberingAfterBreak="0">
    <w:nsid w:val="00000004"/>
    <w:multiLevelType w:val="multilevel"/>
    <w:tmpl w:val="00000004"/>
    <w:name w:val="WW8Num5"/>
    <w:lvl w:ilvl="0">
      <w:start w:val="1"/>
      <w:numFmt w:val="bullet"/>
      <w:suff w:val="space"/>
      <w:lvlText w:val=""/>
      <w:lvlJc w:val="left"/>
      <w:pPr>
        <w:tabs>
          <w:tab w:val="num" w:pos="0"/>
        </w:tabs>
        <w:ind w:left="576" w:hanging="216"/>
      </w:pPr>
      <w:rPr>
        <w:rFonts w:ascii="Wingdings" w:hAnsi="Wingdings"/>
      </w:rPr>
    </w:lvl>
    <w:lvl w:ilvl="1">
      <w:start w:val="1"/>
      <w:numFmt w:val="bullet"/>
      <w:lvlText w:val="o"/>
      <w:lvlJc w:val="left"/>
      <w:pPr>
        <w:tabs>
          <w:tab w:val="num" w:pos="1080"/>
        </w:tabs>
        <w:ind w:left="1080" w:hanging="360"/>
      </w:pPr>
      <w:rPr>
        <w:rFonts w:ascii="Courier New" w:hAnsi="Courier New" w:cs="OpenSymbol"/>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OpenSymbol"/>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OpenSymbol"/>
      </w:rPr>
    </w:lvl>
    <w:lvl w:ilvl="8">
      <w:start w:val="1"/>
      <w:numFmt w:val="bullet"/>
      <w:lvlText w:val=""/>
      <w:lvlJc w:val="left"/>
      <w:pPr>
        <w:tabs>
          <w:tab w:val="num" w:pos="3600"/>
        </w:tabs>
        <w:ind w:left="3600" w:hanging="360"/>
      </w:pPr>
      <w:rPr>
        <w:rFonts w:ascii="Wingdings" w:hAnsi="Wingdings"/>
      </w:rPr>
    </w:lvl>
  </w:abstractNum>
  <w:abstractNum w:abstractNumId="4" w15:restartNumberingAfterBreak="0">
    <w:nsid w:val="00000005"/>
    <w:multiLevelType w:val="multilevel"/>
    <w:tmpl w:val="00000005"/>
    <w:name w:val="WW8Num6"/>
    <w:lvl w:ilvl="0">
      <w:start w:val="1"/>
      <w:numFmt w:val="decimal"/>
      <w:lvlText w:val="%1)"/>
      <w:lvlJc w:val="left"/>
      <w:pPr>
        <w:tabs>
          <w:tab w:val="num" w:pos="36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5" w15:restartNumberingAfterBreak="0">
    <w:nsid w:val="0FB00450"/>
    <w:multiLevelType w:val="hybridMultilevel"/>
    <w:tmpl w:val="BFE6781C"/>
    <w:lvl w:ilvl="0" w:tplc="1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056340"/>
    <w:multiLevelType w:val="hybridMultilevel"/>
    <w:tmpl w:val="10829C10"/>
    <w:lvl w:ilvl="0" w:tplc="A112B39C">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7FA4050"/>
    <w:multiLevelType w:val="hybridMultilevel"/>
    <w:tmpl w:val="0CDA5BB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78EA6D6F"/>
    <w:multiLevelType w:val="hybridMultilevel"/>
    <w:tmpl w:val="29FCFF7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7"/>
  </w:num>
  <w:num w:numId="8">
    <w:abstractNumId w:val="9"/>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9"/>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4097"/>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3A6"/>
    <w:rsid w:val="00081071"/>
    <w:rsid w:val="000B0AE1"/>
    <w:rsid w:val="00126FE3"/>
    <w:rsid w:val="00152BCF"/>
    <w:rsid w:val="00163193"/>
    <w:rsid w:val="001B65CC"/>
    <w:rsid w:val="001C5019"/>
    <w:rsid w:val="001D2BB1"/>
    <w:rsid w:val="001F28AE"/>
    <w:rsid w:val="002C2694"/>
    <w:rsid w:val="00306819"/>
    <w:rsid w:val="00317348"/>
    <w:rsid w:val="00323146"/>
    <w:rsid w:val="003C7532"/>
    <w:rsid w:val="00400B37"/>
    <w:rsid w:val="00412707"/>
    <w:rsid w:val="00475E21"/>
    <w:rsid w:val="004C3396"/>
    <w:rsid w:val="00555D5C"/>
    <w:rsid w:val="005A1524"/>
    <w:rsid w:val="005A4C2E"/>
    <w:rsid w:val="005C06C2"/>
    <w:rsid w:val="00625B80"/>
    <w:rsid w:val="0062678F"/>
    <w:rsid w:val="00661995"/>
    <w:rsid w:val="006C2573"/>
    <w:rsid w:val="006F7A83"/>
    <w:rsid w:val="00735976"/>
    <w:rsid w:val="007C2D19"/>
    <w:rsid w:val="007E2D25"/>
    <w:rsid w:val="007F693C"/>
    <w:rsid w:val="00801209"/>
    <w:rsid w:val="008A19CA"/>
    <w:rsid w:val="00927DCD"/>
    <w:rsid w:val="00954B76"/>
    <w:rsid w:val="0096036D"/>
    <w:rsid w:val="009971FC"/>
    <w:rsid w:val="00A265C2"/>
    <w:rsid w:val="00A47FC8"/>
    <w:rsid w:val="00A71F54"/>
    <w:rsid w:val="00A72D42"/>
    <w:rsid w:val="00A745F1"/>
    <w:rsid w:val="00AB1344"/>
    <w:rsid w:val="00AC79E9"/>
    <w:rsid w:val="00B0238D"/>
    <w:rsid w:val="00B60820"/>
    <w:rsid w:val="00B82AA6"/>
    <w:rsid w:val="00BB6975"/>
    <w:rsid w:val="00BC724A"/>
    <w:rsid w:val="00C34955"/>
    <w:rsid w:val="00C76664"/>
    <w:rsid w:val="00C77738"/>
    <w:rsid w:val="00CE240B"/>
    <w:rsid w:val="00CF53A6"/>
    <w:rsid w:val="00D16D7D"/>
    <w:rsid w:val="00D30D94"/>
    <w:rsid w:val="00D9406A"/>
    <w:rsid w:val="00DB421E"/>
    <w:rsid w:val="00E605AE"/>
    <w:rsid w:val="00E90826"/>
    <w:rsid w:val="00EB2DBD"/>
    <w:rsid w:val="00EC05E2"/>
    <w:rsid w:val="00ED02F1"/>
    <w:rsid w:val="00ED1500"/>
    <w:rsid w:val="00EF1AD3"/>
    <w:rsid w:val="00EF3D32"/>
    <w:rsid w:val="00F133BE"/>
    <w:rsid w:val="00F3457B"/>
    <w:rsid w:val="00F638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48464880-5DF7-461D-A27E-5C50A85A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kern w:val="1"/>
      <w:sz w:val="24"/>
      <w:lang w:val="en-US" w:eastAsia="ar-SA"/>
    </w:rPr>
  </w:style>
  <w:style w:type="paragraph" w:styleId="Heading1">
    <w:name w:val="heading 1"/>
    <w:basedOn w:val="Normal"/>
    <w:next w:val="BodyText"/>
    <w:qFormat/>
    <w:pPr>
      <w:keepNext/>
      <w:numPr>
        <w:numId w:val="1"/>
      </w:numPr>
      <w:spacing w:before="120" w:after="60"/>
      <w:outlineLvl w:val="0"/>
    </w:pPr>
    <w:rPr>
      <w:rFonts w:ascii="Arial" w:hAnsi="Arial"/>
      <w:b/>
      <w:sz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w:hAnsi="Wingdings"/>
      <w:sz w:val="16"/>
    </w:rPr>
  </w:style>
  <w:style w:type="character" w:customStyle="1" w:styleId="WW8Num2z1">
    <w:name w:val="WW8Num2z1"/>
    <w:rPr>
      <w:rFonts w:ascii="Courier New" w:hAnsi="Courier New"/>
    </w:rPr>
  </w:style>
  <w:style w:type="character" w:customStyle="1" w:styleId="WW8Num2z3">
    <w:name w:val="WW8Num2z3"/>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Symbol" w:hAnsi="Symbol" w:cs="OpenSymbol"/>
    </w:rPr>
  </w:style>
  <w:style w:type="character" w:customStyle="1" w:styleId="WW8Num5z3">
    <w:name w:val="WW8Num5z3"/>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3z0">
    <w:name w:val="WW8Num3z0"/>
    <w:rPr>
      <w:rFonts w:ascii="Symbol" w:hAnsi="Symbol" w:cs="OpenSymbol"/>
    </w:rPr>
  </w:style>
  <w:style w:type="character" w:customStyle="1" w:styleId="WW8Num6z1">
    <w:name w:val="WW8Num6z1"/>
    <w:rPr>
      <w:rFonts w:ascii="Symbol" w:hAnsi="Symbol" w:cs="OpenSymbol"/>
    </w:rPr>
  </w:style>
  <w:style w:type="character" w:customStyle="1" w:styleId="WW8Num7z0">
    <w:name w:val="WW8Num7z0"/>
    <w:rPr>
      <w:rFonts w:ascii="Symbol" w:hAnsi="Symbol" w:cs="OpenSymbol"/>
    </w:rPr>
  </w:style>
  <w:style w:type="character" w:customStyle="1" w:styleId="WW8Num7z1">
    <w:name w:val="WW8Num7z1"/>
    <w:rPr>
      <w:rFonts w:ascii="Symbol" w:hAnsi="Symbol"/>
    </w:rPr>
  </w:style>
  <w:style w:type="character" w:customStyle="1" w:styleId="WW8Num8z0">
    <w:name w:val="WW8Num8z0"/>
    <w:rPr>
      <w:rFonts w:ascii="Symbol" w:hAnsi="Symbol" w:cs="OpenSymbol"/>
    </w:rPr>
  </w:style>
  <w:style w:type="character" w:customStyle="1" w:styleId="WW8Num8z1">
    <w:name w:val="WW8Num8z1"/>
    <w:rPr>
      <w:rFonts w:ascii="OpenSymbol" w:hAnsi="OpenSymbol" w:cs="Open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rPr>
  </w:style>
  <w:style w:type="character" w:customStyle="1" w:styleId="WW8Num11z3">
    <w:name w:val="WW8Num11z3"/>
    <w:rPr>
      <w:rFonts w:ascii="Symbol" w:hAnsi="Symbol"/>
    </w:rPr>
  </w:style>
  <w:style w:type="character" w:customStyle="1" w:styleId="WW8Num2z2">
    <w:name w:val="WW8Num2z2"/>
    <w:rPr>
      <w:rFonts w:ascii="Wingdings" w:hAnsi="Wingdings"/>
    </w:rPr>
  </w:style>
  <w:style w:type="character" w:customStyle="1" w:styleId="WW-Absatz-Standardschriftart1111">
    <w:name w:val="WW-Absatz-Standardschriftart1111"/>
  </w:style>
  <w:style w:type="character" w:customStyle="1" w:styleId="WW-DefaultParagraphFont">
    <w:name w:val="WW-Default Paragraph Font"/>
  </w:style>
  <w:style w:type="character" w:styleId="Hyperlink">
    <w:name w:val="Hyperlink"/>
    <w:semiHidden/>
    <w:rPr>
      <w:color w:val="0000FF"/>
      <w:u w:val="single"/>
    </w:rPr>
  </w:style>
  <w:style w:type="character" w:customStyle="1" w:styleId="PageNumber1">
    <w:name w:val="Page Number1"/>
    <w:basedOn w:val="WW-DefaultParagraphFont"/>
  </w:style>
  <w:style w:type="character" w:styleId="FollowedHyperlink">
    <w:name w:val="FollowedHyperlink"/>
    <w:semiHidden/>
    <w:rPr>
      <w:color w:val="800080"/>
      <w:u w:val="single"/>
    </w:rPr>
  </w:style>
  <w:style w:type="character" w:customStyle="1" w:styleId="BalloonTextChar">
    <w:name w:val="Balloon Text Char"/>
    <w:rPr>
      <w:rFonts w:ascii="Tahoma" w:hAnsi="Tahoma" w:cs="Tahoma"/>
      <w:sz w:val="16"/>
      <w:szCs w:val="16"/>
    </w:rPr>
  </w:style>
  <w:style w:type="character" w:customStyle="1" w:styleId="ListLabel1">
    <w:name w:val="ListLabel 1"/>
    <w:rPr>
      <w:sz w:val="16"/>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Arial" w:hAnsi="Arial" w:cs="Arial"/>
      <w:sz w:val="28"/>
      <w:szCs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rPr>
      <w:i/>
      <w:iCs/>
      <w:szCs w:val="24"/>
    </w:rPr>
  </w:style>
  <w:style w:type="paragraph" w:customStyle="1" w:styleId="Index">
    <w:name w:val="Index"/>
    <w:basedOn w:val="Normal"/>
    <w:pPr>
      <w:suppressLineNumbers/>
    </w:pPr>
  </w:style>
  <w:style w:type="paragraph" w:customStyle="1" w:styleId="SubHead2">
    <w:name w:val="Sub Head 2"/>
    <w:basedOn w:val="Normal"/>
    <w:pPr>
      <w:spacing w:before="80" w:after="20"/>
    </w:pPr>
    <w:rPr>
      <w:b/>
    </w:rPr>
  </w:style>
  <w:style w:type="paragraph" w:styleId="Footer">
    <w:name w:val="footer"/>
    <w:basedOn w:val="Normal"/>
    <w:semiHidden/>
    <w:pPr>
      <w:suppressLineNumbers/>
      <w:tabs>
        <w:tab w:val="center" w:pos="5920"/>
        <w:tab w:val="right" w:pos="10240"/>
      </w:tabs>
      <w:spacing w:after="160"/>
      <w:ind w:left="200" w:right="200"/>
    </w:pPr>
    <w:rPr>
      <w:rFonts w:ascii="Arial" w:hAnsi="Arial"/>
      <w:sz w:val="18"/>
    </w:rPr>
  </w:style>
  <w:style w:type="paragraph" w:styleId="ListBullet">
    <w:name w:val="List Bullet"/>
    <w:basedOn w:val="Normal"/>
    <w:rPr>
      <w:lang w:val="en-GB"/>
    </w:rPr>
  </w:style>
  <w:style w:type="paragraph" w:styleId="Header">
    <w:name w:val="header"/>
    <w:basedOn w:val="Normal"/>
    <w:semiHidden/>
    <w:pPr>
      <w:suppressLineNumbers/>
      <w:tabs>
        <w:tab w:val="center" w:pos="4320"/>
        <w:tab w:val="right" w:pos="8640"/>
      </w:tabs>
    </w:pPr>
  </w:style>
  <w:style w:type="paragraph" w:styleId="ListParagraph">
    <w:name w:val="List Paragraph"/>
    <w:basedOn w:val="Normal"/>
    <w:qFormat/>
    <w:pPr>
      <w:ind w:left="720"/>
    </w:pPr>
  </w:style>
  <w:style w:type="paragraph" w:styleId="BalloonText">
    <w:name w:val="Balloon Text"/>
    <w:basedOn w:val="Normal"/>
    <w:rPr>
      <w:rFonts w:ascii="Tahoma" w:hAnsi="Tahoma" w:cs="Tahoma"/>
      <w:sz w:val="16"/>
      <w:szCs w:val="16"/>
    </w:rPr>
  </w:style>
  <w:style w:type="paragraph" w:customStyle="1" w:styleId="Instructions">
    <w:name w:val="Instructions"/>
    <w:basedOn w:val="Normal"/>
    <w:pPr>
      <w:spacing w:after="240"/>
    </w:pPr>
    <w:rPr>
      <w:i/>
      <w:color w:val="0000FF"/>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eed@hvk.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Lab_Template</vt:lpstr>
    </vt:vector>
  </TitlesOfParts>
  <Company/>
  <LinksUpToDate>false</LinksUpToDate>
  <CharactersWithSpaces>3000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Lab_Template</dc:title>
  <dc:creator>mthibault</dc:creator>
  <cp:lastModifiedBy>Admin lab</cp:lastModifiedBy>
  <cp:revision>2</cp:revision>
  <cp:lastPrinted>2012-01-30T06:51:00Z</cp:lastPrinted>
  <dcterms:created xsi:type="dcterms:W3CDTF">2017-04-04T16:05:00Z</dcterms:created>
  <dcterms:modified xsi:type="dcterms:W3CDTF">2017-04-04T16:05:00Z</dcterms:modified>
</cp:coreProperties>
</file>