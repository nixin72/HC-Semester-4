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E2841C" w14:textId="77777777" w:rsidR="009971FC" w:rsidRDefault="009971FC" w:rsidP="009971FC">
      <w:pPr>
        <w:pStyle w:val="Heading1"/>
        <w:tabs>
          <w:tab w:val="clear" w:pos="432"/>
          <w:tab w:val="num" w:pos="0"/>
        </w:tabs>
        <w:spacing w:before="0" w:after="0"/>
        <w:ind w:left="0" w:firstLine="0"/>
        <w:rPr>
          <w:i/>
          <w:kern w:val="0"/>
          <w:sz w:val="32"/>
        </w:rPr>
      </w:pPr>
      <w:r>
        <w:rPr>
          <w:i/>
          <w:kern w:val="0"/>
          <w:sz w:val="32"/>
        </w:rPr>
        <w:t>Web Programming IV (420-C40-HR)</w:t>
      </w:r>
    </w:p>
    <w:p w14:paraId="76F32CD1" w14:textId="77777777" w:rsidR="00EF3D32" w:rsidRDefault="009971FC" w:rsidP="009971FC">
      <w:pPr>
        <w:pStyle w:val="Heading1"/>
        <w:tabs>
          <w:tab w:val="clear" w:pos="432"/>
          <w:tab w:val="num" w:pos="0"/>
        </w:tabs>
        <w:spacing w:before="0" w:after="0"/>
        <w:ind w:left="0" w:firstLine="0"/>
        <w:rPr>
          <w:i/>
          <w:sz w:val="32"/>
        </w:rPr>
      </w:pPr>
      <w:r>
        <w:rPr>
          <w:i/>
          <w:kern w:val="0"/>
          <w:sz w:val="32"/>
        </w:rPr>
        <w:t>Assignment –</w:t>
      </w:r>
      <w:r w:rsidR="00D04006">
        <w:rPr>
          <w:i/>
          <w:kern w:val="0"/>
          <w:sz w:val="32"/>
        </w:rPr>
        <w:t xml:space="preserve"> Validation Controls</w:t>
      </w:r>
    </w:p>
    <w:p w14:paraId="6A0B377F" w14:textId="77777777" w:rsidR="00EF3D32" w:rsidRDefault="00EF3D32" w:rsidP="00D04006">
      <w:pPr>
        <w:tabs>
          <w:tab w:val="left" w:pos="1800"/>
          <w:tab w:val="left" w:pos="2160"/>
          <w:tab w:val="left" w:pos="2880"/>
          <w:tab w:val="left" w:pos="3840"/>
        </w:tabs>
        <w:jc w:val="center"/>
        <w:rPr>
          <w:lang w:val="en-CA"/>
        </w:rPr>
      </w:pPr>
    </w:p>
    <w:p w14:paraId="4B5D00CB" w14:textId="77777777" w:rsidR="00EF3D32" w:rsidRDefault="00EF3D32">
      <w:pPr>
        <w:pBdr>
          <w:top w:val="single" w:sz="4" w:space="1" w:color="000000"/>
          <w:left w:val="single" w:sz="4" w:space="4" w:color="000000"/>
          <w:bottom w:val="single" w:sz="4" w:space="1" w:color="000000"/>
          <w:right w:val="single" w:sz="4" w:space="4" w:color="000000"/>
        </w:pBdr>
        <w:tabs>
          <w:tab w:val="left" w:pos="1800"/>
          <w:tab w:val="left" w:pos="2160"/>
          <w:tab w:val="left" w:pos="2880"/>
          <w:tab w:val="left" w:pos="3840"/>
        </w:tabs>
      </w:pPr>
      <w:r>
        <w:t>Date assigned:</w:t>
      </w:r>
      <w:r>
        <w:tab/>
      </w:r>
      <w:r w:rsidR="00650748">
        <w:t>February 10</w:t>
      </w:r>
      <w:r>
        <w:t>, 201</w:t>
      </w:r>
      <w:r w:rsidR="00A12BF1">
        <w:t>7</w:t>
      </w:r>
    </w:p>
    <w:p w14:paraId="49F436AD" w14:textId="77777777" w:rsidR="00245AD3" w:rsidRDefault="00D04006">
      <w:pPr>
        <w:pBdr>
          <w:top w:val="single" w:sz="4" w:space="1" w:color="000000"/>
          <w:left w:val="single" w:sz="4" w:space="4" w:color="000000"/>
          <w:bottom w:val="single" w:sz="4" w:space="1" w:color="000000"/>
          <w:right w:val="single" w:sz="4" w:space="4" w:color="000000"/>
        </w:pBdr>
        <w:tabs>
          <w:tab w:val="left" w:pos="1800"/>
          <w:tab w:val="left" w:pos="2160"/>
          <w:tab w:val="left" w:pos="2880"/>
          <w:tab w:val="left" w:pos="3840"/>
        </w:tabs>
      </w:pPr>
      <w:r>
        <w:t>Controls</w:t>
      </w:r>
      <w:r w:rsidR="00245AD3">
        <w:t>:</w:t>
      </w:r>
      <w:r w:rsidR="00245AD3">
        <w:tab/>
      </w:r>
      <w:r>
        <w:t>February</w:t>
      </w:r>
      <w:r w:rsidR="0075413F">
        <w:t xml:space="preserve"> </w:t>
      </w:r>
      <w:r w:rsidR="0006123A">
        <w:t>14/</w:t>
      </w:r>
      <w:r>
        <w:t>21</w:t>
      </w:r>
      <w:r w:rsidR="00A12BF1">
        <w:t>, 2017</w:t>
      </w:r>
    </w:p>
    <w:p w14:paraId="38E256E7" w14:textId="77777777" w:rsidR="00EF3D32" w:rsidRDefault="00EF3D32">
      <w:pPr>
        <w:pBdr>
          <w:top w:val="single" w:sz="4" w:space="1" w:color="000000"/>
          <w:left w:val="single" w:sz="4" w:space="4" w:color="000000"/>
          <w:bottom w:val="single" w:sz="4" w:space="1" w:color="000000"/>
          <w:right w:val="single" w:sz="4" w:space="4" w:color="000000"/>
        </w:pBdr>
        <w:tabs>
          <w:tab w:val="left" w:pos="1800"/>
          <w:tab w:val="left" w:pos="2160"/>
          <w:tab w:val="left" w:pos="2880"/>
          <w:tab w:val="left" w:pos="3840"/>
        </w:tabs>
        <w:rPr>
          <w:color w:val="000000"/>
        </w:rPr>
      </w:pPr>
      <w:r>
        <w:t>Date due:</w:t>
      </w:r>
      <w:r>
        <w:rPr>
          <w:color w:val="FF0000"/>
        </w:rPr>
        <w:tab/>
      </w:r>
      <w:r w:rsidR="00245AD3">
        <w:t xml:space="preserve">February </w:t>
      </w:r>
      <w:r w:rsidR="00A12BF1">
        <w:t>24</w:t>
      </w:r>
      <w:r w:rsidR="00A12BF1">
        <w:rPr>
          <w:color w:val="000000"/>
        </w:rPr>
        <w:t>, 2017</w:t>
      </w:r>
    </w:p>
    <w:p w14:paraId="5E2C9D67" w14:textId="77777777" w:rsidR="00EF3D32" w:rsidRDefault="00EF3D32">
      <w:pPr>
        <w:pBdr>
          <w:bottom w:val="single" w:sz="4" w:space="1" w:color="000000"/>
        </w:pBdr>
        <w:rPr>
          <w:b/>
        </w:rPr>
      </w:pPr>
    </w:p>
    <w:p w14:paraId="709F6F2D" w14:textId="77777777" w:rsidR="00EF3D32" w:rsidRDefault="00EF3D32">
      <w:pPr>
        <w:pBdr>
          <w:bottom w:val="single" w:sz="4" w:space="1" w:color="000000"/>
        </w:pBdr>
        <w:rPr>
          <w:b/>
        </w:rPr>
      </w:pPr>
      <w:r>
        <w:rPr>
          <w:b/>
        </w:rPr>
        <w:t>Learning Objectives</w:t>
      </w:r>
    </w:p>
    <w:p w14:paraId="2F790DBB" w14:textId="77777777" w:rsidR="00EF3D32" w:rsidRDefault="00EF3D32">
      <w:pPr>
        <w:tabs>
          <w:tab w:val="left" w:pos="1800"/>
        </w:tabs>
      </w:pPr>
    </w:p>
    <w:p w14:paraId="5210867D" w14:textId="77777777" w:rsidR="00EF3D32" w:rsidRDefault="00EF3D32" w:rsidP="00F638FA">
      <w:pPr>
        <w:tabs>
          <w:tab w:val="left" w:pos="1800"/>
        </w:tabs>
      </w:pPr>
      <w:r>
        <w:t>Upon successful completion of this assignment, the student will be able to:</w:t>
      </w:r>
    </w:p>
    <w:p w14:paraId="5F045528" w14:textId="77777777" w:rsidR="00F638FA" w:rsidRDefault="00F638FA" w:rsidP="00F638FA">
      <w:pPr>
        <w:pStyle w:val="ListParagraph"/>
        <w:numPr>
          <w:ilvl w:val="0"/>
          <w:numId w:val="10"/>
        </w:numPr>
        <w:tabs>
          <w:tab w:val="left" w:pos="1800"/>
        </w:tabs>
      </w:pPr>
      <w:r>
        <w:t>Add validation controls to a ASP.NET application</w:t>
      </w:r>
    </w:p>
    <w:p w14:paraId="4443C103" w14:textId="77777777" w:rsidR="00F638FA" w:rsidRDefault="00245AD3" w:rsidP="00F638FA">
      <w:pPr>
        <w:pStyle w:val="ListParagraph"/>
        <w:numPr>
          <w:ilvl w:val="0"/>
          <w:numId w:val="10"/>
        </w:numPr>
        <w:tabs>
          <w:tab w:val="left" w:pos="1800"/>
        </w:tabs>
      </w:pPr>
      <w:r>
        <w:t>Add a Master page to an ASP Control</w:t>
      </w:r>
    </w:p>
    <w:p w14:paraId="765075FD" w14:textId="77777777" w:rsidR="00245AD3" w:rsidRDefault="00245AD3" w:rsidP="00F638FA">
      <w:pPr>
        <w:pStyle w:val="ListParagraph"/>
        <w:numPr>
          <w:ilvl w:val="0"/>
          <w:numId w:val="10"/>
        </w:numPr>
        <w:tabs>
          <w:tab w:val="left" w:pos="1800"/>
        </w:tabs>
      </w:pPr>
      <w:r>
        <w:t>Use sessions to pass information around in a control</w:t>
      </w:r>
    </w:p>
    <w:p w14:paraId="07CB6C51" w14:textId="77777777" w:rsidR="00EF3D32" w:rsidRPr="00245AD3" w:rsidRDefault="00EF3D32">
      <w:pPr>
        <w:ind w:left="720" w:hanging="360"/>
        <w:rPr>
          <w:szCs w:val="24"/>
        </w:rPr>
      </w:pPr>
    </w:p>
    <w:p w14:paraId="22070737" w14:textId="77777777" w:rsidR="00EF3D32" w:rsidRDefault="00EF3D32">
      <w:pPr>
        <w:pStyle w:val="SubHead2"/>
        <w:pBdr>
          <w:bottom w:val="single" w:sz="4" w:space="1" w:color="000000"/>
        </w:pBdr>
        <w:spacing w:before="0" w:after="0"/>
      </w:pPr>
      <w:r>
        <w:t>To do:</w:t>
      </w:r>
    </w:p>
    <w:p w14:paraId="02AC8DC5" w14:textId="77777777" w:rsidR="00EF3D32" w:rsidRDefault="00EF3D32">
      <w:pPr>
        <w:tabs>
          <w:tab w:val="left" w:pos="1800"/>
        </w:tabs>
        <w:spacing w:after="120"/>
      </w:pPr>
    </w:p>
    <w:p w14:paraId="30C7684D" w14:textId="77777777" w:rsidR="00EF3D32" w:rsidRPr="00AF322F" w:rsidRDefault="00EF3D32">
      <w:pPr>
        <w:numPr>
          <w:ilvl w:val="0"/>
          <w:numId w:val="3"/>
        </w:numPr>
        <w:tabs>
          <w:tab w:val="left" w:pos="2520"/>
        </w:tabs>
        <w:spacing w:after="120"/>
        <w:ind w:left="360"/>
        <w:rPr>
          <w:highlight w:val="yellow"/>
        </w:rPr>
      </w:pPr>
      <w:r w:rsidRPr="00AF322F">
        <w:rPr>
          <w:highlight w:val="yellow"/>
        </w:rPr>
        <w:t xml:space="preserve">Create a new web </w:t>
      </w:r>
      <w:r w:rsidR="0034780E" w:rsidRPr="00AF322F">
        <w:rPr>
          <w:b/>
          <w:highlight w:val="yellow"/>
        </w:rPr>
        <w:t>solution</w:t>
      </w:r>
      <w:r w:rsidR="0034780E" w:rsidRPr="00AF322F">
        <w:rPr>
          <w:highlight w:val="yellow"/>
        </w:rPr>
        <w:t xml:space="preserve"> </w:t>
      </w:r>
      <w:r w:rsidRPr="00AF322F">
        <w:rPr>
          <w:highlight w:val="yellow"/>
        </w:rPr>
        <w:t xml:space="preserve">called </w:t>
      </w:r>
      <w:proofErr w:type="spellStart"/>
      <w:r w:rsidRPr="00AF322F">
        <w:rPr>
          <w:spacing w:val="-3"/>
          <w:szCs w:val="24"/>
          <w:highlight w:val="yellow"/>
        </w:rPr>
        <w:t>HappyValleyKennels</w:t>
      </w:r>
      <w:proofErr w:type="spellEnd"/>
      <w:r w:rsidRPr="00AF322F">
        <w:rPr>
          <w:highlight w:val="yellow"/>
        </w:rPr>
        <w:t>.</w:t>
      </w:r>
      <w:r w:rsidR="00CF53A6" w:rsidRPr="00AF322F">
        <w:rPr>
          <w:highlight w:val="yellow"/>
        </w:rPr>
        <w:t xml:space="preserve"> Store it in the folder </w:t>
      </w:r>
      <w:r w:rsidR="00CF53A6" w:rsidRPr="00AF322F">
        <w:rPr>
          <w:i/>
          <w:highlight w:val="yellow"/>
        </w:rPr>
        <w:t>username</w:t>
      </w:r>
      <w:r w:rsidR="00CF53A6" w:rsidRPr="00AF322F">
        <w:rPr>
          <w:highlight w:val="yellow"/>
        </w:rPr>
        <w:t>_C40A0</w:t>
      </w:r>
      <w:r w:rsidR="00F638FA" w:rsidRPr="00AF322F">
        <w:rPr>
          <w:highlight w:val="yellow"/>
        </w:rPr>
        <w:t>2</w:t>
      </w:r>
      <w:r w:rsidR="00CF53A6" w:rsidRPr="00AF322F">
        <w:rPr>
          <w:highlight w:val="yellow"/>
        </w:rPr>
        <w:t>.</w:t>
      </w:r>
    </w:p>
    <w:p w14:paraId="6CF9327B" w14:textId="77777777" w:rsidR="00F638FA" w:rsidRPr="00AF322F" w:rsidRDefault="00F638FA">
      <w:pPr>
        <w:numPr>
          <w:ilvl w:val="0"/>
          <w:numId w:val="3"/>
        </w:numPr>
        <w:tabs>
          <w:tab w:val="left" w:pos="2520"/>
        </w:tabs>
        <w:spacing w:after="120"/>
        <w:ind w:left="360"/>
        <w:rPr>
          <w:highlight w:val="yellow"/>
        </w:rPr>
      </w:pPr>
      <w:r w:rsidRPr="00AF322F">
        <w:rPr>
          <w:highlight w:val="yellow"/>
        </w:rPr>
        <w:t xml:space="preserve">Copy the (updated and corrected) </w:t>
      </w:r>
      <w:r w:rsidR="00245AD3" w:rsidRPr="00AF322F">
        <w:rPr>
          <w:highlight w:val="yellow"/>
        </w:rPr>
        <w:t xml:space="preserve">website from Assignment 1 </w:t>
      </w:r>
      <w:r w:rsidRPr="00AF322F">
        <w:rPr>
          <w:highlight w:val="yellow"/>
        </w:rPr>
        <w:t xml:space="preserve">to the </w:t>
      </w:r>
      <w:r w:rsidR="00245AD3" w:rsidRPr="00AF322F">
        <w:rPr>
          <w:highlight w:val="yellow"/>
        </w:rPr>
        <w:t>solution</w:t>
      </w:r>
      <w:r w:rsidRPr="00AF322F">
        <w:rPr>
          <w:highlight w:val="yellow"/>
        </w:rPr>
        <w:t>.</w:t>
      </w:r>
    </w:p>
    <w:p w14:paraId="2F1287BB" w14:textId="77777777" w:rsidR="00245AD3" w:rsidRPr="00AF322F" w:rsidRDefault="00245AD3">
      <w:pPr>
        <w:numPr>
          <w:ilvl w:val="0"/>
          <w:numId w:val="3"/>
        </w:numPr>
        <w:tabs>
          <w:tab w:val="left" w:pos="2520"/>
        </w:tabs>
        <w:spacing w:after="120"/>
        <w:ind w:left="360"/>
        <w:rPr>
          <w:highlight w:val="yellow"/>
        </w:rPr>
      </w:pPr>
      <w:r w:rsidRPr="00AF322F">
        <w:rPr>
          <w:highlight w:val="yellow"/>
        </w:rPr>
        <w:t xml:space="preserve">Create a master page for the layout </w:t>
      </w:r>
      <w:r w:rsidR="006D698F" w:rsidRPr="00AF322F">
        <w:rPr>
          <w:highlight w:val="yellow"/>
        </w:rPr>
        <w:t>and common parts of your application. This includes, headers, footers, CSS pages and even things like setting up sessions.</w:t>
      </w:r>
      <w:r w:rsidR="00D04006" w:rsidRPr="00AF322F">
        <w:rPr>
          <w:highlight w:val="yellow"/>
        </w:rPr>
        <w:t xml:space="preserve"> You MAY want two master pages, but that is up to you.</w:t>
      </w:r>
    </w:p>
    <w:p w14:paraId="74EDCBE6" w14:textId="77777777" w:rsidR="006D698F" w:rsidRPr="00AF322F" w:rsidRDefault="006D698F">
      <w:pPr>
        <w:numPr>
          <w:ilvl w:val="0"/>
          <w:numId w:val="3"/>
        </w:numPr>
        <w:tabs>
          <w:tab w:val="left" w:pos="2520"/>
        </w:tabs>
        <w:spacing w:after="120"/>
        <w:ind w:left="360"/>
        <w:rPr>
          <w:highlight w:val="yellow"/>
        </w:rPr>
      </w:pPr>
      <w:r w:rsidRPr="00AF322F">
        <w:rPr>
          <w:highlight w:val="yellow"/>
        </w:rPr>
        <w:t xml:space="preserve">Determine which fields you are going to validate and list them. I would recommend that you do this in a drawing program such as </w:t>
      </w:r>
      <w:proofErr w:type="spellStart"/>
      <w:r w:rsidRPr="00AF322F">
        <w:rPr>
          <w:highlight w:val="yellow"/>
        </w:rPr>
        <w:t>LucidChart</w:t>
      </w:r>
      <w:proofErr w:type="spellEnd"/>
      <w:r w:rsidRPr="00AF322F">
        <w:rPr>
          <w:highlight w:val="yellow"/>
        </w:rPr>
        <w:t xml:space="preserve">. Capture an image of the screen as it appears without validation fields and save that to a file. The Windows Snipping Tool </w:t>
      </w:r>
      <w:r w:rsidR="0075413F" w:rsidRPr="00AF322F">
        <w:rPr>
          <w:highlight w:val="yellow"/>
        </w:rPr>
        <w:t>or Awesome Screenshot Capture are two w</w:t>
      </w:r>
      <w:r w:rsidRPr="00AF322F">
        <w:rPr>
          <w:highlight w:val="yellow"/>
        </w:rPr>
        <w:t>ay</w:t>
      </w:r>
      <w:r w:rsidR="0075413F" w:rsidRPr="00AF322F">
        <w:rPr>
          <w:highlight w:val="yellow"/>
        </w:rPr>
        <w:t>s</w:t>
      </w:r>
      <w:r w:rsidRPr="00AF322F">
        <w:rPr>
          <w:highlight w:val="yellow"/>
        </w:rPr>
        <w:t xml:space="preserve"> to capture images. Load the image into </w:t>
      </w:r>
      <w:proofErr w:type="spellStart"/>
      <w:r w:rsidRPr="00AF322F">
        <w:rPr>
          <w:highlight w:val="yellow"/>
        </w:rPr>
        <w:t>LucidChart</w:t>
      </w:r>
      <w:proofErr w:type="spellEnd"/>
      <w:r w:rsidRPr="00AF322F">
        <w:rPr>
          <w:highlight w:val="yellow"/>
        </w:rPr>
        <w:t xml:space="preserve"> and draw lines and notes to indicate what will be validated, what validation will be performed and what .NET validators will be used. Review this with me </w:t>
      </w:r>
      <w:r w:rsidR="00D04006" w:rsidRPr="00AF322F">
        <w:rPr>
          <w:highlight w:val="yellow"/>
        </w:rPr>
        <w:t>in the lab on February 21</w:t>
      </w:r>
      <w:r w:rsidRPr="00AF322F">
        <w:rPr>
          <w:highlight w:val="yellow"/>
        </w:rPr>
        <w:t>.</w:t>
      </w:r>
    </w:p>
    <w:p w14:paraId="61B434E2" w14:textId="77777777" w:rsidR="00A12BF1" w:rsidRPr="00AF322F" w:rsidRDefault="00A12BF1" w:rsidP="00A12BF1">
      <w:pPr>
        <w:numPr>
          <w:ilvl w:val="0"/>
          <w:numId w:val="3"/>
        </w:numPr>
        <w:tabs>
          <w:tab w:val="left" w:pos="2520"/>
        </w:tabs>
        <w:spacing w:after="120"/>
        <w:ind w:left="360"/>
        <w:rPr>
          <w:highlight w:val="yellow"/>
        </w:rPr>
      </w:pPr>
      <w:r w:rsidRPr="00AF322F">
        <w:rPr>
          <w:highlight w:val="yellow"/>
        </w:rPr>
        <w:t xml:space="preserve">Develop test scenarios for the controls, the validation controls and the correctness of functionality on the manage reservation, manage pet and manage customer forms. You may need to use the Use Case descriptions for this as well. I am purposely not telling you how to format the test scenarios. KEEP IT SIMPLE but make it clear. Review this with me in the lab on February </w:t>
      </w:r>
      <w:r w:rsidR="00D04006" w:rsidRPr="00AF322F">
        <w:rPr>
          <w:highlight w:val="yellow"/>
        </w:rPr>
        <w:t>21</w:t>
      </w:r>
      <w:r w:rsidRPr="00AF322F">
        <w:rPr>
          <w:highlight w:val="yellow"/>
        </w:rPr>
        <w:t>.</w:t>
      </w:r>
      <w:r w:rsidR="00D04006" w:rsidRPr="00AF322F">
        <w:rPr>
          <w:highlight w:val="yellow"/>
        </w:rPr>
        <w:t xml:space="preserve"> These will not be automated tests.</w:t>
      </w:r>
    </w:p>
    <w:p w14:paraId="595DA588" w14:textId="77777777" w:rsidR="00A12BF1" w:rsidRPr="00AF322F" w:rsidRDefault="00A12BF1" w:rsidP="00A12BF1">
      <w:pPr>
        <w:numPr>
          <w:ilvl w:val="0"/>
          <w:numId w:val="3"/>
        </w:numPr>
        <w:tabs>
          <w:tab w:val="left" w:pos="2520"/>
        </w:tabs>
        <w:spacing w:after="120"/>
        <w:ind w:left="360"/>
        <w:rPr>
          <w:highlight w:val="yellow"/>
        </w:rPr>
      </w:pPr>
      <w:r w:rsidRPr="00AF322F">
        <w:rPr>
          <w:highlight w:val="yellow"/>
        </w:rPr>
        <w:t xml:space="preserve">Add a Main (Home) page called home.aspx which will be different depending on what type of user logs in. </w:t>
      </w:r>
    </w:p>
    <w:p w14:paraId="78A42DAA" w14:textId="77777777" w:rsidR="00A12BF1" w:rsidRPr="00AF322F" w:rsidRDefault="00A12BF1" w:rsidP="00A12BF1">
      <w:pPr>
        <w:numPr>
          <w:ilvl w:val="0"/>
          <w:numId w:val="3"/>
        </w:numPr>
        <w:tabs>
          <w:tab w:val="left" w:pos="2520"/>
        </w:tabs>
        <w:spacing w:after="120"/>
        <w:ind w:left="360"/>
        <w:rPr>
          <w:highlight w:val="yellow"/>
        </w:rPr>
      </w:pPr>
      <w:r w:rsidRPr="00AF322F">
        <w:rPr>
          <w:highlight w:val="yellow"/>
        </w:rPr>
        <w:t>Add a “login” page called default.aspx which will be the first page to start. The user will select to “login” as a client/customer or a clerk. NOTE: This is done with buttons</w:t>
      </w:r>
      <w:r w:rsidR="0006123A" w:rsidRPr="00AF322F">
        <w:rPr>
          <w:highlight w:val="yellow"/>
        </w:rPr>
        <w:t xml:space="preserve"> or some other controls and</w:t>
      </w:r>
      <w:r w:rsidRPr="00AF322F">
        <w:rPr>
          <w:highlight w:val="yellow"/>
        </w:rPr>
        <w:t xml:space="preserve"> NOT with a username and password being entered.</w:t>
      </w:r>
    </w:p>
    <w:p w14:paraId="4D78DC1A" w14:textId="77777777" w:rsidR="00DB4FE9" w:rsidRPr="00AF322F" w:rsidRDefault="00DB4FE9" w:rsidP="00A12BF1">
      <w:pPr>
        <w:numPr>
          <w:ilvl w:val="0"/>
          <w:numId w:val="3"/>
        </w:numPr>
        <w:tabs>
          <w:tab w:val="left" w:pos="2520"/>
        </w:tabs>
        <w:spacing w:after="120"/>
        <w:ind w:left="360"/>
        <w:rPr>
          <w:highlight w:val="yellow"/>
        </w:rPr>
      </w:pPr>
      <w:r w:rsidRPr="00AF322F">
        <w:rPr>
          <w:highlight w:val="yellow"/>
        </w:rPr>
        <w:t xml:space="preserve">I would expect most elements to be done at this point including services, vaccinations, veterinarians, food choice and medication. You are NOT required to handle more than one pet at this point. Many of you used tabs or other multi-page screens which we have not </w:t>
      </w:r>
      <w:r w:rsidRPr="00AF322F">
        <w:rPr>
          <w:highlight w:val="yellow"/>
        </w:rPr>
        <w:lastRenderedPageBreak/>
        <w:t>learned. If you want to do that, that’s okay, but only one pet per owner/reservation is required for this assignment.</w:t>
      </w:r>
    </w:p>
    <w:p w14:paraId="30A0A956" w14:textId="77777777" w:rsidR="00DB4FE9" w:rsidRPr="00AF322F" w:rsidRDefault="00DB4FE9" w:rsidP="00A12BF1">
      <w:pPr>
        <w:numPr>
          <w:ilvl w:val="0"/>
          <w:numId w:val="3"/>
        </w:numPr>
        <w:tabs>
          <w:tab w:val="left" w:pos="2520"/>
        </w:tabs>
        <w:spacing w:after="120"/>
        <w:ind w:left="360"/>
        <w:rPr>
          <w:highlight w:val="yellow"/>
        </w:rPr>
      </w:pPr>
      <w:r w:rsidRPr="00AF322F">
        <w:rPr>
          <w:highlight w:val="yellow"/>
        </w:rPr>
        <w:t xml:space="preserve">If you wish to add other screens to make the page look more like your original prototype, then you may do so. That is completely up to you. </w:t>
      </w:r>
    </w:p>
    <w:p w14:paraId="1E8D248E" w14:textId="77777777" w:rsidR="00F638FA" w:rsidRPr="00AF322F" w:rsidRDefault="00F638FA">
      <w:pPr>
        <w:numPr>
          <w:ilvl w:val="0"/>
          <w:numId w:val="3"/>
        </w:numPr>
        <w:tabs>
          <w:tab w:val="left" w:pos="2520"/>
        </w:tabs>
        <w:spacing w:after="120"/>
        <w:ind w:left="360"/>
        <w:rPr>
          <w:highlight w:val="yellow"/>
        </w:rPr>
      </w:pPr>
      <w:r w:rsidRPr="00AF322F">
        <w:rPr>
          <w:highlight w:val="yellow"/>
        </w:rPr>
        <w:t xml:space="preserve">Add controls to validate the data entered into the Reservation, Customer, Pet and </w:t>
      </w:r>
      <w:r w:rsidR="00D42290" w:rsidRPr="00AF322F">
        <w:rPr>
          <w:highlight w:val="yellow"/>
        </w:rPr>
        <w:t>“</w:t>
      </w:r>
      <w:r w:rsidR="00400B37" w:rsidRPr="00AF322F">
        <w:rPr>
          <w:highlight w:val="yellow"/>
        </w:rPr>
        <w:t>Main</w:t>
      </w:r>
      <w:r w:rsidR="00D42290" w:rsidRPr="00AF322F">
        <w:rPr>
          <w:highlight w:val="yellow"/>
        </w:rPr>
        <w:t>”</w:t>
      </w:r>
      <w:r w:rsidR="00400B37" w:rsidRPr="00AF322F">
        <w:rPr>
          <w:highlight w:val="yellow"/>
        </w:rPr>
        <w:t xml:space="preserve"> </w:t>
      </w:r>
      <w:r w:rsidRPr="00AF322F">
        <w:rPr>
          <w:highlight w:val="yellow"/>
        </w:rPr>
        <w:t>forms. The controls must check that all required fields have been entered and that all data is in the correct format. Display appropriate error messages in a co</w:t>
      </w:r>
      <w:r w:rsidR="00400B37" w:rsidRPr="00AF322F">
        <w:rPr>
          <w:highlight w:val="yellow"/>
        </w:rPr>
        <w:t>nsistent location on the screen using appropriate formatting.</w:t>
      </w:r>
      <w:r w:rsidR="001B65CC" w:rsidRPr="00AF322F">
        <w:rPr>
          <w:highlight w:val="yellow"/>
        </w:rPr>
        <w:t xml:space="preserve"> You must also indicate which field(s) is/are in error. </w:t>
      </w:r>
      <w:r w:rsidR="0034780E" w:rsidRPr="00AF322F">
        <w:rPr>
          <w:highlight w:val="yellow"/>
        </w:rPr>
        <w:t>You should use Validation Groups and a Validation Summary Control.</w:t>
      </w:r>
    </w:p>
    <w:p w14:paraId="27C02D09" w14:textId="77777777" w:rsidR="00D42290" w:rsidRPr="00AF322F" w:rsidRDefault="00D42290" w:rsidP="00D42290">
      <w:pPr>
        <w:numPr>
          <w:ilvl w:val="0"/>
          <w:numId w:val="3"/>
        </w:numPr>
        <w:tabs>
          <w:tab w:val="left" w:pos="2520"/>
        </w:tabs>
        <w:spacing w:after="120"/>
        <w:ind w:left="360"/>
        <w:rPr>
          <w:highlight w:val="yellow"/>
        </w:rPr>
      </w:pPr>
      <w:r w:rsidRPr="00AF322F">
        <w:rPr>
          <w:highlight w:val="yellow"/>
        </w:rPr>
        <w:t xml:space="preserve">You should use sessions to pass the objects around now. If you wish you can use the </w:t>
      </w:r>
      <w:proofErr w:type="spellStart"/>
      <w:r w:rsidR="0006123A" w:rsidRPr="00AF322F">
        <w:rPr>
          <w:highlight w:val="yellow"/>
        </w:rPr>
        <w:t>viewstate</w:t>
      </w:r>
      <w:proofErr w:type="spellEnd"/>
      <w:r w:rsidR="0006123A" w:rsidRPr="00AF322F">
        <w:rPr>
          <w:highlight w:val="yellow"/>
        </w:rPr>
        <w:t xml:space="preserve"> control within a page.</w:t>
      </w:r>
    </w:p>
    <w:p w14:paraId="128C76C2" w14:textId="77777777" w:rsidR="00EF3D32" w:rsidRDefault="00EF3D32">
      <w:r>
        <w:t>You will be marked on:</w:t>
      </w:r>
    </w:p>
    <w:p w14:paraId="31B4A4B4" w14:textId="77777777" w:rsidR="00D42290" w:rsidRPr="00AF322F" w:rsidRDefault="00D42290" w:rsidP="00412707">
      <w:pPr>
        <w:pStyle w:val="ListParagraph"/>
        <w:numPr>
          <w:ilvl w:val="0"/>
          <w:numId w:val="7"/>
        </w:numPr>
        <w:rPr>
          <w:highlight w:val="yellow"/>
        </w:rPr>
      </w:pPr>
      <w:r w:rsidRPr="00AF322F">
        <w:rPr>
          <w:highlight w:val="yellow"/>
        </w:rPr>
        <w:t>Master Page</w:t>
      </w:r>
    </w:p>
    <w:p w14:paraId="7A1F5804" w14:textId="77777777" w:rsidR="00D42290" w:rsidRPr="00AF322F" w:rsidRDefault="00D42290" w:rsidP="00412707">
      <w:pPr>
        <w:pStyle w:val="ListParagraph"/>
        <w:numPr>
          <w:ilvl w:val="0"/>
          <w:numId w:val="7"/>
        </w:numPr>
        <w:rPr>
          <w:highlight w:val="yellow"/>
        </w:rPr>
      </w:pPr>
      <w:r w:rsidRPr="00AF322F">
        <w:rPr>
          <w:highlight w:val="yellow"/>
        </w:rPr>
        <w:t>Use of sessions</w:t>
      </w:r>
      <w:r w:rsidR="0006123A" w:rsidRPr="00AF322F">
        <w:rPr>
          <w:highlight w:val="yellow"/>
        </w:rPr>
        <w:t>/state passing</w:t>
      </w:r>
      <w:r w:rsidRPr="00AF322F">
        <w:rPr>
          <w:highlight w:val="yellow"/>
        </w:rPr>
        <w:t xml:space="preserve"> effectively</w:t>
      </w:r>
    </w:p>
    <w:p w14:paraId="1F808E5C" w14:textId="77777777" w:rsidR="00D42290" w:rsidRPr="00AF322F" w:rsidRDefault="00D42290" w:rsidP="00412707">
      <w:pPr>
        <w:pStyle w:val="ListParagraph"/>
        <w:numPr>
          <w:ilvl w:val="0"/>
          <w:numId w:val="7"/>
        </w:numPr>
        <w:rPr>
          <w:highlight w:val="yellow"/>
        </w:rPr>
      </w:pPr>
      <w:r w:rsidRPr="00AF322F">
        <w:rPr>
          <w:highlight w:val="yellow"/>
        </w:rPr>
        <w:t>Completeness of validation</w:t>
      </w:r>
    </w:p>
    <w:p w14:paraId="21E23178" w14:textId="77777777" w:rsidR="0006123A" w:rsidRPr="00AF322F" w:rsidRDefault="0006123A" w:rsidP="0006123A">
      <w:pPr>
        <w:pStyle w:val="ListParagraph"/>
        <w:numPr>
          <w:ilvl w:val="0"/>
          <w:numId w:val="7"/>
        </w:numPr>
        <w:rPr>
          <w:highlight w:val="yellow"/>
        </w:rPr>
      </w:pPr>
      <w:r w:rsidRPr="00AF322F">
        <w:rPr>
          <w:highlight w:val="yellow"/>
        </w:rPr>
        <w:t>Completeness of test cases</w:t>
      </w:r>
    </w:p>
    <w:p w14:paraId="7D909E75" w14:textId="77777777" w:rsidR="00D42290" w:rsidRPr="00AF322F" w:rsidRDefault="001B65CC" w:rsidP="00D42290">
      <w:pPr>
        <w:pStyle w:val="ListParagraph"/>
        <w:numPr>
          <w:ilvl w:val="0"/>
          <w:numId w:val="7"/>
        </w:numPr>
        <w:rPr>
          <w:highlight w:val="yellow"/>
        </w:rPr>
      </w:pPr>
      <w:r w:rsidRPr="00AF322F">
        <w:rPr>
          <w:highlight w:val="yellow"/>
        </w:rPr>
        <w:t>Implementa</w:t>
      </w:r>
      <w:r w:rsidR="00D42290" w:rsidRPr="00AF322F">
        <w:rPr>
          <w:highlight w:val="yellow"/>
        </w:rPr>
        <w:t>tion of the validation controls</w:t>
      </w:r>
    </w:p>
    <w:p w14:paraId="301BF4DA" w14:textId="77777777" w:rsidR="00DB4FE9" w:rsidRPr="00AF322F" w:rsidRDefault="00DB4FE9" w:rsidP="00D42290">
      <w:pPr>
        <w:pStyle w:val="ListParagraph"/>
        <w:numPr>
          <w:ilvl w:val="0"/>
          <w:numId w:val="7"/>
        </w:numPr>
        <w:rPr>
          <w:highlight w:val="yellow"/>
        </w:rPr>
      </w:pPr>
      <w:r w:rsidRPr="00AF322F">
        <w:rPr>
          <w:highlight w:val="yellow"/>
        </w:rPr>
        <w:t>Flow of pages</w:t>
      </w:r>
    </w:p>
    <w:p w14:paraId="3B8D1CE6" w14:textId="77777777" w:rsidR="00DB4FE9" w:rsidRPr="00AF322F" w:rsidRDefault="00DB4FE9" w:rsidP="00D42290">
      <w:pPr>
        <w:pStyle w:val="ListParagraph"/>
        <w:numPr>
          <w:ilvl w:val="0"/>
          <w:numId w:val="7"/>
        </w:numPr>
        <w:rPr>
          <w:highlight w:val="yellow"/>
        </w:rPr>
      </w:pPr>
      <w:r w:rsidRPr="00AF322F">
        <w:rPr>
          <w:highlight w:val="yellow"/>
        </w:rPr>
        <w:t>Login and home pages.</w:t>
      </w:r>
    </w:p>
    <w:p w14:paraId="2F9A64E5" w14:textId="77777777" w:rsidR="00EF3D32" w:rsidRDefault="00EF3D32">
      <w:pPr>
        <w:ind w:left="720" w:hanging="240"/>
      </w:pPr>
    </w:p>
    <w:p w14:paraId="511D67A7" w14:textId="77777777" w:rsidR="00EF3D32" w:rsidRDefault="00EF3D32">
      <w:pPr>
        <w:pBdr>
          <w:bottom w:val="single" w:sz="4" w:space="1" w:color="000000"/>
        </w:pBdr>
        <w:rPr>
          <w:b/>
        </w:rPr>
      </w:pPr>
      <w:r>
        <w:rPr>
          <w:b/>
        </w:rPr>
        <w:t>To submit</w:t>
      </w:r>
    </w:p>
    <w:p w14:paraId="701E4FED" w14:textId="77777777" w:rsidR="00EF3D32" w:rsidRDefault="00EF3D32"/>
    <w:p w14:paraId="55ED2444" w14:textId="77777777" w:rsidR="00EF3D32" w:rsidRDefault="00EF3D32">
      <w:pPr>
        <w:numPr>
          <w:ilvl w:val="0"/>
          <w:numId w:val="5"/>
        </w:numPr>
        <w:ind w:left="435" w:hanging="420"/>
      </w:pPr>
      <w:r>
        <w:t xml:space="preserve"> A ZIP format (</w:t>
      </w:r>
      <w:r>
        <w:rPr>
          <w:i/>
        </w:rPr>
        <w:t>us</w:t>
      </w:r>
      <w:bookmarkStart w:id="0" w:name="_GoBack"/>
      <w:bookmarkEnd w:id="0"/>
      <w:r>
        <w:rPr>
          <w:i/>
        </w:rPr>
        <w:t>ername</w:t>
      </w:r>
      <w:r w:rsidR="0006123A">
        <w:t>_C40</w:t>
      </w:r>
      <w:r>
        <w:t>A0</w:t>
      </w:r>
      <w:r w:rsidR="001B65CC">
        <w:t>2</w:t>
      </w:r>
      <w:r>
        <w:t>.zip) containin</w:t>
      </w:r>
      <w:r w:rsidR="00412707">
        <w:t>g all submitted files on Moodle.</w:t>
      </w:r>
      <w:r w:rsidR="00D42290">
        <w:t xml:space="preserve"> Do NOT include the test cases file or the validation list in the same folder as your solution files. You can store it at the same level as the .</w:t>
      </w:r>
      <w:proofErr w:type="spellStart"/>
      <w:r w:rsidR="00D42290">
        <w:t>sln</w:t>
      </w:r>
      <w:proofErr w:type="spellEnd"/>
      <w:r w:rsidR="00D42290">
        <w:t xml:space="preserve"> file if you like, but I would create a separate folder called docs or something like that.</w:t>
      </w:r>
    </w:p>
    <w:sectPr w:rsidR="00EF3D32">
      <w:footerReference w:type="even" r:id="rId7"/>
      <w:footerReference w:type="default" r:id="rId8"/>
      <w:footnotePr>
        <w:pos w:val="beneathText"/>
      </w:footnotePr>
      <w:pgSz w:w="12240" w:h="15840"/>
      <w:pgMar w:top="1440" w:right="1440" w:bottom="1440" w:left="1440" w:header="806" w:footer="202" w:gutter="0"/>
      <w:cols w:space="720"/>
      <w:docGrid w:linePitch="24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42EFCB" w14:textId="77777777" w:rsidR="00247379" w:rsidRDefault="00247379">
      <w:r>
        <w:separator/>
      </w:r>
    </w:p>
  </w:endnote>
  <w:endnote w:type="continuationSeparator" w:id="0">
    <w:p w14:paraId="5DE2E417" w14:textId="77777777" w:rsidR="00247379" w:rsidRDefault="002473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panose1 w:val="05010000000000000000"/>
    <w:charset w:val="00"/>
    <w:family w:val="auto"/>
    <w:pitch w:val="default"/>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B1CC68" w14:textId="339D398F" w:rsidR="00EF3D32" w:rsidRDefault="00EF3D32" w:rsidP="00412707">
    <w:pPr>
      <w:pStyle w:val="Footer"/>
      <w:pBdr>
        <w:top w:val="single" w:sz="4" w:space="1" w:color="000000"/>
      </w:pBdr>
      <w:tabs>
        <w:tab w:val="clear" w:pos="5920"/>
        <w:tab w:val="clear" w:pos="10240"/>
        <w:tab w:val="right" w:pos="9356"/>
      </w:tabs>
      <w:ind w:left="198" w:right="0"/>
    </w:pPr>
    <w:r>
      <w:rPr>
        <w:rFonts w:ascii="Times New Roman" w:hAnsi="Times New Roman"/>
        <w:i/>
        <w:sz w:val="20"/>
      </w:rPr>
      <w:t>WEB Programming IV (420-C40-HR) - Assignment 1</w:t>
    </w:r>
    <w:r>
      <w:rPr>
        <w:rFonts w:ascii="Times New Roman" w:hAnsi="Times New Roman"/>
        <w:i/>
        <w:sz w:val="20"/>
      </w:rPr>
      <w:tab/>
      <w:t xml:space="preserve">Page </w:t>
    </w:r>
    <w:r>
      <w:fldChar w:fldCharType="begin"/>
    </w:r>
    <w:r>
      <w:instrText xml:space="preserve"> PAGE </w:instrText>
    </w:r>
    <w:r>
      <w:fldChar w:fldCharType="separate"/>
    </w:r>
    <w:r w:rsidR="00AF322F">
      <w:rPr>
        <w:noProof/>
      </w:rPr>
      <w:t>2</w:t>
    </w:r>
    <w:r>
      <w:fldChar w:fldCharType="end"/>
    </w:r>
    <w:r>
      <w:rPr>
        <w:rStyle w:val="PageNumber1"/>
        <w:rFonts w:ascii="Times New Roman" w:hAnsi="Times New Roman"/>
        <w:i/>
        <w:sz w:val="20"/>
      </w:rPr>
      <w:t xml:space="preserve"> of </w:t>
    </w:r>
    <w:r>
      <w:fldChar w:fldCharType="begin"/>
    </w:r>
    <w:r>
      <w:instrText xml:space="preserve"> NUMPAGES \*Arabic </w:instrText>
    </w:r>
    <w:r>
      <w:fldChar w:fldCharType="separate"/>
    </w:r>
    <w:r w:rsidR="00AF322F">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7FD54" w14:textId="334B7DD8" w:rsidR="00EF3D32" w:rsidRDefault="00EF3D32" w:rsidP="001B65CC">
    <w:pPr>
      <w:pStyle w:val="Footer"/>
      <w:pBdr>
        <w:top w:val="single" w:sz="4" w:space="1" w:color="000000"/>
      </w:pBdr>
      <w:tabs>
        <w:tab w:val="clear" w:pos="5920"/>
        <w:tab w:val="clear" w:pos="10240"/>
        <w:tab w:val="right" w:pos="9360"/>
        <w:tab w:val="right" w:pos="10960"/>
      </w:tabs>
      <w:ind w:left="0" w:right="0"/>
    </w:pPr>
    <w:r>
      <w:rPr>
        <w:rFonts w:ascii="Times New Roman" w:hAnsi="Times New Roman"/>
        <w:i/>
        <w:sz w:val="20"/>
      </w:rPr>
      <w:t xml:space="preserve">WEB Programming IV (420-C40-HR) </w:t>
    </w:r>
    <w:r w:rsidR="001B65CC">
      <w:rPr>
        <w:rFonts w:ascii="Times New Roman" w:hAnsi="Times New Roman"/>
        <w:i/>
        <w:sz w:val="20"/>
      </w:rPr>
      <w:t>–</w:t>
    </w:r>
    <w:r>
      <w:rPr>
        <w:rFonts w:ascii="Times New Roman" w:hAnsi="Times New Roman"/>
        <w:i/>
        <w:sz w:val="20"/>
      </w:rPr>
      <w:t xml:space="preserve"> Assignment</w:t>
    </w:r>
    <w:r w:rsidR="001B65CC">
      <w:rPr>
        <w:rFonts w:ascii="Times New Roman" w:hAnsi="Times New Roman"/>
        <w:i/>
        <w:sz w:val="20"/>
      </w:rPr>
      <w:t xml:space="preserve"> 2</w:t>
    </w:r>
    <w:r>
      <w:rPr>
        <w:rFonts w:ascii="Times New Roman" w:hAnsi="Times New Roman"/>
        <w:i/>
        <w:sz w:val="20"/>
      </w:rPr>
      <w:tab/>
      <w:t xml:space="preserve">Page </w:t>
    </w:r>
    <w:r>
      <w:fldChar w:fldCharType="begin"/>
    </w:r>
    <w:r>
      <w:instrText xml:space="preserve"> PAGE </w:instrText>
    </w:r>
    <w:r>
      <w:fldChar w:fldCharType="separate"/>
    </w:r>
    <w:r w:rsidR="00AF322F">
      <w:rPr>
        <w:noProof/>
      </w:rPr>
      <w:t>1</w:t>
    </w:r>
    <w:r>
      <w:fldChar w:fldCharType="end"/>
    </w:r>
    <w:r>
      <w:rPr>
        <w:rStyle w:val="PageNumber1"/>
        <w:rFonts w:ascii="Times New Roman" w:hAnsi="Times New Roman"/>
        <w:i/>
        <w:sz w:val="20"/>
      </w:rPr>
      <w:t xml:space="preserve"> of </w:t>
    </w:r>
    <w:r>
      <w:fldChar w:fldCharType="begin"/>
    </w:r>
    <w:r>
      <w:instrText xml:space="preserve"> NUMPAGES \*Arabic </w:instrText>
    </w:r>
    <w:r>
      <w:fldChar w:fldCharType="separate"/>
    </w:r>
    <w:r w:rsidR="00AF322F">
      <w:rPr>
        <w:noProof/>
      </w:rPr>
      <w:t>2</w:t>
    </w:r>
    <w:r>
      <w:fldChar w:fldCharType="end"/>
    </w:r>
  </w:p>
  <w:p w14:paraId="189E394A" w14:textId="77777777" w:rsidR="00EF3D32" w:rsidRDefault="00EF3D32">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48BBC2" w14:textId="77777777" w:rsidR="00247379" w:rsidRDefault="00247379">
      <w:r>
        <w:separator/>
      </w:r>
    </w:p>
  </w:footnote>
  <w:footnote w:type="continuationSeparator" w:id="0">
    <w:p w14:paraId="63F31634" w14:textId="77777777" w:rsidR="00247379" w:rsidRDefault="002473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Heading1"/>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bullet"/>
      <w:suff w:val="space"/>
      <w:lvlText w:val=""/>
      <w:lvlJc w:val="left"/>
      <w:pPr>
        <w:tabs>
          <w:tab w:val="num" w:pos="0"/>
        </w:tabs>
        <w:ind w:left="720" w:hanging="360"/>
      </w:pPr>
      <w:rPr>
        <w:rFonts w:ascii="Wingdings" w:hAnsi="Wingdings"/>
        <w:sz w:val="16"/>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440"/>
        </w:tabs>
        <w:ind w:left="1440" w:hanging="360"/>
      </w:pPr>
      <w:rPr>
        <w:rFonts w:ascii="Wingdings" w:hAnsi="Wingdings"/>
        <w:sz w:val="16"/>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rPr>
    </w:lvl>
    <w:lvl w:ilvl="5">
      <w:start w:val="1"/>
      <w:numFmt w:val="bullet"/>
      <w:lvlText w:val=""/>
      <w:lvlJc w:val="left"/>
      <w:pPr>
        <w:tabs>
          <w:tab w:val="num" w:pos="2520"/>
        </w:tabs>
        <w:ind w:left="2520" w:hanging="360"/>
      </w:pPr>
      <w:rPr>
        <w:rFonts w:ascii="Wingdings" w:hAnsi="Wingdings"/>
        <w:sz w:val="16"/>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rPr>
    </w:lvl>
    <w:lvl w:ilvl="8">
      <w:start w:val="1"/>
      <w:numFmt w:val="bullet"/>
      <w:lvlText w:val=""/>
      <w:lvlJc w:val="left"/>
      <w:pPr>
        <w:tabs>
          <w:tab w:val="num" w:pos="3600"/>
        </w:tabs>
        <w:ind w:left="3600" w:hanging="360"/>
      </w:pPr>
      <w:rPr>
        <w:rFonts w:ascii="Wingdings" w:hAnsi="Wingdings"/>
        <w:sz w:val="16"/>
      </w:rPr>
    </w:lvl>
  </w:abstractNum>
  <w:abstractNum w:abstractNumId="2" w15:restartNumberingAfterBreak="0">
    <w:nsid w:val="00000003"/>
    <w:multiLevelType w:val="multilevel"/>
    <w:tmpl w:val="00000003"/>
    <w:name w:val="WW8Num3"/>
    <w:lvl w:ilvl="0">
      <w:start w:val="1"/>
      <w:numFmt w:val="decimal"/>
      <w:lvlText w:val="%1)"/>
      <w:lvlJc w:val="left"/>
      <w:pPr>
        <w:tabs>
          <w:tab w:val="num" w:pos="36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3" w15:restartNumberingAfterBreak="0">
    <w:nsid w:val="00000004"/>
    <w:multiLevelType w:val="multilevel"/>
    <w:tmpl w:val="00000004"/>
    <w:name w:val="WW8Num5"/>
    <w:lvl w:ilvl="0">
      <w:start w:val="1"/>
      <w:numFmt w:val="bullet"/>
      <w:suff w:val="space"/>
      <w:lvlText w:val=""/>
      <w:lvlJc w:val="left"/>
      <w:pPr>
        <w:tabs>
          <w:tab w:val="num" w:pos="0"/>
        </w:tabs>
        <w:ind w:left="576" w:hanging="216"/>
      </w:pPr>
      <w:rPr>
        <w:rFonts w:ascii="Wingdings" w:hAnsi="Wingdings"/>
      </w:rPr>
    </w:lvl>
    <w:lvl w:ilvl="1">
      <w:start w:val="1"/>
      <w:numFmt w:val="bullet"/>
      <w:lvlText w:val="o"/>
      <w:lvlJc w:val="left"/>
      <w:pPr>
        <w:tabs>
          <w:tab w:val="num" w:pos="1080"/>
        </w:tabs>
        <w:ind w:left="1080" w:hanging="360"/>
      </w:pPr>
      <w:rPr>
        <w:rFonts w:ascii="Courier New" w:hAnsi="Courier New" w:cs="OpenSymbol"/>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cs="OpenSymbol"/>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cs="OpenSymbol"/>
      </w:rPr>
    </w:lvl>
    <w:lvl w:ilvl="8">
      <w:start w:val="1"/>
      <w:numFmt w:val="bullet"/>
      <w:lvlText w:val=""/>
      <w:lvlJc w:val="left"/>
      <w:pPr>
        <w:tabs>
          <w:tab w:val="num" w:pos="3600"/>
        </w:tabs>
        <w:ind w:left="3600" w:hanging="360"/>
      </w:pPr>
      <w:rPr>
        <w:rFonts w:ascii="Wingdings" w:hAnsi="Wingdings"/>
      </w:rPr>
    </w:lvl>
  </w:abstractNum>
  <w:abstractNum w:abstractNumId="4" w15:restartNumberingAfterBreak="0">
    <w:nsid w:val="00000005"/>
    <w:multiLevelType w:val="multilevel"/>
    <w:tmpl w:val="00000005"/>
    <w:name w:val="WW8Num6"/>
    <w:lvl w:ilvl="0">
      <w:start w:val="1"/>
      <w:numFmt w:val="decimal"/>
      <w:lvlText w:val="%1)"/>
      <w:lvlJc w:val="left"/>
      <w:pPr>
        <w:tabs>
          <w:tab w:val="num" w:pos="36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5" w15:restartNumberingAfterBreak="0">
    <w:nsid w:val="0FB00450"/>
    <w:multiLevelType w:val="hybridMultilevel"/>
    <w:tmpl w:val="BFE6781C"/>
    <w:lvl w:ilvl="0" w:tplc="1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056340"/>
    <w:multiLevelType w:val="hybridMultilevel"/>
    <w:tmpl w:val="10829C10"/>
    <w:lvl w:ilvl="0" w:tplc="A112B39C">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7FA4050"/>
    <w:multiLevelType w:val="hybridMultilevel"/>
    <w:tmpl w:val="0CDA5BBE"/>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8B949F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78EA6D6F"/>
    <w:multiLevelType w:val="hybridMultilevel"/>
    <w:tmpl w:val="29FCFF7E"/>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7"/>
  </w:num>
  <w:num w:numId="8">
    <w:abstractNumId w:val="9"/>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09"/>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3A6"/>
    <w:rsid w:val="0006123A"/>
    <w:rsid w:val="00081071"/>
    <w:rsid w:val="000C47FE"/>
    <w:rsid w:val="00152BCF"/>
    <w:rsid w:val="001B65CC"/>
    <w:rsid w:val="001C5019"/>
    <w:rsid w:val="00245AD3"/>
    <w:rsid w:val="00247379"/>
    <w:rsid w:val="0034780E"/>
    <w:rsid w:val="00400B37"/>
    <w:rsid w:val="00412707"/>
    <w:rsid w:val="00475E21"/>
    <w:rsid w:val="0056330E"/>
    <w:rsid w:val="005A4C2E"/>
    <w:rsid w:val="00650748"/>
    <w:rsid w:val="006D698F"/>
    <w:rsid w:val="007025F2"/>
    <w:rsid w:val="007134A9"/>
    <w:rsid w:val="00735976"/>
    <w:rsid w:val="0075413F"/>
    <w:rsid w:val="00817DCC"/>
    <w:rsid w:val="00873A23"/>
    <w:rsid w:val="009971FC"/>
    <w:rsid w:val="00A12BF1"/>
    <w:rsid w:val="00A95EAD"/>
    <w:rsid w:val="00AF322F"/>
    <w:rsid w:val="00CF53A6"/>
    <w:rsid w:val="00D04006"/>
    <w:rsid w:val="00D42290"/>
    <w:rsid w:val="00D9406A"/>
    <w:rsid w:val="00DB4FE9"/>
    <w:rsid w:val="00EB2DBD"/>
    <w:rsid w:val="00EC2E5E"/>
    <w:rsid w:val="00EF3D32"/>
    <w:rsid w:val="00F638F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86CD10"/>
  <w15:docId w15:val="{0B777764-D15A-4057-91D8-ECECDFB33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uppressAutoHyphens/>
    </w:pPr>
    <w:rPr>
      <w:kern w:val="1"/>
      <w:sz w:val="24"/>
      <w:lang w:val="en-US" w:eastAsia="ar-SA"/>
    </w:rPr>
  </w:style>
  <w:style w:type="paragraph" w:styleId="Heading1">
    <w:name w:val="heading 1"/>
    <w:basedOn w:val="Normal"/>
    <w:next w:val="BodyText"/>
    <w:qFormat/>
    <w:pPr>
      <w:keepNext/>
      <w:numPr>
        <w:numId w:val="1"/>
      </w:numPr>
      <w:spacing w:before="120" w:after="60"/>
      <w:outlineLvl w:val="0"/>
    </w:pPr>
    <w:rPr>
      <w:rFonts w:ascii="Arial" w:hAnsi="Arial"/>
      <w:b/>
      <w:sz w:val="28"/>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Wingdings" w:hAnsi="Wingdings"/>
      <w:sz w:val="16"/>
    </w:rPr>
  </w:style>
  <w:style w:type="character" w:customStyle="1" w:styleId="WW8Num2z1">
    <w:name w:val="WW8Num2z1"/>
    <w:rPr>
      <w:rFonts w:ascii="Courier New" w:hAnsi="Courier New"/>
    </w:rPr>
  </w:style>
  <w:style w:type="character" w:customStyle="1" w:styleId="WW8Num2z3">
    <w:name w:val="WW8Num2z3"/>
    <w:rPr>
      <w:rFonts w:ascii="Symbol" w:hAnsi="Symbol"/>
    </w:rPr>
  </w:style>
  <w:style w:type="character" w:customStyle="1" w:styleId="WW8Num4z1">
    <w:name w:val="WW8Num4z1"/>
    <w:rPr>
      <w:rFonts w:ascii="Courier New" w:hAnsi="Courier New"/>
    </w:rPr>
  </w:style>
  <w:style w:type="character" w:customStyle="1" w:styleId="WW8Num4z2">
    <w:name w:val="WW8Num4z2"/>
    <w:rPr>
      <w:rFonts w:ascii="Wingdings" w:hAnsi="Wingdings"/>
    </w:rPr>
  </w:style>
  <w:style w:type="character" w:customStyle="1" w:styleId="WW8Num4z3">
    <w:name w:val="WW8Num4z3"/>
    <w:rPr>
      <w:rFonts w:ascii="Symbol" w:hAnsi="Symbol"/>
    </w:rPr>
  </w:style>
  <w:style w:type="character" w:customStyle="1" w:styleId="WW8Num5z0">
    <w:name w:val="WW8Num5z0"/>
    <w:rPr>
      <w:rFonts w:ascii="Wingdings" w:hAnsi="Wingdings"/>
    </w:rPr>
  </w:style>
  <w:style w:type="character" w:customStyle="1" w:styleId="WW8Num5z1">
    <w:name w:val="WW8Num5z1"/>
    <w:rPr>
      <w:rFonts w:ascii="Symbol" w:hAnsi="Symbol" w:cs="OpenSymbol"/>
    </w:rPr>
  </w:style>
  <w:style w:type="character" w:customStyle="1" w:styleId="WW8Num5z3">
    <w:name w:val="WW8Num5z3"/>
    <w:rPr>
      <w:rFonts w:ascii="Symbol" w:hAnsi="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8Num3z0">
    <w:name w:val="WW8Num3z0"/>
    <w:rPr>
      <w:rFonts w:ascii="Symbol" w:hAnsi="Symbol" w:cs="OpenSymbol"/>
    </w:rPr>
  </w:style>
  <w:style w:type="character" w:customStyle="1" w:styleId="WW8Num6z1">
    <w:name w:val="WW8Num6z1"/>
    <w:rPr>
      <w:rFonts w:ascii="Symbol" w:hAnsi="Symbol" w:cs="OpenSymbol"/>
    </w:rPr>
  </w:style>
  <w:style w:type="character" w:customStyle="1" w:styleId="WW8Num7z0">
    <w:name w:val="WW8Num7z0"/>
    <w:rPr>
      <w:rFonts w:ascii="Symbol" w:hAnsi="Symbol" w:cs="OpenSymbol"/>
    </w:rPr>
  </w:style>
  <w:style w:type="character" w:customStyle="1" w:styleId="WW8Num7z1">
    <w:name w:val="WW8Num7z1"/>
    <w:rPr>
      <w:rFonts w:ascii="Symbol" w:hAnsi="Symbol"/>
    </w:rPr>
  </w:style>
  <w:style w:type="character" w:customStyle="1" w:styleId="WW8Num8z0">
    <w:name w:val="WW8Num8z0"/>
    <w:rPr>
      <w:rFonts w:ascii="Symbol" w:hAnsi="Symbol" w:cs="OpenSymbol"/>
    </w:rPr>
  </w:style>
  <w:style w:type="character" w:customStyle="1" w:styleId="WW8Num8z1">
    <w:name w:val="WW8Num8z1"/>
    <w:rPr>
      <w:rFonts w:ascii="OpenSymbol" w:hAnsi="OpenSymbol" w:cs="OpenSymbol"/>
    </w:rPr>
  </w:style>
  <w:style w:type="character" w:customStyle="1" w:styleId="WW8Num9z1">
    <w:name w:val="WW8Num9z1"/>
    <w:rPr>
      <w:rFonts w:ascii="Courier New" w:hAnsi="Courier New"/>
    </w:rPr>
  </w:style>
  <w:style w:type="character" w:customStyle="1" w:styleId="WW8Num9z2">
    <w:name w:val="WW8Num9z2"/>
    <w:rPr>
      <w:rFonts w:ascii="Wingdings" w:hAnsi="Wingdings"/>
    </w:rPr>
  </w:style>
  <w:style w:type="character" w:customStyle="1" w:styleId="WW8Num9z3">
    <w:name w:val="WW8Num9z3"/>
    <w:rPr>
      <w:rFonts w:ascii="Symbol" w:hAnsi="Symbol"/>
    </w:rPr>
  </w:style>
  <w:style w:type="character" w:customStyle="1" w:styleId="WW8Num10z0">
    <w:name w:val="WW8Num10z0"/>
    <w:rPr>
      <w:rFonts w:ascii="Wingdings" w:hAnsi="Wingdings"/>
    </w:rPr>
  </w:style>
  <w:style w:type="character" w:customStyle="1" w:styleId="WW8Num10z1">
    <w:name w:val="WW8Num10z1"/>
    <w:rPr>
      <w:rFonts w:ascii="Courier New" w:hAnsi="Courier New"/>
    </w:rPr>
  </w:style>
  <w:style w:type="character" w:customStyle="1" w:styleId="WW8Num10z3">
    <w:name w:val="WW8Num10z3"/>
    <w:rPr>
      <w:rFonts w:ascii="Symbol" w:hAnsi="Symbol"/>
    </w:rPr>
  </w:style>
  <w:style w:type="character" w:customStyle="1" w:styleId="WW8Num11z0">
    <w:name w:val="WW8Num11z0"/>
    <w:rPr>
      <w:rFonts w:ascii="Wingdings" w:hAnsi="Wingdings"/>
    </w:rPr>
  </w:style>
  <w:style w:type="character" w:customStyle="1" w:styleId="WW8Num11z1">
    <w:name w:val="WW8Num11z1"/>
    <w:rPr>
      <w:rFonts w:ascii="Courier New" w:hAnsi="Courier New"/>
    </w:rPr>
  </w:style>
  <w:style w:type="character" w:customStyle="1" w:styleId="WW8Num11z3">
    <w:name w:val="WW8Num11z3"/>
    <w:rPr>
      <w:rFonts w:ascii="Symbol" w:hAnsi="Symbol"/>
    </w:rPr>
  </w:style>
  <w:style w:type="character" w:customStyle="1" w:styleId="WW8Num2z2">
    <w:name w:val="WW8Num2z2"/>
    <w:rPr>
      <w:rFonts w:ascii="Wingdings" w:hAnsi="Wingdings"/>
    </w:rPr>
  </w:style>
  <w:style w:type="character" w:customStyle="1" w:styleId="WW-Absatz-Standardschriftart1111">
    <w:name w:val="WW-Absatz-Standardschriftart1111"/>
  </w:style>
  <w:style w:type="character" w:customStyle="1" w:styleId="WW-DefaultParagraphFont">
    <w:name w:val="WW-Default Paragraph Font"/>
  </w:style>
  <w:style w:type="character" w:styleId="Hyperlink">
    <w:name w:val="Hyperlink"/>
    <w:semiHidden/>
    <w:rPr>
      <w:color w:val="0000FF"/>
      <w:u w:val="single"/>
    </w:rPr>
  </w:style>
  <w:style w:type="character" w:customStyle="1" w:styleId="PageNumber1">
    <w:name w:val="Page Number1"/>
    <w:basedOn w:val="WW-DefaultParagraphFont"/>
  </w:style>
  <w:style w:type="character" w:styleId="FollowedHyperlink">
    <w:name w:val="FollowedHyperlink"/>
    <w:semiHidden/>
    <w:rPr>
      <w:color w:val="800080"/>
      <w:u w:val="single"/>
    </w:rPr>
  </w:style>
  <w:style w:type="character" w:customStyle="1" w:styleId="BalloonTextChar">
    <w:name w:val="Balloon Text Char"/>
    <w:rPr>
      <w:rFonts w:ascii="Tahoma" w:hAnsi="Tahoma" w:cs="Tahoma"/>
      <w:sz w:val="16"/>
      <w:szCs w:val="16"/>
    </w:rPr>
  </w:style>
  <w:style w:type="character" w:customStyle="1" w:styleId="ListLabel1">
    <w:name w:val="ListLabel 1"/>
    <w:rPr>
      <w:sz w:val="16"/>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Arial" w:hAnsi="Arial" w:cs="Arial"/>
      <w:sz w:val="28"/>
      <w:szCs w:val="28"/>
    </w:rPr>
  </w:style>
  <w:style w:type="paragraph" w:styleId="BodyText">
    <w:name w:val="Body Text"/>
    <w:basedOn w:val="Normal"/>
    <w:semiHidden/>
    <w:pPr>
      <w:spacing w:after="120"/>
    </w:pPr>
  </w:style>
  <w:style w:type="paragraph" w:styleId="List">
    <w:name w:val="List"/>
    <w:basedOn w:val="BodyText"/>
    <w:semiHidden/>
  </w:style>
  <w:style w:type="paragraph" w:styleId="Caption">
    <w:name w:val="caption"/>
    <w:basedOn w:val="Normal"/>
    <w:qFormat/>
    <w:pPr>
      <w:suppressLineNumbers/>
      <w:spacing w:before="120" w:after="120"/>
    </w:pPr>
    <w:rPr>
      <w:i/>
      <w:iCs/>
      <w:szCs w:val="24"/>
    </w:rPr>
  </w:style>
  <w:style w:type="paragraph" w:customStyle="1" w:styleId="Index">
    <w:name w:val="Index"/>
    <w:basedOn w:val="Normal"/>
    <w:pPr>
      <w:suppressLineNumbers/>
    </w:pPr>
  </w:style>
  <w:style w:type="paragraph" w:customStyle="1" w:styleId="SubHead2">
    <w:name w:val="Sub Head 2"/>
    <w:basedOn w:val="Normal"/>
    <w:pPr>
      <w:spacing w:before="80" w:after="20"/>
    </w:pPr>
    <w:rPr>
      <w:b/>
    </w:rPr>
  </w:style>
  <w:style w:type="paragraph" w:styleId="Footer">
    <w:name w:val="footer"/>
    <w:basedOn w:val="Normal"/>
    <w:semiHidden/>
    <w:pPr>
      <w:suppressLineNumbers/>
      <w:tabs>
        <w:tab w:val="center" w:pos="5920"/>
        <w:tab w:val="right" w:pos="10240"/>
      </w:tabs>
      <w:spacing w:after="160"/>
      <w:ind w:left="200" w:right="200"/>
    </w:pPr>
    <w:rPr>
      <w:rFonts w:ascii="Arial" w:hAnsi="Arial"/>
      <w:sz w:val="18"/>
    </w:rPr>
  </w:style>
  <w:style w:type="paragraph" w:styleId="ListBullet">
    <w:name w:val="List Bullet"/>
    <w:basedOn w:val="Normal"/>
    <w:rPr>
      <w:lang w:val="en-GB"/>
    </w:rPr>
  </w:style>
  <w:style w:type="paragraph" w:styleId="Header">
    <w:name w:val="header"/>
    <w:basedOn w:val="Normal"/>
    <w:semiHidden/>
    <w:pPr>
      <w:suppressLineNumbers/>
      <w:tabs>
        <w:tab w:val="center" w:pos="4320"/>
        <w:tab w:val="right" w:pos="8640"/>
      </w:tabs>
    </w:pPr>
  </w:style>
  <w:style w:type="paragraph" w:styleId="ListParagraph">
    <w:name w:val="List Paragraph"/>
    <w:basedOn w:val="Normal"/>
    <w:qFormat/>
    <w:pPr>
      <w:ind w:left="720"/>
    </w:pPr>
  </w:style>
  <w:style w:type="paragraph" w:styleId="BalloonText">
    <w:name w:val="Balloon Text"/>
    <w:basedOn w:val="Normal"/>
    <w:rPr>
      <w:rFonts w:ascii="Tahoma" w:hAnsi="Tahoma" w:cs="Tahoma"/>
      <w:sz w:val="16"/>
      <w:szCs w:val="16"/>
    </w:rPr>
  </w:style>
  <w:style w:type="paragraph" w:customStyle="1" w:styleId="Instructions">
    <w:name w:val="Instructions"/>
    <w:basedOn w:val="Normal"/>
    <w:pPr>
      <w:spacing w:after="240"/>
    </w:pPr>
    <w:rPr>
      <w:i/>
      <w:color w:val="0000FF"/>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551</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Lab_Template</vt:lpstr>
    </vt:vector>
  </TitlesOfParts>
  <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Lab_Template</dc:title>
  <dc:creator>mthibault</dc:creator>
  <cp:lastModifiedBy>Philip Dumaresq</cp:lastModifiedBy>
  <cp:revision>3</cp:revision>
  <cp:lastPrinted>2012-01-30T06:51:00Z</cp:lastPrinted>
  <dcterms:created xsi:type="dcterms:W3CDTF">2017-02-16T19:14:00Z</dcterms:created>
  <dcterms:modified xsi:type="dcterms:W3CDTF">2017-03-07T02:47:00Z</dcterms:modified>
</cp:coreProperties>
</file>