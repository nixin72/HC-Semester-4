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C7537A" w14:textId="080019D4" w:rsidR="008C600C" w:rsidRDefault="00D061BD" w:rsidP="008C600C">
      <w:pPr>
        <w:pStyle w:val="Heading1"/>
        <w:widowControl/>
        <w:spacing w:before="0" w:after="0"/>
        <w:rPr>
          <w:i/>
          <w:snapToGrid/>
          <w:kern w:val="0"/>
          <w:sz w:val="32"/>
        </w:rPr>
      </w:pPr>
      <w:r>
        <w:rPr>
          <w:i/>
          <w:snapToGrid/>
          <w:kern w:val="0"/>
          <w:sz w:val="32"/>
        </w:rPr>
        <w:t xml:space="preserve">Assignment </w:t>
      </w:r>
      <w:r w:rsidR="006F57F1">
        <w:rPr>
          <w:i/>
          <w:snapToGrid/>
          <w:kern w:val="0"/>
          <w:sz w:val="32"/>
        </w:rPr>
        <w:t>3</w:t>
      </w:r>
      <w:r w:rsidR="008C600C">
        <w:rPr>
          <w:i/>
          <w:snapToGrid/>
          <w:kern w:val="0"/>
          <w:sz w:val="32"/>
        </w:rPr>
        <w:t xml:space="preserve"> –</w:t>
      </w:r>
      <w:r w:rsidR="00A953F1">
        <w:rPr>
          <w:i/>
          <w:snapToGrid/>
          <w:kern w:val="0"/>
          <w:sz w:val="32"/>
        </w:rPr>
        <w:t>State, Package and Deployment</w:t>
      </w:r>
      <w:r w:rsidR="002F558D">
        <w:rPr>
          <w:i/>
          <w:snapToGrid/>
          <w:kern w:val="0"/>
          <w:sz w:val="32"/>
        </w:rPr>
        <w:t xml:space="preserve"> Diagrams</w:t>
      </w:r>
    </w:p>
    <w:p w14:paraId="41DA6628" w14:textId="77777777" w:rsidR="008C600C" w:rsidRDefault="008C600C" w:rsidP="008C600C">
      <w:pPr>
        <w:tabs>
          <w:tab w:val="left" w:pos="1800"/>
          <w:tab w:val="left" w:pos="2160"/>
          <w:tab w:val="left" w:pos="2880"/>
          <w:tab w:val="left" w:pos="3840"/>
        </w:tabs>
        <w:suppressAutoHyphens/>
        <w:rPr>
          <w:lang w:val="en-CA"/>
        </w:rPr>
      </w:pPr>
    </w:p>
    <w:p w14:paraId="728DE984" w14:textId="17C7EFFE" w:rsidR="008C600C" w:rsidRDefault="008C600C" w:rsidP="008C600C">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040F0B">
        <w:t>Monday</w:t>
      </w:r>
      <w:r w:rsidR="00C4230C">
        <w:t xml:space="preserve">, </w:t>
      </w:r>
      <w:r w:rsidR="002F558D">
        <w:t xml:space="preserve">March </w:t>
      </w:r>
      <w:r w:rsidR="00040F0B">
        <w:t>14</w:t>
      </w:r>
      <w:r>
        <w:t>, 20</w:t>
      </w:r>
      <w:r w:rsidR="00A42182">
        <w:t>1</w:t>
      </w:r>
      <w:r w:rsidR="005F40A4">
        <w:t>6</w:t>
      </w:r>
    </w:p>
    <w:p w14:paraId="494456C0" w14:textId="15BA0435" w:rsidR="008C600C" w:rsidRPr="005A0719" w:rsidRDefault="008C600C" w:rsidP="002F558D">
      <w:pPr>
        <w:pBdr>
          <w:top w:val="single" w:sz="4" w:space="1" w:color="auto"/>
          <w:left w:val="single" w:sz="4" w:space="4" w:color="auto"/>
          <w:bottom w:val="single" w:sz="4" w:space="1" w:color="auto"/>
          <w:right w:val="single" w:sz="4" w:space="4" w:color="auto"/>
        </w:pBdr>
        <w:tabs>
          <w:tab w:val="left" w:pos="1800"/>
        </w:tabs>
        <w:suppressAutoHyphens/>
        <w:ind w:left="1800" w:hanging="1800"/>
        <w:rPr>
          <w:b/>
          <w:color w:val="FF0000"/>
        </w:rPr>
      </w:pPr>
      <w:r>
        <w:t>Date due:</w:t>
      </w:r>
      <w:r>
        <w:rPr>
          <w:color w:val="FF0000"/>
        </w:rPr>
        <w:tab/>
      </w:r>
      <w:r w:rsidR="00A953F1">
        <w:rPr>
          <w:b/>
          <w:color w:val="FF0000"/>
        </w:rPr>
        <w:t>Wednesday</w:t>
      </w:r>
      <w:r>
        <w:rPr>
          <w:b/>
          <w:color w:val="FF0000"/>
        </w:rPr>
        <w:t>,</w:t>
      </w:r>
      <w:r w:rsidR="00C4230C">
        <w:rPr>
          <w:b/>
          <w:color w:val="FF0000"/>
        </w:rPr>
        <w:t xml:space="preserve"> </w:t>
      </w:r>
      <w:r w:rsidR="00A953F1">
        <w:rPr>
          <w:b/>
          <w:color w:val="FF0000"/>
        </w:rPr>
        <w:t>March 30</w:t>
      </w:r>
      <w:r w:rsidR="00F25CA2">
        <w:rPr>
          <w:b/>
          <w:color w:val="FF0000"/>
        </w:rPr>
        <w:t>,</w:t>
      </w:r>
      <w:r>
        <w:rPr>
          <w:b/>
          <w:color w:val="FF0000"/>
        </w:rPr>
        <w:t xml:space="preserve"> 20</w:t>
      </w:r>
      <w:r w:rsidR="00A42182">
        <w:rPr>
          <w:b/>
          <w:color w:val="FF0000"/>
        </w:rPr>
        <w:t>1</w:t>
      </w:r>
      <w:r w:rsidR="005F40A4">
        <w:rPr>
          <w:b/>
          <w:color w:val="FF0000"/>
        </w:rPr>
        <w:t>6</w:t>
      </w:r>
      <w:r w:rsidR="005C0082">
        <w:rPr>
          <w:b/>
          <w:color w:val="FF0000"/>
        </w:rPr>
        <w:t>, 11:50pm</w:t>
      </w:r>
    </w:p>
    <w:p w14:paraId="5DC0EFDF" w14:textId="77777777" w:rsidR="008C600C" w:rsidRDefault="008C600C" w:rsidP="008C600C">
      <w:pPr>
        <w:pBdr>
          <w:bottom w:val="single" w:sz="4" w:space="1" w:color="auto"/>
        </w:pBdr>
        <w:suppressAutoHyphens/>
        <w:rPr>
          <w:b/>
        </w:rPr>
      </w:pPr>
    </w:p>
    <w:p w14:paraId="4DBF1BF9" w14:textId="77777777" w:rsidR="008C600C" w:rsidRDefault="008C600C" w:rsidP="008C600C">
      <w:pPr>
        <w:pBdr>
          <w:bottom w:val="single" w:sz="4" w:space="1" w:color="auto"/>
        </w:pBdr>
        <w:suppressAutoHyphens/>
      </w:pPr>
      <w:r>
        <w:rPr>
          <w:b/>
        </w:rPr>
        <w:t>Learning Objectives</w:t>
      </w:r>
    </w:p>
    <w:p w14:paraId="37A0F0C1" w14:textId="77777777" w:rsidR="008C600C" w:rsidRDefault="008C600C" w:rsidP="008C600C">
      <w:pPr>
        <w:tabs>
          <w:tab w:val="left" w:pos="1800"/>
        </w:tabs>
        <w:suppressAutoHyphens/>
      </w:pPr>
    </w:p>
    <w:p w14:paraId="3440F907" w14:textId="77777777" w:rsidR="008C600C" w:rsidRDefault="008C600C" w:rsidP="008C600C">
      <w:pPr>
        <w:tabs>
          <w:tab w:val="left" w:pos="1800"/>
        </w:tabs>
        <w:suppressAutoHyphens/>
      </w:pPr>
      <w:r>
        <w:t xml:space="preserve">Upon successful completion of this </w:t>
      </w:r>
      <w:r w:rsidR="00AF524B">
        <w:t>assignment</w:t>
      </w:r>
      <w:r>
        <w:t>, the student will be able to:</w:t>
      </w:r>
    </w:p>
    <w:p w14:paraId="40BDC2F8" w14:textId="50D90EBC" w:rsidR="006F57F1" w:rsidRDefault="00240966" w:rsidP="006F57F1">
      <w:pPr>
        <w:pStyle w:val="ListBullet"/>
        <w:rPr>
          <w:lang w:val="en-CA"/>
        </w:rPr>
      </w:pPr>
      <w:r>
        <w:rPr>
          <w:lang w:val="en-CA"/>
        </w:rPr>
        <w:t>D</w:t>
      </w:r>
      <w:r w:rsidR="0012111A">
        <w:rPr>
          <w:lang w:val="en-CA"/>
        </w:rPr>
        <w:t>raw State Machine Diagram</w:t>
      </w:r>
      <w:r w:rsidR="006F57F1" w:rsidRPr="00255EE4">
        <w:rPr>
          <w:lang w:val="en-CA"/>
        </w:rPr>
        <w:t>.</w:t>
      </w:r>
    </w:p>
    <w:p w14:paraId="18439ABC" w14:textId="3B93BCE8" w:rsidR="00A953F1" w:rsidRDefault="0012111A" w:rsidP="006F57F1">
      <w:pPr>
        <w:pStyle w:val="ListBullet"/>
        <w:rPr>
          <w:lang w:val="en-CA"/>
        </w:rPr>
      </w:pPr>
      <w:r>
        <w:rPr>
          <w:lang w:val="en-CA"/>
        </w:rPr>
        <w:t>Package and Deployment Diagram</w:t>
      </w:r>
    </w:p>
    <w:p w14:paraId="5F5538D4" w14:textId="667C6591" w:rsidR="005F40A4" w:rsidRPr="006F57F1" w:rsidRDefault="005F40A4" w:rsidP="006F57F1">
      <w:pPr>
        <w:pStyle w:val="ListBullet"/>
        <w:rPr>
          <w:lang w:val="en-CA"/>
        </w:rPr>
      </w:pPr>
      <w:r>
        <w:rPr>
          <w:lang w:val="en-CA"/>
        </w:rPr>
        <w:t>Identify tasks for sprint planning</w:t>
      </w:r>
    </w:p>
    <w:p w14:paraId="4AED81AE" w14:textId="77777777" w:rsidR="008C600C" w:rsidRDefault="008C600C" w:rsidP="008C600C">
      <w:pPr>
        <w:pStyle w:val="ListBullet"/>
        <w:numPr>
          <w:ilvl w:val="0"/>
          <w:numId w:val="0"/>
        </w:numPr>
      </w:pPr>
    </w:p>
    <w:p w14:paraId="1494C508" w14:textId="77777777" w:rsidR="008C600C" w:rsidRDefault="008C600C" w:rsidP="008C600C">
      <w:pPr>
        <w:pStyle w:val="SubHead2"/>
        <w:pBdr>
          <w:bottom w:val="single" w:sz="4" w:space="1" w:color="auto"/>
        </w:pBdr>
        <w:suppressAutoHyphens/>
        <w:spacing w:before="0" w:after="0"/>
      </w:pPr>
      <w:r>
        <w:t>To do:</w:t>
      </w:r>
    </w:p>
    <w:p w14:paraId="2A578F10" w14:textId="77777777" w:rsidR="00070630" w:rsidRDefault="00070630" w:rsidP="00070630">
      <w:pPr>
        <w:tabs>
          <w:tab w:val="left" w:pos="1080"/>
        </w:tabs>
        <w:suppressAutoHyphens/>
        <w:ind w:left="360"/>
      </w:pPr>
    </w:p>
    <w:p w14:paraId="6E30D1D3" w14:textId="06CE5A0A" w:rsidR="00C4230C" w:rsidRDefault="00CA10F1" w:rsidP="00121533">
      <w:pPr>
        <w:suppressAutoHyphens/>
      </w:pPr>
      <w:r>
        <w:t>This is an individual assignment.  There is no group work involved.</w:t>
      </w:r>
    </w:p>
    <w:p w14:paraId="732252C6" w14:textId="77777777" w:rsidR="00CA10F1" w:rsidRDefault="00CA10F1" w:rsidP="00121533">
      <w:pPr>
        <w:suppressAutoHyphens/>
      </w:pPr>
    </w:p>
    <w:p w14:paraId="61EE8183" w14:textId="6C8441C3" w:rsidR="00070630" w:rsidRDefault="004C12B8" w:rsidP="00CA10F1">
      <w:pPr>
        <w:pStyle w:val="Heading1"/>
        <w:rPr>
          <w:lang w:eastAsia="ar-SA"/>
        </w:rPr>
      </w:pPr>
      <w:r>
        <w:rPr>
          <w:lang w:eastAsia="ar-SA"/>
        </w:rPr>
        <w:t>Part A</w:t>
      </w:r>
      <w:r w:rsidR="00070630" w:rsidRPr="00070630">
        <w:rPr>
          <w:lang w:eastAsia="ar-SA"/>
        </w:rPr>
        <w:t>:</w:t>
      </w:r>
      <w:r w:rsidR="00796BEA">
        <w:rPr>
          <w:lang w:eastAsia="ar-SA"/>
        </w:rPr>
        <w:t xml:space="preserve"> </w:t>
      </w:r>
      <w:proofErr w:type="spellStart"/>
      <w:r w:rsidR="00796BEA">
        <w:rPr>
          <w:lang w:eastAsia="ar-SA"/>
        </w:rPr>
        <w:t>Statechart</w:t>
      </w:r>
      <w:proofErr w:type="spellEnd"/>
      <w:r w:rsidR="00796BEA">
        <w:rPr>
          <w:lang w:eastAsia="ar-SA"/>
        </w:rPr>
        <w:t xml:space="preserve"> </w:t>
      </w:r>
      <w:r w:rsidR="00070630">
        <w:rPr>
          <w:lang w:eastAsia="ar-SA"/>
        </w:rPr>
        <w:t>Diagrams</w:t>
      </w:r>
    </w:p>
    <w:p w14:paraId="72B3DABD" w14:textId="77777777" w:rsidR="0010543E" w:rsidRDefault="0010543E" w:rsidP="0010543E">
      <w:pPr>
        <w:tabs>
          <w:tab w:val="left" w:pos="1080"/>
        </w:tabs>
        <w:suppressAutoHyphens/>
        <w:rPr>
          <w:szCs w:val="24"/>
          <w:lang w:val="en-CA" w:eastAsia="ar-SA"/>
        </w:rPr>
      </w:pPr>
    </w:p>
    <w:p w14:paraId="2578CA44" w14:textId="77777777" w:rsidR="0010543E" w:rsidRDefault="0010543E" w:rsidP="0010543E">
      <w:pPr>
        <w:tabs>
          <w:tab w:val="left" w:pos="1080"/>
        </w:tabs>
        <w:suppressAutoHyphens/>
        <w:rPr>
          <w:szCs w:val="24"/>
          <w:lang w:val="en-CA" w:eastAsia="ar-SA"/>
        </w:rPr>
      </w:pPr>
      <w:r>
        <w:rPr>
          <w:szCs w:val="24"/>
          <w:lang w:val="en-CA" w:eastAsia="ar-SA"/>
        </w:rPr>
        <w:t xml:space="preserve">Note: Be sure to use the “trigger[condition]/action” syntax discussed in labs and lectures and proper UML syntax. </w:t>
      </w:r>
    </w:p>
    <w:p w14:paraId="787D1C4E" w14:textId="25F44A4E" w:rsidR="0010543E" w:rsidRDefault="0010543E" w:rsidP="0010543E">
      <w:pPr>
        <w:tabs>
          <w:tab w:val="left" w:pos="1080"/>
        </w:tabs>
        <w:suppressAutoHyphens/>
        <w:rPr>
          <w:szCs w:val="24"/>
          <w:lang w:val="en-CA" w:eastAsia="ar-SA"/>
        </w:rPr>
      </w:pPr>
      <w:r>
        <w:rPr>
          <w:szCs w:val="24"/>
          <w:lang w:val="en-CA" w:eastAsia="ar-SA"/>
        </w:rPr>
        <w:t>All actions are explicit, don’t assume an undocumented action will happen.</w:t>
      </w:r>
    </w:p>
    <w:p w14:paraId="27D348C6" w14:textId="617CEF58" w:rsidR="0010543E" w:rsidRDefault="0010543E" w:rsidP="0010543E">
      <w:pPr>
        <w:tabs>
          <w:tab w:val="left" w:pos="1080"/>
        </w:tabs>
        <w:suppressAutoHyphens/>
        <w:rPr>
          <w:szCs w:val="24"/>
          <w:lang w:val="en-CA" w:eastAsia="ar-SA"/>
        </w:rPr>
      </w:pPr>
      <w:r>
        <w:rPr>
          <w:szCs w:val="24"/>
          <w:lang w:val="en-CA" w:eastAsia="ar-SA"/>
        </w:rPr>
        <w:t>Triggers are a result of a requested action or an asynchronous event.</w:t>
      </w:r>
    </w:p>
    <w:p w14:paraId="0C59862C" w14:textId="4B0B936B" w:rsidR="0010543E" w:rsidRDefault="0010543E" w:rsidP="0010543E">
      <w:pPr>
        <w:tabs>
          <w:tab w:val="left" w:pos="1080"/>
        </w:tabs>
        <w:suppressAutoHyphens/>
        <w:rPr>
          <w:szCs w:val="24"/>
          <w:lang w:val="en-CA" w:eastAsia="ar-SA"/>
        </w:rPr>
      </w:pPr>
      <w:r>
        <w:rPr>
          <w:szCs w:val="24"/>
          <w:lang w:val="en-CA" w:eastAsia="ar-SA"/>
        </w:rPr>
        <w:t>Conditions are a setup as a result of actions.</w:t>
      </w:r>
    </w:p>
    <w:p w14:paraId="4DBD3CC9" w14:textId="7535CA53" w:rsidR="00070630" w:rsidRDefault="00070630" w:rsidP="00070630">
      <w:pPr>
        <w:tabs>
          <w:tab w:val="left" w:pos="1080"/>
        </w:tabs>
        <w:suppressAutoHyphens/>
        <w:rPr>
          <w:szCs w:val="24"/>
          <w:lang w:val="en-CA" w:eastAsia="ar-SA"/>
        </w:rPr>
      </w:pPr>
    </w:p>
    <w:p w14:paraId="2B9FC6F8" w14:textId="3F1290A5" w:rsidR="00A53D75" w:rsidRDefault="00A53D75" w:rsidP="00070630">
      <w:pPr>
        <w:tabs>
          <w:tab w:val="left" w:pos="1080"/>
        </w:tabs>
        <w:suppressAutoHyphens/>
        <w:rPr>
          <w:szCs w:val="24"/>
          <w:lang w:val="en-CA" w:eastAsia="ar-SA"/>
        </w:rPr>
      </w:pPr>
    </w:p>
    <w:p w14:paraId="4643E6B4" w14:textId="6DE3C426" w:rsidR="00A53D75" w:rsidRDefault="00A53D75" w:rsidP="00070630">
      <w:pPr>
        <w:tabs>
          <w:tab w:val="left" w:pos="1080"/>
        </w:tabs>
        <w:suppressAutoHyphens/>
        <w:rPr>
          <w:szCs w:val="24"/>
          <w:lang w:val="en-CA" w:eastAsia="ar-SA"/>
        </w:rPr>
      </w:pPr>
    </w:p>
    <w:p w14:paraId="55E8D66C" w14:textId="11516A59" w:rsidR="00A53D75" w:rsidRDefault="00A53D75" w:rsidP="00070630">
      <w:pPr>
        <w:tabs>
          <w:tab w:val="left" w:pos="1080"/>
        </w:tabs>
        <w:suppressAutoHyphens/>
        <w:rPr>
          <w:szCs w:val="24"/>
          <w:lang w:val="en-CA" w:eastAsia="ar-SA"/>
        </w:rPr>
      </w:pPr>
    </w:p>
    <w:p w14:paraId="7B69A342" w14:textId="20711AD5" w:rsidR="00A53D75" w:rsidRDefault="00A53D75" w:rsidP="00070630">
      <w:pPr>
        <w:tabs>
          <w:tab w:val="left" w:pos="1080"/>
        </w:tabs>
        <w:suppressAutoHyphens/>
        <w:rPr>
          <w:szCs w:val="24"/>
          <w:lang w:val="en-CA" w:eastAsia="ar-SA"/>
        </w:rPr>
      </w:pPr>
    </w:p>
    <w:p w14:paraId="2E1F284F" w14:textId="172768ED" w:rsidR="00A53D75" w:rsidRDefault="00A53D75" w:rsidP="00070630">
      <w:pPr>
        <w:tabs>
          <w:tab w:val="left" w:pos="1080"/>
        </w:tabs>
        <w:suppressAutoHyphens/>
        <w:rPr>
          <w:szCs w:val="24"/>
          <w:lang w:val="en-CA" w:eastAsia="ar-SA"/>
        </w:rPr>
      </w:pPr>
    </w:p>
    <w:p w14:paraId="5DF119CC" w14:textId="67DDFAC0" w:rsidR="00A53D75" w:rsidRDefault="00A53D75" w:rsidP="00070630">
      <w:pPr>
        <w:tabs>
          <w:tab w:val="left" w:pos="1080"/>
        </w:tabs>
        <w:suppressAutoHyphens/>
        <w:rPr>
          <w:szCs w:val="24"/>
          <w:lang w:val="en-CA" w:eastAsia="ar-SA"/>
        </w:rPr>
      </w:pPr>
    </w:p>
    <w:p w14:paraId="49E97470" w14:textId="0E555703" w:rsidR="00A53D75" w:rsidRDefault="00A53D75" w:rsidP="00070630">
      <w:pPr>
        <w:tabs>
          <w:tab w:val="left" w:pos="1080"/>
        </w:tabs>
        <w:suppressAutoHyphens/>
        <w:rPr>
          <w:szCs w:val="24"/>
          <w:lang w:val="en-CA" w:eastAsia="ar-SA"/>
        </w:rPr>
      </w:pPr>
    </w:p>
    <w:p w14:paraId="7AF7CBAD" w14:textId="4EF97194" w:rsidR="00A53D75" w:rsidRDefault="00A53D75" w:rsidP="00070630">
      <w:pPr>
        <w:tabs>
          <w:tab w:val="left" w:pos="1080"/>
        </w:tabs>
        <w:suppressAutoHyphens/>
        <w:rPr>
          <w:szCs w:val="24"/>
          <w:lang w:val="en-CA" w:eastAsia="ar-SA"/>
        </w:rPr>
      </w:pPr>
    </w:p>
    <w:p w14:paraId="52872816" w14:textId="7A0CB85E" w:rsidR="00A53D75" w:rsidRDefault="00A53D75" w:rsidP="00070630">
      <w:pPr>
        <w:tabs>
          <w:tab w:val="left" w:pos="1080"/>
        </w:tabs>
        <w:suppressAutoHyphens/>
        <w:rPr>
          <w:szCs w:val="24"/>
          <w:lang w:val="en-CA" w:eastAsia="ar-SA"/>
        </w:rPr>
      </w:pPr>
    </w:p>
    <w:p w14:paraId="5509F3BF" w14:textId="49330EF5" w:rsidR="00A53D75" w:rsidRDefault="00A53D75" w:rsidP="00070630">
      <w:pPr>
        <w:tabs>
          <w:tab w:val="left" w:pos="1080"/>
        </w:tabs>
        <w:suppressAutoHyphens/>
        <w:rPr>
          <w:szCs w:val="24"/>
          <w:lang w:val="en-CA" w:eastAsia="ar-SA"/>
        </w:rPr>
      </w:pPr>
    </w:p>
    <w:p w14:paraId="46D1AA84" w14:textId="7610AFBF" w:rsidR="00A53D75" w:rsidRDefault="00A53D75" w:rsidP="00070630">
      <w:pPr>
        <w:tabs>
          <w:tab w:val="left" w:pos="1080"/>
        </w:tabs>
        <w:suppressAutoHyphens/>
        <w:rPr>
          <w:szCs w:val="24"/>
          <w:lang w:val="en-CA" w:eastAsia="ar-SA"/>
        </w:rPr>
      </w:pPr>
    </w:p>
    <w:p w14:paraId="79332493" w14:textId="2932863E" w:rsidR="00A53D75" w:rsidRDefault="00A53D75" w:rsidP="00070630">
      <w:pPr>
        <w:tabs>
          <w:tab w:val="left" w:pos="1080"/>
        </w:tabs>
        <w:suppressAutoHyphens/>
        <w:rPr>
          <w:szCs w:val="24"/>
          <w:lang w:val="en-CA" w:eastAsia="ar-SA"/>
        </w:rPr>
      </w:pPr>
    </w:p>
    <w:p w14:paraId="1254C1E2" w14:textId="44995106" w:rsidR="00A53D75" w:rsidRDefault="00A53D75" w:rsidP="00070630">
      <w:pPr>
        <w:tabs>
          <w:tab w:val="left" w:pos="1080"/>
        </w:tabs>
        <w:suppressAutoHyphens/>
        <w:rPr>
          <w:szCs w:val="24"/>
          <w:lang w:val="en-CA" w:eastAsia="ar-SA"/>
        </w:rPr>
      </w:pPr>
    </w:p>
    <w:p w14:paraId="48C6358F" w14:textId="54FA9BAA" w:rsidR="00A53D75" w:rsidRDefault="00A53D75" w:rsidP="00070630">
      <w:pPr>
        <w:tabs>
          <w:tab w:val="left" w:pos="1080"/>
        </w:tabs>
        <w:suppressAutoHyphens/>
        <w:rPr>
          <w:szCs w:val="24"/>
          <w:lang w:val="en-CA" w:eastAsia="ar-SA"/>
        </w:rPr>
      </w:pPr>
    </w:p>
    <w:p w14:paraId="2D329C01" w14:textId="04309A88" w:rsidR="00A53D75" w:rsidRDefault="00A53D75" w:rsidP="00070630">
      <w:pPr>
        <w:tabs>
          <w:tab w:val="left" w:pos="1080"/>
        </w:tabs>
        <w:suppressAutoHyphens/>
        <w:rPr>
          <w:szCs w:val="24"/>
          <w:lang w:val="en-CA" w:eastAsia="ar-SA"/>
        </w:rPr>
      </w:pPr>
    </w:p>
    <w:p w14:paraId="57A5109F" w14:textId="29718B42" w:rsidR="00A53D75" w:rsidRDefault="00A53D75" w:rsidP="00070630">
      <w:pPr>
        <w:tabs>
          <w:tab w:val="left" w:pos="1080"/>
        </w:tabs>
        <w:suppressAutoHyphens/>
        <w:rPr>
          <w:szCs w:val="24"/>
          <w:lang w:val="en-CA" w:eastAsia="ar-SA"/>
        </w:rPr>
      </w:pPr>
    </w:p>
    <w:p w14:paraId="03F829A3" w14:textId="5A9ADA2A" w:rsidR="00A53D75" w:rsidRDefault="00A53D75" w:rsidP="00070630">
      <w:pPr>
        <w:tabs>
          <w:tab w:val="left" w:pos="1080"/>
        </w:tabs>
        <w:suppressAutoHyphens/>
        <w:rPr>
          <w:szCs w:val="24"/>
          <w:lang w:val="en-CA" w:eastAsia="ar-SA"/>
        </w:rPr>
      </w:pPr>
    </w:p>
    <w:p w14:paraId="01B06783" w14:textId="1DAD0F6B" w:rsidR="00A53D75" w:rsidRDefault="00A53D75" w:rsidP="00070630">
      <w:pPr>
        <w:tabs>
          <w:tab w:val="left" w:pos="1080"/>
        </w:tabs>
        <w:suppressAutoHyphens/>
        <w:rPr>
          <w:szCs w:val="24"/>
          <w:lang w:val="en-CA" w:eastAsia="ar-SA"/>
        </w:rPr>
      </w:pPr>
    </w:p>
    <w:p w14:paraId="133542D5" w14:textId="7B3D0737" w:rsidR="00A53D75" w:rsidRDefault="00A53D75" w:rsidP="00070630">
      <w:pPr>
        <w:tabs>
          <w:tab w:val="left" w:pos="1080"/>
        </w:tabs>
        <w:suppressAutoHyphens/>
        <w:rPr>
          <w:szCs w:val="24"/>
          <w:lang w:val="en-CA" w:eastAsia="ar-SA"/>
        </w:rPr>
      </w:pPr>
    </w:p>
    <w:p w14:paraId="6F4ACD9A" w14:textId="032BBB33" w:rsidR="00A53D75" w:rsidRDefault="00A53D75" w:rsidP="00070630">
      <w:pPr>
        <w:tabs>
          <w:tab w:val="left" w:pos="1080"/>
        </w:tabs>
        <w:suppressAutoHyphens/>
        <w:rPr>
          <w:szCs w:val="24"/>
          <w:lang w:val="en-CA" w:eastAsia="ar-SA"/>
        </w:rPr>
      </w:pPr>
    </w:p>
    <w:p w14:paraId="3FB9394B" w14:textId="3BA2B43B" w:rsidR="00A53D75" w:rsidRDefault="00A53D75" w:rsidP="00070630">
      <w:pPr>
        <w:tabs>
          <w:tab w:val="left" w:pos="1080"/>
        </w:tabs>
        <w:suppressAutoHyphens/>
        <w:rPr>
          <w:szCs w:val="24"/>
          <w:lang w:val="en-CA" w:eastAsia="ar-SA"/>
        </w:rPr>
      </w:pPr>
    </w:p>
    <w:p w14:paraId="6BE905D6" w14:textId="77777777" w:rsidR="00A53D75" w:rsidRPr="00255EE4" w:rsidRDefault="00A53D75" w:rsidP="00070630">
      <w:pPr>
        <w:tabs>
          <w:tab w:val="left" w:pos="1080"/>
        </w:tabs>
        <w:suppressAutoHyphens/>
        <w:rPr>
          <w:szCs w:val="24"/>
          <w:lang w:val="en-CA" w:eastAsia="ar-SA"/>
        </w:rPr>
      </w:pPr>
    </w:p>
    <w:p w14:paraId="5F430908" w14:textId="77777777" w:rsidR="00070630" w:rsidRPr="00255EE4" w:rsidRDefault="00070630" w:rsidP="00070630">
      <w:pPr>
        <w:pStyle w:val="ListParagraph"/>
        <w:rPr>
          <w:szCs w:val="24"/>
          <w:lang w:val="en-CA" w:eastAsia="ar-SA"/>
        </w:rPr>
      </w:pPr>
    </w:p>
    <w:p w14:paraId="1F5C27F2" w14:textId="77777777" w:rsidR="005B41E2" w:rsidRDefault="00BD6CFD" w:rsidP="00DF2297">
      <w:pPr>
        <w:numPr>
          <w:ilvl w:val="0"/>
          <w:numId w:val="17"/>
        </w:numPr>
        <w:tabs>
          <w:tab w:val="left" w:pos="1080"/>
        </w:tabs>
        <w:suppressAutoHyphens/>
        <w:rPr>
          <w:szCs w:val="24"/>
          <w:lang w:val="en-CA" w:eastAsia="ar-SA"/>
        </w:rPr>
      </w:pPr>
      <w:r>
        <w:rPr>
          <w:szCs w:val="24"/>
          <w:lang w:val="en-CA" w:eastAsia="ar-SA"/>
        </w:rPr>
        <w:lastRenderedPageBreak/>
        <w:t xml:space="preserve">For the HVK project:  </w:t>
      </w:r>
      <w:r w:rsidR="00070630">
        <w:rPr>
          <w:szCs w:val="24"/>
          <w:lang w:val="en-CA" w:eastAsia="ar-SA"/>
        </w:rPr>
        <w:t xml:space="preserve">Draw the state machine diagram for the states that a run can be in.  </w:t>
      </w:r>
      <w:r w:rsidR="005B41E2">
        <w:rPr>
          <w:szCs w:val="24"/>
          <w:lang w:val="en-CA" w:eastAsia="ar-SA"/>
        </w:rPr>
        <w:br/>
      </w:r>
    </w:p>
    <w:tbl>
      <w:tblPr>
        <w:tblW w:w="7795" w:type="dxa"/>
        <w:tblInd w:w="360" w:type="dxa"/>
        <w:tblBorders>
          <w:top w:val="single" w:sz="6" w:space="0" w:color="000080"/>
          <w:left w:val="single" w:sz="6" w:space="0" w:color="000080"/>
          <w:bottom w:val="single" w:sz="6" w:space="0" w:color="000080"/>
          <w:right w:val="single" w:sz="6" w:space="0" w:color="000080"/>
          <w:insideV w:val="single" w:sz="6" w:space="0" w:color="000080"/>
        </w:tblBorders>
        <w:tblLook w:val="04A0" w:firstRow="1" w:lastRow="0" w:firstColumn="1" w:lastColumn="0" w:noHBand="0" w:noVBand="1"/>
      </w:tblPr>
      <w:tblGrid>
        <w:gridCol w:w="1079"/>
        <w:gridCol w:w="1541"/>
        <w:gridCol w:w="5175"/>
      </w:tblGrid>
      <w:tr w:rsidR="005B41E2" w:rsidRPr="006919AB" w14:paraId="6811D08C" w14:textId="77777777" w:rsidTr="000C5F10">
        <w:tc>
          <w:tcPr>
            <w:tcW w:w="1079" w:type="dxa"/>
            <w:tcBorders>
              <w:bottom w:val="nil"/>
            </w:tcBorders>
            <w:shd w:val="solid" w:color="000080" w:fill="FFFFFF"/>
          </w:tcPr>
          <w:p w14:paraId="2D753D5E" w14:textId="77777777" w:rsidR="005B41E2" w:rsidRPr="006919AB" w:rsidRDefault="005B41E2" w:rsidP="000C5F10">
            <w:pPr>
              <w:rPr>
                <w:rFonts w:cs="Arial"/>
                <w:b/>
                <w:color w:val="FFFFFF"/>
                <w:szCs w:val="22"/>
                <w:lang w:eastAsia="en-CA"/>
              </w:rPr>
            </w:pPr>
            <w:r w:rsidRPr="006919AB">
              <w:rPr>
                <w:rFonts w:cs="Arial"/>
                <w:b/>
                <w:color w:val="FFFFFF"/>
                <w:szCs w:val="22"/>
                <w:lang w:eastAsia="en-CA"/>
              </w:rPr>
              <w:t>Status</w:t>
            </w:r>
          </w:p>
        </w:tc>
        <w:tc>
          <w:tcPr>
            <w:tcW w:w="1541" w:type="dxa"/>
            <w:tcBorders>
              <w:bottom w:val="nil"/>
            </w:tcBorders>
            <w:shd w:val="solid" w:color="000080" w:fill="FFFFFF"/>
          </w:tcPr>
          <w:p w14:paraId="05BFF972" w14:textId="77777777" w:rsidR="005B41E2" w:rsidRPr="006919AB" w:rsidRDefault="005B41E2" w:rsidP="000C5F10">
            <w:pPr>
              <w:rPr>
                <w:rFonts w:cs="Arial"/>
                <w:b/>
                <w:bCs/>
                <w:color w:val="FFFFFF"/>
                <w:szCs w:val="22"/>
                <w:lang w:eastAsia="en-CA"/>
              </w:rPr>
            </w:pPr>
            <w:r w:rsidRPr="006919AB">
              <w:rPr>
                <w:rFonts w:cs="Arial"/>
                <w:b/>
                <w:bCs/>
                <w:color w:val="FFFFFF"/>
                <w:szCs w:val="22"/>
                <w:lang w:eastAsia="en-CA"/>
              </w:rPr>
              <w:t>Meaning</w:t>
            </w:r>
          </w:p>
        </w:tc>
        <w:tc>
          <w:tcPr>
            <w:tcW w:w="5175" w:type="dxa"/>
            <w:tcBorders>
              <w:bottom w:val="nil"/>
            </w:tcBorders>
            <w:shd w:val="solid" w:color="000080" w:fill="FFFFFF"/>
          </w:tcPr>
          <w:p w14:paraId="30D14A08" w14:textId="77777777" w:rsidR="005B41E2" w:rsidRPr="006919AB" w:rsidRDefault="005B41E2" w:rsidP="000C5F10">
            <w:pPr>
              <w:rPr>
                <w:rFonts w:cs="Arial"/>
                <w:b/>
                <w:bCs/>
                <w:color w:val="FFFFFF"/>
                <w:szCs w:val="22"/>
                <w:lang w:eastAsia="en-CA"/>
              </w:rPr>
            </w:pPr>
            <w:r w:rsidRPr="006919AB">
              <w:rPr>
                <w:rFonts w:cs="Arial"/>
                <w:b/>
                <w:bCs/>
                <w:color w:val="FFFFFF"/>
                <w:szCs w:val="22"/>
                <w:lang w:eastAsia="en-CA"/>
              </w:rPr>
              <w:t>Explanation</w:t>
            </w:r>
          </w:p>
        </w:tc>
      </w:tr>
      <w:tr w:rsidR="005B41E2" w:rsidRPr="006919AB" w14:paraId="7E3407EC" w14:textId="77777777" w:rsidTr="000C5F10">
        <w:tc>
          <w:tcPr>
            <w:tcW w:w="1079" w:type="dxa"/>
            <w:tcBorders>
              <w:top w:val="nil"/>
              <w:bottom w:val="single" w:sz="4" w:space="0" w:color="auto"/>
              <w:right w:val="single" w:sz="4" w:space="0" w:color="auto"/>
            </w:tcBorders>
          </w:tcPr>
          <w:p w14:paraId="0E7A7B2E" w14:textId="77777777" w:rsidR="005B41E2" w:rsidRPr="006919AB" w:rsidRDefault="005B41E2" w:rsidP="000C5F10">
            <w:pPr>
              <w:rPr>
                <w:rFonts w:cs="Arial"/>
                <w:szCs w:val="22"/>
                <w:lang w:eastAsia="en-CA"/>
              </w:rPr>
            </w:pPr>
            <w:r w:rsidRPr="006919AB">
              <w:rPr>
                <w:rFonts w:cs="Arial"/>
                <w:szCs w:val="22"/>
                <w:lang w:eastAsia="en-CA"/>
              </w:rPr>
              <w:t>1</w:t>
            </w:r>
          </w:p>
        </w:tc>
        <w:tc>
          <w:tcPr>
            <w:tcW w:w="1541" w:type="dxa"/>
            <w:tcBorders>
              <w:top w:val="nil"/>
              <w:left w:val="single" w:sz="4" w:space="0" w:color="auto"/>
              <w:bottom w:val="single" w:sz="4" w:space="0" w:color="auto"/>
              <w:right w:val="single" w:sz="4" w:space="0" w:color="auto"/>
            </w:tcBorders>
          </w:tcPr>
          <w:p w14:paraId="0BD451E8" w14:textId="77777777" w:rsidR="005B41E2" w:rsidRPr="006919AB" w:rsidRDefault="005B41E2" w:rsidP="000C5F10">
            <w:pPr>
              <w:rPr>
                <w:rFonts w:cs="Arial"/>
                <w:bCs/>
                <w:szCs w:val="22"/>
                <w:lang w:eastAsia="en-CA"/>
              </w:rPr>
            </w:pPr>
            <w:r>
              <w:rPr>
                <w:rFonts w:cs="Arial"/>
                <w:bCs/>
                <w:szCs w:val="22"/>
                <w:lang w:eastAsia="en-CA"/>
              </w:rPr>
              <w:t>A</w:t>
            </w:r>
            <w:r w:rsidRPr="006919AB">
              <w:rPr>
                <w:rFonts w:cs="Arial"/>
                <w:bCs/>
                <w:szCs w:val="22"/>
                <w:lang w:eastAsia="en-CA"/>
              </w:rPr>
              <w:t>vailable</w:t>
            </w:r>
          </w:p>
        </w:tc>
        <w:tc>
          <w:tcPr>
            <w:tcW w:w="5175" w:type="dxa"/>
            <w:tcBorders>
              <w:top w:val="nil"/>
              <w:left w:val="single" w:sz="4" w:space="0" w:color="auto"/>
              <w:bottom w:val="single" w:sz="4" w:space="0" w:color="auto"/>
            </w:tcBorders>
          </w:tcPr>
          <w:p w14:paraId="6B56DB9D" w14:textId="77777777" w:rsidR="005B41E2" w:rsidRPr="006919AB" w:rsidRDefault="005B41E2" w:rsidP="000C5F10">
            <w:pPr>
              <w:rPr>
                <w:rFonts w:cs="Arial"/>
                <w:bCs/>
                <w:szCs w:val="22"/>
                <w:lang w:eastAsia="en-CA"/>
              </w:rPr>
            </w:pPr>
            <w:r w:rsidRPr="006919AB">
              <w:rPr>
                <w:rFonts w:cs="Arial"/>
                <w:bCs/>
                <w:szCs w:val="22"/>
                <w:lang w:eastAsia="en-CA"/>
              </w:rPr>
              <w:t>The run has been cleaned and is available for a dog</w:t>
            </w:r>
          </w:p>
        </w:tc>
      </w:tr>
      <w:tr w:rsidR="005B41E2" w:rsidRPr="006919AB" w14:paraId="3832BBE9" w14:textId="77777777" w:rsidTr="000C5F10">
        <w:tc>
          <w:tcPr>
            <w:tcW w:w="1079" w:type="dxa"/>
            <w:tcBorders>
              <w:top w:val="single" w:sz="4" w:space="0" w:color="auto"/>
              <w:bottom w:val="single" w:sz="4" w:space="0" w:color="auto"/>
              <w:right w:val="single" w:sz="4" w:space="0" w:color="auto"/>
            </w:tcBorders>
          </w:tcPr>
          <w:p w14:paraId="2D20EC89" w14:textId="77777777" w:rsidR="005B41E2" w:rsidRPr="006919AB" w:rsidRDefault="005B41E2" w:rsidP="000C5F10">
            <w:pPr>
              <w:rPr>
                <w:rFonts w:cs="Arial"/>
                <w:szCs w:val="22"/>
                <w:lang w:eastAsia="en-CA"/>
              </w:rPr>
            </w:pPr>
            <w:r w:rsidRPr="006919AB">
              <w:rPr>
                <w:rFonts w:cs="Arial"/>
                <w:szCs w:val="22"/>
                <w:lang w:eastAsia="en-CA"/>
              </w:rPr>
              <w:t>2</w:t>
            </w:r>
          </w:p>
        </w:tc>
        <w:tc>
          <w:tcPr>
            <w:tcW w:w="1541" w:type="dxa"/>
            <w:tcBorders>
              <w:top w:val="single" w:sz="4" w:space="0" w:color="auto"/>
              <w:left w:val="single" w:sz="4" w:space="0" w:color="auto"/>
              <w:bottom w:val="single" w:sz="4" w:space="0" w:color="auto"/>
              <w:right w:val="single" w:sz="4" w:space="0" w:color="auto"/>
            </w:tcBorders>
          </w:tcPr>
          <w:p w14:paraId="631F0ABA" w14:textId="77777777" w:rsidR="005B41E2" w:rsidRPr="006919AB" w:rsidRDefault="005B41E2" w:rsidP="000C5F10">
            <w:pPr>
              <w:rPr>
                <w:rFonts w:cs="Arial"/>
                <w:bCs/>
                <w:szCs w:val="22"/>
                <w:lang w:eastAsia="en-CA"/>
              </w:rPr>
            </w:pPr>
            <w:r w:rsidRPr="006919AB">
              <w:rPr>
                <w:rFonts w:cs="Arial"/>
                <w:bCs/>
                <w:szCs w:val="22"/>
                <w:lang w:eastAsia="en-CA"/>
              </w:rPr>
              <w:t>Needs cleaning</w:t>
            </w:r>
          </w:p>
        </w:tc>
        <w:tc>
          <w:tcPr>
            <w:tcW w:w="5175" w:type="dxa"/>
            <w:tcBorders>
              <w:top w:val="single" w:sz="4" w:space="0" w:color="auto"/>
              <w:left w:val="single" w:sz="4" w:space="0" w:color="auto"/>
              <w:bottom w:val="single" w:sz="4" w:space="0" w:color="auto"/>
            </w:tcBorders>
          </w:tcPr>
          <w:p w14:paraId="38EB5BEF" w14:textId="77777777" w:rsidR="005B41E2" w:rsidRPr="006919AB" w:rsidRDefault="005B41E2" w:rsidP="000C5F10">
            <w:pPr>
              <w:rPr>
                <w:rFonts w:cs="Arial"/>
                <w:bCs/>
                <w:szCs w:val="22"/>
                <w:lang w:eastAsia="en-CA"/>
              </w:rPr>
            </w:pPr>
            <w:r w:rsidRPr="006919AB">
              <w:rPr>
                <w:rFonts w:cs="Arial"/>
                <w:bCs/>
                <w:szCs w:val="22"/>
                <w:lang w:eastAsia="en-CA"/>
              </w:rPr>
              <w:t>The run needs cleaning</w:t>
            </w:r>
          </w:p>
        </w:tc>
      </w:tr>
      <w:tr w:rsidR="005B41E2" w:rsidRPr="006919AB" w14:paraId="2B8A858F" w14:textId="77777777" w:rsidTr="000C5F10">
        <w:tc>
          <w:tcPr>
            <w:tcW w:w="1079" w:type="dxa"/>
            <w:tcBorders>
              <w:top w:val="single" w:sz="4" w:space="0" w:color="auto"/>
              <w:bottom w:val="single" w:sz="4" w:space="0" w:color="auto"/>
              <w:right w:val="single" w:sz="4" w:space="0" w:color="auto"/>
            </w:tcBorders>
          </w:tcPr>
          <w:p w14:paraId="0D5FBC8E" w14:textId="77777777" w:rsidR="005B41E2" w:rsidRPr="006919AB" w:rsidRDefault="005B41E2" w:rsidP="000C5F10">
            <w:pPr>
              <w:rPr>
                <w:rFonts w:cs="Arial"/>
                <w:szCs w:val="22"/>
                <w:lang w:eastAsia="en-CA"/>
              </w:rPr>
            </w:pPr>
            <w:r w:rsidRPr="006919AB">
              <w:rPr>
                <w:rFonts w:cs="Arial"/>
                <w:szCs w:val="22"/>
                <w:lang w:eastAsia="en-CA"/>
              </w:rPr>
              <w:t>3</w:t>
            </w:r>
          </w:p>
        </w:tc>
        <w:tc>
          <w:tcPr>
            <w:tcW w:w="1541" w:type="dxa"/>
            <w:tcBorders>
              <w:top w:val="single" w:sz="4" w:space="0" w:color="auto"/>
              <w:left w:val="single" w:sz="4" w:space="0" w:color="auto"/>
              <w:bottom w:val="single" w:sz="4" w:space="0" w:color="auto"/>
              <w:right w:val="single" w:sz="4" w:space="0" w:color="auto"/>
            </w:tcBorders>
          </w:tcPr>
          <w:p w14:paraId="2CD13E12" w14:textId="77777777" w:rsidR="005B41E2" w:rsidRPr="006919AB" w:rsidRDefault="005B41E2" w:rsidP="000C5F10">
            <w:pPr>
              <w:rPr>
                <w:rFonts w:cs="Arial"/>
                <w:bCs/>
                <w:szCs w:val="22"/>
                <w:lang w:eastAsia="en-CA"/>
              </w:rPr>
            </w:pPr>
            <w:r>
              <w:rPr>
                <w:rFonts w:cs="Arial"/>
                <w:bCs/>
                <w:szCs w:val="22"/>
                <w:lang w:eastAsia="en-CA"/>
              </w:rPr>
              <w:t>B</w:t>
            </w:r>
            <w:r w:rsidRPr="006919AB">
              <w:rPr>
                <w:rFonts w:cs="Arial"/>
                <w:bCs/>
                <w:szCs w:val="22"/>
                <w:lang w:eastAsia="en-CA"/>
              </w:rPr>
              <w:t>roken</w:t>
            </w:r>
          </w:p>
        </w:tc>
        <w:tc>
          <w:tcPr>
            <w:tcW w:w="5175" w:type="dxa"/>
            <w:tcBorders>
              <w:top w:val="single" w:sz="4" w:space="0" w:color="auto"/>
              <w:left w:val="single" w:sz="4" w:space="0" w:color="auto"/>
              <w:bottom w:val="single" w:sz="4" w:space="0" w:color="auto"/>
            </w:tcBorders>
          </w:tcPr>
          <w:p w14:paraId="72471200" w14:textId="77777777" w:rsidR="005B41E2" w:rsidRPr="006919AB" w:rsidRDefault="005B41E2" w:rsidP="000C5F10">
            <w:pPr>
              <w:rPr>
                <w:rFonts w:cs="Arial"/>
                <w:bCs/>
                <w:szCs w:val="22"/>
                <w:lang w:eastAsia="en-CA"/>
              </w:rPr>
            </w:pPr>
            <w:r w:rsidRPr="006919AB">
              <w:rPr>
                <w:rFonts w:cs="Arial"/>
                <w:bCs/>
                <w:szCs w:val="22"/>
                <w:lang w:eastAsia="en-CA"/>
              </w:rPr>
              <w:t>The run needs repair</w:t>
            </w:r>
          </w:p>
        </w:tc>
      </w:tr>
      <w:tr w:rsidR="005B41E2" w:rsidRPr="006919AB" w14:paraId="12E2367B" w14:textId="77777777" w:rsidTr="000C5F10">
        <w:tc>
          <w:tcPr>
            <w:tcW w:w="1079" w:type="dxa"/>
            <w:tcBorders>
              <w:top w:val="single" w:sz="4" w:space="0" w:color="auto"/>
              <w:bottom w:val="single" w:sz="4" w:space="0" w:color="auto"/>
              <w:right w:val="single" w:sz="4" w:space="0" w:color="auto"/>
            </w:tcBorders>
          </w:tcPr>
          <w:p w14:paraId="7C3286A7" w14:textId="77777777" w:rsidR="005B41E2" w:rsidRPr="006919AB" w:rsidRDefault="005B41E2" w:rsidP="000C5F10">
            <w:pPr>
              <w:rPr>
                <w:rFonts w:cs="Arial"/>
                <w:szCs w:val="22"/>
                <w:lang w:eastAsia="en-CA"/>
              </w:rPr>
            </w:pPr>
            <w:r>
              <w:rPr>
                <w:rFonts w:cs="Arial"/>
                <w:szCs w:val="22"/>
                <w:lang w:eastAsia="en-CA"/>
              </w:rPr>
              <w:t xml:space="preserve">4 </w:t>
            </w:r>
          </w:p>
        </w:tc>
        <w:tc>
          <w:tcPr>
            <w:tcW w:w="1541" w:type="dxa"/>
            <w:tcBorders>
              <w:top w:val="single" w:sz="4" w:space="0" w:color="auto"/>
              <w:left w:val="single" w:sz="4" w:space="0" w:color="auto"/>
              <w:bottom w:val="single" w:sz="4" w:space="0" w:color="auto"/>
              <w:right w:val="single" w:sz="4" w:space="0" w:color="auto"/>
            </w:tcBorders>
          </w:tcPr>
          <w:p w14:paraId="3964AE5A" w14:textId="77777777" w:rsidR="005B41E2" w:rsidRDefault="005B41E2" w:rsidP="000C5F10">
            <w:pPr>
              <w:rPr>
                <w:rFonts w:cs="Arial"/>
                <w:bCs/>
                <w:szCs w:val="22"/>
                <w:lang w:eastAsia="en-CA"/>
              </w:rPr>
            </w:pPr>
            <w:r>
              <w:rPr>
                <w:rFonts w:cs="Arial"/>
                <w:bCs/>
                <w:szCs w:val="22"/>
                <w:lang w:eastAsia="en-CA"/>
              </w:rPr>
              <w:t>Occupied</w:t>
            </w:r>
          </w:p>
        </w:tc>
        <w:tc>
          <w:tcPr>
            <w:tcW w:w="5175" w:type="dxa"/>
            <w:tcBorders>
              <w:top w:val="single" w:sz="4" w:space="0" w:color="auto"/>
              <w:left w:val="single" w:sz="4" w:space="0" w:color="auto"/>
              <w:bottom w:val="single" w:sz="4" w:space="0" w:color="auto"/>
            </w:tcBorders>
          </w:tcPr>
          <w:p w14:paraId="66818BEF" w14:textId="77777777" w:rsidR="005B41E2" w:rsidRPr="006919AB" w:rsidRDefault="005B41E2" w:rsidP="000C5F10">
            <w:pPr>
              <w:rPr>
                <w:rFonts w:cs="Arial"/>
                <w:bCs/>
                <w:szCs w:val="22"/>
                <w:lang w:eastAsia="en-CA"/>
              </w:rPr>
            </w:pPr>
            <w:r>
              <w:rPr>
                <w:rFonts w:cs="Arial"/>
                <w:bCs/>
                <w:szCs w:val="22"/>
                <w:lang w:eastAsia="en-CA"/>
              </w:rPr>
              <w:t>The run is occupied</w:t>
            </w:r>
          </w:p>
        </w:tc>
      </w:tr>
    </w:tbl>
    <w:p w14:paraId="29BE4E4D" w14:textId="71D8A5C3" w:rsidR="00070630" w:rsidRDefault="00070630" w:rsidP="00DF2297">
      <w:pPr>
        <w:numPr>
          <w:ilvl w:val="0"/>
          <w:numId w:val="17"/>
        </w:numPr>
        <w:tabs>
          <w:tab w:val="left" w:pos="1080"/>
        </w:tabs>
        <w:suppressAutoHyphens/>
        <w:rPr>
          <w:szCs w:val="24"/>
          <w:lang w:val="en-CA" w:eastAsia="ar-SA"/>
        </w:rPr>
      </w:pPr>
    </w:p>
    <w:p w14:paraId="435BF324" w14:textId="51800E7C" w:rsidR="00796BEA" w:rsidRDefault="00796BEA" w:rsidP="00796BEA">
      <w:pPr>
        <w:tabs>
          <w:tab w:val="left" w:pos="1080"/>
        </w:tabs>
        <w:suppressAutoHyphens/>
        <w:ind w:left="360"/>
        <w:rPr>
          <w:b/>
          <w:szCs w:val="24"/>
          <w:lang w:val="en-CA" w:eastAsia="ar-SA"/>
        </w:rPr>
      </w:pPr>
      <w:r w:rsidRPr="00796BEA">
        <w:rPr>
          <w:b/>
          <w:szCs w:val="24"/>
          <w:lang w:val="en-CA" w:eastAsia="ar-SA"/>
        </w:rPr>
        <w:t xml:space="preserve">Insert </w:t>
      </w:r>
      <w:proofErr w:type="spellStart"/>
      <w:r w:rsidRPr="00796BEA">
        <w:rPr>
          <w:b/>
          <w:szCs w:val="24"/>
          <w:lang w:val="en-CA" w:eastAsia="ar-SA"/>
        </w:rPr>
        <w:t>statechart</w:t>
      </w:r>
      <w:proofErr w:type="spellEnd"/>
      <w:r w:rsidRPr="00796BEA">
        <w:rPr>
          <w:b/>
          <w:szCs w:val="24"/>
          <w:lang w:val="en-CA" w:eastAsia="ar-SA"/>
        </w:rPr>
        <w:t xml:space="preserve"> diagram here:</w:t>
      </w:r>
    </w:p>
    <w:p w14:paraId="3C09D79F" w14:textId="5F8E2716" w:rsidR="00A53D75" w:rsidRPr="00A53D75" w:rsidRDefault="00A53D75" w:rsidP="00A53D75">
      <w:pPr>
        <w:rPr>
          <w:rFonts w:ascii="Calibri" w:hAnsi="Calibri" w:cs="Calibri"/>
          <w:sz w:val="22"/>
          <w:szCs w:val="22"/>
          <w:lang w:val="en-CA" w:eastAsia="en-CA"/>
        </w:rPr>
      </w:pPr>
      <w:r w:rsidRPr="00A53D75">
        <w:rPr>
          <w:rFonts w:ascii="Calibri" w:hAnsi="Calibri" w:cs="Calibri"/>
          <w:noProof/>
          <w:sz w:val="22"/>
          <w:szCs w:val="22"/>
          <w:lang w:val="en-CA" w:eastAsia="en-CA"/>
        </w:rPr>
        <w:drawing>
          <wp:inline distT="0" distB="0" distL="0" distR="0" wp14:anchorId="0804D270" wp14:editId="397B2B59">
            <wp:extent cx="6012180" cy="3798792"/>
            <wp:effectExtent l="0" t="0" r="7620" b="0"/>
            <wp:docPr id="2" name="Picture 2" descr="C:\Users\phdum\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dum\AppData\Local\Packages\Microsoft.Office.OneNote_8wekyb3d8bbwe\TempState\msohtmlclipclip_image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7023" cy="3808171"/>
                    </a:xfrm>
                    <a:prstGeom prst="rect">
                      <a:avLst/>
                    </a:prstGeom>
                    <a:noFill/>
                    <a:ln>
                      <a:noFill/>
                    </a:ln>
                  </pic:spPr>
                </pic:pic>
              </a:graphicData>
            </a:graphic>
          </wp:inline>
        </w:drawing>
      </w:r>
    </w:p>
    <w:p w14:paraId="38B89991" w14:textId="77777777" w:rsidR="00A53D75" w:rsidRPr="00796BEA" w:rsidRDefault="00A53D75" w:rsidP="00796BEA">
      <w:pPr>
        <w:tabs>
          <w:tab w:val="left" w:pos="1080"/>
        </w:tabs>
        <w:suppressAutoHyphens/>
        <w:ind w:left="360"/>
        <w:rPr>
          <w:b/>
          <w:szCs w:val="24"/>
          <w:lang w:val="en-CA" w:eastAsia="ar-SA"/>
        </w:rPr>
      </w:pPr>
    </w:p>
    <w:p w14:paraId="39C56CB9" w14:textId="3A450FB0" w:rsidR="00796BEA" w:rsidRDefault="00796BEA" w:rsidP="00796BEA">
      <w:pPr>
        <w:tabs>
          <w:tab w:val="left" w:pos="1080"/>
        </w:tabs>
        <w:suppressAutoHyphens/>
        <w:ind w:left="360"/>
        <w:rPr>
          <w:szCs w:val="24"/>
          <w:lang w:val="en-CA" w:eastAsia="ar-SA"/>
        </w:rPr>
      </w:pPr>
    </w:p>
    <w:p w14:paraId="0677A450" w14:textId="14A8E663" w:rsidR="000C5F10" w:rsidRDefault="000C5F10" w:rsidP="00796BEA">
      <w:pPr>
        <w:tabs>
          <w:tab w:val="left" w:pos="1080"/>
        </w:tabs>
        <w:suppressAutoHyphens/>
        <w:ind w:left="360"/>
        <w:rPr>
          <w:szCs w:val="24"/>
          <w:lang w:val="en-CA" w:eastAsia="ar-SA"/>
        </w:rPr>
      </w:pPr>
    </w:p>
    <w:p w14:paraId="2E9B0FE0" w14:textId="5E01E9C3" w:rsidR="000C5F10" w:rsidRDefault="000C5F10" w:rsidP="00796BEA">
      <w:pPr>
        <w:tabs>
          <w:tab w:val="left" w:pos="1080"/>
        </w:tabs>
        <w:suppressAutoHyphens/>
        <w:ind w:left="360"/>
        <w:rPr>
          <w:szCs w:val="24"/>
          <w:lang w:val="en-CA" w:eastAsia="ar-SA"/>
        </w:rPr>
      </w:pPr>
    </w:p>
    <w:p w14:paraId="0A71C2EC" w14:textId="3336F27B" w:rsidR="000C5F10" w:rsidRDefault="000C5F10" w:rsidP="00796BEA">
      <w:pPr>
        <w:tabs>
          <w:tab w:val="left" w:pos="1080"/>
        </w:tabs>
        <w:suppressAutoHyphens/>
        <w:ind w:left="360"/>
        <w:rPr>
          <w:szCs w:val="24"/>
          <w:lang w:val="en-CA" w:eastAsia="ar-SA"/>
        </w:rPr>
      </w:pPr>
    </w:p>
    <w:p w14:paraId="5E011539" w14:textId="0FC086ED" w:rsidR="000C5F10" w:rsidRDefault="000C5F10" w:rsidP="00796BEA">
      <w:pPr>
        <w:tabs>
          <w:tab w:val="left" w:pos="1080"/>
        </w:tabs>
        <w:suppressAutoHyphens/>
        <w:ind w:left="360"/>
        <w:rPr>
          <w:szCs w:val="24"/>
          <w:lang w:val="en-CA" w:eastAsia="ar-SA"/>
        </w:rPr>
      </w:pPr>
    </w:p>
    <w:p w14:paraId="6804E7D2" w14:textId="50AF1535" w:rsidR="000C5F10" w:rsidRDefault="000C5F10" w:rsidP="00796BEA">
      <w:pPr>
        <w:tabs>
          <w:tab w:val="left" w:pos="1080"/>
        </w:tabs>
        <w:suppressAutoHyphens/>
        <w:ind w:left="360"/>
        <w:rPr>
          <w:szCs w:val="24"/>
          <w:lang w:val="en-CA" w:eastAsia="ar-SA"/>
        </w:rPr>
      </w:pPr>
    </w:p>
    <w:p w14:paraId="67CD6B57" w14:textId="000FF2B7" w:rsidR="000C5F10" w:rsidRDefault="000C5F10" w:rsidP="00796BEA">
      <w:pPr>
        <w:tabs>
          <w:tab w:val="left" w:pos="1080"/>
        </w:tabs>
        <w:suppressAutoHyphens/>
        <w:ind w:left="360"/>
        <w:rPr>
          <w:szCs w:val="24"/>
          <w:lang w:val="en-CA" w:eastAsia="ar-SA"/>
        </w:rPr>
      </w:pPr>
    </w:p>
    <w:p w14:paraId="7EDEFA98" w14:textId="0F337AD4" w:rsidR="000C5F10" w:rsidRDefault="000C5F10" w:rsidP="00796BEA">
      <w:pPr>
        <w:tabs>
          <w:tab w:val="left" w:pos="1080"/>
        </w:tabs>
        <w:suppressAutoHyphens/>
        <w:ind w:left="360"/>
        <w:rPr>
          <w:szCs w:val="24"/>
          <w:lang w:val="en-CA" w:eastAsia="ar-SA"/>
        </w:rPr>
      </w:pPr>
    </w:p>
    <w:p w14:paraId="44FBDBBA" w14:textId="15564F0C" w:rsidR="000C5F10" w:rsidRDefault="000C5F10" w:rsidP="00796BEA">
      <w:pPr>
        <w:tabs>
          <w:tab w:val="left" w:pos="1080"/>
        </w:tabs>
        <w:suppressAutoHyphens/>
        <w:ind w:left="360"/>
        <w:rPr>
          <w:szCs w:val="24"/>
          <w:lang w:val="en-CA" w:eastAsia="ar-SA"/>
        </w:rPr>
      </w:pPr>
    </w:p>
    <w:p w14:paraId="2B233CE1" w14:textId="1A72F5DC" w:rsidR="000C5F10" w:rsidRDefault="000C5F10" w:rsidP="00796BEA">
      <w:pPr>
        <w:tabs>
          <w:tab w:val="left" w:pos="1080"/>
        </w:tabs>
        <w:suppressAutoHyphens/>
        <w:ind w:left="360"/>
        <w:rPr>
          <w:szCs w:val="24"/>
          <w:lang w:val="en-CA" w:eastAsia="ar-SA"/>
        </w:rPr>
      </w:pPr>
    </w:p>
    <w:p w14:paraId="474EB04B" w14:textId="4064389B" w:rsidR="000C5F10" w:rsidRDefault="000C5F10" w:rsidP="00796BEA">
      <w:pPr>
        <w:tabs>
          <w:tab w:val="left" w:pos="1080"/>
        </w:tabs>
        <w:suppressAutoHyphens/>
        <w:ind w:left="360"/>
        <w:rPr>
          <w:szCs w:val="24"/>
          <w:lang w:val="en-CA" w:eastAsia="ar-SA"/>
        </w:rPr>
      </w:pPr>
    </w:p>
    <w:p w14:paraId="5FDC6D1F" w14:textId="6F6487C6" w:rsidR="000C5F10" w:rsidRDefault="000C5F10" w:rsidP="00796BEA">
      <w:pPr>
        <w:tabs>
          <w:tab w:val="left" w:pos="1080"/>
        </w:tabs>
        <w:suppressAutoHyphens/>
        <w:ind w:left="360"/>
        <w:rPr>
          <w:szCs w:val="24"/>
          <w:lang w:val="en-CA" w:eastAsia="ar-SA"/>
        </w:rPr>
      </w:pPr>
    </w:p>
    <w:p w14:paraId="7EB9A2D3" w14:textId="57CFC309" w:rsidR="000C5F10" w:rsidRDefault="000C5F10" w:rsidP="00796BEA">
      <w:pPr>
        <w:tabs>
          <w:tab w:val="left" w:pos="1080"/>
        </w:tabs>
        <w:suppressAutoHyphens/>
        <w:ind w:left="360"/>
        <w:rPr>
          <w:szCs w:val="24"/>
          <w:lang w:val="en-CA" w:eastAsia="ar-SA"/>
        </w:rPr>
      </w:pPr>
    </w:p>
    <w:p w14:paraId="587A2083" w14:textId="111787A7" w:rsidR="000C5F10" w:rsidRDefault="000C5F10" w:rsidP="00796BEA">
      <w:pPr>
        <w:tabs>
          <w:tab w:val="left" w:pos="1080"/>
        </w:tabs>
        <w:suppressAutoHyphens/>
        <w:ind w:left="360"/>
        <w:rPr>
          <w:szCs w:val="24"/>
          <w:lang w:val="en-CA" w:eastAsia="ar-SA"/>
        </w:rPr>
      </w:pPr>
    </w:p>
    <w:p w14:paraId="4EBBD015" w14:textId="77777777" w:rsidR="000C5F10" w:rsidRDefault="000C5F10" w:rsidP="00796BEA">
      <w:pPr>
        <w:tabs>
          <w:tab w:val="left" w:pos="1080"/>
        </w:tabs>
        <w:suppressAutoHyphens/>
        <w:ind w:left="360"/>
        <w:rPr>
          <w:szCs w:val="24"/>
          <w:lang w:val="en-CA" w:eastAsia="ar-SA"/>
        </w:rPr>
      </w:pPr>
    </w:p>
    <w:p w14:paraId="52E22715" w14:textId="75CC5E60" w:rsidR="0010543E" w:rsidRDefault="0010543E" w:rsidP="00DF2297">
      <w:pPr>
        <w:numPr>
          <w:ilvl w:val="0"/>
          <w:numId w:val="17"/>
        </w:numPr>
        <w:tabs>
          <w:tab w:val="left" w:pos="1080"/>
        </w:tabs>
        <w:suppressAutoHyphens/>
        <w:rPr>
          <w:szCs w:val="24"/>
          <w:lang w:val="en-CA" w:eastAsia="ar-SA"/>
        </w:rPr>
      </w:pPr>
      <w:r>
        <w:rPr>
          <w:szCs w:val="24"/>
          <w:lang w:val="en-CA" w:eastAsia="ar-SA"/>
        </w:rPr>
        <w:lastRenderedPageBreak/>
        <w:t xml:space="preserve">For the Shopping cart project: Draw a state machine diagram of the states of an Order.  An Order can be: </w:t>
      </w:r>
    </w:p>
    <w:p w14:paraId="4B8DCB4E" w14:textId="77777777" w:rsidR="0010543E" w:rsidRDefault="0010543E" w:rsidP="0010543E">
      <w:pPr>
        <w:pStyle w:val="ListParagraph"/>
        <w:numPr>
          <w:ilvl w:val="1"/>
          <w:numId w:val="17"/>
        </w:numPr>
        <w:tabs>
          <w:tab w:val="left" w:pos="0"/>
          <w:tab w:val="left" w:pos="720"/>
        </w:tabs>
        <w:suppressAutoHyphens/>
        <w:rPr>
          <w:bCs/>
          <w:szCs w:val="24"/>
          <w:lang w:eastAsia="ar-SA"/>
        </w:rPr>
      </w:pPr>
      <w:r>
        <w:rPr>
          <w:bCs/>
          <w:szCs w:val="24"/>
          <w:lang w:eastAsia="ar-SA"/>
        </w:rPr>
        <w:t>Pending assembly – order is being assembled</w:t>
      </w:r>
    </w:p>
    <w:p w14:paraId="19BD432F" w14:textId="77777777" w:rsidR="0010543E" w:rsidRDefault="0010543E" w:rsidP="0010543E">
      <w:pPr>
        <w:pStyle w:val="ListParagraph"/>
        <w:numPr>
          <w:ilvl w:val="1"/>
          <w:numId w:val="17"/>
        </w:numPr>
        <w:tabs>
          <w:tab w:val="left" w:pos="0"/>
          <w:tab w:val="left" w:pos="720"/>
        </w:tabs>
        <w:suppressAutoHyphens/>
        <w:rPr>
          <w:bCs/>
          <w:szCs w:val="24"/>
          <w:lang w:eastAsia="ar-SA"/>
        </w:rPr>
      </w:pPr>
      <w:r>
        <w:rPr>
          <w:bCs/>
          <w:szCs w:val="24"/>
          <w:lang w:eastAsia="ar-SA"/>
        </w:rPr>
        <w:t>Pending Shipment – order is ready and awaiting shipment</w:t>
      </w:r>
    </w:p>
    <w:p w14:paraId="0CC71F5E" w14:textId="77777777" w:rsidR="0010543E" w:rsidRDefault="0010543E" w:rsidP="0010543E">
      <w:pPr>
        <w:pStyle w:val="ListParagraph"/>
        <w:numPr>
          <w:ilvl w:val="1"/>
          <w:numId w:val="17"/>
        </w:numPr>
        <w:tabs>
          <w:tab w:val="left" w:pos="0"/>
          <w:tab w:val="left" w:pos="720"/>
        </w:tabs>
        <w:suppressAutoHyphens/>
        <w:rPr>
          <w:bCs/>
          <w:szCs w:val="24"/>
          <w:lang w:eastAsia="ar-SA"/>
        </w:rPr>
      </w:pPr>
      <w:r>
        <w:rPr>
          <w:bCs/>
          <w:szCs w:val="24"/>
          <w:lang w:eastAsia="ar-SA"/>
        </w:rPr>
        <w:t>Shipped – order is in the process of being shipped</w:t>
      </w:r>
    </w:p>
    <w:p w14:paraId="4E0B22F4" w14:textId="77777777" w:rsidR="0010543E" w:rsidRDefault="0010543E" w:rsidP="0010543E">
      <w:pPr>
        <w:pStyle w:val="ListParagraph"/>
        <w:numPr>
          <w:ilvl w:val="1"/>
          <w:numId w:val="17"/>
        </w:numPr>
        <w:tabs>
          <w:tab w:val="left" w:pos="0"/>
          <w:tab w:val="left" w:pos="720"/>
        </w:tabs>
        <w:suppressAutoHyphens/>
        <w:rPr>
          <w:bCs/>
          <w:szCs w:val="24"/>
          <w:lang w:eastAsia="ar-SA"/>
        </w:rPr>
      </w:pPr>
      <w:r>
        <w:rPr>
          <w:bCs/>
          <w:szCs w:val="24"/>
          <w:lang w:eastAsia="ar-SA"/>
        </w:rPr>
        <w:t>Delivered – confirmation from the shipping company that the product has been delivered</w:t>
      </w:r>
    </w:p>
    <w:p w14:paraId="1C48C143" w14:textId="77777777" w:rsidR="0010543E" w:rsidRDefault="0010543E" w:rsidP="0010543E">
      <w:pPr>
        <w:pStyle w:val="ListParagraph"/>
        <w:numPr>
          <w:ilvl w:val="1"/>
          <w:numId w:val="17"/>
        </w:numPr>
        <w:tabs>
          <w:tab w:val="left" w:pos="0"/>
          <w:tab w:val="left" w:pos="720"/>
        </w:tabs>
        <w:suppressAutoHyphens/>
        <w:rPr>
          <w:bCs/>
          <w:szCs w:val="24"/>
          <w:lang w:eastAsia="ar-SA"/>
        </w:rPr>
      </w:pPr>
      <w:r>
        <w:rPr>
          <w:bCs/>
          <w:szCs w:val="24"/>
          <w:lang w:eastAsia="ar-SA"/>
        </w:rPr>
        <w:t>Closed – order has been paid for and delivered.</w:t>
      </w:r>
    </w:p>
    <w:p w14:paraId="2E2AD9EB" w14:textId="77777777" w:rsidR="0010543E" w:rsidRPr="00A246D4" w:rsidRDefault="0010543E" w:rsidP="0010543E">
      <w:pPr>
        <w:pStyle w:val="ListParagraph"/>
        <w:numPr>
          <w:ilvl w:val="1"/>
          <w:numId w:val="17"/>
        </w:numPr>
        <w:tabs>
          <w:tab w:val="left" w:pos="0"/>
          <w:tab w:val="left" w:pos="720"/>
        </w:tabs>
        <w:suppressAutoHyphens/>
        <w:rPr>
          <w:bCs/>
          <w:szCs w:val="24"/>
          <w:lang w:eastAsia="ar-SA"/>
        </w:rPr>
      </w:pPr>
      <w:r>
        <w:rPr>
          <w:bCs/>
          <w:szCs w:val="24"/>
          <w:lang w:eastAsia="ar-SA"/>
        </w:rPr>
        <w:t>Cancelled – order has been cancelled.</w:t>
      </w:r>
    </w:p>
    <w:p w14:paraId="06321CF6" w14:textId="682DFB94" w:rsidR="0010543E" w:rsidRPr="0010543E" w:rsidRDefault="0010543E" w:rsidP="0010543E">
      <w:pPr>
        <w:tabs>
          <w:tab w:val="left" w:pos="1080"/>
        </w:tabs>
        <w:suppressAutoHyphens/>
        <w:ind w:left="360"/>
        <w:rPr>
          <w:szCs w:val="24"/>
          <w:lang w:eastAsia="ar-SA"/>
        </w:rPr>
      </w:pPr>
      <w:r>
        <w:rPr>
          <w:szCs w:val="24"/>
          <w:lang w:eastAsia="ar-SA"/>
        </w:rPr>
        <w:t>Orders are created on checkout.  You may add more states if you deem it necessary.</w:t>
      </w:r>
    </w:p>
    <w:p w14:paraId="23B4D790" w14:textId="77777777" w:rsidR="00796BEA" w:rsidRPr="00796BEA" w:rsidRDefault="00796BEA" w:rsidP="00796BEA">
      <w:pPr>
        <w:tabs>
          <w:tab w:val="left" w:pos="1080"/>
        </w:tabs>
        <w:suppressAutoHyphens/>
        <w:ind w:left="360"/>
        <w:rPr>
          <w:b/>
          <w:szCs w:val="24"/>
          <w:lang w:val="en-CA" w:eastAsia="ar-SA"/>
        </w:rPr>
      </w:pPr>
      <w:r w:rsidRPr="00796BEA">
        <w:rPr>
          <w:b/>
          <w:szCs w:val="24"/>
          <w:lang w:val="en-CA" w:eastAsia="ar-SA"/>
        </w:rPr>
        <w:t xml:space="preserve">Insert </w:t>
      </w:r>
      <w:proofErr w:type="spellStart"/>
      <w:r w:rsidRPr="00796BEA">
        <w:rPr>
          <w:b/>
          <w:szCs w:val="24"/>
          <w:lang w:val="en-CA" w:eastAsia="ar-SA"/>
        </w:rPr>
        <w:t>statechart</w:t>
      </w:r>
      <w:proofErr w:type="spellEnd"/>
      <w:r w:rsidRPr="00796BEA">
        <w:rPr>
          <w:b/>
          <w:szCs w:val="24"/>
          <w:lang w:val="en-CA" w:eastAsia="ar-SA"/>
        </w:rPr>
        <w:t xml:space="preserve"> diagram here:</w:t>
      </w:r>
    </w:p>
    <w:p w14:paraId="759E230F" w14:textId="10CA164F" w:rsidR="000C5F10" w:rsidRPr="000C5F10" w:rsidRDefault="000C5F10" w:rsidP="000C5F10">
      <w:pPr>
        <w:rPr>
          <w:rFonts w:ascii="Calibri" w:hAnsi="Calibri" w:cs="Calibri"/>
          <w:sz w:val="22"/>
          <w:szCs w:val="22"/>
          <w:lang w:val="en-CA" w:eastAsia="en-CA"/>
        </w:rPr>
      </w:pPr>
      <w:r w:rsidRPr="000C5F10">
        <w:rPr>
          <w:rFonts w:ascii="Calibri" w:hAnsi="Calibri" w:cs="Calibri"/>
          <w:noProof/>
          <w:sz w:val="22"/>
          <w:szCs w:val="22"/>
          <w:lang w:val="en-CA" w:eastAsia="en-CA"/>
        </w:rPr>
        <w:drawing>
          <wp:inline distT="0" distB="0" distL="0" distR="0" wp14:anchorId="10E328BA" wp14:editId="268388CF">
            <wp:extent cx="5815098" cy="6251511"/>
            <wp:effectExtent l="0" t="0" r="0" b="0"/>
            <wp:docPr id="5" name="Picture 5" descr="C:\Users\phdum\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hdum\AppData\Local\Packages\Microsoft.Office.OneNote_8wekyb3d8bbwe\TempState\msohtmlclipclip_image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1187" cy="6268808"/>
                    </a:xfrm>
                    <a:prstGeom prst="rect">
                      <a:avLst/>
                    </a:prstGeom>
                    <a:noFill/>
                    <a:ln>
                      <a:noFill/>
                    </a:ln>
                  </pic:spPr>
                </pic:pic>
              </a:graphicData>
            </a:graphic>
          </wp:inline>
        </w:drawing>
      </w:r>
    </w:p>
    <w:p w14:paraId="6619627F" w14:textId="36D98640" w:rsidR="007069FD" w:rsidRPr="007069FD" w:rsidRDefault="007069FD" w:rsidP="007069FD">
      <w:pPr>
        <w:rPr>
          <w:rFonts w:ascii="Calibri" w:hAnsi="Calibri" w:cs="Calibri"/>
          <w:sz w:val="22"/>
          <w:szCs w:val="22"/>
          <w:lang w:val="en-CA" w:eastAsia="en-CA"/>
        </w:rPr>
      </w:pPr>
    </w:p>
    <w:p w14:paraId="7E57F3F1" w14:textId="3BF6E733" w:rsidR="000C5F10" w:rsidRPr="000C5F10" w:rsidRDefault="000C5F10" w:rsidP="000C5F10">
      <w:pPr>
        <w:rPr>
          <w:rFonts w:ascii="Calibri" w:hAnsi="Calibri" w:cs="Calibri"/>
          <w:sz w:val="22"/>
          <w:szCs w:val="22"/>
          <w:lang w:val="en-CA" w:eastAsia="en-CA"/>
        </w:rPr>
      </w:pPr>
    </w:p>
    <w:p w14:paraId="0A7E752A" w14:textId="7ED85DF2" w:rsidR="005F40A4" w:rsidRDefault="004C12B8" w:rsidP="00CA10F1">
      <w:pPr>
        <w:pStyle w:val="Heading1"/>
        <w:rPr>
          <w:lang w:eastAsia="ar-SA"/>
        </w:rPr>
      </w:pPr>
      <w:r>
        <w:rPr>
          <w:lang w:eastAsia="ar-SA"/>
        </w:rPr>
        <w:lastRenderedPageBreak/>
        <w:t>Part B</w:t>
      </w:r>
      <w:r w:rsidR="005F40A4" w:rsidRPr="00070630">
        <w:rPr>
          <w:lang w:eastAsia="ar-SA"/>
        </w:rPr>
        <w:t>:</w:t>
      </w:r>
      <w:r w:rsidR="00BD6CFD">
        <w:rPr>
          <w:lang w:eastAsia="ar-SA"/>
        </w:rPr>
        <w:t xml:space="preserve"> Sprint</w:t>
      </w:r>
      <w:r w:rsidR="005F40A4">
        <w:rPr>
          <w:lang w:eastAsia="ar-SA"/>
        </w:rPr>
        <w:t xml:space="preserve"> planning</w:t>
      </w:r>
      <w:r w:rsidR="00697549">
        <w:rPr>
          <w:lang w:eastAsia="ar-SA"/>
        </w:rPr>
        <w:t xml:space="preserve"> </w:t>
      </w:r>
    </w:p>
    <w:p w14:paraId="30618B59" w14:textId="600843C0" w:rsidR="005F40A4" w:rsidRPr="00F82297" w:rsidRDefault="00796BEA" w:rsidP="00697549">
      <w:pPr>
        <w:tabs>
          <w:tab w:val="left" w:pos="1080"/>
        </w:tabs>
        <w:suppressAutoHyphens/>
        <w:rPr>
          <w:szCs w:val="24"/>
          <w:lang w:eastAsia="ar-SA"/>
        </w:rPr>
      </w:pPr>
      <w:r>
        <w:rPr>
          <w:szCs w:val="24"/>
          <w:lang w:eastAsia="ar-SA"/>
        </w:rPr>
        <w:t>This is a simulation of</w:t>
      </w:r>
      <w:r w:rsidR="00697549" w:rsidRPr="00697549">
        <w:rPr>
          <w:szCs w:val="24"/>
          <w:lang w:eastAsia="ar-SA"/>
        </w:rPr>
        <w:t xml:space="preserve"> sprint planning and effort sizing</w:t>
      </w:r>
      <w:r>
        <w:rPr>
          <w:szCs w:val="24"/>
          <w:lang w:eastAsia="ar-SA"/>
        </w:rPr>
        <w:t xml:space="preserve">.  In a Sprint planning meeting, the product owner sets the </w:t>
      </w:r>
      <w:r w:rsidRPr="00F82297">
        <w:rPr>
          <w:szCs w:val="24"/>
          <w:lang w:eastAsia="ar-SA"/>
        </w:rPr>
        <w:t>priorities for the sprint, but the Sprint team must balance the priorities against what can actually be accomplished.</w:t>
      </w:r>
    </w:p>
    <w:p w14:paraId="2FF74EE2" w14:textId="02523264" w:rsidR="00EE296D" w:rsidRDefault="00BD6CFD" w:rsidP="005F40A4">
      <w:pPr>
        <w:numPr>
          <w:ilvl w:val="0"/>
          <w:numId w:val="18"/>
        </w:numPr>
        <w:tabs>
          <w:tab w:val="left" w:pos="1080"/>
        </w:tabs>
        <w:suppressAutoHyphens/>
        <w:rPr>
          <w:szCs w:val="24"/>
          <w:lang w:val="en-CA" w:eastAsia="ar-SA"/>
        </w:rPr>
      </w:pPr>
      <w:r w:rsidRPr="00F82297">
        <w:rPr>
          <w:szCs w:val="24"/>
          <w:lang w:val="en-CA" w:eastAsia="ar-SA"/>
        </w:rPr>
        <w:t xml:space="preserve">From your Assignment 2 shopping cart </w:t>
      </w:r>
      <w:r w:rsidR="0010543E" w:rsidRPr="00F82297">
        <w:rPr>
          <w:szCs w:val="24"/>
          <w:lang w:val="en-CA" w:eastAsia="ar-SA"/>
        </w:rPr>
        <w:t>project</w:t>
      </w:r>
      <w:r w:rsidRPr="00F82297">
        <w:rPr>
          <w:szCs w:val="24"/>
          <w:lang w:val="en-CA" w:eastAsia="ar-SA"/>
        </w:rPr>
        <w:t>.  As a first sprint, t</w:t>
      </w:r>
      <w:r w:rsidR="005F40A4" w:rsidRPr="00F82297">
        <w:rPr>
          <w:szCs w:val="24"/>
          <w:lang w:val="en-CA" w:eastAsia="ar-SA"/>
        </w:rPr>
        <w:t>he business owner ha</w:t>
      </w:r>
      <w:r w:rsidRPr="00F82297">
        <w:rPr>
          <w:szCs w:val="24"/>
          <w:lang w:val="en-CA" w:eastAsia="ar-SA"/>
        </w:rPr>
        <w:t>s set priorities and wants to be able to “Browse Catalog</w:t>
      </w:r>
      <w:r w:rsidR="005F40A4" w:rsidRPr="00F82297">
        <w:rPr>
          <w:szCs w:val="24"/>
          <w:lang w:val="en-CA" w:eastAsia="ar-SA"/>
        </w:rPr>
        <w:t>”</w:t>
      </w:r>
      <w:r w:rsidRPr="00F82297">
        <w:rPr>
          <w:szCs w:val="24"/>
          <w:lang w:val="en-CA" w:eastAsia="ar-SA"/>
        </w:rPr>
        <w:t>, “View Details” and “Add to Shopping cart”</w:t>
      </w:r>
      <w:r w:rsidR="00796BEA" w:rsidRPr="00F82297">
        <w:rPr>
          <w:szCs w:val="24"/>
          <w:lang w:val="en-CA" w:eastAsia="ar-SA"/>
        </w:rPr>
        <w:t>, and “View</w:t>
      </w:r>
      <w:r w:rsidR="00206692" w:rsidRPr="00F82297">
        <w:rPr>
          <w:szCs w:val="24"/>
          <w:lang w:val="en-CA" w:eastAsia="ar-SA"/>
        </w:rPr>
        <w:t xml:space="preserve"> shopping cart” and “Che</w:t>
      </w:r>
      <w:bookmarkStart w:id="0" w:name="_GoBack"/>
      <w:bookmarkEnd w:id="0"/>
      <w:r w:rsidR="00206692" w:rsidRPr="00F82297">
        <w:rPr>
          <w:szCs w:val="24"/>
          <w:lang w:val="en-CA" w:eastAsia="ar-SA"/>
        </w:rPr>
        <w:t xml:space="preserve">ckout” </w:t>
      </w:r>
      <w:r w:rsidR="00796BEA" w:rsidRPr="00F82297">
        <w:rPr>
          <w:szCs w:val="24"/>
          <w:lang w:val="en-CA" w:eastAsia="ar-SA"/>
        </w:rPr>
        <w:t>in</w:t>
      </w:r>
      <w:r w:rsidR="00796BEA">
        <w:rPr>
          <w:szCs w:val="24"/>
          <w:lang w:val="en-CA" w:eastAsia="ar-SA"/>
        </w:rPr>
        <w:t xml:space="preserve"> priority order</w:t>
      </w:r>
      <w:r w:rsidR="005F40A4">
        <w:rPr>
          <w:szCs w:val="24"/>
          <w:lang w:val="en-CA" w:eastAsia="ar-SA"/>
        </w:rPr>
        <w:t>.  Based on the analysis done in the Sequence diagrams and the Class</w:t>
      </w:r>
      <w:r>
        <w:rPr>
          <w:szCs w:val="24"/>
          <w:lang w:val="en-CA" w:eastAsia="ar-SA"/>
        </w:rPr>
        <w:t xml:space="preserve"> diagrams, </w:t>
      </w:r>
      <w:r w:rsidR="00796BEA">
        <w:rPr>
          <w:szCs w:val="24"/>
          <w:lang w:val="en-CA" w:eastAsia="ar-SA"/>
        </w:rPr>
        <w:t>you will determine what you and your team can commit to for the sprint task.</w:t>
      </w:r>
    </w:p>
    <w:p w14:paraId="25DFFFB5" w14:textId="0D269B5B" w:rsidR="00EE296D" w:rsidRDefault="00EE296D" w:rsidP="000C5F10">
      <w:pPr>
        <w:numPr>
          <w:ilvl w:val="1"/>
          <w:numId w:val="18"/>
        </w:numPr>
        <w:tabs>
          <w:tab w:val="left" w:pos="1080"/>
        </w:tabs>
        <w:suppressAutoHyphens/>
        <w:rPr>
          <w:szCs w:val="24"/>
          <w:lang w:val="en-CA" w:eastAsia="ar-SA"/>
        </w:rPr>
      </w:pPr>
      <w:r w:rsidRPr="00796BEA">
        <w:rPr>
          <w:szCs w:val="24"/>
          <w:lang w:val="en-CA" w:eastAsia="ar-SA"/>
        </w:rPr>
        <w:t>Identify which Classes and publ</w:t>
      </w:r>
      <w:r w:rsidR="00796BEA" w:rsidRPr="00796BEA">
        <w:rPr>
          <w:szCs w:val="24"/>
          <w:lang w:val="en-CA" w:eastAsia="ar-SA"/>
        </w:rPr>
        <w:t>ic methods are needed.  Show me</w:t>
      </w:r>
      <w:r w:rsidR="00796BEA">
        <w:rPr>
          <w:szCs w:val="24"/>
          <w:lang w:val="en-CA" w:eastAsia="ar-SA"/>
        </w:rPr>
        <w:t xml:space="preserve"> </w:t>
      </w:r>
      <w:r w:rsidRPr="00796BEA">
        <w:rPr>
          <w:szCs w:val="24"/>
          <w:lang w:val="en-CA" w:eastAsia="ar-SA"/>
        </w:rPr>
        <w:t>a list of Classes and public methods</w:t>
      </w:r>
    </w:p>
    <w:tbl>
      <w:tblPr>
        <w:tblStyle w:val="TableGrid"/>
        <w:tblW w:w="0" w:type="auto"/>
        <w:tblLook w:val="04A0" w:firstRow="1" w:lastRow="0" w:firstColumn="1" w:lastColumn="0" w:noHBand="0" w:noVBand="1"/>
      </w:tblPr>
      <w:tblGrid>
        <w:gridCol w:w="4675"/>
        <w:gridCol w:w="4675"/>
      </w:tblGrid>
      <w:tr w:rsidR="00422742" w14:paraId="176C1BCA" w14:textId="77777777" w:rsidTr="00422742">
        <w:tc>
          <w:tcPr>
            <w:tcW w:w="4675" w:type="dxa"/>
          </w:tcPr>
          <w:p w14:paraId="2E182349" w14:textId="404D075F" w:rsidR="00422742" w:rsidRPr="00422742" w:rsidRDefault="00422742" w:rsidP="00D375B2">
            <w:pPr>
              <w:tabs>
                <w:tab w:val="left" w:pos="1080"/>
              </w:tabs>
              <w:suppressAutoHyphens/>
              <w:rPr>
                <w:b/>
                <w:szCs w:val="24"/>
                <w:lang w:val="en-CA" w:eastAsia="ar-SA"/>
              </w:rPr>
            </w:pPr>
            <w:r w:rsidRPr="00422742">
              <w:rPr>
                <w:b/>
                <w:szCs w:val="24"/>
                <w:lang w:val="en-CA" w:eastAsia="ar-SA"/>
              </w:rPr>
              <w:t>Class</w:t>
            </w:r>
          </w:p>
        </w:tc>
        <w:tc>
          <w:tcPr>
            <w:tcW w:w="4675" w:type="dxa"/>
          </w:tcPr>
          <w:p w14:paraId="6F0E6CAD" w14:textId="63482CF6" w:rsidR="00422742" w:rsidRPr="00422742" w:rsidRDefault="00422742" w:rsidP="00D375B2">
            <w:pPr>
              <w:tabs>
                <w:tab w:val="left" w:pos="1080"/>
              </w:tabs>
              <w:suppressAutoHyphens/>
              <w:rPr>
                <w:b/>
                <w:szCs w:val="24"/>
                <w:lang w:val="en-CA" w:eastAsia="ar-SA"/>
              </w:rPr>
            </w:pPr>
            <w:r w:rsidRPr="00422742">
              <w:rPr>
                <w:b/>
                <w:szCs w:val="24"/>
                <w:lang w:val="en-CA" w:eastAsia="ar-SA"/>
              </w:rPr>
              <w:t>Methods</w:t>
            </w:r>
          </w:p>
        </w:tc>
      </w:tr>
      <w:tr w:rsidR="00422742" w14:paraId="51DC90BF" w14:textId="77777777" w:rsidTr="00422742">
        <w:tc>
          <w:tcPr>
            <w:tcW w:w="4675" w:type="dxa"/>
          </w:tcPr>
          <w:p w14:paraId="2972E070" w14:textId="002D0EAF" w:rsidR="00422742" w:rsidRDefault="00422742" w:rsidP="00D375B2">
            <w:pPr>
              <w:tabs>
                <w:tab w:val="left" w:pos="1080"/>
              </w:tabs>
              <w:suppressAutoHyphens/>
              <w:rPr>
                <w:szCs w:val="24"/>
                <w:lang w:val="en-CA" w:eastAsia="ar-SA"/>
              </w:rPr>
            </w:pPr>
            <w:r>
              <w:rPr>
                <w:szCs w:val="24"/>
                <w:lang w:val="en-CA" w:eastAsia="ar-SA"/>
              </w:rPr>
              <w:t>Item</w:t>
            </w:r>
          </w:p>
        </w:tc>
        <w:tc>
          <w:tcPr>
            <w:tcW w:w="4675" w:type="dxa"/>
          </w:tcPr>
          <w:p w14:paraId="4BFB0754" w14:textId="5BC4AAE2" w:rsidR="00422742" w:rsidRDefault="00255AF4" w:rsidP="00422742">
            <w:pPr>
              <w:pStyle w:val="ListParagraph"/>
              <w:numPr>
                <w:ilvl w:val="0"/>
                <w:numId w:val="24"/>
              </w:numPr>
              <w:tabs>
                <w:tab w:val="left" w:pos="1080"/>
              </w:tabs>
              <w:suppressAutoHyphens/>
              <w:rPr>
                <w:szCs w:val="24"/>
                <w:lang w:val="en-CA" w:eastAsia="ar-SA"/>
              </w:rPr>
            </w:pPr>
            <w:proofErr w:type="spellStart"/>
            <w:r>
              <w:rPr>
                <w:szCs w:val="24"/>
                <w:lang w:val="en-CA" w:eastAsia="ar-SA"/>
              </w:rPr>
              <w:t>get</w:t>
            </w:r>
            <w:r w:rsidR="00422742" w:rsidRPr="00422742">
              <w:rPr>
                <w:szCs w:val="24"/>
                <w:lang w:val="en-CA" w:eastAsia="ar-SA"/>
              </w:rPr>
              <w:t>Details</w:t>
            </w:r>
            <w:proofErr w:type="spellEnd"/>
          </w:p>
          <w:p w14:paraId="4DEF62C4" w14:textId="52895C29" w:rsidR="00540D27" w:rsidRDefault="001B7C6C" w:rsidP="00422742">
            <w:pPr>
              <w:pStyle w:val="ListParagraph"/>
              <w:numPr>
                <w:ilvl w:val="0"/>
                <w:numId w:val="24"/>
              </w:numPr>
              <w:tabs>
                <w:tab w:val="left" w:pos="1080"/>
              </w:tabs>
              <w:suppressAutoHyphens/>
              <w:rPr>
                <w:szCs w:val="24"/>
                <w:lang w:val="en-CA" w:eastAsia="ar-SA"/>
              </w:rPr>
            </w:pPr>
            <w:proofErr w:type="spellStart"/>
            <w:r>
              <w:rPr>
                <w:szCs w:val="24"/>
                <w:lang w:val="en-CA" w:eastAsia="ar-SA"/>
              </w:rPr>
              <w:t>c</w:t>
            </w:r>
            <w:r w:rsidR="008E297D">
              <w:rPr>
                <w:szCs w:val="24"/>
                <w:lang w:val="en-CA" w:eastAsia="ar-SA"/>
              </w:rPr>
              <w:t>heckAvailability</w:t>
            </w:r>
            <w:proofErr w:type="spellEnd"/>
          </w:p>
          <w:p w14:paraId="3718EA2D" w14:textId="52F7399F" w:rsidR="008E297D" w:rsidRPr="00422742" w:rsidRDefault="001B7C6C" w:rsidP="00422742">
            <w:pPr>
              <w:pStyle w:val="ListParagraph"/>
              <w:numPr>
                <w:ilvl w:val="0"/>
                <w:numId w:val="24"/>
              </w:numPr>
              <w:tabs>
                <w:tab w:val="left" w:pos="1080"/>
              </w:tabs>
              <w:suppressAutoHyphens/>
              <w:rPr>
                <w:szCs w:val="24"/>
                <w:lang w:val="en-CA" w:eastAsia="ar-SA"/>
              </w:rPr>
            </w:pPr>
            <w:proofErr w:type="spellStart"/>
            <w:r>
              <w:rPr>
                <w:szCs w:val="24"/>
                <w:lang w:val="en-CA" w:eastAsia="ar-SA"/>
              </w:rPr>
              <w:t>g</w:t>
            </w:r>
            <w:r w:rsidR="008E297D">
              <w:rPr>
                <w:szCs w:val="24"/>
                <w:lang w:val="en-CA" w:eastAsia="ar-SA"/>
              </w:rPr>
              <w:t>etStock</w:t>
            </w:r>
            <w:proofErr w:type="spellEnd"/>
          </w:p>
        </w:tc>
      </w:tr>
      <w:tr w:rsidR="00422742" w14:paraId="7DF244FC" w14:textId="77777777" w:rsidTr="00422742">
        <w:tc>
          <w:tcPr>
            <w:tcW w:w="4675" w:type="dxa"/>
          </w:tcPr>
          <w:p w14:paraId="15A9C568" w14:textId="1990B051" w:rsidR="00422742" w:rsidRDefault="00422742" w:rsidP="00D375B2">
            <w:pPr>
              <w:tabs>
                <w:tab w:val="left" w:pos="1080"/>
              </w:tabs>
              <w:suppressAutoHyphens/>
              <w:rPr>
                <w:szCs w:val="24"/>
                <w:lang w:val="en-CA" w:eastAsia="ar-SA"/>
              </w:rPr>
            </w:pPr>
            <w:r>
              <w:rPr>
                <w:szCs w:val="24"/>
                <w:lang w:val="en-CA" w:eastAsia="ar-SA"/>
              </w:rPr>
              <w:t>Customer</w:t>
            </w:r>
          </w:p>
        </w:tc>
        <w:tc>
          <w:tcPr>
            <w:tcW w:w="4675" w:type="dxa"/>
          </w:tcPr>
          <w:p w14:paraId="1FA8437A" w14:textId="3196B586" w:rsidR="008E297D" w:rsidRDefault="001B7C6C" w:rsidP="008E297D">
            <w:pPr>
              <w:pStyle w:val="ListParagraph"/>
              <w:numPr>
                <w:ilvl w:val="0"/>
                <w:numId w:val="24"/>
              </w:numPr>
              <w:tabs>
                <w:tab w:val="left" w:pos="1080"/>
              </w:tabs>
              <w:suppressAutoHyphens/>
              <w:rPr>
                <w:szCs w:val="24"/>
                <w:lang w:val="en-CA" w:eastAsia="ar-SA"/>
              </w:rPr>
            </w:pPr>
            <w:proofErr w:type="spellStart"/>
            <w:r>
              <w:rPr>
                <w:szCs w:val="24"/>
                <w:lang w:val="en-CA" w:eastAsia="ar-SA"/>
              </w:rPr>
              <w:t>r</w:t>
            </w:r>
            <w:r w:rsidR="008E297D">
              <w:rPr>
                <w:szCs w:val="24"/>
                <w:lang w:val="en-CA" w:eastAsia="ar-SA"/>
              </w:rPr>
              <w:t>emoveFromAccount</w:t>
            </w:r>
            <w:proofErr w:type="spellEnd"/>
          </w:p>
          <w:p w14:paraId="2D06EE57" w14:textId="43A1B222" w:rsidR="008E297D" w:rsidRPr="008E297D" w:rsidRDefault="001B7C6C" w:rsidP="008E297D">
            <w:pPr>
              <w:pStyle w:val="ListParagraph"/>
              <w:numPr>
                <w:ilvl w:val="0"/>
                <w:numId w:val="24"/>
              </w:numPr>
              <w:tabs>
                <w:tab w:val="left" w:pos="1080"/>
              </w:tabs>
              <w:suppressAutoHyphens/>
              <w:rPr>
                <w:szCs w:val="24"/>
                <w:lang w:val="en-CA" w:eastAsia="ar-SA"/>
              </w:rPr>
            </w:pPr>
            <w:proofErr w:type="spellStart"/>
            <w:r>
              <w:rPr>
                <w:szCs w:val="24"/>
                <w:lang w:val="en-CA" w:eastAsia="ar-SA"/>
              </w:rPr>
              <w:t>d</w:t>
            </w:r>
            <w:r w:rsidR="008E297D">
              <w:rPr>
                <w:szCs w:val="24"/>
                <w:lang w:val="en-CA" w:eastAsia="ar-SA"/>
              </w:rPr>
              <w:t>epositToAccount</w:t>
            </w:r>
            <w:proofErr w:type="spellEnd"/>
          </w:p>
        </w:tc>
      </w:tr>
      <w:tr w:rsidR="00422742" w14:paraId="102F1F75" w14:textId="77777777" w:rsidTr="00422742">
        <w:tc>
          <w:tcPr>
            <w:tcW w:w="4675" w:type="dxa"/>
          </w:tcPr>
          <w:p w14:paraId="18A11EB5" w14:textId="0B85D774" w:rsidR="00422742" w:rsidRDefault="00422742" w:rsidP="00D375B2">
            <w:pPr>
              <w:tabs>
                <w:tab w:val="left" w:pos="1080"/>
              </w:tabs>
              <w:suppressAutoHyphens/>
              <w:rPr>
                <w:szCs w:val="24"/>
                <w:lang w:val="en-CA" w:eastAsia="ar-SA"/>
              </w:rPr>
            </w:pPr>
            <w:proofErr w:type="spellStart"/>
            <w:r>
              <w:rPr>
                <w:szCs w:val="24"/>
                <w:lang w:val="en-CA" w:eastAsia="ar-SA"/>
              </w:rPr>
              <w:t>ShoppingCart</w:t>
            </w:r>
            <w:proofErr w:type="spellEnd"/>
          </w:p>
        </w:tc>
        <w:tc>
          <w:tcPr>
            <w:tcW w:w="4675" w:type="dxa"/>
          </w:tcPr>
          <w:p w14:paraId="567FBBE1" w14:textId="776D0BAF" w:rsidR="00422742" w:rsidRDefault="001B7C6C" w:rsidP="00422742">
            <w:pPr>
              <w:pStyle w:val="ListParagraph"/>
              <w:numPr>
                <w:ilvl w:val="0"/>
                <w:numId w:val="24"/>
              </w:numPr>
              <w:tabs>
                <w:tab w:val="left" w:pos="1080"/>
              </w:tabs>
              <w:suppressAutoHyphens/>
              <w:rPr>
                <w:szCs w:val="24"/>
                <w:lang w:val="en-CA" w:eastAsia="ar-SA"/>
              </w:rPr>
            </w:pPr>
            <w:proofErr w:type="spellStart"/>
            <w:r>
              <w:rPr>
                <w:szCs w:val="24"/>
                <w:lang w:val="en-CA" w:eastAsia="ar-SA"/>
              </w:rPr>
              <w:t>a</w:t>
            </w:r>
            <w:r w:rsidR="00422742" w:rsidRPr="00422742">
              <w:rPr>
                <w:szCs w:val="24"/>
                <w:lang w:val="en-CA" w:eastAsia="ar-SA"/>
              </w:rPr>
              <w:t>ddToShoppingCart</w:t>
            </w:r>
            <w:proofErr w:type="spellEnd"/>
          </w:p>
          <w:p w14:paraId="739035A8" w14:textId="375440F0" w:rsidR="00CB364C" w:rsidRDefault="001B7C6C" w:rsidP="00422742">
            <w:pPr>
              <w:pStyle w:val="ListParagraph"/>
              <w:numPr>
                <w:ilvl w:val="0"/>
                <w:numId w:val="24"/>
              </w:numPr>
              <w:tabs>
                <w:tab w:val="left" w:pos="1080"/>
              </w:tabs>
              <w:suppressAutoHyphens/>
              <w:rPr>
                <w:szCs w:val="24"/>
                <w:lang w:val="en-CA" w:eastAsia="ar-SA"/>
              </w:rPr>
            </w:pPr>
            <w:proofErr w:type="spellStart"/>
            <w:r>
              <w:rPr>
                <w:szCs w:val="24"/>
                <w:lang w:val="en-CA" w:eastAsia="ar-SA"/>
              </w:rPr>
              <w:t>r</w:t>
            </w:r>
            <w:r w:rsidR="00CB364C">
              <w:rPr>
                <w:szCs w:val="24"/>
                <w:lang w:val="en-CA" w:eastAsia="ar-SA"/>
              </w:rPr>
              <w:t>emoveFromShoppingCart</w:t>
            </w:r>
            <w:proofErr w:type="spellEnd"/>
          </w:p>
          <w:p w14:paraId="1860199F" w14:textId="4D5772F7" w:rsidR="008E297D" w:rsidRDefault="001B7C6C" w:rsidP="00422742">
            <w:pPr>
              <w:pStyle w:val="ListParagraph"/>
              <w:numPr>
                <w:ilvl w:val="0"/>
                <w:numId w:val="24"/>
              </w:numPr>
              <w:tabs>
                <w:tab w:val="left" w:pos="1080"/>
              </w:tabs>
              <w:suppressAutoHyphens/>
              <w:rPr>
                <w:szCs w:val="24"/>
                <w:lang w:val="en-CA" w:eastAsia="ar-SA"/>
              </w:rPr>
            </w:pPr>
            <w:proofErr w:type="spellStart"/>
            <w:r>
              <w:rPr>
                <w:szCs w:val="24"/>
                <w:lang w:val="en-CA" w:eastAsia="ar-SA"/>
              </w:rPr>
              <w:t>p</w:t>
            </w:r>
            <w:r w:rsidR="008E297D">
              <w:rPr>
                <w:szCs w:val="24"/>
                <w:lang w:val="en-CA" w:eastAsia="ar-SA"/>
              </w:rPr>
              <w:t>roceedToCheckout</w:t>
            </w:r>
            <w:proofErr w:type="spellEnd"/>
          </w:p>
          <w:p w14:paraId="4F620D23" w14:textId="788C1EFE" w:rsidR="008E297D" w:rsidRDefault="001B7C6C" w:rsidP="00422742">
            <w:pPr>
              <w:pStyle w:val="ListParagraph"/>
              <w:numPr>
                <w:ilvl w:val="0"/>
                <w:numId w:val="24"/>
              </w:numPr>
              <w:tabs>
                <w:tab w:val="left" w:pos="1080"/>
              </w:tabs>
              <w:suppressAutoHyphens/>
              <w:rPr>
                <w:szCs w:val="24"/>
                <w:lang w:val="en-CA" w:eastAsia="ar-SA"/>
              </w:rPr>
            </w:pPr>
            <w:proofErr w:type="spellStart"/>
            <w:r>
              <w:rPr>
                <w:szCs w:val="24"/>
                <w:lang w:val="en-CA" w:eastAsia="ar-SA"/>
              </w:rPr>
              <w:t>g</w:t>
            </w:r>
            <w:r w:rsidR="008E297D">
              <w:rPr>
                <w:szCs w:val="24"/>
                <w:lang w:val="en-CA" w:eastAsia="ar-SA"/>
              </w:rPr>
              <w:t>etTotalCost</w:t>
            </w:r>
            <w:proofErr w:type="spellEnd"/>
          </w:p>
          <w:p w14:paraId="7823CAFC" w14:textId="5B93AF20" w:rsidR="001B7C6C" w:rsidRPr="00422742" w:rsidRDefault="001B7C6C" w:rsidP="00422742">
            <w:pPr>
              <w:pStyle w:val="ListParagraph"/>
              <w:numPr>
                <w:ilvl w:val="0"/>
                <w:numId w:val="24"/>
              </w:numPr>
              <w:tabs>
                <w:tab w:val="left" w:pos="1080"/>
              </w:tabs>
              <w:suppressAutoHyphens/>
              <w:rPr>
                <w:szCs w:val="24"/>
                <w:lang w:val="en-CA" w:eastAsia="ar-SA"/>
              </w:rPr>
            </w:pPr>
            <w:proofErr w:type="spellStart"/>
            <w:r>
              <w:rPr>
                <w:szCs w:val="24"/>
                <w:lang w:val="en-CA" w:eastAsia="ar-SA"/>
              </w:rPr>
              <w:t>handleTransaction</w:t>
            </w:r>
            <w:proofErr w:type="spellEnd"/>
          </w:p>
        </w:tc>
      </w:tr>
      <w:tr w:rsidR="00422742" w14:paraId="48468965" w14:textId="77777777" w:rsidTr="00422742">
        <w:tc>
          <w:tcPr>
            <w:tcW w:w="4675" w:type="dxa"/>
          </w:tcPr>
          <w:p w14:paraId="41C94057" w14:textId="0EDEF22C" w:rsidR="00422742" w:rsidRDefault="00422742" w:rsidP="00D375B2">
            <w:pPr>
              <w:tabs>
                <w:tab w:val="left" w:pos="1080"/>
              </w:tabs>
              <w:suppressAutoHyphens/>
              <w:rPr>
                <w:szCs w:val="24"/>
                <w:lang w:val="en-CA" w:eastAsia="ar-SA"/>
              </w:rPr>
            </w:pPr>
            <w:r>
              <w:rPr>
                <w:szCs w:val="24"/>
                <w:lang w:val="en-CA" w:eastAsia="ar-SA"/>
              </w:rPr>
              <w:t>Catalogue</w:t>
            </w:r>
          </w:p>
        </w:tc>
        <w:tc>
          <w:tcPr>
            <w:tcW w:w="4675" w:type="dxa"/>
          </w:tcPr>
          <w:p w14:paraId="59DB12AB" w14:textId="202CE7F8" w:rsidR="008E6C79" w:rsidRDefault="001B7C6C" w:rsidP="008E6C79">
            <w:pPr>
              <w:pStyle w:val="ListParagraph"/>
              <w:numPr>
                <w:ilvl w:val="0"/>
                <w:numId w:val="24"/>
              </w:numPr>
              <w:tabs>
                <w:tab w:val="left" w:pos="1080"/>
              </w:tabs>
              <w:suppressAutoHyphens/>
              <w:rPr>
                <w:szCs w:val="24"/>
                <w:lang w:val="en-CA" w:eastAsia="ar-SA"/>
              </w:rPr>
            </w:pPr>
            <w:proofErr w:type="spellStart"/>
            <w:r>
              <w:rPr>
                <w:szCs w:val="24"/>
                <w:lang w:val="en-CA" w:eastAsia="ar-SA"/>
              </w:rPr>
              <w:t>l</w:t>
            </w:r>
            <w:r w:rsidR="00422742" w:rsidRPr="00422742">
              <w:rPr>
                <w:szCs w:val="24"/>
                <w:lang w:val="en-CA" w:eastAsia="ar-SA"/>
              </w:rPr>
              <w:t>oadMoreItems</w:t>
            </w:r>
            <w:proofErr w:type="spellEnd"/>
          </w:p>
          <w:p w14:paraId="58033E3C" w14:textId="37218CAE" w:rsidR="001B7C6C" w:rsidRDefault="001B7C6C" w:rsidP="001B7C6C">
            <w:pPr>
              <w:pStyle w:val="ListParagraph"/>
              <w:numPr>
                <w:ilvl w:val="0"/>
                <w:numId w:val="24"/>
              </w:numPr>
              <w:tabs>
                <w:tab w:val="left" w:pos="1080"/>
              </w:tabs>
              <w:suppressAutoHyphens/>
              <w:rPr>
                <w:szCs w:val="24"/>
                <w:lang w:val="en-CA" w:eastAsia="ar-SA"/>
              </w:rPr>
            </w:pPr>
            <w:proofErr w:type="spellStart"/>
            <w:r>
              <w:rPr>
                <w:szCs w:val="24"/>
                <w:lang w:val="en-CA" w:eastAsia="ar-SA"/>
              </w:rPr>
              <w:t>filterResults</w:t>
            </w:r>
            <w:proofErr w:type="spellEnd"/>
          </w:p>
          <w:p w14:paraId="60B62F6E" w14:textId="4056B0DA" w:rsidR="001B7C6C" w:rsidRPr="001B7C6C" w:rsidRDefault="001B7C6C" w:rsidP="001B7C6C">
            <w:pPr>
              <w:pStyle w:val="ListParagraph"/>
              <w:numPr>
                <w:ilvl w:val="0"/>
                <w:numId w:val="24"/>
              </w:numPr>
              <w:tabs>
                <w:tab w:val="left" w:pos="1080"/>
              </w:tabs>
              <w:suppressAutoHyphens/>
              <w:rPr>
                <w:szCs w:val="24"/>
                <w:lang w:val="en-CA" w:eastAsia="ar-SA"/>
              </w:rPr>
            </w:pPr>
            <w:proofErr w:type="spellStart"/>
            <w:r>
              <w:rPr>
                <w:szCs w:val="24"/>
                <w:lang w:val="en-CA" w:eastAsia="ar-SA"/>
              </w:rPr>
              <w:t>nextPage</w:t>
            </w:r>
            <w:proofErr w:type="spellEnd"/>
          </w:p>
        </w:tc>
      </w:tr>
      <w:tr w:rsidR="008E6C79" w14:paraId="54F80B50" w14:textId="77777777" w:rsidTr="00422742">
        <w:tc>
          <w:tcPr>
            <w:tcW w:w="4675" w:type="dxa"/>
          </w:tcPr>
          <w:p w14:paraId="25E08244" w14:textId="1A4E3B6F" w:rsidR="008E6C79" w:rsidRDefault="008E6C79" w:rsidP="00D375B2">
            <w:pPr>
              <w:tabs>
                <w:tab w:val="left" w:pos="1080"/>
              </w:tabs>
              <w:suppressAutoHyphens/>
              <w:rPr>
                <w:szCs w:val="24"/>
                <w:lang w:val="en-CA" w:eastAsia="ar-SA"/>
              </w:rPr>
            </w:pPr>
            <w:proofErr w:type="spellStart"/>
            <w:r>
              <w:rPr>
                <w:szCs w:val="24"/>
                <w:lang w:val="en-CA" w:eastAsia="ar-SA"/>
              </w:rPr>
              <w:t>U</w:t>
            </w:r>
            <w:r w:rsidR="00577E9E">
              <w:rPr>
                <w:szCs w:val="24"/>
                <w:lang w:val="en-CA" w:eastAsia="ar-SA"/>
              </w:rPr>
              <w:t>serInterface</w:t>
            </w:r>
            <w:proofErr w:type="spellEnd"/>
          </w:p>
        </w:tc>
        <w:tc>
          <w:tcPr>
            <w:tcW w:w="4675" w:type="dxa"/>
          </w:tcPr>
          <w:p w14:paraId="0BC003CA" w14:textId="0FE73D6F" w:rsidR="008E6C79" w:rsidRDefault="001B7C6C" w:rsidP="008E6C79">
            <w:pPr>
              <w:pStyle w:val="ListParagraph"/>
              <w:numPr>
                <w:ilvl w:val="0"/>
                <w:numId w:val="24"/>
              </w:numPr>
              <w:tabs>
                <w:tab w:val="left" w:pos="1080"/>
              </w:tabs>
              <w:suppressAutoHyphens/>
              <w:rPr>
                <w:szCs w:val="24"/>
                <w:lang w:val="en-CA" w:eastAsia="ar-SA"/>
              </w:rPr>
            </w:pPr>
            <w:proofErr w:type="spellStart"/>
            <w:r>
              <w:rPr>
                <w:szCs w:val="24"/>
                <w:lang w:val="en-CA" w:eastAsia="ar-SA"/>
              </w:rPr>
              <w:t>d</w:t>
            </w:r>
            <w:r w:rsidR="008E6C79">
              <w:rPr>
                <w:szCs w:val="24"/>
                <w:lang w:val="en-CA" w:eastAsia="ar-SA"/>
              </w:rPr>
              <w:t>isplayCatalogue</w:t>
            </w:r>
            <w:proofErr w:type="spellEnd"/>
          </w:p>
          <w:p w14:paraId="1BC2F104" w14:textId="4664CFDA" w:rsidR="008E6C79" w:rsidRDefault="001B7C6C" w:rsidP="008E6C79">
            <w:pPr>
              <w:pStyle w:val="ListParagraph"/>
              <w:numPr>
                <w:ilvl w:val="0"/>
                <w:numId w:val="24"/>
              </w:numPr>
              <w:tabs>
                <w:tab w:val="left" w:pos="1080"/>
              </w:tabs>
              <w:suppressAutoHyphens/>
              <w:rPr>
                <w:szCs w:val="24"/>
                <w:lang w:val="en-CA" w:eastAsia="ar-SA"/>
              </w:rPr>
            </w:pPr>
            <w:proofErr w:type="spellStart"/>
            <w:r>
              <w:rPr>
                <w:szCs w:val="24"/>
                <w:lang w:val="en-CA" w:eastAsia="ar-SA"/>
              </w:rPr>
              <w:t>d</w:t>
            </w:r>
            <w:r w:rsidR="008E6C79">
              <w:rPr>
                <w:szCs w:val="24"/>
                <w:lang w:val="en-CA" w:eastAsia="ar-SA"/>
              </w:rPr>
              <w:t>isplayShoppingCart</w:t>
            </w:r>
            <w:proofErr w:type="spellEnd"/>
          </w:p>
          <w:p w14:paraId="30F22812" w14:textId="1C47A4B1" w:rsidR="008E6C79" w:rsidRPr="008E6C79" w:rsidRDefault="001B7C6C" w:rsidP="008E6C79">
            <w:pPr>
              <w:pStyle w:val="ListParagraph"/>
              <w:numPr>
                <w:ilvl w:val="0"/>
                <w:numId w:val="24"/>
              </w:numPr>
              <w:tabs>
                <w:tab w:val="left" w:pos="1080"/>
              </w:tabs>
              <w:suppressAutoHyphens/>
              <w:rPr>
                <w:szCs w:val="24"/>
                <w:lang w:val="en-CA" w:eastAsia="ar-SA"/>
              </w:rPr>
            </w:pPr>
            <w:proofErr w:type="spellStart"/>
            <w:r>
              <w:rPr>
                <w:szCs w:val="24"/>
                <w:lang w:val="en-CA" w:eastAsia="ar-SA"/>
              </w:rPr>
              <w:t>d</w:t>
            </w:r>
            <w:r w:rsidR="008E6C79">
              <w:rPr>
                <w:szCs w:val="24"/>
                <w:lang w:val="en-CA" w:eastAsia="ar-SA"/>
              </w:rPr>
              <w:t>isplayCustomerInfo</w:t>
            </w:r>
            <w:proofErr w:type="spellEnd"/>
          </w:p>
        </w:tc>
      </w:tr>
    </w:tbl>
    <w:p w14:paraId="1D22BC51" w14:textId="4EE69CE8" w:rsidR="00D375B2" w:rsidRDefault="00D375B2" w:rsidP="00D375B2">
      <w:pPr>
        <w:tabs>
          <w:tab w:val="left" w:pos="1080"/>
        </w:tabs>
        <w:suppressAutoHyphens/>
        <w:rPr>
          <w:szCs w:val="24"/>
          <w:lang w:val="en-CA" w:eastAsia="ar-SA"/>
        </w:rPr>
      </w:pPr>
    </w:p>
    <w:p w14:paraId="44B72836" w14:textId="4E63F0E9" w:rsidR="0010543E" w:rsidRDefault="00BD6CFD" w:rsidP="00BD6CFD">
      <w:pPr>
        <w:numPr>
          <w:ilvl w:val="0"/>
          <w:numId w:val="18"/>
        </w:numPr>
        <w:suppressAutoHyphens/>
        <w:rPr>
          <w:szCs w:val="24"/>
          <w:lang w:val="en-CA" w:eastAsia="ar-SA"/>
        </w:rPr>
      </w:pPr>
      <w:r>
        <w:rPr>
          <w:szCs w:val="24"/>
          <w:lang w:val="en-CA" w:eastAsia="ar-SA"/>
        </w:rPr>
        <w:t xml:space="preserve">Size each task in terms of effort(hours).  </w:t>
      </w:r>
      <w:r w:rsidR="0010543E">
        <w:rPr>
          <w:szCs w:val="24"/>
          <w:lang w:val="en-CA" w:eastAsia="ar-SA"/>
        </w:rPr>
        <w:t xml:space="preserve">Analyze each task to determine what pre-requisites you’d need.  </w:t>
      </w:r>
      <w:r w:rsidR="00796BEA">
        <w:rPr>
          <w:szCs w:val="24"/>
          <w:lang w:val="en-CA" w:eastAsia="ar-SA"/>
        </w:rPr>
        <w:t xml:space="preserve">You many </w:t>
      </w:r>
      <w:r w:rsidR="00D375B2">
        <w:rPr>
          <w:szCs w:val="24"/>
          <w:lang w:val="en-CA" w:eastAsia="ar-SA"/>
        </w:rPr>
        <w:t>need</w:t>
      </w:r>
      <w:r w:rsidR="00796BEA">
        <w:rPr>
          <w:szCs w:val="24"/>
          <w:lang w:val="en-CA" w:eastAsia="ar-SA"/>
        </w:rPr>
        <w:t xml:space="preserve"> to add more tasks (such as setups/installs, test design, test data design, test execution).</w:t>
      </w:r>
    </w:p>
    <w:p w14:paraId="3E59132F" w14:textId="5932BE33" w:rsidR="00917140" w:rsidRDefault="00917140" w:rsidP="00917140">
      <w:pPr>
        <w:suppressAutoHyphens/>
        <w:ind w:left="360"/>
        <w:rPr>
          <w:szCs w:val="24"/>
          <w:lang w:val="en-CA" w:eastAsia="ar-SA"/>
        </w:rPr>
      </w:pPr>
    </w:p>
    <w:p w14:paraId="3FB642D2" w14:textId="2A510E03" w:rsidR="00BD6CFD" w:rsidRDefault="00BD6CFD" w:rsidP="00BD6CFD">
      <w:pPr>
        <w:numPr>
          <w:ilvl w:val="0"/>
          <w:numId w:val="18"/>
        </w:numPr>
        <w:suppressAutoHyphens/>
        <w:rPr>
          <w:szCs w:val="24"/>
          <w:lang w:val="en-CA" w:eastAsia="ar-SA"/>
        </w:rPr>
      </w:pPr>
      <w:r>
        <w:rPr>
          <w:szCs w:val="24"/>
          <w:lang w:val="en-CA" w:eastAsia="ar-SA"/>
        </w:rPr>
        <w:t xml:space="preserve">What is your total effort required for this goal?  Will it fit if you have a </w:t>
      </w:r>
      <w:r w:rsidR="00796BEA">
        <w:rPr>
          <w:szCs w:val="24"/>
          <w:lang w:val="en-CA" w:eastAsia="ar-SA"/>
        </w:rPr>
        <w:t xml:space="preserve">team </w:t>
      </w:r>
      <w:r>
        <w:rPr>
          <w:szCs w:val="24"/>
          <w:lang w:val="en-CA" w:eastAsia="ar-SA"/>
        </w:rPr>
        <w:t xml:space="preserve">sprint capacity of </w:t>
      </w:r>
      <w:r w:rsidR="00796BEA">
        <w:rPr>
          <w:szCs w:val="24"/>
          <w:lang w:val="en-CA" w:eastAsia="ar-SA"/>
        </w:rPr>
        <w:t>8</w:t>
      </w:r>
      <w:r w:rsidR="00697549">
        <w:rPr>
          <w:szCs w:val="24"/>
          <w:lang w:val="en-CA" w:eastAsia="ar-SA"/>
        </w:rPr>
        <w:t>0</w:t>
      </w:r>
      <w:r>
        <w:rPr>
          <w:szCs w:val="24"/>
          <w:lang w:val="en-CA" w:eastAsia="ar-SA"/>
        </w:rPr>
        <w:t xml:space="preserve"> hours?</w:t>
      </w:r>
    </w:p>
    <w:p w14:paraId="01520FA0" w14:textId="3133EED6" w:rsidR="0010543E" w:rsidRDefault="0010543E" w:rsidP="0010543E">
      <w:pPr>
        <w:suppressAutoHyphens/>
        <w:ind w:left="360"/>
        <w:rPr>
          <w:szCs w:val="24"/>
          <w:lang w:val="en-CA" w:eastAsia="ar-SA"/>
        </w:rPr>
      </w:pPr>
      <w:r>
        <w:rPr>
          <w:szCs w:val="24"/>
          <w:lang w:val="en-CA" w:eastAsia="ar-SA"/>
        </w:rPr>
        <w:t>To hand in: a table or spreadsheet showing a list of tasks, for each task – a description, effort estimate and pre-requisite tasks identified (if any), a total of the effort</w:t>
      </w:r>
      <w:r w:rsidR="00697549">
        <w:rPr>
          <w:szCs w:val="24"/>
          <w:lang w:val="en-CA" w:eastAsia="ar-SA"/>
        </w:rPr>
        <w:t>.  Conclude with a commitment on what can be accomplished within the sprint capacity.</w:t>
      </w:r>
      <w:r w:rsidR="00192DEF">
        <w:rPr>
          <w:szCs w:val="24"/>
          <w:lang w:val="en-CA" w:eastAsia="ar-SA"/>
        </w:rPr>
        <w:t xml:space="preserve">  The task list should be in sequence order (i.e. tasks that should be done earlier are at the top of the list).</w:t>
      </w:r>
    </w:p>
    <w:p w14:paraId="50C52661" w14:textId="77777777" w:rsidR="00033277" w:rsidRDefault="00033277" w:rsidP="0010543E">
      <w:pPr>
        <w:suppressAutoHyphens/>
        <w:ind w:left="360"/>
        <w:rPr>
          <w:szCs w:val="24"/>
          <w:lang w:val="en-CA" w:eastAsia="ar-SA"/>
        </w:rPr>
      </w:pPr>
    </w:p>
    <w:p w14:paraId="6B565CF6" w14:textId="3D3FB9BC" w:rsidR="00796BEA" w:rsidRDefault="00796BEA" w:rsidP="0010543E">
      <w:pPr>
        <w:suppressAutoHyphens/>
        <w:ind w:left="360"/>
        <w:rPr>
          <w:szCs w:val="24"/>
          <w:lang w:val="en-CA" w:eastAsia="ar-SA"/>
        </w:rPr>
      </w:pPr>
      <w:r>
        <w:rPr>
          <w:szCs w:val="24"/>
          <w:lang w:val="en-CA" w:eastAsia="ar-SA"/>
        </w:rPr>
        <w:t>Note: once you are beyond the sprint capacity of 80 hours, you do not have to continue identifying and sizing tasks.</w:t>
      </w:r>
    </w:p>
    <w:p w14:paraId="0293469C" w14:textId="50B23C49" w:rsidR="00796BEA" w:rsidRDefault="00796BEA" w:rsidP="0010543E">
      <w:pPr>
        <w:suppressAutoHyphens/>
        <w:ind w:left="360"/>
        <w:rPr>
          <w:szCs w:val="24"/>
          <w:lang w:val="en-CA" w:eastAsia="ar-SA"/>
        </w:rPr>
      </w:pPr>
      <w:r>
        <w:rPr>
          <w:szCs w:val="24"/>
          <w:lang w:val="en-CA" w:eastAsia="ar-SA"/>
        </w:rPr>
        <w:t>Note: in reality, teams don’t estimate in hours.  We’re only doing this now as a learning step.  You will learn about more advanced story points and Agile estimation techniques in Systems III.</w:t>
      </w:r>
    </w:p>
    <w:p w14:paraId="5FFEAE33" w14:textId="3D57042E" w:rsidR="00A953F1" w:rsidRDefault="00A953F1" w:rsidP="00A953F1">
      <w:pPr>
        <w:suppressAutoHyphens/>
        <w:ind w:left="360"/>
        <w:rPr>
          <w:szCs w:val="24"/>
          <w:lang w:val="en-CA" w:eastAsia="ar-SA"/>
        </w:rPr>
      </w:pPr>
    </w:p>
    <w:p w14:paraId="4E481E05" w14:textId="77777777" w:rsidR="00DD485A" w:rsidRDefault="00DD485A" w:rsidP="00A953F1">
      <w:pPr>
        <w:suppressAutoHyphens/>
        <w:ind w:left="360"/>
        <w:rPr>
          <w:szCs w:val="24"/>
          <w:lang w:val="en-CA" w:eastAsia="ar-SA"/>
        </w:rPr>
      </w:pPr>
    </w:p>
    <w:p w14:paraId="7E648682" w14:textId="53903BE9" w:rsidR="00033277" w:rsidRDefault="00033277" w:rsidP="00A953F1">
      <w:pPr>
        <w:suppressAutoHyphens/>
        <w:ind w:left="360"/>
        <w:rPr>
          <w:szCs w:val="24"/>
          <w:lang w:val="en-CA" w:eastAsia="ar-SA"/>
        </w:rPr>
      </w:pPr>
    </w:p>
    <w:p w14:paraId="098E8E15" w14:textId="5439FE56" w:rsidR="00796BEA" w:rsidRPr="00796BEA" w:rsidRDefault="00796BEA" w:rsidP="00796BEA">
      <w:pPr>
        <w:tabs>
          <w:tab w:val="left" w:pos="1080"/>
        </w:tabs>
        <w:suppressAutoHyphens/>
        <w:ind w:left="360"/>
        <w:rPr>
          <w:b/>
          <w:szCs w:val="24"/>
          <w:lang w:val="en-CA" w:eastAsia="ar-SA"/>
        </w:rPr>
      </w:pPr>
      <w:r w:rsidRPr="00796BEA">
        <w:rPr>
          <w:b/>
          <w:szCs w:val="24"/>
          <w:lang w:val="en-CA" w:eastAsia="ar-SA"/>
        </w:rPr>
        <w:lastRenderedPageBreak/>
        <w:t xml:space="preserve">Insert </w:t>
      </w:r>
      <w:r>
        <w:rPr>
          <w:b/>
          <w:szCs w:val="24"/>
          <w:lang w:val="en-CA" w:eastAsia="ar-SA"/>
        </w:rPr>
        <w:t>task table/spreadsheet</w:t>
      </w:r>
      <w:r w:rsidRPr="00796BEA">
        <w:rPr>
          <w:b/>
          <w:szCs w:val="24"/>
          <w:lang w:val="en-CA" w:eastAsia="ar-SA"/>
        </w:rPr>
        <w:t xml:space="preserve"> here:</w:t>
      </w:r>
    </w:p>
    <w:tbl>
      <w:tblPr>
        <w:tblStyle w:val="TableGrid"/>
        <w:tblW w:w="10207" w:type="dxa"/>
        <w:tblInd w:w="-289" w:type="dxa"/>
        <w:tblLook w:val="04A0" w:firstRow="1" w:lastRow="0" w:firstColumn="1" w:lastColumn="0" w:noHBand="0" w:noVBand="1"/>
      </w:tblPr>
      <w:tblGrid>
        <w:gridCol w:w="2694"/>
        <w:gridCol w:w="1309"/>
        <w:gridCol w:w="6204"/>
      </w:tblGrid>
      <w:tr w:rsidR="00033277" w:rsidRPr="001D274F" w14:paraId="581C6D21" w14:textId="77777777" w:rsidTr="001849DD">
        <w:tc>
          <w:tcPr>
            <w:tcW w:w="2694" w:type="dxa"/>
          </w:tcPr>
          <w:p w14:paraId="627CD7A8" w14:textId="77777777" w:rsidR="00033277" w:rsidRPr="001D274F" w:rsidRDefault="00033277" w:rsidP="001505CC">
            <w:pPr>
              <w:suppressAutoHyphens/>
              <w:rPr>
                <w:b/>
                <w:szCs w:val="24"/>
                <w:lang w:val="en-CA" w:eastAsia="ar-SA"/>
              </w:rPr>
            </w:pPr>
            <w:r w:rsidRPr="001D274F">
              <w:rPr>
                <w:b/>
                <w:szCs w:val="24"/>
                <w:lang w:val="en-CA" w:eastAsia="ar-SA"/>
              </w:rPr>
              <w:t>Task</w:t>
            </w:r>
          </w:p>
        </w:tc>
        <w:tc>
          <w:tcPr>
            <w:tcW w:w="1309" w:type="dxa"/>
          </w:tcPr>
          <w:p w14:paraId="6A6A36FF" w14:textId="77777777" w:rsidR="00033277" w:rsidRPr="001D274F" w:rsidRDefault="00033277" w:rsidP="001505CC">
            <w:pPr>
              <w:suppressAutoHyphens/>
              <w:rPr>
                <w:b/>
                <w:szCs w:val="24"/>
                <w:lang w:val="en-CA" w:eastAsia="ar-SA"/>
              </w:rPr>
            </w:pPr>
            <w:r w:rsidRPr="001D274F">
              <w:rPr>
                <w:b/>
                <w:szCs w:val="24"/>
                <w:lang w:val="en-CA" w:eastAsia="ar-SA"/>
              </w:rPr>
              <w:t>Time</w:t>
            </w:r>
          </w:p>
        </w:tc>
        <w:tc>
          <w:tcPr>
            <w:tcW w:w="6204" w:type="dxa"/>
          </w:tcPr>
          <w:p w14:paraId="07CCD538" w14:textId="77777777" w:rsidR="00033277" w:rsidRPr="001D274F" w:rsidRDefault="00033277" w:rsidP="001505CC">
            <w:pPr>
              <w:suppressAutoHyphens/>
              <w:rPr>
                <w:b/>
                <w:szCs w:val="24"/>
                <w:lang w:val="en-CA" w:eastAsia="ar-SA"/>
              </w:rPr>
            </w:pPr>
            <w:r w:rsidRPr="001D274F">
              <w:rPr>
                <w:b/>
                <w:szCs w:val="24"/>
                <w:lang w:val="en-CA" w:eastAsia="ar-SA"/>
              </w:rPr>
              <w:t>Description of task</w:t>
            </w:r>
          </w:p>
        </w:tc>
      </w:tr>
      <w:tr w:rsidR="00033277" w:rsidRPr="001D274F" w14:paraId="2D6C3295" w14:textId="77777777" w:rsidTr="001849DD">
        <w:tc>
          <w:tcPr>
            <w:tcW w:w="2694" w:type="dxa"/>
          </w:tcPr>
          <w:p w14:paraId="55937622" w14:textId="77777777" w:rsidR="00033277" w:rsidRPr="001D274F" w:rsidRDefault="00033277" w:rsidP="001505CC">
            <w:pPr>
              <w:suppressAutoHyphens/>
              <w:rPr>
                <w:b/>
                <w:szCs w:val="24"/>
                <w:lang w:val="en-CA" w:eastAsia="ar-SA"/>
              </w:rPr>
            </w:pPr>
            <w:r>
              <w:rPr>
                <w:szCs w:val="24"/>
                <w:lang w:val="en-CA" w:eastAsia="ar-SA"/>
              </w:rPr>
              <w:t>Model / Create Database</w:t>
            </w:r>
          </w:p>
        </w:tc>
        <w:tc>
          <w:tcPr>
            <w:tcW w:w="1309" w:type="dxa"/>
          </w:tcPr>
          <w:p w14:paraId="1527ECD1" w14:textId="00FBCD8B" w:rsidR="00033277" w:rsidRPr="001D274F" w:rsidRDefault="00AB0564" w:rsidP="001505CC">
            <w:pPr>
              <w:suppressAutoHyphens/>
              <w:jc w:val="center"/>
              <w:rPr>
                <w:b/>
                <w:szCs w:val="24"/>
                <w:lang w:val="en-CA" w:eastAsia="ar-SA"/>
              </w:rPr>
            </w:pPr>
            <w:r>
              <w:rPr>
                <w:szCs w:val="24"/>
                <w:lang w:val="en-CA" w:eastAsia="ar-SA"/>
              </w:rPr>
              <w:t>12</w:t>
            </w:r>
          </w:p>
        </w:tc>
        <w:tc>
          <w:tcPr>
            <w:tcW w:w="6204" w:type="dxa"/>
          </w:tcPr>
          <w:p w14:paraId="37B4C812" w14:textId="77777777" w:rsidR="00033277" w:rsidRPr="001D274F" w:rsidRDefault="00033277" w:rsidP="001505CC">
            <w:pPr>
              <w:suppressAutoHyphens/>
              <w:rPr>
                <w:szCs w:val="24"/>
                <w:lang w:val="en-CA" w:eastAsia="ar-SA"/>
              </w:rPr>
            </w:pPr>
            <w:r>
              <w:rPr>
                <w:szCs w:val="24"/>
                <w:lang w:val="en-CA" w:eastAsia="ar-SA"/>
              </w:rPr>
              <w:t xml:space="preserve">Create the DB for the site to use. Using the right tools, you won’t need to code at all, so this shouldn’t take too long. You just need to make sure the DB is solid and doesn’t have normalization issues or traps. </w:t>
            </w:r>
          </w:p>
        </w:tc>
      </w:tr>
      <w:tr w:rsidR="00033277" w:rsidRPr="001D274F" w14:paraId="7449E808" w14:textId="77777777" w:rsidTr="001849DD">
        <w:tc>
          <w:tcPr>
            <w:tcW w:w="2694" w:type="dxa"/>
          </w:tcPr>
          <w:p w14:paraId="2ADD4204" w14:textId="77777777" w:rsidR="00033277" w:rsidRDefault="00033277" w:rsidP="001505CC">
            <w:pPr>
              <w:suppressAutoHyphens/>
              <w:rPr>
                <w:szCs w:val="24"/>
                <w:lang w:val="en-CA" w:eastAsia="ar-SA"/>
              </w:rPr>
            </w:pPr>
            <w:r>
              <w:rPr>
                <w:szCs w:val="24"/>
                <w:lang w:val="en-CA" w:eastAsia="ar-SA"/>
              </w:rPr>
              <w:t>Write test cases</w:t>
            </w:r>
          </w:p>
        </w:tc>
        <w:tc>
          <w:tcPr>
            <w:tcW w:w="1309" w:type="dxa"/>
          </w:tcPr>
          <w:p w14:paraId="053A5CA9" w14:textId="4F406380" w:rsidR="00033277" w:rsidRDefault="00033277" w:rsidP="001505CC">
            <w:pPr>
              <w:suppressAutoHyphens/>
              <w:jc w:val="center"/>
              <w:rPr>
                <w:szCs w:val="24"/>
                <w:lang w:val="en-CA" w:eastAsia="ar-SA"/>
              </w:rPr>
            </w:pPr>
            <w:r>
              <w:rPr>
                <w:szCs w:val="24"/>
                <w:lang w:val="en-CA" w:eastAsia="ar-SA"/>
              </w:rPr>
              <w:t>1</w:t>
            </w:r>
            <w:r w:rsidR="00AB0564">
              <w:rPr>
                <w:szCs w:val="24"/>
                <w:lang w:val="en-CA" w:eastAsia="ar-SA"/>
              </w:rPr>
              <w:t>2</w:t>
            </w:r>
          </w:p>
        </w:tc>
        <w:tc>
          <w:tcPr>
            <w:tcW w:w="6204" w:type="dxa"/>
          </w:tcPr>
          <w:p w14:paraId="2B0184A1" w14:textId="006F9DEF" w:rsidR="00033277" w:rsidRPr="001D274F" w:rsidRDefault="00033277" w:rsidP="001505CC">
            <w:pPr>
              <w:suppressAutoHyphens/>
              <w:rPr>
                <w:szCs w:val="24"/>
                <w:lang w:val="en-CA" w:eastAsia="ar-SA"/>
              </w:rPr>
            </w:pPr>
            <w:r>
              <w:rPr>
                <w:szCs w:val="24"/>
                <w:lang w:val="en-CA" w:eastAsia="ar-SA"/>
              </w:rPr>
              <w:t>Need to have the user stories, which presumably we already have since we’ve started the sprint cycle and have a sprint burndown.</w:t>
            </w:r>
            <w:r w:rsidR="00995200">
              <w:rPr>
                <w:szCs w:val="24"/>
                <w:lang w:val="en-CA" w:eastAsia="ar-SA"/>
              </w:rPr>
              <w:t xml:space="preserve"> Writing the test cases should be done asynchronously with the rest of the work. Things should be tested as you go and testing should always be in a day’s work.</w:t>
            </w:r>
          </w:p>
        </w:tc>
      </w:tr>
      <w:tr w:rsidR="00995200" w:rsidRPr="001D274F" w14:paraId="4AE3037D" w14:textId="77777777" w:rsidTr="001849DD">
        <w:tc>
          <w:tcPr>
            <w:tcW w:w="2694" w:type="dxa"/>
          </w:tcPr>
          <w:p w14:paraId="3F74FCC2" w14:textId="25690F5B" w:rsidR="00995200" w:rsidRDefault="00995200" w:rsidP="00995200">
            <w:pPr>
              <w:suppressAutoHyphens/>
              <w:rPr>
                <w:szCs w:val="24"/>
                <w:lang w:val="en-CA" w:eastAsia="ar-SA"/>
              </w:rPr>
            </w:pPr>
            <w:r>
              <w:rPr>
                <w:szCs w:val="24"/>
                <w:lang w:val="en-CA" w:eastAsia="ar-SA"/>
              </w:rPr>
              <w:t>Design UI</w:t>
            </w:r>
          </w:p>
        </w:tc>
        <w:tc>
          <w:tcPr>
            <w:tcW w:w="1309" w:type="dxa"/>
          </w:tcPr>
          <w:p w14:paraId="06117DCA" w14:textId="4A7ED021" w:rsidR="00995200" w:rsidRDefault="00995200" w:rsidP="00995200">
            <w:pPr>
              <w:suppressAutoHyphens/>
              <w:jc w:val="center"/>
              <w:rPr>
                <w:szCs w:val="24"/>
                <w:lang w:val="en-CA" w:eastAsia="ar-SA"/>
              </w:rPr>
            </w:pPr>
            <w:r>
              <w:rPr>
                <w:szCs w:val="24"/>
                <w:lang w:val="en-CA" w:eastAsia="ar-SA"/>
              </w:rPr>
              <w:t>8</w:t>
            </w:r>
          </w:p>
        </w:tc>
        <w:tc>
          <w:tcPr>
            <w:tcW w:w="6204" w:type="dxa"/>
          </w:tcPr>
          <w:p w14:paraId="681363A8" w14:textId="7E03530F" w:rsidR="00995200" w:rsidRDefault="00995200" w:rsidP="00995200">
            <w:pPr>
              <w:suppressAutoHyphens/>
              <w:rPr>
                <w:szCs w:val="24"/>
                <w:lang w:val="en-CA" w:eastAsia="ar-SA"/>
              </w:rPr>
            </w:pPr>
            <w:r>
              <w:rPr>
                <w:szCs w:val="24"/>
                <w:lang w:val="en-CA" w:eastAsia="ar-SA"/>
              </w:rPr>
              <w:t xml:space="preserve">This is going to be hard since UI design is also tedious. People in my team often feel like they aren’t satisfied with their work after working with UI, so we’re giving enough time to make a nice one, but not enough time to built something that will make us all satisfied with it. </w:t>
            </w:r>
          </w:p>
        </w:tc>
      </w:tr>
      <w:tr w:rsidR="00995200" w:rsidRPr="001D274F" w14:paraId="1840A26A" w14:textId="77777777" w:rsidTr="001849DD">
        <w:tc>
          <w:tcPr>
            <w:tcW w:w="2694" w:type="dxa"/>
          </w:tcPr>
          <w:p w14:paraId="2628A550" w14:textId="10F1C224" w:rsidR="00995200" w:rsidRDefault="00995200" w:rsidP="00995200">
            <w:pPr>
              <w:suppressAutoHyphens/>
              <w:rPr>
                <w:szCs w:val="24"/>
                <w:lang w:val="en-CA" w:eastAsia="ar-SA"/>
              </w:rPr>
            </w:pPr>
            <w:proofErr w:type="spellStart"/>
            <w:r>
              <w:rPr>
                <w:szCs w:val="24"/>
                <w:lang w:val="en-CA" w:eastAsia="ar-SA"/>
              </w:rPr>
              <w:t>UserInterface</w:t>
            </w:r>
            <w:proofErr w:type="spellEnd"/>
            <w:r>
              <w:rPr>
                <w:szCs w:val="24"/>
                <w:lang w:val="en-CA" w:eastAsia="ar-SA"/>
              </w:rPr>
              <w:t xml:space="preserve"> Class</w:t>
            </w:r>
          </w:p>
        </w:tc>
        <w:tc>
          <w:tcPr>
            <w:tcW w:w="1309" w:type="dxa"/>
          </w:tcPr>
          <w:p w14:paraId="005AB759" w14:textId="25B1A7FD" w:rsidR="00995200" w:rsidRDefault="00995200" w:rsidP="00995200">
            <w:pPr>
              <w:suppressAutoHyphens/>
              <w:jc w:val="center"/>
              <w:rPr>
                <w:szCs w:val="24"/>
                <w:lang w:val="en-CA" w:eastAsia="ar-SA"/>
              </w:rPr>
            </w:pPr>
            <w:r>
              <w:rPr>
                <w:szCs w:val="24"/>
                <w:lang w:val="en-CA" w:eastAsia="ar-SA"/>
              </w:rPr>
              <w:t>10</w:t>
            </w:r>
          </w:p>
        </w:tc>
        <w:tc>
          <w:tcPr>
            <w:tcW w:w="6204" w:type="dxa"/>
          </w:tcPr>
          <w:p w14:paraId="3338772C" w14:textId="1D4F2EA0" w:rsidR="00995200" w:rsidRDefault="00995200" w:rsidP="00995200">
            <w:pPr>
              <w:suppressAutoHyphens/>
              <w:rPr>
                <w:szCs w:val="24"/>
                <w:lang w:val="en-CA" w:eastAsia="ar-SA"/>
              </w:rPr>
            </w:pPr>
            <w:r>
              <w:rPr>
                <w:szCs w:val="24"/>
                <w:lang w:val="en-CA" w:eastAsia="ar-SA"/>
              </w:rPr>
              <w:t xml:space="preserve">The UI class should be relatively simple. The class won’t need to do any work itself, just return all the data and the output of what the other classes are doing. It’s kind of in the middle of the business logic classes and the UI itself. </w:t>
            </w:r>
            <w:r>
              <w:rPr>
                <w:szCs w:val="24"/>
                <w:lang w:val="en-CA" w:eastAsia="ar-SA"/>
              </w:rPr>
              <w:t>The UI class should be done asynchronously with the rest of the classes because it’s the class that’s going to be calling all of it. When something gets done, the UI class should implement the usage of it and put it into the actual system UI.</w:t>
            </w:r>
          </w:p>
        </w:tc>
      </w:tr>
      <w:tr w:rsidR="00995200" w:rsidRPr="001D274F" w14:paraId="043E7DB6" w14:textId="77777777" w:rsidTr="001849DD">
        <w:tc>
          <w:tcPr>
            <w:tcW w:w="2694" w:type="dxa"/>
          </w:tcPr>
          <w:p w14:paraId="3D36BA7D" w14:textId="17D15C07" w:rsidR="00995200" w:rsidRDefault="00995200" w:rsidP="00995200">
            <w:pPr>
              <w:suppressAutoHyphens/>
              <w:rPr>
                <w:szCs w:val="24"/>
                <w:lang w:val="en-CA" w:eastAsia="ar-SA"/>
              </w:rPr>
            </w:pPr>
            <w:r>
              <w:rPr>
                <w:szCs w:val="24"/>
                <w:lang w:val="en-CA" w:eastAsia="ar-SA"/>
              </w:rPr>
              <w:t>Item Class</w:t>
            </w:r>
          </w:p>
        </w:tc>
        <w:tc>
          <w:tcPr>
            <w:tcW w:w="1309" w:type="dxa"/>
          </w:tcPr>
          <w:p w14:paraId="779D2227" w14:textId="55C4360F" w:rsidR="00995200" w:rsidRDefault="00995200" w:rsidP="00995200">
            <w:pPr>
              <w:suppressAutoHyphens/>
              <w:jc w:val="center"/>
              <w:rPr>
                <w:szCs w:val="24"/>
                <w:lang w:val="en-CA" w:eastAsia="ar-SA"/>
              </w:rPr>
            </w:pPr>
            <w:r>
              <w:rPr>
                <w:szCs w:val="24"/>
                <w:lang w:val="en-CA" w:eastAsia="ar-SA"/>
              </w:rPr>
              <w:t>6</w:t>
            </w:r>
          </w:p>
        </w:tc>
        <w:tc>
          <w:tcPr>
            <w:tcW w:w="6204" w:type="dxa"/>
          </w:tcPr>
          <w:p w14:paraId="62341CB7" w14:textId="635ABC28" w:rsidR="00995200" w:rsidRDefault="00995200" w:rsidP="00995200">
            <w:pPr>
              <w:suppressAutoHyphens/>
              <w:rPr>
                <w:szCs w:val="24"/>
                <w:lang w:val="en-CA" w:eastAsia="ar-SA"/>
              </w:rPr>
            </w:pPr>
            <w:r>
              <w:rPr>
                <w:szCs w:val="24"/>
                <w:lang w:val="en-CA" w:eastAsia="ar-SA"/>
              </w:rPr>
              <w:t>The Item class is pretty simple, most of what it does is just return information and does very little actual work. The longest thing in here will be the Database lookups for the availability and checking how many are in stock, but that can be a single lookup and just using the results differently. This class is easy.</w:t>
            </w:r>
          </w:p>
        </w:tc>
      </w:tr>
      <w:tr w:rsidR="00995200" w:rsidRPr="001D274F" w14:paraId="32C762BB" w14:textId="77777777" w:rsidTr="001849DD">
        <w:tc>
          <w:tcPr>
            <w:tcW w:w="2694" w:type="dxa"/>
          </w:tcPr>
          <w:p w14:paraId="0956925B" w14:textId="2AF13B26" w:rsidR="00995200" w:rsidRDefault="00995200" w:rsidP="00995200">
            <w:pPr>
              <w:suppressAutoHyphens/>
              <w:rPr>
                <w:szCs w:val="24"/>
                <w:lang w:val="en-CA" w:eastAsia="ar-SA"/>
              </w:rPr>
            </w:pPr>
            <w:r>
              <w:rPr>
                <w:szCs w:val="24"/>
                <w:lang w:val="en-CA" w:eastAsia="ar-SA"/>
              </w:rPr>
              <w:t xml:space="preserve">Catalogue </w:t>
            </w:r>
          </w:p>
        </w:tc>
        <w:tc>
          <w:tcPr>
            <w:tcW w:w="1309" w:type="dxa"/>
          </w:tcPr>
          <w:p w14:paraId="59395093" w14:textId="0376FADF" w:rsidR="00995200" w:rsidRDefault="00995200" w:rsidP="00995200">
            <w:pPr>
              <w:suppressAutoHyphens/>
              <w:jc w:val="center"/>
              <w:rPr>
                <w:szCs w:val="24"/>
                <w:lang w:val="en-CA" w:eastAsia="ar-SA"/>
              </w:rPr>
            </w:pPr>
            <w:r>
              <w:rPr>
                <w:szCs w:val="24"/>
                <w:lang w:val="en-CA" w:eastAsia="ar-SA"/>
              </w:rPr>
              <w:t>8</w:t>
            </w:r>
          </w:p>
        </w:tc>
        <w:tc>
          <w:tcPr>
            <w:tcW w:w="6204" w:type="dxa"/>
          </w:tcPr>
          <w:p w14:paraId="06D4F4FE" w14:textId="0682FD3B" w:rsidR="00995200" w:rsidRDefault="00995200" w:rsidP="00995200">
            <w:pPr>
              <w:suppressAutoHyphens/>
              <w:rPr>
                <w:szCs w:val="24"/>
                <w:lang w:val="en-CA" w:eastAsia="ar-SA"/>
              </w:rPr>
            </w:pPr>
            <w:r>
              <w:rPr>
                <w:szCs w:val="24"/>
                <w:lang w:val="en-CA" w:eastAsia="ar-SA"/>
              </w:rPr>
              <w:t xml:space="preserve">The catalogue class might be a little complicated since it needs to do lots of reads from the database, but otherwise it’s simple, it just spits out data like Item. </w:t>
            </w:r>
          </w:p>
        </w:tc>
      </w:tr>
      <w:tr w:rsidR="00995200" w:rsidRPr="001D274F" w14:paraId="598A113C" w14:textId="77777777" w:rsidTr="001849DD">
        <w:tc>
          <w:tcPr>
            <w:tcW w:w="2694" w:type="dxa"/>
          </w:tcPr>
          <w:p w14:paraId="22172308" w14:textId="6A396718" w:rsidR="00995200" w:rsidRDefault="00995200" w:rsidP="00995200">
            <w:pPr>
              <w:suppressAutoHyphens/>
              <w:rPr>
                <w:szCs w:val="24"/>
                <w:lang w:val="en-CA" w:eastAsia="ar-SA"/>
              </w:rPr>
            </w:pPr>
            <w:proofErr w:type="spellStart"/>
            <w:r>
              <w:rPr>
                <w:szCs w:val="24"/>
                <w:lang w:val="en-CA" w:eastAsia="ar-SA"/>
              </w:rPr>
              <w:t>ShoppingCart</w:t>
            </w:r>
            <w:proofErr w:type="spellEnd"/>
            <w:r>
              <w:rPr>
                <w:szCs w:val="24"/>
                <w:lang w:val="en-CA" w:eastAsia="ar-SA"/>
              </w:rPr>
              <w:t xml:space="preserve"> Class</w:t>
            </w:r>
          </w:p>
        </w:tc>
        <w:tc>
          <w:tcPr>
            <w:tcW w:w="1309" w:type="dxa"/>
          </w:tcPr>
          <w:p w14:paraId="6CA7B9ED" w14:textId="3734F96F" w:rsidR="00995200" w:rsidRDefault="00995200" w:rsidP="00995200">
            <w:pPr>
              <w:suppressAutoHyphens/>
              <w:jc w:val="center"/>
              <w:rPr>
                <w:szCs w:val="24"/>
                <w:lang w:val="en-CA" w:eastAsia="ar-SA"/>
              </w:rPr>
            </w:pPr>
            <w:r>
              <w:rPr>
                <w:szCs w:val="24"/>
                <w:lang w:val="en-CA" w:eastAsia="ar-SA"/>
              </w:rPr>
              <w:t>12</w:t>
            </w:r>
          </w:p>
        </w:tc>
        <w:tc>
          <w:tcPr>
            <w:tcW w:w="6204" w:type="dxa"/>
          </w:tcPr>
          <w:p w14:paraId="7994B8FF" w14:textId="0651D884" w:rsidR="00995200" w:rsidRDefault="00995200" w:rsidP="00995200">
            <w:pPr>
              <w:suppressAutoHyphens/>
              <w:rPr>
                <w:szCs w:val="24"/>
                <w:lang w:val="en-CA" w:eastAsia="ar-SA"/>
              </w:rPr>
            </w:pPr>
            <w:r>
              <w:rPr>
                <w:szCs w:val="24"/>
                <w:lang w:val="en-CA" w:eastAsia="ar-SA"/>
              </w:rPr>
              <w:t xml:space="preserve">Shopping cart will be the hardest class for sure. It has the most interactions with the database so it will have bit more code than the others. </w:t>
            </w:r>
            <w:proofErr w:type="spellStart"/>
            <w:r>
              <w:rPr>
                <w:szCs w:val="24"/>
                <w:lang w:val="en-CA" w:eastAsia="ar-SA"/>
              </w:rPr>
              <w:t>AddToShoppingCart</w:t>
            </w:r>
            <w:proofErr w:type="spellEnd"/>
            <w:r>
              <w:rPr>
                <w:szCs w:val="24"/>
                <w:lang w:val="en-CA" w:eastAsia="ar-SA"/>
              </w:rPr>
              <w:t xml:space="preserve">, </w:t>
            </w:r>
            <w:proofErr w:type="spellStart"/>
            <w:r>
              <w:rPr>
                <w:szCs w:val="24"/>
                <w:lang w:val="en-CA" w:eastAsia="ar-SA"/>
              </w:rPr>
              <w:t>ViewShoppingCart</w:t>
            </w:r>
            <w:proofErr w:type="spellEnd"/>
            <w:r>
              <w:rPr>
                <w:szCs w:val="24"/>
                <w:lang w:val="en-CA" w:eastAsia="ar-SA"/>
              </w:rPr>
              <w:t xml:space="preserve"> and checkout are all part of the shopping cart class, so most of the work will be here. The </w:t>
            </w:r>
            <w:proofErr w:type="spellStart"/>
            <w:r>
              <w:rPr>
                <w:szCs w:val="24"/>
                <w:lang w:val="en-CA" w:eastAsia="ar-SA"/>
              </w:rPr>
              <w:t>ShoppingCart</w:t>
            </w:r>
            <w:proofErr w:type="spellEnd"/>
            <w:r>
              <w:rPr>
                <w:szCs w:val="24"/>
                <w:lang w:val="en-CA" w:eastAsia="ar-SA"/>
              </w:rPr>
              <w:t xml:space="preserve"> also needs to communicate with the warehouse external system to keep the customer up to date on the progress of their order. It will need to communicate with the payment system to handle the actual money transaction as well.</w:t>
            </w:r>
          </w:p>
        </w:tc>
      </w:tr>
      <w:tr w:rsidR="00995200" w:rsidRPr="001D274F" w14:paraId="6C0C5330" w14:textId="77777777" w:rsidTr="001849DD">
        <w:tc>
          <w:tcPr>
            <w:tcW w:w="2694" w:type="dxa"/>
          </w:tcPr>
          <w:p w14:paraId="7F01DB18" w14:textId="0CEBF47B" w:rsidR="00995200" w:rsidRDefault="00995200" w:rsidP="00995200">
            <w:pPr>
              <w:suppressAutoHyphens/>
              <w:rPr>
                <w:szCs w:val="24"/>
                <w:lang w:val="en-CA" w:eastAsia="ar-SA"/>
              </w:rPr>
            </w:pPr>
            <w:r>
              <w:rPr>
                <w:szCs w:val="24"/>
                <w:lang w:val="en-CA" w:eastAsia="ar-SA"/>
              </w:rPr>
              <w:t>Customer Class</w:t>
            </w:r>
          </w:p>
        </w:tc>
        <w:tc>
          <w:tcPr>
            <w:tcW w:w="1309" w:type="dxa"/>
          </w:tcPr>
          <w:p w14:paraId="053F2D65" w14:textId="530ED2D2" w:rsidR="00995200" w:rsidRDefault="00995200" w:rsidP="00995200">
            <w:pPr>
              <w:suppressAutoHyphens/>
              <w:jc w:val="center"/>
              <w:rPr>
                <w:szCs w:val="24"/>
                <w:lang w:val="en-CA" w:eastAsia="ar-SA"/>
              </w:rPr>
            </w:pPr>
            <w:r>
              <w:rPr>
                <w:szCs w:val="24"/>
                <w:lang w:val="en-CA" w:eastAsia="ar-SA"/>
              </w:rPr>
              <w:t>8</w:t>
            </w:r>
          </w:p>
        </w:tc>
        <w:tc>
          <w:tcPr>
            <w:tcW w:w="6204" w:type="dxa"/>
          </w:tcPr>
          <w:p w14:paraId="63BD30F7" w14:textId="7ABAAEB5" w:rsidR="00995200" w:rsidRDefault="00995200" w:rsidP="00995200">
            <w:pPr>
              <w:suppressAutoHyphens/>
              <w:rPr>
                <w:szCs w:val="24"/>
                <w:lang w:val="en-CA" w:eastAsia="ar-SA"/>
              </w:rPr>
            </w:pPr>
            <w:r>
              <w:rPr>
                <w:szCs w:val="24"/>
                <w:lang w:val="en-CA" w:eastAsia="ar-SA"/>
              </w:rPr>
              <w:t xml:space="preserve">The customer class also isn’t too hard. All it does is return data to the UI. To use in the shopping cart. The reason that customer takes a while is because it needs to handle the customer’s bank account, which means learning how to interact with the external banking system. </w:t>
            </w:r>
          </w:p>
        </w:tc>
      </w:tr>
    </w:tbl>
    <w:p w14:paraId="317C5325" w14:textId="1798F56F" w:rsidR="00796BEA" w:rsidRDefault="00796BEA" w:rsidP="00A953F1">
      <w:pPr>
        <w:suppressAutoHyphens/>
        <w:ind w:left="360"/>
        <w:rPr>
          <w:szCs w:val="24"/>
          <w:lang w:val="en-CA" w:eastAsia="ar-SA"/>
        </w:rPr>
      </w:pPr>
    </w:p>
    <w:p w14:paraId="55641D77" w14:textId="3F0A6E60" w:rsidR="00796BEA" w:rsidRDefault="00796BEA" w:rsidP="00796BEA">
      <w:pPr>
        <w:tabs>
          <w:tab w:val="left" w:pos="1080"/>
        </w:tabs>
        <w:suppressAutoHyphens/>
        <w:ind w:left="360"/>
        <w:rPr>
          <w:b/>
          <w:szCs w:val="24"/>
          <w:lang w:val="en-CA" w:eastAsia="ar-SA"/>
        </w:rPr>
      </w:pPr>
      <w:r>
        <w:rPr>
          <w:b/>
          <w:szCs w:val="24"/>
          <w:lang w:val="en-CA" w:eastAsia="ar-SA"/>
        </w:rPr>
        <w:lastRenderedPageBreak/>
        <w:t>Declare</w:t>
      </w:r>
      <w:r w:rsidRPr="00796BEA">
        <w:rPr>
          <w:b/>
          <w:szCs w:val="24"/>
          <w:lang w:val="en-CA" w:eastAsia="ar-SA"/>
        </w:rPr>
        <w:t>:</w:t>
      </w:r>
      <w:r>
        <w:rPr>
          <w:b/>
          <w:szCs w:val="24"/>
          <w:lang w:val="en-CA" w:eastAsia="ar-SA"/>
        </w:rPr>
        <w:t xml:space="preserve">  What is your sprint goal?</w:t>
      </w:r>
    </w:p>
    <w:p w14:paraId="0E392621" w14:textId="3F5E7417" w:rsidR="00033277" w:rsidRPr="00033277" w:rsidRDefault="00033277" w:rsidP="00796BEA">
      <w:pPr>
        <w:tabs>
          <w:tab w:val="left" w:pos="1080"/>
        </w:tabs>
        <w:suppressAutoHyphens/>
        <w:ind w:left="360"/>
        <w:rPr>
          <w:szCs w:val="24"/>
          <w:lang w:val="en-CA" w:eastAsia="ar-SA"/>
        </w:rPr>
      </w:pPr>
      <w:r w:rsidRPr="00033277">
        <w:rPr>
          <w:szCs w:val="24"/>
          <w:lang w:val="en-CA" w:eastAsia="ar-SA"/>
        </w:rPr>
        <w:t xml:space="preserve">I think that realistically, you can get all the above working in </w:t>
      </w:r>
      <w:r w:rsidR="00DD485A">
        <w:rPr>
          <w:szCs w:val="24"/>
          <w:lang w:val="en-CA" w:eastAsia="ar-SA"/>
        </w:rPr>
        <w:t>two weeks</w:t>
      </w:r>
      <w:r w:rsidRPr="00033277">
        <w:rPr>
          <w:szCs w:val="24"/>
          <w:lang w:val="en-CA" w:eastAsia="ar-SA"/>
        </w:rPr>
        <w:t xml:space="preserve"> with a team of 4</w:t>
      </w:r>
      <w:r w:rsidR="006632D7">
        <w:rPr>
          <w:szCs w:val="24"/>
          <w:lang w:val="en-CA" w:eastAsia="ar-SA"/>
        </w:rPr>
        <w:t>, and that shoul</w:t>
      </w:r>
      <w:r w:rsidR="00DD485A">
        <w:rPr>
          <w:szCs w:val="24"/>
          <w:lang w:val="en-CA" w:eastAsia="ar-SA"/>
        </w:rPr>
        <w:t xml:space="preserve">d be the goal. </w:t>
      </w:r>
      <w:r w:rsidR="006632D7">
        <w:rPr>
          <w:szCs w:val="24"/>
          <w:lang w:val="en-CA" w:eastAsia="ar-SA"/>
        </w:rPr>
        <w:t xml:space="preserve">There’s a lot of extra stuff that would need to go in after, but getting the basics down now should be </w:t>
      </w:r>
      <w:r w:rsidR="001505CC">
        <w:rPr>
          <w:szCs w:val="24"/>
          <w:lang w:val="en-CA" w:eastAsia="ar-SA"/>
        </w:rPr>
        <w:t xml:space="preserve">the priority. Make it work before you make it work well. The code doesn’t need to be perfect, the DB doesn’t need to be perfect, it needs </w:t>
      </w:r>
      <w:r w:rsidR="00057A04">
        <w:rPr>
          <w:szCs w:val="24"/>
          <w:lang w:val="en-CA" w:eastAsia="ar-SA"/>
        </w:rPr>
        <w:t>to work for the time being to have something to show the customer. In the future, it should implement searches through the catalogue and things like updates and deletes to the shopping card and stuff, but for the time</w:t>
      </w:r>
      <w:r w:rsidR="00DD485A">
        <w:rPr>
          <w:szCs w:val="24"/>
          <w:lang w:val="en-CA" w:eastAsia="ar-SA"/>
        </w:rPr>
        <w:t xml:space="preserve"> being, I think that in this sprint</w:t>
      </w:r>
      <w:r w:rsidR="00057A04">
        <w:rPr>
          <w:szCs w:val="24"/>
          <w:lang w:val="en-CA" w:eastAsia="ar-SA"/>
        </w:rPr>
        <w:t xml:space="preserve"> it</w:t>
      </w:r>
      <w:r w:rsidR="00DD485A">
        <w:rPr>
          <w:szCs w:val="24"/>
          <w:lang w:val="en-CA" w:eastAsia="ar-SA"/>
        </w:rPr>
        <w:t>’s all</w:t>
      </w:r>
      <w:r w:rsidR="00057A04">
        <w:rPr>
          <w:szCs w:val="24"/>
          <w:lang w:val="en-CA" w:eastAsia="ar-SA"/>
        </w:rPr>
        <w:t xml:space="preserve"> doable.</w:t>
      </w:r>
    </w:p>
    <w:p w14:paraId="06D384AB" w14:textId="77777777" w:rsidR="00796BEA" w:rsidRPr="00796BEA" w:rsidRDefault="00796BEA" w:rsidP="00796BEA">
      <w:pPr>
        <w:tabs>
          <w:tab w:val="left" w:pos="1080"/>
        </w:tabs>
        <w:suppressAutoHyphens/>
        <w:ind w:left="360"/>
        <w:rPr>
          <w:b/>
          <w:szCs w:val="24"/>
          <w:lang w:val="en-CA" w:eastAsia="ar-SA"/>
        </w:rPr>
      </w:pPr>
    </w:p>
    <w:p w14:paraId="38133EFC" w14:textId="77777777" w:rsidR="00796BEA" w:rsidRDefault="00796BEA" w:rsidP="00A953F1">
      <w:pPr>
        <w:suppressAutoHyphens/>
        <w:ind w:left="360"/>
        <w:rPr>
          <w:szCs w:val="24"/>
          <w:lang w:val="en-CA" w:eastAsia="ar-SA"/>
        </w:rPr>
      </w:pPr>
    </w:p>
    <w:p w14:paraId="3487C1FE" w14:textId="315823AA" w:rsidR="00A953F1" w:rsidRPr="00E6259C" w:rsidRDefault="004C12B8" w:rsidP="00CA10F1">
      <w:pPr>
        <w:pStyle w:val="Heading1"/>
      </w:pPr>
      <w:r>
        <w:t>Part C</w:t>
      </w:r>
      <w:r w:rsidR="00A953F1" w:rsidRPr="00E6259C">
        <w:t>: Package and Deployment Diagrams</w:t>
      </w:r>
    </w:p>
    <w:p w14:paraId="572A005E" w14:textId="77777777" w:rsidR="00A953F1" w:rsidRPr="00E6259C" w:rsidRDefault="00A953F1" w:rsidP="00A953F1">
      <w:pPr>
        <w:suppressAutoHyphens/>
        <w:jc w:val="both"/>
      </w:pPr>
      <w:r w:rsidRPr="00E37423">
        <w:t xml:space="preserve"> </w:t>
      </w:r>
    </w:p>
    <w:p w14:paraId="015D00DA" w14:textId="77777777" w:rsidR="00A953F1" w:rsidRDefault="00A953F1" w:rsidP="00A953F1">
      <w:pPr>
        <w:numPr>
          <w:ilvl w:val="0"/>
          <w:numId w:val="19"/>
        </w:numPr>
        <w:jc w:val="both"/>
      </w:pPr>
      <w:r>
        <w:t xml:space="preserve">Below is the use case diagram for Manage and View Evaluations in the Course Evaluation System.  Draw a package diagram from this use case diagram. </w:t>
      </w:r>
    </w:p>
    <w:p w14:paraId="67F6517B" w14:textId="77777777" w:rsidR="00A953F1" w:rsidRDefault="00A953F1" w:rsidP="00A953F1"/>
    <w:p w14:paraId="6FA0D4EB" w14:textId="57A7B054" w:rsidR="00A953F1" w:rsidRDefault="00A953F1" w:rsidP="00DD446C">
      <w:r w:rsidRPr="007F2DF5">
        <w:rPr>
          <w:noProof/>
          <w:lang w:val="en-CA" w:eastAsia="en-CA"/>
        </w:rPr>
        <w:drawing>
          <wp:inline distT="0" distB="0" distL="0" distR="0" wp14:anchorId="67027A43" wp14:editId="7494AF5A">
            <wp:extent cx="5475379" cy="441251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75379" cy="4412512"/>
                    </a:xfrm>
                    <a:prstGeom prst="rect">
                      <a:avLst/>
                    </a:prstGeom>
                  </pic:spPr>
                </pic:pic>
              </a:graphicData>
            </a:graphic>
          </wp:inline>
        </w:drawing>
      </w:r>
    </w:p>
    <w:p w14:paraId="08151CA2" w14:textId="7576E6A8" w:rsidR="00A953F1" w:rsidRDefault="00CD264A" w:rsidP="00A953F1">
      <w:r>
        <w:rPr>
          <w:noProof/>
          <w:lang w:val="en-CA" w:eastAsia="en-CA"/>
        </w:rPr>
        <w:lastRenderedPageBreak/>
        <w:drawing>
          <wp:inline distT="0" distB="0" distL="0" distR="0" wp14:anchorId="2730526D" wp14:editId="2DEDA39E">
            <wp:extent cx="5943600" cy="278638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ackageDiagram2.PNG"/>
                    <pic:cNvPicPr/>
                  </pic:nvPicPr>
                  <pic:blipFill>
                    <a:blip r:embed="rId10"/>
                    <a:stretch>
                      <a:fillRect/>
                    </a:stretch>
                  </pic:blipFill>
                  <pic:spPr>
                    <a:xfrm>
                      <a:off x="0" y="0"/>
                      <a:ext cx="5943600" cy="2786380"/>
                    </a:xfrm>
                    <a:prstGeom prst="rect">
                      <a:avLst/>
                    </a:prstGeom>
                  </pic:spPr>
                </pic:pic>
              </a:graphicData>
            </a:graphic>
          </wp:inline>
        </w:drawing>
      </w:r>
    </w:p>
    <w:p w14:paraId="6D7BB370" w14:textId="77777777" w:rsidR="009F0F66" w:rsidRDefault="009F0F66" w:rsidP="00A953F1"/>
    <w:p w14:paraId="2CF81DA3" w14:textId="46C4E047" w:rsidR="00A953F1" w:rsidRPr="0082514C" w:rsidRDefault="00A953F1" w:rsidP="00A953F1">
      <w:pPr>
        <w:numPr>
          <w:ilvl w:val="0"/>
          <w:numId w:val="19"/>
        </w:numPr>
        <w:jc w:val="both"/>
      </w:pPr>
      <w:r w:rsidRPr="0082514C">
        <w:t>Complete the deployment diagr</w:t>
      </w:r>
      <w:r w:rsidR="007339A7" w:rsidRPr="0082514C">
        <w:t>am (with the contained components</w:t>
      </w:r>
      <w:r w:rsidRPr="0082514C">
        <w:t xml:space="preserve">) matching the following specification for the Heritage College Course Evaluation System (CES).  Remember to include only items that are relevant to the deployment. </w:t>
      </w:r>
    </w:p>
    <w:p w14:paraId="4595C530" w14:textId="77777777" w:rsidR="00A953F1" w:rsidRPr="0082514C" w:rsidRDefault="00A953F1" w:rsidP="00A953F1">
      <w:pPr>
        <w:ind w:left="360"/>
        <w:jc w:val="both"/>
      </w:pPr>
    </w:p>
    <w:p w14:paraId="1DBAAD83" w14:textId="77777777" w:rsidR="00A953F1" w:rsidRPr="0082514C" w:rsidRDefault="00A953F1" w:rsidP="00A953F1">
      <w:pPr>
        <w:numPr>
          <w:ilvl w:val="1"/>
          <w:numId w:val="19"/>
        </w:numPr>
        <w:jc w:val="both"/>
      </w:pPr>
      <w:r w:rsidRPr="0082514C">
        <w:t xml:space="preserve">The CES uses ASP.NET for the web portion and </w:t>
      </w:r>
      <w:proofErr w:type="spellStart"/>
      <w:r w:rsidRPr="0082514C">
        <w:t>SQLServer</w:t>
      </w:r>
      <w:proofErr w:type="spellEnd"/>
      <w:r w:rsidRPr="0082514C">
        <w:t xml:space="preserve"> 2008 for the database.</w:t>
      </w:r>
    </w:p>
    <w:p w14:paraId="1D9F43B9" w14:textId="77777777" w:rsidR="00A953F1" w:rsidRPr="0082514C" w:rsidRDefault="00A953F1" w:rsidP="00A953F1">
      <w:pPr>
        <w:numPr>
          <w:ilvl w:val="1"/>
          <w:numId w:val="19"/>
        </w:numPr>
        <w:jc w:val="both"/>
      </w:pPr>
      <w:r w:rsidRPr="0082514C">
        <w:t xml:space="preserve">The CES runs on a Web server called </w:t>
      </w:r>
      <w:proofErr w:type="spellStart"/>
      <w:r w:rsidRPr="0082514C">
        <w:t>CSProd</w:t>
      </w:r>
      <w:proofErr w:type="spellEnd"/>
      <w:r w:rsidRPr="0082514C">
        <w:t xml:space="preserve"> which runs Windows 2008 Server with IIS 7.0.</w:t>
      </w:r>
    </w:p>
    <w:p w14:paraId="01F5CE7A" w14:textId="77777777" w:rsidR="00A953F1" w:rsidRPr="0082514C" w:rsidRDefault="00A953F1" w:rsidP="00A953F1">
      <w:pPr>
        <w:numPr>
          <w:ilvl w:val="1"/>
          <w:numId w:val="19"/>
        </w:numPr>
        <w:jc w:val="both"/>
      </w:pPr>
      <w:r w:rsidRPr="0082514C">
        <w:t xml:space="preserve">The CES interfaces to the </w:t>
      </w:r>
      <w:proofErr w:type="spellStart"/>
      <w:r w:rsidRPr="0082514C">
        <w:t>CSShared</w:t>
      </w:r>
      <w:proofErr w:type="spellEnd"/>
      <w:r w:rsidRPr="0082514C">
        <w:t xml:space="preserve"> application, which also runs on </w:t>
      </w:r>
      <w:proofErr w:type="spellStart"/>
      <w:r w:rsidRPr="0082514C">
        <w:t>CSProd</w:t>
      </w:r>
      <w:proofErr w:type="spellEnd"/>
      <w:r w:rsidRPr="0082514C">
        <w:t>.</w:t>
      </w:r>
    </w:p>
    <w:p w14:paraId="4DFECF9F" w14:textId="77777777" w:rsidR="00A953F1" w:rsidRPr="0082514C" w:rsidRDefault="00A953F1" w:rsidP="00A953F1">
      <w:pPr>
        <w:numPr>
          <w:ilvl w:val="1"/>
          <w:numId w:val="19"/>
        </w:numPr>
        <w:jc w:val="both"/>
      </w:pPr>
      <w:r w:rsidRPr="0082514C">
        <w:t xml:space="preserve">The CES runs a Crystal Report module, which also runs on </w:t>
      </w:r>
      <w:proofErr w:type="spellStart"/>
      <w:r w:rsidRPr="0082514C">
        <w:t>CSProd</w:t>
      </w:r>
      <w:proofErr w:type="spellEnd"/>
      <w:r w:rsidRPr="0082514C">
        <w:t>.</w:t>
      </w:r>
    </w:p>
    <w:p w14:paraId="436FF489" w14:textId="77777777" w:rsidR="00A953F1" w:rsidRPr="0082514C" w:rsidRDefault="00A953F1" w:rsidP="00A953F1">
      <w:pPr>
        <w:numPr>
          <w:ilvl w:val="1"/>
          <w:numId w:val="19"/>
        </w:numPr>
        <w:jc w:val="both"/>
      </w:pPr>
      <w:r w:rsidRPr="0082514C">
        <w:t>The client application is accessed over the Internet from a desktop machine running a Web browser.   The machine must run Windows XP or higher.</w:t>
      </w:r>
    </w:p>
    <w:p w14:paraId="3904FA38" w14:textId="77777777" w:rsidR="00A953F1" w:rsidRPr="0082514C" w:rsidRDefault="00A953F1" w:rsidP="00A953F1">
      <w:pPr>
        <w:numPr>
          <w:ilvl w:val="1"/>
          <w:numId w:val="19"/>
        </w:numPr>
        <w:jc w:val="both"/>
      </w:pPr>
      <w:r w:rsidRPr="0082514C">
        <w:t xml:space="preserve">The Web server interfaces to the Clara database which resides on a node called </w:t>
      </w:r>
      <w:proofErr w:type="spellStart"/>
      <w:r w:rsidRPr="0082514C">
        <w:t>ClaraProd</w:t>
      </w:r>
      <w:proofErr w:type="spellEnd"/>
      <w:r w:rsidRPr="0082514C">
        <w:t>, using SQL Server</w:t>
      </w:r>
    </w:p>
    <w:p w14:paraId="0F001701" w14:textId="761F7876" w:rsidR="00A953F1" w:rsidRPr="0082514C" w:rsidRDefault="00C7545C" w:rsidP="00A953F1">
      <w:pPr>
        <w:numPr>
          <w:ilvl w:val="1"/>
          <w:numId w:val="19"/>
        </w:numPr>
        <w:jc w:val="both"/>
      </w:pPr>
      <w:r w:rsidRPr="0082514C">
        <w:t>The Web client runs in IE 11</w:t>
      </w:r>
      <w:r w:rsidR="00A953F1" w:rsidRPr="0082514C">
        <w:t xml:space="preserve"> or higher.</w:t>
      </w:r>
    </w:p>
    <w:p w14:paraId="117F40FB" w14:textId="1B21AC34" w:rsidR="00A953F1" w:rsidRPr="0082514C" w:rsidRDefault="00A953F1" w:rsidP="00A953F1">
      <w:pPr>
        <w:numPr>
          <w:ilvl w:val="1"/>
          <w:numId w:val="19"/>
        </w:numPr>
        <w:jc w:val="both"/>
      </w:pPr>
      <w:r w:rsidRPr="0082514C">
        <w:t xml:space="preserve">The Web application uses ASP.NET within the .NET </w:t>
      </w:r>
      <w:r w:rsidR="00C7545C" w:rsidRPr="0082514C">
        <w:t>4.0</w:t>
      </w:r>
      <w:r w:rsidRPr="0082514C">
        <w:t xml:space="preserve"> or above framework.</w:t>
      </w:r>
    </w:p>
    <w:p w14:paraId="59EC98D3" w14:textId="77777777" w:rsidR="00A953F1" w:rsidRPr="0082514C" w:rsidRDefault="00A953F1" w:rsidP="00A953F1">
      <w:pPr>
        <w:numPr>
          <w:ilvl w:val="1"/>
          <w:numId w:val="19"/>
        </w:numPr>
        <w:jc w:val="both"/>
      </w:pPr>
      <w:r w:rsidRPr="0082514C">
        <w:t xml:space="preserve">The Web application communicates with a Microsoft Exchange mail server which runs on a Windows 2008 server and communicates with </w:t>
      </w:r>
      <w:proofErr w:type="spellStart"/>
      <w:r w:rsidRPr="0082514C">
        <w:t>CSProd</w:t>
      </w:r>
      <w:proofErr w:type="spellEnd"/>
      <w:r w:rsidRPr="0082514C">
        <w:t xml:space="preserve"> via SMTP.</w:t>
      </w:r>
    </w:p>
    <w:p w14:paraId="64AFC6F8" w14:textId="4DE0AE8A" w:rsidR="00A953F1" w:rsidRPr="0082514C" w:rsidRDefault="00A953F1" w:rsidP="00A953F1">
      <w:pPr>
        <w:numPr>
          <w:ilvl w:val="1"/>
          <w:numId w:val="19"/>
        </w:numPr>
        <w:jc w:val="both"/>
      </w:pPr>
      <w:r w:rsidRPr="0082514C">
        <w:t>In order to maintain corporate standards, all access to the database must be done through a separate Data Access Component that communicates with the SQL Server.  All access to the SQL Server database schema is done through stored procedures.</w:t>
      </w:r>
    </w:p>
    <w:p w14:paraId="4670FCA6" w14:textId="648D10A9" w:rsidR="00A953F1" w:rsidRDefault="00A953F1" w:rsidP="00A953F1">
      <w:pPr>
        <w:jc w:val="both"/>
      </w:pPr>
    </w:p>
    <w:p w14:paraId="12C50255" w14:textId="17674DE1" w:rsidR="009F0F66" w:rsidRDefault="009F0F66" w:rsidP="00A953F1">
      <w:pPr>
        <w:jc w:val="both"/>
      </w:pPr>
    </w:p>
    <w:p w14:paraId="71237F69" w14:textId="0D8D1FF1" w:rsidR="009F0F66" w:rsidRDefault="009F0F66" w:rsidP="00A953F1">
      <w:pPr>
        <w:jc w:val="both"/>
      </w:pPr>
    </w:p>
    <w:p w14:paraId="7A0F2B40" w14:textId="0485BB82" w:rsidR="009F0F66" w:rsidRDefault="009F0F66" w:rsidP="00A953F1">
      <w:pPr>
        <w:jc w:val="both"/>
      </w:pPr>
    </w:p>
    <w:p w14:paraId="19772892" w14:textId="3FD51116" w:rsidR="009F0F66" w:rsidRDefault="009F0F66" w:rsidP="00A953F1">
      <w:pPr>
        <w:jc w:val="both"/>
      </w:pPr>
    </w:p>
    <w:p w14:paraId="6BFD4245" w14:textId="36B4C7D8" w:rsidR="009F0F66" w:rsidRDefault="009F0F66" w:rsidP="00A953F1">
      <w:pPr>
        <w:jc w:val="both"/>
      </w:pPr>
    </w:p>
    <w:p w14:paraId="506380FC" w14:textId="52EF8B0B" w:rsidR="009F0F66" w:rsidRDefault="009F0F66" w:rsidP="00A953F1">
      <w:pPr>
        <w:jc w:val="both"/>
      </w:pPr>
    </w:p>
    <w:p w14:paraId="4AB5F804" w14:textId="6B22800C" w:rsidR="009F0F66" w:rsidRDefault="009F0F66" w:rsidP="00A953F1">
      <w:pPr>
        <w:jc w:val="both"/>
      </w:pPr>
    </w:p>
    <w:p w14:paraId="25973496" w14:textId="26DC3731" w:rsidR="009F0F66" w:rsidRDefault="009F0F66" w:rsidP="00A953F1">
      <w:pPr>
        <w:jc w:val="both"/>
      </w:pPr>
    </w:p>
    <w:p w14:paraId="693E079F" w14:textId="6EEB8B50" w:rsidR="009F0F66" w:rsidRDefault="009F0F66" w:rsidP="00A953F1">
      <w:pPr>
        <w:jc w:val="both"/>
      </w:pPr>
    </w:p>
    <w:p w14:paraId="5D4C8182" w14:textId="496C87EC" w:rsidR="009F0F66" w:rsidRDefault="009F0F66" w:rsidP="00A953F1">
      <w:pPr>
        <w:jc w:val="both"/>
      </w:pPr>
    </w:p>
    <w:p w14:paraId="63A745CB" w14:textId="77777777" w:rsidR="009F0F66" w:rsidRDefault="009F0F66" w:rsidP="00A953F1">
      <w:pPr>
        <w:jc w:val="both"/>
      </w:pPr>
    </w:p>
    <w:p w14:paraId="6DB00FB2" w14:textId="1657208B" w:rsidR="005B6E65" w:rsidRPr="00796BEA" w:rsidRDefault="005B6E65" w:rsidP="005B6E65">
      <w:pPr>
        <w:tabs>
          <w:tab w:val="left" w:pos="1080"/>
        </w:tabs>
        <w:suppressAutoHyphens/>
        <w:ind w:left="360"/>
        <w:rPr>
          <w:b/>
          <w:szCs w:val="24"/>
          <w:lang w:val="en-CA" w:eastAsia="ar-SA"/>
        </w:rPr>
      </w:pPr>
      <w:r w:rsidRPr="00796BEA">
        <w:rPr>
          <w:b/>
          <w:szCs w:val="24"/>
          <w:lang w:val="en-CA" w:eastAsia="ar-SA"/>
        </w:rPr>
        <w:lastRenderedPageBreak/>
        <w:t>Insert diagram here:</w:t>
      </w:r>
    </w:p>
    <w:p w14:paraId="0DF8AAE8" w14:textId="77777777" w:rsidR="0082514C" w:rsidRPr="0082514C" w:rsidRDefault="0082514C" w:rsidP="0082514C">
      <w:pPr>
        <w:rPr>
          <w:rFonts w:ascii="Calibri" w:hAnsi="Calibri" w:cs="Calibri"/>
          <w:sz w:val="22"/>
          <w:szCs w:val="22"/>
          <w:lang w:val="en-CA" w:eastAsia="en-CA"/>
        </w:rPr>
      </w:pPr>
      <w:r w:rsidRPr="0082514C">
        <w:rPr>
          <w:rFonts w:ascii="Calibri" w:hAnsi="Calibri" w:cs="Calibri"/>
          <w:noProof/>
          <w:sz w:val="22"/>
          <w:szCs w:val="22"/>
          <w:lang w:val="en-CA" w:eastAsia="en-CA"/>
        </w:rPr>
        <w:drawing>
          <wp:inline distT="0" distB="0" distL="0" distR="0" wp14:anchorId="17C150FD" wp14:editId="7341AEA0">
            <wp:extent cx="5975930" cy="3593093"/>
            <wp:effectExtent l="0" t="0" r="6350" b="7620"/>
            <wp:docPr id="13" name="Picture 13" descr="C:\Users\phdum\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dum\AppData\Local\Packages\Microsoft.Office.OneNote_8wekyb3d8bbwe\TempState\msohtmlclipclip_image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2363" cy="3602973"/>
                    </a:xfrm>
                    <a:prstGeom prst="rect">
                      <a:avLst/>
                    </a:prstGeom>
                    <a:noFill/>
                    <a:ln>
                      <a:noFill/>
                    </a:ln>
                  </pic:spPr>
                </pic:pic>
              </a:graphicData>
            </a:graphic>
          </wp:inline>
        </w:drawing>
      </w:r>
    </w:p>
    <w:p w14:paraId="37874197" w14:textId="2946FEEF" w:rsidR="0082514C" w:rsidRDefault="0082514C" w:rsidP="00D273D3">
      <w:pPr>
        <w:ind w:left="360"/>
      </w:pPr>
    </w:p>
    <w:p w14:paraId="4CC61AE4" w14:textId="77777777" w:rsidR="00A953F1" w:rsidRDefault="00A953F1" w:rsidP="00A953F1">
      <w:pPr>
        <w:numPr>
          <w:ilvl w:val="0"/>
          <w:numId w:val="19"/>
        </w:numPr>
        <w:jc w:val="both"/>
      </w:pPr>
      <w:r>
        <w:t>The college wants to change the CES system so that it can be accessed via Smartphone or mobile device.  Copy your diagram and add any new node(s) required to add this functionality.</w:t>
      </w:r>
    </w:p>
    <w:p w14:paraId="486DBA10" w14:textId="0A88B4C1" w:rsidR="00A953F1" w:rsidRPr="00A953F1" w:rsidRDefault="0082514C" w:rsidP="00A953F1">
      <w:pPr>
        <w:suppressAutoHyphens/>
        <w:ind w:left="360"/>
        <w:rPr>
          <w:szCs w:val="24"/>
          <w:lang w:eastAsia="ar-SA"/>
        </w:rPr>
      </w:pPr>
      <w:r>
        <w:rPr>
          <w:noProof/>
          <w:szCs w:val="24"/>
          <w:lang w:val="en-CA" w:eastAsia="en-CA"/>
        </w:rPr>
        <mc:AlternateContent>
          <mc:Choice Requires="wpi">
            <w:drawing>
              <wp:anchor distT="0" distB="0" distL="114300" distR="114300" simplePos="0" relativeHeight="251659264" behindDoc="0" locked="0" layoutInCell="1" allowOverlap="1" wp14:anchorId="13B17827" wp14:editId="292CB078">
                <wp:simplePos x="0" y="0"/>
                <wp:positionH relativeFrom="column">
                  <wp:posOffset>389610</wp:posOffset>
                </wp:positionH>
                <wp:positionV relativeFrom="paragraph">
                  <wp:posOffset>90938</wp:posOffset>
                </wp:positionV>
                <wp:extent cx="196" cy="196"/>
                <wp:effectExtent l="0" t="0" r="0" b="0"/>
                <wp:wrapNone/>
                <wp:docPr id="14" name="Ink 14"/>
                <wp:cNvGraphicFramePr/>
                <a:graphic xmlns:a="http://schemas.openxmlformats.org/drawingml/2006/main">
                  <a:graphicData uri="http://schemas.microsoft.com/office/word/2010/wordprocessingInk">
                    <w14:contentPart bwMode="auto" r:id="rId12">
                      <w14:nvContentPartPr>
                        <w14:cNvContentPartPr/>
                      </w14:nvContentPartPr>
                      <w14:xfrm>
                        <a:off x="0" y="0"/>
                        <a:ext cx="196" cy="196"/>
                      </w14:xfrm>
                    </w14:contentPart>
                  </a:graphicData>
                </a:graphic>
              </wp:anchor>
            </w:drawing>
          </mc:Choice>
          <mc:Fallback>
            <w:pict>
              <v:shapetype w14:anchorId="47C466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30.45pt;margin-top:6.9pt;width:.5pt;height:.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">
                <v:imagedata r:id="rId13" o:title=""/>
              </v:shape>
            </w:pict>
          </mc:Fallback>
        </mc:AlternateContent>
      </w:r>
    </w:p>
    <w:p w14:paraId="2FDF3132" w14:textId="77777777" w:rsidR="005B6E65" w:rsidRPr="00796BEA" w:rsidRDefault="005B6E65" w:rsidP="005B6E65">
      <w:pPr>
        <w:tabs>
          <w:tab w:val="left" w:pos="1080"/>
        </w:tabs>
        <w:suppressAutoHyphens/>
        <w:ind w:left="360"/>
        <w:rPr>
          <w:b/>
          <w:szCs w:val="24"/>
          <w:lang w:val="en-CA" w:eastAsia="ar-SA"/>
        </w:rPr>
      </w:pPr>
      <w:r w:rsidRPr="00796BEA">
        <w:rPr>
          <w:b/>
          <w:szCs w:val="24"/>
          <w:lang w:val="en-CA" w:eastAsia="ar-SA"/>
        </w:rPr>
        <w:t>Insert diagram here:</w:t>
      </w:r>
    </w:p>
    <w:p w14:paraId="380D5CA6" w14:textId="77777777" w:rsidR="0082514C" w:rsidRPr="0082514C" w:rsidRDefault="0082514C" w:rsidP="0082514C">
      <w:pPr>
        <w:rPr>
          <w:rFonts w:ascii="Calibri" w:hAnsi="Calibri" w:cs="Calibri"/>
          <w:sz w:val="22"/>
          <w:szCs w:val="22"/>
          <w:lang w:val="en-CA" w:eastAsia="en-CA"/>
        </w:rPr>
      </w:pPr>
      <w:r w:rsidRPr="0082514C">
        <w:rPr>
          <w:rFonts w:ascii="Calibri" w:hAnsi="Calibri" w:cs="Calibri"/>
          <w:noProof/>
          <w:sz w:val="22"/>
          <w:szCs w:val="22"/>
          <w:lang w:val="en-CA" w:eastAsia="en-CA"/>
        </w:rPr>
        <w:drawing>
          <wp:inline distT="0" distB="0" distL="0" distR="0" wp14:anchorId="73A828D7" wp14:editId="5B94434D">
            <wp:extent cx="6048086" cy="3616037"/>
            <wp:effectExtent l="0" t="0" r="0" b="3810"/>
            <wp:docPr id="15" name="Picture 15" descr="C:\Users\phdum\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hdum\AppData\Local\Packages\Microsoft.Office.OneNote_8wekyb3d8bbwe\TempState\msohtmlclipclip_image0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9221" cy="3622695"/>
                    </a:xfrm>
                    <a:prstGeom prst="rect">
                      <a:avLst/>
                    </a:prstGeom>
                    <a:noFill/>
                    <a:ln>
                      <a:noFill/>
                    </a:ln>
                  </pic:spPr>
                </pic:pic>
              </a:graphicData>
            </a:graphic>
          </wp:inline>
        </w:drawing>
      </w:r>
    </w:p>
    <w:p w14:paraId="585A1A43" w14:textId="05D9489A" w:rsidR="00796BEA" w:rsidRDefault="00796BEA" w:rsidP="00796BEA">
      <w:pPr>
        <w:widowControl w:val="0"/>
        <w:tabs>
          <w:tab w:val="left" w:pos="220"/>
          <w:tab w:val="left" w:pos="720"/>
        </w:tabs>
        <w:autoSpaceDE w:val="0"/>
        <w:autoSpaceDN w:val="0"/>
        <w:adjustRightInd w:val="0"/>
        <w:rPr>
          <w:rFonts w:ascii="Verdana" w:hAnsi="Verdana" w:cs="Verdana"/>
          <w:szCs w:val="24"/>
        </w:rPr>
      </w:pPr>
    </w:p>
    <w:p w14:paraId="7BC2E3E1" w14:textId="5787FFA5" w:rsidR="00603183" w:rsidRDefault="00603183" w:rsidP="00796BEA">
      <w:pPr>
        <w:widowControl w:val="0"/>
        <w:tabs>
          <w:tab w:val="left" w:pos="220"/>
          <w:tab w:val="left" w:pos="720"/>
        </w:tabs>
        <w:autoSpaceDE w:val="0"/>
        <w:autoSpaceDN w:val="0"/>
        <w:adjustRightInd w:val="0"/>
        <w:rPr>
          <w:rFonts w:ascii="Verdana" w:hAnsi="Verdana" w:cs="Verdana"/>
          <w:szCs w:val="24"/>
        </w:rPr>
      </w:pPr>
    </w:p>
    <w:p w14:paraId="13AE670A" w14:textId="76549557" w:rsidR="00796BEA" w:rsidRPr="00F20D8A" w:rsidRDefault="00796BEA" w:rsidP="00796BEA">
      <w:pPr>
        <w:pStyle w:val="Heading1"/>
        <w:rPr>
          <w:sz w:val="30"/>
          <w:szCs w:val="30"/>
        </w:rPr>
      </w:pPr>
      <w:r>
        <w:lastRenderedPageBreak/>
        <w:t>Part D – Assignment assessment</w:t>
      </w:r>
    </w:p>
    <w:p w14:paraId="1D8B3E65" w14:textId="77777777" w:rsidR="00796BEA" w:rsidRDefault="00796BEA" w:rsidP="00796BEA">
      <w:pPr>
        <w:numPr>
          <w:ilvl w:val="0"/>
          <w:numId w:val="21"/>
        </w:numPr>
        <w:spacing w:before="120"/>
      </w:pPr>
      <w:r>
        <w:t>What did you learn in completing this assignment?</w:t>
      </w:r>
    </w:p>
    <w:p w14:paraId="56727647" w14:textId="0B1F3F49" w:rsidR="00796BEA" w:rsidRDefault="008B5D28" w:rsidP="00796BEA">
      <w:r>
        <w:t xml:space="preserve">In this assignment, I think that the biggest thing I learned was just syntax for deployment diagrams. </w:t>
      </w:r>
    </w:p>
    <w:p w14:paraId="0030538C" w14:textId="77777777" w:rsidR="00796BEA" w:rsidRDefault="00796BEA" w:rsidP="00796BEA"/>
    <w:p w14:paraId="5901CC7E" w14:textId="77777777" w:rsidR="00796BEA" w:rsidRDefault="00796BEA" w:rsidP="00796BEA">
      <w:pPr>
        <w:numPr>
          <w:ilvl w:val="0"/>
          <w:numId w:val="21"/>
        </w:numPr>
      </w:pPr>
      <w:r>
        <w:t>What did you have difficulty with?</w:t>
      </w:r>
    </w:p>
    <w:p w14:paraId="5CBE8585" w14:textId="33FBE2FD" w:rsidR="00796BEA" w:rsidRDefault="008B5D28" w:rsidP="00796BEA">
      <w:pPr>
        <w:spacing w:before="120"/>
      </w:pPr>
      <w:r>
        <w:t xml:space="preserve">The thing I had the most difficulty with was Part B I think. People always tend to underestimate the amount of work required for building things because people always focus on making things perfect and not making them so that they just work. A lot of other people just took an estimate and then doubled it to be safe, but it’s probably better to make a realistic </w:t>
      </w:r>
      <w:proofErr w:type="spellStart"/>
      <w:r>
        <w:t>estimes</w:t>
      </w:r>
      <w:proofErr w:type="spellEnd"/>
      <w:r>
        <w:t>.</w:t>
      </w:r>
    </w:p>
    <w:p w14:paraId="613FC1E0" w14:textId="77777777" w:rsidR="008B5D28" w:rsidRDefault="008B5D28" w:rsidP="00796BEA">
      <w:pPr>
        <w:spacing w:before="120"/>
      </w:pPr>
    </w:p>
    <w:p w14:paraId="14153961" w14:textId="1C9E648D" w:rsidR="00796BEA" w:rsidRDefault="00796BEA" w:rsidP="00796BEA">
      <w:pPr>
        <w:numPr>
          <w:ilvl w:val="0"/>
          <w:numId w:val="21"/>
        </w:numPr>
      </w:pPr>
      <w:r>
        <w:t>What did you do well?</w:t>
      </w:r>
    </w:p>
    <w:p w14:paraId="5C64B092" w14:textId="5DE3895A" w:rsidR="00796BEA" w:rsidRDefault="008B5D28" w:rsidP="00BC3BB0">
      <w:r>
        <w:t xml:space="preserve">I feel like I did the </w:t>
      </w:r>
      <w:proofErr w:type="spellStart"/>
      <w:r>
        <w:t>statechart</w:t>
      </w:r>
      <w:proofErr w:type="spellEnd"/>
      <w:r>
        <w:t xml:space="preserve"> diagrams well. The </w:t>
      </w:r>
      <w:proofErr w:type="spellStart"/>
      <w:r>
        <w:t>statechart</w:t>
      </w:r>
      <w:proofErr w:type="spellEnd"/>
      <w:r>
        <w:t xml:space="preserve"> wasn’t too hard, but I really thought about the actions, guard conditions and results for all of the lines and I feel like understanding the syntax for them is absolutely key.</w:t>
      </w:r>
    </w:p>
    <w:p w14:paraId="7D1918D5" w14:textId="77777777" w:rsidR="008B5D28" w:rsidRDefault="008B5D28" w:rsidP="008B5D28">
      <w:pPr>
        <w:ind w:left="360"/>
      </w:pPr>
    </w:p>
    <w:p w14:paraId="1DD6B12D" w14:textId="77777777" w:rsidR="00796BEA" w:rsidRDefault="00796BEA" w:rsidP="00796BEA">
      <w:pPr>
        <w:numPr>
          <w:ilvl w:val="0"/>
          <w:numId w:val="21"/>
        </w:numPr>
      </w:pPr>
      <w:r>
        <w:t>How many hours did you spend in completing this assignment?</w:t>
      </w:r>
    </w:p>
    <w:p w14:paraId="5057C08C" w14:textId="0A495225" w:rsidR="00796BEA" w:rsidRDefault="008B5D28" w:rsidP="00796BEA">
      <w:pPr>
        <w:spacing w:before="120"/>
      </w:pPr>
      <w:r>
        <w:t xml:space="preserve">I think the assignment took me around 6 or 7 hours of work. </w:t>
      </w:r>
    </w:p>
    <w:p w14:paraId="51829359" w14:textId="77777777" w:rsidR="00796BEA" w:rsidRDefault="00796BEA" w:rsidP="00796BEA">
      <w:pPr>
        <w:spacing w:before="120"/>
      </w:pPr>
    </w:p>
    <w:p w14:paraId="195BAB08" w14:textId="72E6A99F" w:rsidR="00796BEA" w:rsidRDefault="00796BEA" w:rsidP="00796BEA">
      <w:pPr>
        <w:numPr>
          <w:ilvl w:val="0"/>
          <w:numId w:val="21"/>
        </w:numPr>
      </w:pPr>
      <w:r>
        <w:t>What took you the most time?</w:t>
      </w:r>
    </w:p>
    <w:p w14:paraId="0B95C08A" w14:textId="3E43BC91" w:rsidR="005F40A4" w:rsidRPr="00796BEA" w:rsidRDefault="008B5D28" w:rsidP="008B5D28">
      <w:pPr>
        <w:rPr>
          <w:szCs w:val="24"/>
          <w:lang w:eastAsia="ar-SA"/>
        </w:rPr>
      </w:pPr>
      <w:r>
        <w:t xml:space="preserve">What took the most time was Part B. I ended up doing it once from the perspective of each of the main actions that could be taken and didn’t think about it from the perspective of each method in the different classes, so I had a lot missing and ended up re-doing it. </w:t>
      </w:r>
    </w:p>
    <w:p w14:paraId="23EBE837" w14:textId="77777777" w:rsidR="00796BEA" w:rsidRPr="008155C1" w:rsidRDefault="00796BEA" w:rsidP="00796BEA">
      <w:pPr>
        <w:pStyle w:val="ListParagraph"/>
        <w:widowControl w:val="0"/>
        <w:tabs>
          <w:tab w:val="left" w:pos="220"/>
          <w:tab w:val="left" w:pos="720"/>
        </w:tabs>
        <w:autoSpaceDE w:val="0"/>
        <w:autoSpaceDN w:val="0"/>
        <w:adjustRightInd w:val="0"/>
        <w:ind w:left="0"/>
        <w:rPr>
          <w:rFonts w:ascii="Verdana" w:hAnsi="Verdana" w:cs="Verdana"/>
          <w:szCs w:val="24"/>
        </w:rPr>
      </w:pPr>
    </w:p>
    <w:p w14:paraId="2C383B55" w14:textId="77777777" w:rsidR="00796BEA" w:rsidRDefault="00796BEA" w:rsidP="00796BEA">
      <w:pPr>
        <w:pStyle w:val="SubHead2"/>
        <w:pBdr>
          <w:bottom w:val="single" w:sz="4" w:space="1" w:color="auto"/>
        </w:pBdr>
        <w:suppressAutoHyphens/>
        <w:spacing w:before="0" w:after="0"/>
      </w:pPr>
      <w:r>
        <w:t>Mark Breakdown:</w:t>
      </w:r>
    </w:p>
    <w:p w14:paraId="0448EBF2" w14:textId="77777777" w:rsidR="00796BEA" w:rsidRDefault="00796BEA" w:rsidP="00796BEA">
      <w:pPr>
        <w:suppressAutoHyphens/>
      </w:pPr>
    </w:p>
    <w:p w14:paraId="7C906200" w14:textId="77777777" w:rsidR="00796BEA" w:rsidRDefault="00796BEA" w:rsidP="00796BEA">
      <w:pPr>
        <w:tabs>
          <w:tab w:val="left" w:pos="1080"/>
        </w:tabs>
        <w:suppressAutoHyphens/>
        <w:ind w:left="360"/>
        <w:rPr>
          <w:szCs w:val="24"/>
          <w:lang w:eastAsia="ar-SA"/>
        </w:rPr>
      </w:pPr>
    </w:p>
    <w:tbl>
      <w:tblPr>
        <w:tblStyle w:val="TableGrid"/>
        <w:tblW w:w="0" w:type="auto"/>
        <w:tblLook w:val="04A0" w:firstRow="1" w:lastRow="0" w:firstColumn="1" w:lastColumn="0" w:noHBand="0" w:noVBand="1"/>
      </w:tblPr>
      <w:tblGrid>
        <w:gridCol w:w="6176"/>
        <w:gridCol w:w="3174"/>
      </w:tblGrid>
      <w:tr w:rsidR="00796BEA" w14:paraId="6C207ADA" w14:textId="77777777" w:rsidTr="00192DEF">
        <w:tc>
          <w:tcPr>
            <w:tcW w:w="6176" w:type="dxa"/>
          </w:tcPr>
          <w:p w14:paraId="4A0C97F4" w14:textId="547B4EE0" w:rsidR="00796BEA" w:rsidRDefault="00796BEA" w:rsidP="00796BEA">
            <w:pPr>
              <w:rPr>
                <w:lang w:eastAsia="ar-SA"/>
              </w:rPr>
            </w:pPr>
            <w:r>
              <w:rPr>
                <w:lang w:eastAsia="ar-SA"/>
              </w:rPr>
              <w:t xml:space="preserve">Part A – </w:t>
            </w:r>
            <w:proofErr w:type="spellStart"/>
            <w:r>
              <w:rPr>
                <w:lang w:eastAsia="ar-SA"/>
              </w:rPr>
              <w:t>Statechart</w:t>
            </w:r>
            <w:proofErr w:type="spellEnd"/>
          </w:p>
        </w:tc>
        <w:tc>
          <w:tcPr>
            <w:tcW w:w="3174" w:type="dxa"/>
          </w:tcPr>
          <w:p w14:paraId="602E5284" w14:textId="77777777" w:rsidR="00796BEA" w:rsidRDefault="00796BEA" w:rsidP="000C5F10">
            <w:pPr>
              <w:rPr>
                <w:lang w:eastAsia="ar-SA"/>
              </w:rPr>
            </w:pPr>
          </w:p>
        </w:tc>
      </w:tr>
      <w:tr w:rsidR="00796BEA" w14:paraId="3A44C731" w14:textId="77777777" w:rsidTr="00192DEF">
        <w:tc>
          <w:tcPr>
            <w:tcW w:w="6176" w:type="dxa"/>
          </w:tcPr>
          <w:p w14:paraId="3515E26D" w14:textId="7122AB27" w:rsidR="00796BEA" w:rsidRDefault="00796BEA" w:rsidP="000C5F10">
            <w:pPr>
              <w:rPr>
                <w:lang w:eastAsia="ar-SA"/>
              </w:rPr>
            </w:pPr>
            <w:r>
              <w:rPr>
                <w:lang w:eastAsia="ar-SA"/>
              </w:rPr>
              <w:t>HVK Runs</w:t>
            </w:r>
          </w:p>
        </w:tc>
        <w:tc>
          <w:tcPr>
            <w:tcW w:w="3174" w:type="dxa"/>
          </w:tcPr>
          <w:p w14:paraId="239C325C" w14:textId="77777777" w:rsidR="00796BEA" w:rsidRDefault="00796BEA" w:rsidP="000C5F10">
            <w:pPr>
              <w:rPr>
                <w:lang w:eastAsia="ar-SA"/>
              </w:rPr>
            </w:pPr>
            <w:r>
              <w:rPr>
                <w:lang w:eastAsia="ar-SA"/>
              </w:rPr>
              <w:t>10</w:t>
            </w:r>
          </w:p>
        </w:tc>
      </w:tr>
      <w:tr w:rsidR="00796BEA" w14:paraId="00F5357D" w14:textId="77777777" w:rsidTr="00192DEF">
        <w:tc>
          <w:tcPr>
            <w:tcW w:w="6176" w:type="dxa"/>
          </w:tcPr>
          <w:p w14:paraId="7B9A7F7C" w14:textId="3F6F1E31" w:rsidR="00796BEA" w:rsidRDefault="00796BEA" w:rsidP="000C5F10">
            <w:pPr>
              <w:rPr>
                <w:lang w:eastAsia="ar-SA"/>
              </w:rPr>
            </w:pPr>
            <w:r>
              <w:rPr>
                <w:lang w:eastAsia="ar-SA"/>
              </w:rPr>
              <w:t>Shopping Cart Order</w:t>
            </w:r>
          </w:p>
        </w:tc>
        <w:tc>
          <w:tcPr>
            <w:tcW w:w="3174" w:type="dxa"/>
          </w:tcPr>
          <w:p w14:paraId="7119AC55" w14:textId="77777777" w:rsidR="00796BEA" w:rsidRDefault="00796BEA" w:rsidP="000C5F10">
            <w:pPr>
              <w:rPr>
                <w:lang w:eastAsia="ar-SA"/>
              </w:rPr>
            </w:pPr>
            <w:r>
              <w:rPr>
                <w:lang w:eastAsia="ar-SA"/>
              </w:rPr>
              <w:t>10</w:t>
            </w:r>
          </w:p>
        </w:tc>
      </w:tr>
      <w:tr w:rsidR="00796BEA" w14:paraId="47D62CA2" w14:textId="77777777" w:rsidTr="00192DEF">
        <w:tc>
          <w:tcPr>
            <w:tcW w:w="6176" w:type="dxa"/>
          </w:tcPr>
          <w:p w14:paraId="5A11B295" w14:textId="100B33AA" w:rsidR="00796BEA" w:rsidRDefault="00796BEA" w:rsidP="000C5F10">
            <w:pPr>
              <w:rPr>
                <w:lang w:eastAsia="ar-SA"/>
              </w:rPr>
            </w:pPr>
            <w:r>
              <w:rPr>
                <w:lang w:eastAsia="ar-SA"/>
              </w:rPr>
              <w:t>Part B – Sprint Planning</w:t>
            </w:r>
          </w:p>
        </w:tc>
        <w:tc>
          <w:tcPr>
            <w:tcW w:w="3174" w:type="dxa"/>
          </w:tcPr>
          <w:p w14:paraId="73FCE47B" w14:textId="10A36A7A" w:rsidR="00796BEA" w:rsidRDefault="00796BEA" w:rsidP="000C5F10">
            <w:pPr>
              <w:rPr>
                <w:lang w:eastAsia="ar-SA"/>
              </w:rPr>
            </w:pPr>
            <w:r>
              <w:rPr>
                <w:lang w:eastAsia="ar-SA"/>
              </w:rPr>
              <w:t xml:space="preserve"> </w:t>
            </w:r>
          </w:p>
        </w:tc>
      </w:tr>
      <w:tr w:rsidR="00796BEA" w14:paraId="6FBAA9BE" w14:textId="77777777" w:rsidTr="00192DEF">
        <w:tc>
          <w:tcPr>
            <w:tcW w:w="6176" w:type="dxa"/>
          </w:tcPr>
          <w:p w14:paraId="7E7B16B1" w14:textId="59DFF10C" w:rsidR="00796BEA" w:rsidRDefault="00796BEA" w:rsidP="000C5F10">
            <w:pPr>
              <w:rPr>
                <w:lang w:eastAsia="ar-SA"/>
              </w:rPr>
            </w:pPr>
            <w:r>
              <w:rPr>
                <w:lang w:eastAsia="ar-SA"/>
              </w:rPr>
              <w:t>Spreadsheet showing list of tasks, description, effort estimate/total,</w:t>
            </w:r>
          </w:p>
        </w:tc>
        <w:tc>
          <w:tcPr>
            <w:tcW w:w="3174" w:type="dxa"/>
          </w:tcPr>
          <w:p w14:paraId="53228E51" w14:textId="53DCB9E4" w:rsidR="00796BEA" w:rsidRDefault="00796BEA" w:rsidP="000C5F10">
            <w:pPr>
              <w:rPr>
                <w:lang w:eastAsia="ar-SA"/>
              </w:rPr>
            </w:pPr>
            <w:r>
              <w:rPr>
                <w:lang w:eastAsia="ar-SA"/>
              </w:rPr>
              <w:t>10</w:t>
            </w:r>
          </w:p>
        </w:tc>
      </w:tr>
      <w:tr w:rsidR="00796BEA" w14:paraId="365EF880" w14:textId="77777777" w:rsidTr="00192DEF">
        <w:tc>
          <w:tcPr>
            <w:tcW w:w="6176" w:type="dxa"/>
          </w:tcPr>
          <w:p w14:paraId="670EC293" w14:textId="2DCDCE9D" w:rsidR="00796BEA" w:rsidRDefault="00796BEA" w:rsidP="00796BEA">
            <w:pPr>
              <w:rPr>
                <w:lang w:eastAsia="ar-SA"/>
              </w:rPr>
            </w:pPr>
            <w:r>
              <w:rPr>
                <w:lang w:eastAsia="ar-SA"/>
              </w:rPr>
              <w:t>Tasks are consistent with Class and Sequence Diagram of Assignment #2</w:t>
            </w:r>
          </w:p>
        </w:tc>
        <w:tc>
          <w:tcPr>
            <w:tcW w:w="3174" w:type="dxa"/>
          </w:tcPr>
          <w:p w14:paraId="3C4B789D" w14:textId="22DD483B" w:rsidR="00796BEA" w:rsidRDefault="008E35E9" w:rsidP="000C5F10">
            <w:pPr>
              <w:rPr>
                <w:lang w:eastAsia="ar-SA"/>
              </w:rPr>
            </w:pPr>
            <w:r>
              <w:rPr>
                <w:lang w:eastAsia="ar-SA"/>
              </w:rPr>
              <w:t>5</w:t>
            </w:r>
          </w:p>
        </w:tc>
      </w:tr>
      <w:tr w:rsidR="00192DEF" w14:paraId="62E96AA5" w14:textId="77777777" w:rsidTr="00192DEF">
        <w:tc>
          <w:tcPr>
            <w:tcW w:w="6176" w:type="dxa"/>
          </w:tcPr>
          <w:p w14:paraId="1BB38066" w14:textId="283A9E08" w:rsidR="00192DEF" w:rsidRDefault="00192DEF" w:rsidP="000C5F10">
            <w:pPr>
              <w:rPr>
                <w:lang w:eastAsia="ar-SA"/>
              </w:rPr>
            </w:pPr>
            <w:r>
              <w:rPr>
                <w:lang w:eastAsia="ar-SA"/>
              </w:rPr>
              <w:t xml:space="preserve">Sprint Goal commitment, Task list are sequenced and sized reasonably </w:t>
            </w:r>
          </w:p>
        </w:tc>
        <w:tc>
          <w:tcPr>
            <w:tcW w:w="3174" w:type="dxa"/>
          </w:tcPr>
          <w:p w14:paraId="5051885E" w14:textId="426D49EE" w:rsidR="00192DEF" w:rsidRDefault="00192DEF" w:rsidP="000C5F10">
            <w:pPr>
              <w:rPr>
                <w:lang w:eastAsia="ar-SA"/>
              </w:rPr>
            </w:pPr>
            <w:r>
              <w:rPr>
                <w:lang w:eastAsia="ar-SA"/>
              </w:rPr>
              <w:t>5</w:t>
            </w:r>
          </w:p>
        </w:tc>
      </w:tr>
      <w:tr w:rsidR="00796BEA" w14:paraId="41C45DB3" w14:textId="77777777" w:rsidTr="00192DEF">
        <w:tc>
          <w:tcPr>
            <w:tcW w:w="6176" w:type="dxa"/>
          </w:tcPr>
          <w:p w14:paraId="70D9017F" w14:textId="7EFD89E1" w:rsidR="00796BEA" w:rsidRDefault="00796BEA" w:rsidP="00192DEF">
            <w:pPr>
              <w:rPr>
                <w:lang w:eastAsia="ar-SA"/>
              </w:rPr>
            </w:pPr>
            <w:r>
              <w:rPr>
                <w:lang w:eastAsia="ar-SA"/>
              </w:rPr>
              <w:t xml:space="preserve">Part C – </w:t>
            </w:r>
            <w:r w:rsidR="00192DEF">
              <w:rPr>
                <w:lang w:eastAsia="ar-SA"/>
              </w:rPr>
              <w:t>Package and Deployment Diagrams</w:t>
            </w:r>
          </w:p>
        </w:tc>
        <w:tc>
          <w:tcPr>
            <w:tcW w:w="3174" w:type="dxa"/>
          </w:tcPr>
          <w:p w14:paraId="501B48CA" w14:textId="77777777" w:rsidR="00796BEA" w:rsidRDefault="00796BEA" w:rsidP="000C5F10">
            <w:pPr>
              <w:rPr>
                <w:lang w:eastAsia="ar-SA"/>
              </w:rPr>
            </w:pPr>
          </w:p>
        </w:tc>
      </w:tr>
      <w:tr w:rsidR="00796BEA" w14:paraId="3410248B" w14:textId="77777777" w:rsidTr="00192DEF">
        <w:tc>
          <w:tcPr>
            <w:tcW w:w="6176" w:type="dxa"/>
          </w:tcPr>
          <w:p w14:paraId="254B8095" w14:textId="0507759C" w:rsidR="00796BEA" w:rsidRDefault="00192DEF" w:rsidP="000C5F10">
            <w:pPr>
              <w:rPr>
                <w:lang w:eastAsia="ar-SA"/>
              </w:rPr>
            </w:pPr>
            <w:r>
              <w:rPr>
                <w:lang w:eastAsia="ar-SA"/>
              </w:rPr>
              <w:t>Package diagram</w:t>
            </w:r>
          </w:p>
        </w:tc>
        <w:tc>
          <w:tcPr>
            <w:tcW w:w="3174" w:type="dxa"/>
          </w:tcPr>
          <w:p w14:paraId="5C90A4D3" w14:textId="4F23E968" w:rsidR="00796BEA" w:rsidRDefault="00192DEF" w:rsidP="000C5F10">
            <w:pPr>
              <w:rPr>
                <w:lang w:eastAsia="ar-SA"/>
              </w:rPr>
            </w:pPr>
            <w:r>
              <w:rPr>
                <w:lang w:eastAsia="ar-SA"/>
              </w:rPr>
              <w:t>10</w:t>
            </w:r>
          </w:p>
        </w:tc>
      </w:tr>
      <w:tr w:rsidR="00192DEF" w14:paraId="3DB3CF52" w14:textId="77777777" w:rsidTr="000C5F10">
        <w:tc>
          <w:tcPr>
            <w:tcW w:w="6176" w:type="dxa"/>
          </w:tcPr>
          <w:p w14:paraId="3C93DC18" w14:textId="77777777" w:rsidR="00192DEF" w:rsidRDefault="00192DEF" w:rsidP="000C5F10">
            <w:pPr>
              <w:rPr>
                <w:lang w:eastAsia="ar-SA"/>
              </w:rPr>
            </w:pPr>
            <w:r>
              <w:rPr>
                <w:lang w:eastAsia="ar-SA"/>
              </w:rPr>
              <w:t>Deployment diagram</w:t>
            </w:r>
          </w:p>
        </w:tc>
        <w:tc>
          <w:tcPr>
            <w:tcW w:w="3174" w:type="dxa"/>
          </w:tcPr>
          <w:p w14:paraId="0F6F58F1" w14:textId="772355FD" w:rsidR="00192DEF" w:rsidRDefault="00192DEF" w:rsidP="000C5F10">
            <w:pPr>
              <w:rPr>
                <w:lang w:eastAsia="ar-SA"/>
              </w:rPr>
            </w:pPr>
            <w:r>
              <w:rPr>
                <w:lang w:eastAsia="ar-SA"/>
              </w:rPr>
              <w:t>1</w:t>
            </w:r>
            <w:r w:rsidR="008E35E9">
              <w:rPr>
                <w:lang w:eastAsia="ar-SA"/>
              </w:rPr>
              <w:t>0</w:t>
            </w:r>
          </w:p>
        </w:tc>
      </w:tr>
      <w:tr w:rsidR="00796BEA" w14:paraId="3ACA7B26" w14:textId="77777777" w:rsidTr="00192DEF">
        <w:tc>
          <w:tcPr>
            <w:tcW w:w="6176" w:type="dxa"/>
          </w:tcPr>
          <w:p w14:paraId="6A56C5EE" w14:textId="3625585A" w:rsidR="00796BEA" w:rsidRDefault="00192DEF" w:rsidP="000C5F10">
            <w:pPr>
              <w:rPr>
                <w:lang w:eastAsia="ar-SA"/>
              </w:rPr>
            </w:pPr>
            <w:r>
              <w:rPr>
                <w:lang w:eastAsia="ar-SA"/>
              </w:rPr>
              <w:t>Deployment diagram + Mobile</w:t>
            </w:r>
          </w:p>
        </w:tc>
        <w:tc>
          <w:tcPr>
            <w:tcW w:w="3174" w:type="dxa"/>
          </w:tcPr>
          <w:p w14:paraId="1DF428B5" w14:textId="136C9015" w:rsidR="00796BEA" w:rsidRDefault="008E35E9" w:rsidP="000C5F10">
            <w:pPr>
              <w:rPr>
                <w:lang w:eastAsia="ar-SA"/>
              </w:rPr>
            </w:pPr>
            <w:r>
              <w:rPr>
                <w:lang w:eastAsia="ar-SA"/>
              </w:rPr>
              <w:t>5</w:t>
            </w:r>
          </w:p>
        </w:tc>
      </w:tr>
      <w:tr w:rsidR="00796BEA" w14:paraId="06059223" w14:textId="77777777" w:rsidTr="00192DEF">
        <w:tc>
          <w:tcPr>
            <w:tcW w:w="6176" w:type="dxa"/>
          </w:tcPr>
          <w:p w14:paraId="04E34104" w14:textId="77777777" w:rsidR="00796BEA" w:rsidRDefault="00796BEA" w:rsidP="000C5F10">
            <w:pPr>
              <w:rPr>
                <w:lang w:eastAsia="ar-SA"/>
              </w:rPr>
            </w:pPr>
            <w:r>
              <w:rPr>
                <w:lang w:eastAsia="ar-SA"/>
              </w:rPr>
              <w:t>Part D – Assessment, English, properly handed in</w:t>
            </w:r>
          </w:p>
        </w:tc>
        <w:tc>
          <w:tcPr>
            <w:tcW w:w="3174" w:type="dxa"/>
          </w:tcPr>
          <w:p w14:paraId="1D41F29F" w14:textId="77777777" w:rsidR="00796BEA" w:rsidRDefault="00796BEA" w:rsidP="000C5F10">
            <w:pPr>
              <w:rPr>
                <w:lang w:eastAsia="ar-SA"/>
              </w:rPr>
            </w:pPr>
            <w:r>
              <w:rPr>
                <w:lang w:eastAsia="ar-SA"/>
              </w:rPr>
              <w:t>7</w:t>
            </w:r>
          </w:p>
        </w:tc>
      </w:tr>
    </w:tbl>
    <w:p w14:paraId="1EC3EA0F" w14:textId="77777777" w:rsidR="00796BEA" w:rsidRPr="002F6B8D" w:rsidRDefault="00796BEA" w:rsidP="00796BEA">
      <w:pPr>
        <w:tabs>
          <w:tab w:val="left" w:pos="1080"/>
        </w:tabs>
        <w:suppressAutoHyphens/>
        <w:ind w:left="360"/>
        <w:rPr>
          <w:szCs w:val="24"/>
          <w:lang w:eastAsia="ar-SA"/>
        </w:rPr>
      </w:pPr>
    </w:p>
    <w:p w14:paraId="5CF714C5" w14:textId="77777777" w:rsidR="00796BEA" w:rsidRDefault="00796BEA" w:rsidP="00796BEA">
      <w:pPr>
        <w:suppressAutoHyphens/>
      </w:pPr>
    </w:p>
    <w:p w14:paraId="0DE4A2CF" w14:textId="77777777" w:rsidR="00796BEA" w:rsidRPr="008155C1" w:rsidRDefault="00796BEA" w:rsidP="00796BEA">
      <w:pPr>
        <w:pStyle w:val="ListParagraph"/>
        <w:widowControl w:val="0"/>
        <w:tabs>
          <w:tab w:val="left" w:pos="220"/>
          <w:tab w:val="left" w:pos="720"/>
        </w:tabs>
        <w:autoSpaceDE w:val="0"/>
        <w:autoSpaceDN w:val="0"/>
        <w:adjustRightInd w:val="0"/>
        <w:ind w:left="0"/>
        <w:rPr>
          <w:rFonts w:ascii="Verdana" w:hAnsi="Verdana" w:cs="Verdana"/>
          <w:szCs w:val="24"/>
        </w:rPr>
      </w:pPr>
    </w:p>
    <w:p w14:paraId="5079A2DA" w14:textId="77777777" w:rsidR="005F40A4" w:rsidRPr="00DF2297" w:rsidRDefault="005F40A4" w:rsidP="005F40A4">
      <w:pPr>
        <w:tabs>
          <w:tab w:val="left" w:pos="1080"/>
        </w:tabs>
        <w:suppressAutoHyphens/>
        <w:ind w:left="360"/>
        <w:rPr>
          <w:szCs w:val="24"/>
          <w:lang w:val="en-CA" w:eastAsia="ar-SA"/>
        </w:rPr>
      </w:pPr>
    </w:p>
    <w:p w14:paraId="04CEA403" w14:textId="77777777" w:rsidR="00B60660" w:rsidRDefault="00B60660">
      <w:pPr>
        <w:rPr>
          <w:b/>
        </w:rPr>
      </w:pPr>
    </w:p>
    <w:p w14:paraId="0676B7DF" w14:textId="77777777" w:rsidR="00D37909" w:rsidRDefault="00D37909" w:rsidP="00D37909">
      <w:pPr>
        <w:pBdr>
          <w:bottom w:val="single" w:sz="4" w:space="1" w:color="auto"/>
        </w:pBdr>
        <w:suppressAutoHyphens/>
      </w:pPr>
      <w:r>
        <w:rPr>
          <w:b/>
        </w:rPr>
        <w:t>To submit</w:t>
      </w:r>
    </w:p>
    <w:p w14:paraId="1378A302" w14:textId="77777777" w:rsidR="000961F0" w:rsidRDefault="000961F0" w:rsidP="00D37909"/>
    <w:p w14:paraId="281E5F04" w14:textId="74FBB07E" w:rsidR="00A953F1" w:rsidRDefault="007339A7" w:rsidP="00D37909">
      <w:pPr>
        <w:numPr>
          <w:ilvl w:val="0"/>
          <w:numId w:val="13"/>
        </w:numPr>
        <w:tabs>
          <w:tab w:val="left" w:pos="0"/>
          <w:tab w:val="left" w:pos="720"/>
        </w:tabs>
        <w:suppressAutoHyphens/>
      </w:pPr>
      <w:r>
        <w:t>Update this document with the requested updates and submit to Moodle</w:t>
      </w:r>
      <w:r w:rsidR="00A953F1">
        <w:t>.</w:t>
      </w:r>
    </w:p>
    <w:sectPr w:rsidR="00A953F1" w:rsidSect="005E5A3B">
      <w:headerReference w:type="even" r:id="rId15"/>
      <w:footerReference w:type="even" r:id="rId16"/>
      <w:footerReference w:type="default" r:id="rId17"/>
      <w:pgSz w:w="12240" w:h="15840" w:code="1"/>
      <w:pgMar w:top="1080" w:right="1440" w:bottom="1080" w:left="1440" w:header="806" w:footer="202" w:gutter="0"/>
      <w:paperSrc w:first="15" w:other="15"/>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49398" w14:textId="77777777" w:rsidR="00BC54CB" w:rsidRDefault="00BC54CB">
      <w:r>
        <w:separator/>
      </w:r>
    </w:p>
  </w:endnote>
  <w:endnote w:type="continuationSeparator" w:id="0">
    <w:p w14:paraId="5559D4E9" w14:textId="77777777" w:rsidR="00BC54CB" w:rsidRDefault="00BC5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F4FEAB" w14:textId="77777777" w:rsidR="001505CC" w:rsidRDefault="001505C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E345B" w14:textId="69EE27C9" w:rsidR="001505CC" w:rsidRDefault="001505CC" w:rsidP="00517191">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Systems II (420-E21-HR) – Assignment 3</w:t>
    </w:r>
    <w:r>
      <w:rPr>
        <w:rFonts w:ascii="Times New Roman" w:hAnsi="Times New Roman"/>
        <w:i/>
        <w:sz w:val="20"/>
      </w:rPr>
      <w:tab/>
      <w:t xml:space="preserve">Page </w:t>
    </w:r>
    <w:r>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Pr>
        <w:rStyle w:val="PageNumber"/>
        <w:rFonts w:ascii="Times New Roman" w:hAnsi="Times New Roman"/>
        <w:i/>
        <w:sz w:val="20"/>
      </w:rPr>
      <w:fldChar w:fldCharType="separate"/>
    </w:r>
    <w:r w:rsidR="00F82297">
      <w:rPr>
        <w:rStyle w:val="PageNumber"/>
        <w:rFonts w:ascii="Times New Roman" w:hAnsi="Times New Roman"/>
        <w:i/>
        <w:noProof/>
        <w:sz w:val="20"/>
      </w:rPr>
      <w:t>5</w:t>
    </w:r>
    <w:r>
      <w:rPr>
        <w:rStyle w:val="PageNumber"/>
        <w:rFonts w:ascii="Times New Roman" w:hAnsi="Times New Roman"/>
        <w:i/>
        <w:sz w:val="20"/>
      </w:rPr>
      <w:fldChar w:fldCharType="end"/>
    </w:r>
    <w:r>
      <w:rPr>
        <w:rStyle w:val="PageNumber"/>
        <w:rFonts w:ascii="Times New Roman" w:hAnsi="Times New Roman"/>
        <w:i/>
        <w:sz w:val="20"/>
      </w:rPr>
      <w:t xml:space="preserve"> of </w:t>
    </w:r>
    <w:r>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Pr>
        <w:rStyle w:val="PageNumber"/>
        <w:rFonts w:ascii="Times New Roman" w:hAnsi="Times New Roman"/>
        <w:i/>
        <w:sz w:val="20"/>
      </w:rPr>
      <w:fldChar w:fldCharType="separate"/>
    </w:r>
    <w:r w:rsidR="00F82297">
      <w:rPr>
        <w:rStyle w:val="PageNumber"/>
        <w:rFonts w:ascii="Times New Roman" w:hAnsi="Times New Roman"/>
        <w:i/>
        <w:noProof/>
        <w:sz w:val="20"/>
      </w:rPr>
      <w:t>10</w:t>
    </w:r>
    <w:r>
      <w:rPr>
        <w:rStyle w:val="PageNumber"/>
        <w:rFonts w:ascii="Times New Roman" w:hAnsi="Times New Roman"/>
        <w:i/>
        <w:sz w:val="20"/>
      </w:rPr>
      <w:fldChar w:fldCharType="end"/>
    </w:r>
  </w:p>
  <w:p w14:paraId="090B30DF" w14:textId="77777777" w:rsidR="001505CC" w:rsidRDefault="001505C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542812" w14:textId="77777777" w:rsidR="00BC54CB" w:rsidRDefault="00BC54CB">
      <w:r>
        <w:separator/>
      </w:r>
    </w:p>
  </w:footnote>
  <w:footnote w:type="continuationSeparator" w:id="0">
    <w:p w14:paraId="17EE2CE1" w14:textId="77777777" w:rsidR="00BC54CB" w:rsidRDefault="00BC54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A028D9" w14:textId="77777777" w:rsidR="001505CC" w:rsidRDefault="001505CC">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Use the Home tab to apply heading 2 to the text that you want to appear here.</w:t>
    </w:r>
    <w:r>
      <w:rPr>
        <w:b/>
      </w:rPr>
      <w:fldChar w:fldCharType="end"/>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CC209D72"/>
    <w:name w:val="WW8Num1"/>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0000003"/>
    <w:multiLevelType w:val="multilevel"/>
    <w:tmpl w:val="00000003"/>
    <w:name w:val="WW8Num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0000004"/>
    <w:multiLevelType w:val="singleLevel"/>
    <w:tmpl w:val="00000004"/>
    <w:name w:val="WW8Num4"/>
    <w:lvl w:ilvl="0">
      <w:start w:val="1"/>
      <w:numFmt w:val="bullet"/>
      <w:lvlText w:val=""/>
      <w:lvlJc w:val="left"/>
      <w:pPr>
        <w:tabs>
          <w:tab w:val="num" w:pos="1080"/>
        </w:tabs>
        <w:ind w:left="108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5" w15:restartNumberingAfterBreak="0">
    <w:nsid w:val="07B26B54"/>
    <w:multiLevelType w:val="hybridMultilevel"/>
    <w:tmpl w:val="419A41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856696C"/>
    <w:multiLevelType w:val="hybridMultilevel"/>
    <w:tmpl w:val="17EE7620"/>
    <w:lvl w:ilvl="0" w:tplc="71BCD32E">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B363DF6"/>
    <w:multiLevelType w:val="multilevel"/>
    <w:tmpl w:val="F372E9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ascii="Verdana" w:hAnsi="Verdana" w:hint="default"/>
        <w:sz w:val="20"/>
        <w:szCs w:val="2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0BBF46A1"/>
    <w:multiLevelType w:val="hybridMultilevel"/>
    <w:tmpl w:val="BD24B49A"/>
    <w:lvl w:ilvl="0" w:tplc="658E5C6A">
      <w:numFmt w:val="bullet"/>
      <w:lvlText w:val=""/>
      <w:lvlJc w:val="left"/>
      <w:pPr>
        <w:ind w:left="1080" w:hanging="360"/>
      </w:pPr>
      <w:rPr>
        <w:rFonts w:ascii="Wingdings" w:eastAsia="Times New Roman" w:hAnsi="Wingdings"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0C9722C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0F316F50"/>
    <w:multiLevelType w:val="multilevel"/>
    <w:tmpl w:val="CC209D7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12" w15:restartNumberingAfterBreak="0">
    <w:nsid w:val="16D34BF5"/>
    <w:multiLevelType w:val="hybridMultilevel"/>
    <w:tmpl w:val="2A1A93DA"/>
    <w:lvl w:ilvl="0" w:tplc="F0301222">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B4D1AD9"/>
    <w:multiLevelType w:val="multilevel"/>
    <w:tmpl w:val="CC209D7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14" w15:restartNumberingAfterBreak="0">
    <w:nsid w:val="22072AE0"/>
    <w:multiLevelType w:val="hybridMultilevel"/>
    <w:tmpl w:val="393869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81C6D7F"/>
    <w:multiLevelType w:val="hybridMultilevel"/>
    <w:tmpl w:val="C1045A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024767"/>
    <w:multiLevelType w:val="hybridMultilevel"/>
    <w:tmpl w:val="E1203F74"/>
    <w:lvl w:ilvl="0" w:tplc="2D98A036">
      <w:numFmt w:val="bullet"/>
      <w:lvlText w:val=""/>
      <w:lvlJc w:val="left"/>
      <w:pPr>
        <w:ind w:left="1080" w:hanging="360"/>
      </w:pPr>
      <w:rPr>
        <w:rFonts w:ascii="Wingdings" w:eastAsia="Times New Roman" w:hAnsi="Wingdings" w:cs="Times New Roman"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35455DC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41DC4E4E"/>
    <w:multiLevelType w:val="hybridMultilevel"/>
    <w:tmpl w:val="92207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A5187B"/>
    <w:multiLevelType w:val="hybridMultilevel"/>
    <w:tmpl w:val="E0280EB4"/>
    <w:lvl w:ilvl="0" w:tplc="09B6E9C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4E9C7C3B"/>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5A9B355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64527408"/>
    <w:multiLevelType w:val="hybridMultilevel"/>
    <w:tmpl w:val="3DE2869C"/>
    <w:lvl w:ilvl="0" w:tplc="00000003">
      <w:start w:val="1"/>
      <w:numFmt w:val="bullet"/>
      <w:lvlText w:val="q"/>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DA24FC"/>
    <w:multiLevelType w:val="hybridMultilevel"/>
    <w:tmpl w:val="F014B486"/>
    <w:lvl w:ilvl="0" w:tplc="FFFFFFFF">
      <w:start w:val="1"/>
      <w:numFmt w:val="bullet"/>
      <w:pStyle w:val="ListBullet"/>
      <w:lvlText w:val=""/>
      <w:lvlJc w:val="left"/>
      <w:pPr>
        <w:tabs>
          <w:tab w:val="num" w:pos="720"/>
        </w:tabs>
        <w:ind w:left="720" w:hanging="360"/>
      </w:pPr>
      <w:rPr>
        <w:rFonts w:ascii="Wingdings" w:hAnsi="Wingdings"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8"/>
  </w:num>
  <w:num w:numId="3">
    <w:abstractNumId w:val="17"/>
  </w:num>
  <w:num w:numId="4">
    <w:abstractNumId w:val="21"/>
  </w:num>
  <w:num w:numId="5">
    <w:abstractNumId w:val="10"/>
  </w:num>
  <w:num w:numId="6">
    <w:abstractNumId w:val="20"/>
  </w:num>
  <w:num w:numId="7">
    <w:abstractNumId w:val="19"/>
  </w:num>
  <w:num w:numId="8">
    <w:abstractNumId w:val="6"/>
  </w:num>
  <w:num w:numId="9">
    <w:abstractNumId w:val="1"/>
  </w:num>
  <w:num w:numId="10">
    <w:abstractNumId w:val="3"/>
  </w:num>
  <w:num w:numId="11">
    <w:abstractNumId w:val="5"/>
  </w:num>
  <w:num w:numId="12">
    <w:abstractNumId w:val="18"/>
  </w:num>
  <w:num w:numId="13">
    <w:abstractNumId w:val="22"/>
  </w:num>
  <w:num w:numId="14">
    <w:abstractNumId w:val="4"/>
  </w:num>
  <w:num w:numId="15">
    <w:abstractNumId w:val="0"/>
  </w:num>
  <w:num w:numId="16">
    <w:abstractNumId w:val="2"/>
  </w:num>
  <w:num w:numId="17">
    <w:abstractNumId w:val="11"/>
  </w:num>
  <w:num w:numId="18">
    <w:abstractNumId w:val="13"/>
  </w:num>
  <w:num w:numId="19">
    <w:abstractNumId w:val="7"/>
  </w:num>
  <w:num w:numId="20">
    <w:abstractNumId w:val="15"/>
  </w:num>
  <w:num w:numId="21">
    <w:abstractNumId w:val="14"/>
  </w:num>
  <w:num w:numId="22">
    <w:abstractNumId w:val="9"/>
  </w:num>
  <w:num w:numId="23">
    <w:abstractNumId w:val="16"/>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00C"/>
    <w:rsid w:val="0002736E"/>
    <w:rsid w:val="00033277"/>
    <w:rsid w:val="00034EE9"/>
    <w:rsid w:val="00040F0B"/>
    <w:rsid w:val="00057A04"/>
    <w:rsid w:val="00070630"/>
    <w:rsid w:val="00080E7B"/>
    <w:rsid w:val="000961F0"/>
    <w:rsid w:val="0009740E"/>
    <w:rsid w:val="000978A4"/>
    <w:rsid w:val="000C05AE"/>
    <w:rsid w:val="000C5F10"/>
    <w:rsid w:val="000D3C72"/>
    <w:rsid w:val="0010543E"/>
    <w:rsid w:val="00116A58"/>
    <w:rsid w:val="00120BE9"/>
    <w:rsid w:val="0012111A"/>
    <w:rsid w:val="00121533"/>
    <w:rsid w:val="001221CD"/>
    <w:rsid w:val="00135F60"/>
    <w:rsid w:val="0013684A"/>
    <w:rsid w:val="00137094"/>
    <w:rsid w:val="001401BF"/>
    <w:rsid w:val="001505CC"/>
    <w:rsid w:val="00165198"/>
    <w:rsid w:val="00183F69"/>
    <w:rsid w:val="001849DD"/>
    <w:rsid w:val="00191FF3"/>
    <w:rsid w:val="00192DEF"/>
    <w:rsid w:val="00195B12"/>
    <w:rsid w:val="001B7C6C"/>
    <w:rsid w:val="001D274F"/>
    <w:rsid w:val="001F17EC"/>
    <w:rsid w:val="00206133"/>
    <w:rsid w:val="00206692"/>
    <w:rsid w:val="00213B1B"/>
    <w:rsid w:val="002148E1"/>
    <w:rsid w:val="0022660C"/>
    <w:rsid w:val="002356F9"/>
    <w:rsid w:val="00240966"/>
    <w:rsid w:val="0024107C"/>
    <w:rsid w:val="00255AF4"/>
    <w:rsid w:val="002800C6"/>
    <w:rsid w:val="002816E3"/>
    <w:rsid w:val="002A17BC"/>
    <w:rsid w:val="002D265B"/>
    <w:rsid w:val="002F558D"/>
    <w:rsid w:val="002F6B8D"/>
    <w:rsid w:val="00320596"/>
    <w:rsid w:val="003A636F"/>
    <w:rsid w:val="003B14F0"/>
    <w:rsid w:val="003B3F28"/>
    <w:rsid w:val="003C21E7"/>
    <w:rsid w:val="003C5A5A"/>
    <w:rsid w:val="003E01A9"/>
    <w:rsid w:val="003E64A3"/>
    <w:rsid w:val="003F0339"/>
    <w:rsid w:val="00422742"/>
    <w:rsid w:val="00473819"/>
    <w:rsid w:val="004A2759"/>
    <w:rsid w:val="004B3922"/>
    <w:rsid w:val="004C12B8"/>
    <w:rsid w:val="004D5AC9"/>
    <w:rsid w:val="004F1E14"/>
    <w:rsid w:val="004F6F66"/>
    <w:rsid w:val="00517191"/>
    <w:rsid w:val="00540D27"/>
    <w:rsid w:val="005433EA"/>
    <w:rsid w:val="00577E9E"/>
    <w:rsid w:val="00581F18"/>
    <w:rsid w:val="00586FF4"/>
    <w:rsid w:val="005B41E2"/>
    <w:rsid w:val="005B6E65"/>
    <w:rsid w:val="005C0082"/>
    <w:rsid w:val="005D694C"/>
    <w:rsid w:val="005E5A3B"/>
    <w:rsid w:val="005E666C"/>
    <w:rsid w:val="005F40A4"/>
    <w:rsid w:val="00603183"/>
    <w:rsid w:val="00635CEE"/>
    <w:rsid w:val="00642BDD"/>
    <w:rsid w:val="00662E40"/>
    <w:rsid w:val="006632D7"/>
    <w:rsid w:val="00663CD0"/>
    <w:rsid w:val="00670797"/>
    <w:rsid w:val="006922C6"/>
    <w:rsid w:val="00697549"/>
    <w:rsid w:val="006C0227"/>
    <w:rsid w:val="006D3F8C"/>
    <w:rsid w:val="006E1F4C"/>
    <w:rsid w:val="006F57F1"/>
    <w:rsid w:val="006F6E1E"/>
    <w:rsid w:val="007069FD"/>
    <w:rsid w:val="007339A7"/>
    <w:rsid w:val="007468DE"/>
    <w:rsid w:val="00790D66"/>
    <w:rsid w:val="00796BEA"/>
    <w:rsid w:val="007C4618"/>
    <w:rsid w:val="0080454D"/>
    <w:rsid w:val="00820FB2"/>
    <w:rsid w:val="0082514C"/>
    <w:rsid w:val="008B5D28"/>
    <w:rsid w:val="008C0125"/>
    <w:rsid w:val="008C600C"/>
    <w:rsid w:val="008E297D"/>
    <w:rsid w:val="008E35E9"/>
    <w:rsid w:val="008E5CA7"/>
    <w:rsid w:val="008E6C79"/>
    <w:rsid w:val="0091020F"/>
    <w:rsid w:val="00913048"/>
    <w:rsid w:val="00917140"/>
    <w:rsid w:val="00955F32"/>
    <w:rsid w:val="009637BF"/>
    <w:rsid w:val="0097068E"/>
    <w:rsid w:val="00974B9F"/>
    <w:rsid w:val="00975C9C"/>
    <w:rsid w:val="009945E1"/>
    <w:rsid w:val="00995200"/>
    <w:rsid w:val="009C644A"/>
    <w:rsid w:val="009F0F66"/>
    <w:rsid w:val="00A0611A"/>
    <w:rsid w:val="00A42182"/>
    <w:rsid w:val="00A46AF8"/>
    <w:rsid w:val="00A50CAF"/>
    <w:rsid w:val="00A53D75"/>
    <w:rsid w:val="00A55EAF"/>
    <w:rsid w:val="00A92E99"/>
    <w:rsid w:val="00A953F1"/>
    <w:rsid w:val="00AA613D"/>
    <w:rsid w:val="00AB0564"/>
    <w:rsid w:val="00AD0439"/>
    <w:rsid w:val="00AF2399"/>
    <w:rsid w:val="00AF524B"/>
    <w:rsid w:val="00B0548C"/>
    <w:rsid w:val="00B411CD"/>
    <w:rsid w:val="00B5208E"/>
    <w:rsid w:val="00B60660"/>
    <w:rsid w:val="00B767D8"/>
    <w:rsid w:val="00B87B38"/>
    <w:rsid w:val="00BA79E6"/>
    <w:rsid w:val="00BC3BB0"/>
    <w:rsid w:val="00BC54CB"/>
    <w:rsid w:val="00BD1095"/>
    <w:rsid w:val="00BD6CFD"/>
    <w:rsid w:val="00BF7FED"/>
    <w:rsid w:val="00C358D1"/>
    <w:rsid w:val="00C4230C"/>
    <w:rsid w:val="00C44BF7"/>
    <w:rsid w:val="00C6207D"/>
    <w:rsid w:val="00C711AF"/>
    <w:rsid w:val="00C7545C"/>
    <w:rsid w:val="00C83475"/>
    <w:rsid w:val="00CA10F1"/>
    <w:rsid w:val="00CB081E"/>
    <w:rsid w:val="00CB364C"/>
    <w:rsid w:val="00CC17C5"/>
    <w:rsid w:val="00CC34CD"/>
    <w:rsid w:val="00CC6E9D"/>
    <w:rsid w:val="00CD264A"/>
    <w:rsid w:val="00CD7C9E"/>
    <w:rsid w:val="00CF785E"/>
    <w:rsid w:val="00D008EE"/>
    <w:rsid w:val="00D061BD"/>
    <w:rsid w:val="00D273D3"/>
    <w:rsid w:val="00D375B2"/>
    <w:rsid w:val="00D37909"/>
    <w:rsid w:val="00D63230"/>
    <w:rsid w:val="00D93F1D"/>
    <w:rsid w:val="00DA115D"/>
    <w:rsid w:val="00DA184D"/>
    <w:rsid w:val="00DB21A0"/>
    <w:rsid w:val="00DB291E"/>
    <w:rsid w:val="00DB6E19"/>
    <w:rsid w:val="00DD446C"/>
    <w:rsid w:val="00DD485A"/>
    <w:rsid w:val="00DD6A93"/>
    <w:rsid w:val="00DE30F6"/>
    <w:rsid w:val="00DF2297"/>
    <w:rsid w:val="00DF36A3"/>
    <w:rsid w:val="00E402B8"/>
    <w:rsid w:val="00E64341"/>
    <w:rsid w:val="00E7433F"/>
    <w:rsid w:val="00EA0FB8"/>
    <w:rsid w:val="00EB033E"/>
    <w:rsid w:val="00EB4CE8"/>
    <w:rsid w:val="00EC44C7"/>
    <w:rsid w:val="00EE296D"/>
    <w:rsid w:val="00EF48C6"/>
    <w:rsid w:val="00F25CA2"/>
    <w:rsid w:val="00F3294B"/>
    <w:rsid w:val="00F64305"/>
    <w:rsid w:val="00F82297"/>
    <w:rsid w:val="00F93D23"/>
    <w:rsid w:val="00F9505D"/>
    <w:rsid w:val="00FA4B1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9FB0F3"/>
  <w15:docId w15:val="{8777FA51-EA88-4876-9F64-5414801EA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8C600C"/>
    <w:rPr>
      <w:sz w:val="24"/>
    </w:rPr>
  </w:style>
  <w:style w:type="paragraph" w:styleId="Heading1">
    <w:name w:val="heading 1"/>
    <w:basedOn w:val="Normal"/>
    <w:next w:val="Normal"/>
    <w:link w:val="Heading1Char"/>
    <w:qFormat/>
    <w:rsid w:val="008C600C"/>
    <w:pPr>
      <w:keepNext/>
      <w:widowControl w:val="0"/>
      <w:spacing w:before="120" w:after="60"/>
      <w:outlineLvl w:val="0"/>
    </w:pPr>
    <w:rPr>
      <w:rFonts w:ascii="Arial" w:hAnsi="Arial"/>
      <w:b/>
      <w:snapToGrid w:val="0"/>
      <w:kern w:val="28"/>
      <w:sz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2">
    <w:name w:val="Sub Head 2"/>
    <w:basedOn w:val="Normal"/>
    <w:next w:val="Normal"/>
    <w:rsid w:val="008C600C"/>
    <w:pPr>
      <w:spacing w:before="80" w:after="20"/>
    </w:pPr>
    <w:rPr>
      <w:b/>
    </w:rPr>
  </w:style>
  <w:style w:type="paragraph" w:styleId="Footer">
    <w:name w:val="footer"/>
    <w:basedOn w:val="Normal"/>
    <w:rsid w:val="008C600C"/>
    <w:pPr>
      <w:tabs>
        <w:tab w:val="center" w:pos="4320"/>
        <w:tab w:val="right" w:pos="8640"/>
      </w:tabs>
      <w:spacing w:after="160"/>
      <w:ind w:left="200" w:right="200"/>
    </w:pPr>
    <w:rPr>
      <w:rFonts w:ascii="Arial" w:hAnsi="Arial"/>
      <w:sz w:val="18"/>
    </w:rPr>
  </w:style>
  <w:style w:type="character" w:styleId="Hyperlink">
    <w:name w:val="Hyperlink"/>
    <w:basedOn w:val="DefaultParagraphFont"/>
    <w:rsid w:val="008C600C"/>
    <w:rPr>
      <w:color w:val="0000FF"/>
      <w:u w:val="single"/>
    </w:rPr>
  </w:style>
  <w:style w:type="paragraph" w:styleId="ListBullet">
    <w:name w:val="List Bullet"/>
    <w:basedOn w:val="Normal"/>
    <w:rsid w:val="008C600C"/>
    <w:pPr>
      <w:numPr>
        <w:numId w:val="1"/>
      </w:numPr>
    </w:pPr>
    <w:rPr>
      <w:lang w:val="en-GB"/>
    </w:rPr>
  </w:style>
  <w:style w:type="character" w:styleId="PageNumber">
    <w:name w:val="page number"/>
    <w:basedOn w:val="DefaultParagraphFont"/>
    <w:rsid w:val="008C600C"/>
  </w:style>
  <w:style w:type="paragraph" w:styleId="Header">
    <w:name w:val="header"/>
    <w:basedOn w:val="Normal"/>
    <w:rsid w:val="003B14F0"/>
    <w:pPr>
      <w:tabs>
        <w:tab w:val="center" w:pos="4320"/>
        <w:tab w:val="right" w:pos="8640"/>
      </w:tabs>
    </w:pPr>
  </w:style>
  <w:style w:type="character" w:styleId="FollowedHyperlink">
    <w:name w:val="FollowedHyperlink"/>
    <w:basedOn w:val="DefaultParagraphFont"/>
    <w:rsid w:val="000C05AE"/>
    <w:rPr>
      <w:color w:val="800080"/>
      <w:u w:val="single"/>
    </w:rPr>
  </w:style>
  <w:style w:type="paragraph" w:styleId="ListParagraph">
    <w:name w:val="List Paragraph"/>
    <w:basedOn w:val="Normal"/>
    <w:uiPriority w:val="34"/>
    <w:qFormat/>
    <w:rsid w:val="00EB4CE8"/>
    <w:pPr>
      <w:ind w:left="720"/>
    </w:pPr>
  </w:style>
  <w:style w:type="table" w:styleId="TableGrid">
    <w:name w:val="Table Grid"/>
    <w:basedOn w:val="TableNormal"/>
    <w:uiPriority w:val="59"/>
    <w:rsid w:val="00796B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796BEA"/>
    <w:rPr>
      <w:rFonts w:ascii="Arial" w:hAnsi="Arial"/>
      <w:b/>
      <w:snapToGrid w:val="0"/>
      <w:kern w:val="28"/>
      <w:sz w:val="2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9930">
      <w:bodyDiv w:val="1"/>
      <w:marLeft w:val="0"/>
      <w:marRight w:val="0"/>
      <w:marTop w:val="0"/>
      <w:marBottom w:val="0"/>
      <w:divBdr>
        <w:top w:val="none" w:sz="0" w:space="0" w:color="auto"/>
        <w:left w:val="none" w:sz="0" w:space="0" w:color="auto"/>
        <w:bottom w:val="none" w:sz="0" w:space="0" w:color="auto"/>
        <w:right w:val="none" w:sz="0" w:space="0" w:color="auto"/>
      </w:divBdr>
      <w:divsChild>
        <w:div w:id="913200004">
          <w:marLeft w:val="0"/>
          <w:marRight w:val="0"/>
          <w:marTop w:val="0"/>
          <w:marBottom w:val="0"/>
          <w:divBdr>
            <w:top w:val="none" w:sz="0" w:space="0" w:color="auto"/>
            <w:left w:val="none" w:sz="0" w:space="0" w:color="auto"/>
            <w:bottom w:val="none" w:sz="0" w:space="0" w:color="auto"/>
            <w:right w:val="none" w:sz="0" w:space="0" w:color="auto"/>
          </w:divBdr>
          <w:divsChild>
            <w:div w:id="1198158247">
              <w:marLeft w:val="0"/>
              <w:marRight w:val="0"/>
              <w:marTop w:val="0"/>
              <w:marBottom w:val="0"/>
              <w:divBdr>
                <w:top w:val="none" w:sz="0" w:space="0" w:color="auto"/>
                <w:left w:val="none" w:sz="0" w:space="0" w:color="auto"/>
                <w:bottom w:val="none" w:sz="0" w:space="0" w:color="auto"/>
                <w:right w:val="none" w:sz="0" w:space="0" w:color="auto"/>
              </w:divBdr>
              <w:divsChild>
                <w:div w:id="3884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80065">
      <w:bodyDiv w:val="1"/>
      <w:marLeft w:val="0"/>
      <w:marRight w:val="0"/>
      <w:marTop w:val="0"/>
      <w:marBottom w:val="0"/>
      <w:divBdr>
        <w:top w:val="none" w:sz="0" w:space="0" w:color="auto"/>
        <w:left w:val="none" w:sz="0" w:space="0" w:color="auto"/>
        <w:bottom w:val="none" w:sz="0" w:space="0" w:color="auto"/>
        <w:right w:val="none" w:sz="0" w:space="0" w:color="auto"/>
      </w:divBdr>
      <w:divsChild>
        <w:div w:id="1873371917">
          <w:marLeft w:val="0"/>
          <w:marRight w:val="0"/>
          <w:marTop w:val="0"/>
          <w:marBottom w:val="0"/>
          <w:divBdr>
            <w:top w:val="none" w:sz="0" w:space="0" w:color="auto"/>
            <w:left w:val="none" w:sz="0" w:space="0" w:color="auto"/>
            <w:bottom w:val="none" w:sz="0" w:space="0" w:color="auto"/>
            <w:right w:val="none" w:sz="0" w:space="0" w:color="auto"/>
          </w:divBdr>
          <w:divsChild>
            <w:div w:id="1464688876">
              <w:marLeft w:val="0"/>
              <w:marRight w:val="0"/>
              <w:marTop w:val="0"/>
              <w:marBottom w:val="0"/>
              <w:divBdr>
                <w:top w:val="none" w:sz="0" w:space="0" w:color="auto"/>
                <w:left w:val="none" w:sz="0" w:space="0" w:color="auto"/>
                <w:bottom w:val="none" w:sz="0" w:space="0" w:color="auto"/>
                <w:right w:val="none" w:sz="0" w:space="0" w:color="auto"/>
              </w:divBdr>
              <w:divsChild>
                <w:div w:id="14686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552720">
      <w:bodyDiv w:val="1"/>
      <w:marLeft w:val="0"/>
      <w:marRight w:val="0"/>
      <w:marTop w:val="0"/>
      <w:marBottom w:val="0"/>
      <w:divBdr>
        <w:top w:val="none" w:sz="0" w:space="0" w:color="auto"/>
        <w:left w:val="none" w:sz="0" w:space="0" w:color="auto"/>
        <w:bottom w:val="none" w:sz="0" w:space="0" w:color="auto"/>
        <w:right w:val="none" w:sz="0" w:space="0" w:color="auto"/>
      </w:divBdr>
      <w:divsChild>
        <w:div w:id="1925454233">
          <w:marLeft w:val="0"/>
          <w:marRight w:val="0"/>
          <w:marTop w:val="0"/>
          <w:marBottom w:val="0"/>
          <w:divBdr>
            <w:top w:val="none" w:sz="0" w:space="0" w:color="auto"/>
            <w:left w:val="none" w:sz="0" w:space="0" w:color="auto"/>
            <w:bottom w:val="none" w:sz="0" w:space="0" w:color="auto"/>
            <w:right w:val="none" w:sz="0" w:space="0" w:color="auto"/>
          </w:divBdr>
          <w:divsChild>
            <w:div w:id="776364128">
              <w:marLeft w:val="0"/>
              <w:marRight w:val="0"/>
              <w:marTop w:val="0"/>
              <w:marBottom w:val="0"/>
              <w:divBdr>
                <w:top w:val="none" w:sz="0" w:space="0" w:color="auto"/>
                <w:left w:val="none" w:sz="0" w:space="0" w:color="auto"/>
                <w:bottom w:val="none" w:sz="0" w:space="0" w:color="auto"/>
                <w:right w:val="none" w:sz="0" w:space="0" w:color="auto"/>
              </w:divBdr>
              <w:divsChild>
                <w:div w:id="22171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254701">
      <w:bodyDiv w:val="1"/>
      <w:marLeft w:val="0"/>
      <w:marRight w:val="0"/>
      <w:marTop w:val="0"/>
      <w:marBottom w:val="0"/>
      <w:divBdr>
        <w:top w:val="none" w:sz="0" w:space="0" w:color="auto"/>
        <w:left w:val="none" w:sz="0" w:space="0" w:color="auto"/>
        <w:bottom w:val="none" w:sz="0" w:space="0" w:color="auto"/>
        <w:right w:val="none" w:sz="0" w:space="0" w:color="auto"/>
      </w:divBdr>
      <w:divsChild>
        <w:div w:id="677266978">
          <w:marLeft w:val="0"/>
          <w:marRight w:val="0"/>
          <w:marTop w:val="0"/>
          <w:marBottom w:val="0"/>
          <w:divBdr>
            <w:top w:val="none" w:sz="0" w:space="0" w:color="auto"/>
            <w:left w:val="none" w:sz="0" w:space="0" w:color="auto"/>
            <w:bottom w:val="none" w:sz="0" w:space="0" w:color="auto"/>
            <w:right w:val="none" w:sz="0" w:space="0" w:color="auto"/>
          </w:divBdr>
          <w:divsChild>
            <w:div w:id="541941624">
              <w:marLeft w:val="0"/>
              <w:marRight w:val="0"/>
              <w:marTop w:val="0"/>
              <w:marBottom w:val="0"/>
              <w:divBdr>
                <w:top w:val="none" w:sz="0" w:space="0" w:color="auto"/>
                <w:left w:val="none" w:sz="0" w:space="0" w:color="auto"/>
                <w:bottom w:val="none" w:sz="0" w:space="0" w:color="auto"/>
                <w:right w:val="none" w:sz="0" w:space="0" w:color="auto"/>
              </w:divBdr>
              <w:divsChild>
                <w:div w:id="13371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71830">
      <w:bodyDiv w:val="1"/>
      <w:marLeft w:val="0"/>
      <w:marRight w:val="0"/>
      <w:marTop w:val="0"/>
      <w:marBottom w:val="0"/>
      <w:divBdr>
        <w:top w:val="none" w:sz="0" w:space="0" w:color="auto"/>
        <w:left w:val="none" w:sz="0" w:space="0" w:color="auto"/>
        <w:bottom w:val="none" w:sz="0" w:space="0" w:color="auto"/>
        <w:right w:val="none" w:sz="0" w:space="0" w:color="auto"/>
      </w:divBdr>
      <w:divsChild>
        <w:div w:id="1048265831">
          <w:marLeft w:val="0"/>
          <w:marRight w:val="0"/>
          <w:marTop w:val="0"/>
          <w:marBottom w:val="0"/>
          <w:divBdr>
            <w:top w:val="none" w:sz="0" w:space="0" w:color="auto"/>
            <w:left w:val="none" w:sz="0" w:space="0" w:color="auto"/>
            <w:bottom w:val="none" w:sz="0" w:space="0" w:color="auto"/>
            <w:right w:val="none" w:sz="0" w:space="0" w:color="auto"/>
          </w:divBdr>
          <w:divsChild>
            <w:div w:id="437606921">
              <w:marLeft w:val="0"/>
              <w:marRight w:val="0"/>
              <w:marTop w:val="0"/>
              <w:marBottom w:val="0"/>
              <w:divBdr>
                <w:top w:val="none" w:sz="0" w:space="0" w:color="auto"/>
                <w:left w:val="none" w:sz="0" w:space="0" w:color="auto"/>
                <w:bottom w:val="none" w:sz="0" w:space="0" w:color="auto"/>
                <w:right w:val="none" w:sz="0" w:space="0" w:color="auto"/>
              </w:divBdr>
              <w:divsChild>
                <w:div w:id="1964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42075">
      <w:bodyDiv w:val="1"/>
      <w:marLeft w:val="0"/>
      <w:marRight w:val="0"/>
      <w:marTop w:val="0"/>
      <w:marBottom w:val="0"/>
      <w:divBdr>
        <w:top w:val="none" w:sz="0" w:space="0" w:color="auto"/>
        <w:left w:val="none" w:sz="0" w:space="0" w:color="auto"/>
        <w:bottom w:val="none" w:sz="0" w:space="0" w:color="auto"/>
        <w:right w:val="none" w:sz="0" w:space="0" w:color="auto"/>
      </w:divBdr>
      <w:divsChild>
        <w:div w:id="2131043625">
          <w:marLeft w:val="0"/>
          <w:marRight w:val="0"/>
          <w:marTop w:val="0"/>
          <w:marBottom w:val="0"/>
          <w:divBdr>
            <w:top w:val="none" w:sz="0" w:space="0" w:color="auto"/>
            <w:left w:val="none" w:sz="0" w:space="0" w:color="auto"/>
            <w:bottom w:val="none" w:sz="0" w:space="0" w:color="auto"/>
            <w:right w:val="none" w:sz="0" w:space="0" w:color="auto"/>
          </w:divBdr>
          <w:divsChild>
            <w:div w:id="615060468">
              <w:marLeft w:val="0"/>
              <w:marRight w:val="0"/>
              <w:marTop w:val="0"/>
              <w:marBottom w:val="0"/>
              <w:divBdr>
                <w:top w:val="none" w:sz="0" w:space="0" w:color="auto"/>
                <w:left w:val="none" w:sz="0" w:space="0" w:color="auto"/>
                <w:bottom w:val="none" w:sz="0" w:space="0" w:color="auto"/>
                <w:right w:val="none" w:sz="0" w:space="0" w:color="auto"/>
              </w:divBdr>
              <w:divsChild>
                <w:div w:id="3032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0.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ink/ink1.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30T20:16:13.168"/>
    </inkml:context>
    <inkml:brush xml:id="br0">
      <inkml:brushProperty name="width" value="0.03333" units="cm"/>
      <inkml:brushProperty name="height" value="0.03333" units="cm"/>
    </inkml:brush>
  </inkml:definitions>
  <inkml:trace contextRef="#ctx0" brushRef="#br0">5412 3669 1873,'0'0'0,"0"0"0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621</TotalTime>
  <Pages>10</Pages>
  <Words>1608</Words>
  <Characters>9169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Lab 1 – Software Development Process</vt:lpstr>
    </vt:vector>
  </TitlesOfParts>
  <Company>Heritage College</Company>
  <LinksUpToDate>false</LinksUpToDate>
  <CharactersWithSpaces>10756</CharactersWithSpaces>
  <SharedDoc>false</SharedDoc>
  <HLinks>
    <vt:vector size="6" baseType="variant">
      <vt:variant>
        <vt:i4>8060935</vt:i4>
      </vt:variant>
      <vt:variant>
        <vt:i4>0</vt:i4>
      </vt:variant>
      <vt:variant>
        <vt:i4>0</vt:i4>
      </vt:variant>
      <vt:variant>
        <vt:i4>5</vt:i4>
      </vt:variant>
      <vt:variant>
        <vt:lpwstr>C:\Program Files\IBM\Rational\SDP\Rational Method Composer 7.0.1\RationalUnifiedProcess\LargeProjects\informal_resources\guidances\examples\collegiate_sports_paging_system,9.574917633082439E-306.html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Software Development Process</dc:title>
  <dc:creator>Susan Turanyi</dc:creator>
  <cp:lastModifiedBy>Philip Dumaresq</cp:lastModifiedBy>
  <cp:revision>20</cp:revision>
  <cp:lastPrinted>2009-01-29T18:51:00Z</cp:lastPrinted>
  <dcterms:created xsi:type="dcterms:W3CDTF">2017-03-29T03:10:00Z</dcterms:created>
  <dcterms:modified xsi:type="dcterms:W3CDTF">2017-03-31T02:19:00Z</dcterms:modified>
</cp:coreProperties>
</file>