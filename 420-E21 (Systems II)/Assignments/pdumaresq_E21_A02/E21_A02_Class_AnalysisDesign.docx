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351C6D" w14:textId="211BBCBC" w:rsidR="008C600C" w:rsidRDefault="00D061BD" w:rsidP="008C600C">
      <w:pPr>
        <w:pStyle w:val="Heading1"/>
        <w:widowControl/>
        <w:spacing w:before="0" w:after="0"/>
        <w:rPr>
          <w:i/>
          <w:snapToGrid/>
          <w:kern w:val="0"/>
          <w:sz w:val="32"/>
        </w:rPr>
      </w:pPr>
      <w:r>
        <w:rPr>
          <w:i/>
          <w:snapToGrid/>
          <w:kern w:val="0"/>
          <w:sz w:val="32"/>
        </w:rPr>
        <w:t xml:space="preserve">Assignment </w:t>
      </w:r>
      <w:r w:rsidR="00957075">
        <w:rPr>
          <w:i/>
          <w:snapToGrid/>
          <w:kern w:val="0"/>
          <w:sz w:val="32"/>
        </w:rPr>
        <w:t>2</w:t>
      </w:r>
      <w:r w:rsidR="008C600C">
        <w:rPr>
          <w:i/>
          <w:snapToGrid/>
          <w:kern w:val="0"/>
          <w:sz w:val="32"/>
        </w:rPr>
        <w:t xml:space="preserve"> –</w:t>
      </w:r>
      <w:r w:rsidR="00C4230C">
        <w:rPr>
          <w:i/>
          <w:snapToGrid/>
          <w:kern w:val="0"/>
          <w:sz w:val="32"/>
        </w:rPr>
        <w:t xml:space="preserve"> </w:t>
      </w:r>
      <w:r w:rsidR="005577EF">
        <w:rPr>
          <w:i/>
          <w:snapToGrid/>
          <w:kern w:val="0"/>
          <w:sz w:val="32"/>
        </w:rPr>
        <w:t>From Use Case to Class Design</w:t>
      </w:r>
    </w:p>
    <w:p w14:paraId="6D902A5B" w14:textId="77777777" w:rsidR="008C600C" w:rsidRDefault="008C600C" w:rsidP="008C600C">
      <w:pPr>
        <w:tabs>
          <w:tab w:val="left" w:pos="1800"/>
          <w:tab w:val="left" w:pos="2160"/>
          <w:tab w:val="left" w:pos="2880"/>
          <w:tab w:val="left" w:pos="3840"/>
        </w:tabs>
        <w:suppressAutoHyphens/>
        <w:rPr>
          <w:lang w:val="en-CA"/>
        </w:rPr>
      </w:pPr>
    </w:p>
    <w:p w14:paraId="4EB5DE12" w14:textId="72A49F35" w:rsidR="008C600C" w:rsidRDefault="008C600C" w:rsidP="008C600C">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F011F8">
        <w:t>Monday</w:t>
      </w:r>
      <w:r w:rsidR="00C4230C">
        <w:t xml:space="preserve">, </w:t>
      </w:r>
      <w:r w:rsidR="00493683">
        <w:t>March</w:t>
      </w:r>
      <w:r w:rsidR="002F558D">
        <w:t xml:space="preserve"> </w:t>
      </w:r>
      <w:r w:rsidR="00493683">
        <w:t>6</w:t>
      </w:r>
      <w:r w:rsidR="00CE0E94">
        <w:t>, 2017</w:t>
      </w:r>
    </w:p>
    <w:p w14:paraId="3215250B" w14:textId="6A93FD44" w:rsidR="008C600C" w:rsidRPr="005A0719" w:rsidRDefault="008C600C" w:rsidP="002F558D">
      <w:pPr>
        <w:pBdr>
          <w:top w:val="single" w:sz="4" w:space="1" w:color="auto"/>
          <w:left w:val="single" w:sz="4" w:space="4" w:color="auto"/>
          <w:bottom w:val="single" w:sz="4" w:space="1" w:color="auto"/>
          <w:right w:val="single" w:sz="4" w:space="4" w:color="auto"/>
        </w:pBdr>
        <w:tabs>
          <w:tab w:val="left" w:pos="1800"/>
        </w:tabs>
        <w:suppressAutoHyphens/>
        <w:ind w:left="1800" w:hanging="1800"/>
        <w:rPr>
          <w:b/>
          <w:color w:val="FF0000"/>
        </w:rPr>
      </w:pPr>
      <w:r>
        <w:t>Date due:</w:t>
      </w:r>
      <w:r>
        <w:rPr>
          <w:color w:val="FF0000"/>
        </w:rPr>
        <w:tab/>
      </w:r>
      <w:r w:rsidR="00493683">
        <w:rPr>
          <w:b/>
          <w:color w:val="FF0000"/>
        </w:rPr>
        <w:t>Wednesday</w:t>
      </w:r>
      <w:r>
        <w:rPr>
          <w:b/>
          <w:color w:val="FF0000"/>
        </w:rPr>
        <w:t>,</w:t>
      </w:r>
      <w:r w:rsidR="00C4230C">
        <w:rPr>
          <w:b/>
          <w:color w:val="FF0000"/>
        </w:rPr>
        <w:t xml:space="preserve"> </w:t>
      </w:r>
      <w:r w:rsidR="002F558D">
        <w:rPr>
          <w:b/>
          <w:color w:val="FF0000"/>
        </w:rPr>
        <w:t xml:space="preserve">March </w:t>
      </w:r>
      <w:r w:rsidR="00493683">
        <w:rPr>
          <w:b/>
          <w:color w:val="FF0000"/>
        </w:rPr>
        <w:t>15</w:t>
      </w:r>
      <w:r w:rsidR="00594C37">
        <w:rPr>
          <w:b/>
          <w:color w:val="FF0000"/>
        </w:rPr>
        <w:t>, 2017 11:50pm</w:t>
      </w:r>
    </w:p>
    <w:p w14:paraId="703ADBED" w14:textId="77777777" w:rsidR="008C600C" w:rsidRDefault="008C600C" w:rsidP="008C600C">
      <w:pPr>
        <w:pBdr>
          <w:bottom w:val="single" w:sz="4" w:space="1" w:color="auto"/>
        </w:pBdr>
        <w:suppressAutoHyphens/>
        <w:rPr>
          <w:b/>
        </w:rPr>
      </w:pPr>
    </w:p>
    <w:p w14:paraId="1D141780" w14:textId="77777777" w:rsidR="008C600C" w:rsidRDefault="008C600C" w:rsidP="008C600C">
      <w:pPr>
        <w:pBdr>
          <w:bottom w:val="single" w:sz="4" w:space="1" w:color="auto"/>
        </w:pBdr>
        <w:suppressAutoHyphens/>
      </w:pPr>
      <w:r>
        <w:rPr>
          <w:b/>
        </w:rPr>
        <w:t>Learning Objectives</w:t>
      </w:r>
    </w:p>
    <w:p w14:paraId="26D63B7B" w14:textId="77777777" w:rsidR="008C600C" w:rsidRDefault="008C600C" w:rsidP="008C600C">
      <w:pPr>
        <w:tabs>
          <w:tab w:val="left" w:pos="1800"/>
        </w:tabs>
        <w:suppressAutoHyphens/>
      </w:pPr>
    </w:p>
    <w:p w14:paraId="03B49715" w14:textId="77777777" w:rsidR="008C600C" w:rsidRDefault="008C600C" w:rsidP="008C600C">
      <w:pPr>
        <w:tabs>
          <w:tab w:val="left" w:pos="1800"/>
        </w:tabs>
        <w:suppressAutoHyphens/>
      </w:pPr>
      <w:r>
        <w:t xml:space="preserve">Upon successful completion of this </w:t>
      </w:r>
      <w:r w:rsidR="00AF524B">
        <w:t>assignment</w:t>
      </w:r>
      <w:r>
        <w:t>, the student will be able to:</w:t>
      </w:r>
    </w:p>
    <w:p w14:paraId="5E8F4F76" w14:textId="0A251481" w:rsidR="00CB7FB1" w:rsidRPr="00594C37" w:rsidRDefault="00130054" w:rsidP="00B87B38">
      <w:pPr>
        <w:pStyle w:val="ListBullet"/>
      </w:pPr>
      <w:proofErr w:type="spellStart"/>
      <w:r>
        <w:t>Analyze</w:t>
      </w:r>
      <w:proofErr w:type="spellEnd"/>
      <w:r>
        <w:t xml:space="preserve"> Use Cases and generate Activity Diagrams</w:t>
      </w:r>
    </w:p>
    <w:p w14:paraId="6586BA49" w14:textId="77777777" w:rsidR="00A6761D" w:rsidRDefault="00A6761D" w:rsidP="00B87B38">
      <w:pPr>
        <w:pStyle w:val="ListBullet"/>
      </w:pPr>
      <w:r>
        <w:t>Design Classes that address the application covered in the Activity Diagrams</w:t>
      </w:r>
    </w:p>
    <w:p w14:paraId="4214B95A" w14:textId="7CA5821E" w:rsidR="00C4230C" w:rsidRDefault="00D10EEF" w:rsidP="00B87B38">
      <w:pPr>
        <w:pStyle w:val="ListBullet"/>
      </w:pPr>
      <w:r>
        <w:t>D</w:t>
      </w:r>
      <w:r w:rsidR="00473819">
        <w:t>raw Class Diagrams</w:t>
      </w:r>
    </w:p>
    <w:p w14:paraId="2D05FA24" w14:textId="5959F3D8" w:rsidR="00634C45" w:rsidRDefault="00634C45" w:rsidP="00B87B38">
      <w:pPr>
        <w:pStyle w:val="ListBullet"/>
      </w:pPr>
      <w:r>
        <w:t>Draw Sequence Diagram</w:t>
      </w:r>
    </w:p>
    <w:p w14:paraId="0F73D96C" w14:textId="77777777" w:rsidR="008C600C" w:rsidRDefault="008C600C" w:rsidP="008C600C">
      <w:pPr>
        <w:pStyle w:val="ListBullet"/>
        <w:numPr>
          <w:ilvl w:val="0"/>
          <w:numId w:val="0"/>
        </w:numPr>
      </w:pPr>
    </w:p>
    <w:p w14:paraId="06B1D0CA" w14:textId="0B24C28E" w:rsidR="004F2C85" w:rsidRDefault="004F2C85" w:rsidP="004F2C85">
      <w:pPr>
        <w:pStyle w:val="ListBullet"/>
        <w:numPr>
          <w:ilvl w:val="0"/>
          <w:numId w:val="0"/>
        </w:numPr>
      </w:pPr>
      <w:r>
        <w:t>Assignment Set Up</w:t>
      </w:r>
    </w:p>
    <w:p w14:paraId="6EA3802A" w14:textId="77777777" w:rsidR="004F2C85" w:rsidRDefault="004F2C85" w:rsidP="004F2C85">
      <w:pPr>
        <w:pStyle w:val="ListBullet"/>
        <w:numPr>
          <w:ilvl w:val="0"/>
          <w:numId w:val="0"/>
        </w:numPr>
      </w:pPr>
    </w:p>
    <w:p w14:paraId="1178C099" w14:textId="75051985" w:rsidR="004F2C85" w:rsidRDefault="004F2C85" w:rsidP="004F2C85">
      <w:pPr>
        <w:pStyle w:val="ListBullet"/>
        <w:numPr>
          <w:ilvl w:val="0"/>
          <w:numId w:val="23"/>
        </w:numPr>
      </w:pPr>
      <w:r>
        <w:t>This is a mix of team and individual work.  Part A, B, are teamwork.  Part C is individual.</w:t>
      </w:r>
    </w:p>
    <w:p w14:paraId="60817271" w14:textId="77777777" w:rsidR="004F2C85" w:rsidRDefault="004F2C85" w:rsidP="004F2C85">
      <w:pPr>
        <w:pStyle w:val="ListBullet"/>
        <w:numPr>
          <w:ilvl w:val="0"/>
          <w:numId w:val="23"/>
        </w:numPr>
      </w:pPr>
      <w:r>
        <w:t>See class slides from “Use Case Analysis” in Moodle for reference on identifying objects.</w:t>
      </w:r>
    </w:p>
    <w:p w14:paraId="6110301E" w14:textId="77777777" w:rsidR="004F2C85" w:rsidRDefault="004F2C85" w:rsidP="004F2C85">
      <w:pPr>
        <w:pStyle w:val="ListBullet"/>
        <w:numPr>
          <w:ilvl w:val="0"/>
          <w:numId w:val="23"/>
        </w:numPr>
      </w:pPr>
      <w:r>
        <w:t>See class slides from “Class Diagrams / CRC” in Moodle for reference on the CRC exercise.</w:t>
      </w:r>
    </w:p>
    <w:p w14:paraId="3211E898" w14:textId="0DE93055" w:rsidR="00A246D4" w:rsidRDefault="00A246D4" w:rsidP="004F2C85">
      <w:pPr>
        <w:pStyle w:val="ListBullet"/>
        <w:numPr>
          <w:ilvl w:val="0"/>
          <w:numId w:val="23"/>
        </w:numPr>
      </w:pPr>
      <w:r>
        <w:t>Enter your team members in the table below:</w:t>
      </w:r>
    </w:p>
    <w:tbl>
      <w:tblPr>
        <w:tblStyle w:val="TableGrid"/>
        <w:tblW w:w="0" w:type="auto"/>
        <w:tblInd w:w="360" w:type="dxa"/>
        <w:tblLook w:val="04A0" w:firstRow="1" w:lastRow="0" w:firstColumn="1" w:lastColumn="0" w:noHBand="0" w:noVBand="1"/>
      </w:tblPr>
      <w:tblGrid>
        <w:gridCol w:w="4630"/>
        <w:gridCol w:w="4586"/>
      </w:tblGrid>
      <w:tr w:rsidR="00A246D4" w14:paraId="4CD31CA8" w14:textId="77777777" w:rsidTr="00A246D4">
        <w:tc>
          <w:tcPr>
            <w:tcW w:w="4788" w:type="dxa"/>
          </w:tcPr>
          <w:p w14:paraId="2DCAD5C2" w14:textId="7B449522" w:rsidR="00A246D4" w:rsidRDefault="008B1DCB" w:rsidP="00A246D4">
            <w:pPr>
              <w:pStyle w:val="ListBullet"/>
              <w:numPr>
                <w:ilvl w:val="0"/>
                <w:numId w:val="0"/>
              </w:numPr>
            </w:pPr>
            <w:r>
              <w:t xml:space="preserve">Alexander </w:t>
            </w:r>
            <w:proofErr w:type="spellStart"/>
            <w:r>
              <w:t>Beeftink</w:t>
            </w:r>
            <w:proofErr w:type="spellEnd"/>
          </w:p>
        </w:tc>
        <w:tc>
          <w:tcPr>
            <w:tcW w:w="4788" w:type="dxa"/>
          </w:tcPr>
          <w:p w14:paraId="59773257" w14:textId="77777777" w:rsidR="00A246D4" w:rsidRDefault="00A246D4" w:rsidP="00A246D4">
            <w:pPr>
              <w:pStyle w:val="ListBullet"/>
              <w:numPr>
                <w:ilvl w:val="0"/>
                <w:numId w:val="0"/>
              </w:numPr>
            </w:pPr>
          </w:p>
        </w:tc>
      </w:tr>
      <w:tr w:rsidR="00A246D4" w14:paraId="434727FD" w14:textId="77777777" w:rsidTr="00A246D4">
        <w:tc>
          <w:tcPr>
            <w:tcW w:w="4788" w:type="dxa"/>
          </w:tcPr>
          <w:p w14:paraId="59FF25D5" w14:textId="10F1FDA9" w:rsidR="00A246D4" w:rsidRDefault="008B1DCB" w:rsidP="00A246D4">
            <w:pPr>
              <w:pStyle w:val="ListBullet"/>
              <w:numPr>
                <w:ilvl w:val="0"/>
                <w:numId w:val="0"/>
              </w:numPr>
            </w:pPr>
            <w:r>
              <w:t>Jeremy Clarke</w:t>
            </w:r>
          </w:p>
        </w:tc>
        <w:tc>
          <w:tcPr>
            <w:tcW w:w="4788" w:type="dxa"/>
          </w:tcPr>
          <w:p w14:paraId="2C5B3D30" w14:textId="77777777" w:rsidR="00A246D4" w:rsidRDefault="00A246D4" w:rsidP="00A246D4">
            <w:pPr>
              <w:pStyle w:val="ListBullet"/>
              <w:numPr>
                <w:ilvl w:val="0"/>
                <w:numId w:val="0"/>
              </w:numPr>
            </w:pPr>
          </w:p>
        </w:tc>
      </w:tr>
      <w:tr w:rsidR="00A246D4" w14:paraId="150A57BC" w14:textId="77777777" w:rsidTr="00A246D4">
        <w:tc>
          <w:tcPr>
            <w:tcW w:w="4788" w:type="dxa"/>
          </w:tcPr>
          <w:p w14:paraId="1BD5EEAD" w14:textId="445877A0" w:rsidR="00A246D4" w:rsidRDefault="008B1DCB" w:rsidP="00A246D4">
            <w:pPr>
              <w:pStyle w:val="ListBullet"/>
              <w:numPr>
                <w:ilvl w:val="0"/>
                <w:numId w:val="0"/>
              </w:numPr>
            </w:pPr>
            <w:r>
              <w:t>Philip Dumaresq</w:t>
            </w:r>
          </w:p>
        </w:tc>
        <w:tc>
          <w:tcPr>
            <w:tcW w:w="4788" w:type="dxa"/>
          </w:tcPr>
          <w:p w14:paraId="79322D8C" w14:textId="77777777" w:rsidR="00A246D4" w:rsidRDefault="00A246D4" w:rsidP="00A246D4">
            <w:pPr>
              <w:pStyle w:val="ListBullet"/>
              <w:numPr>
                <w:ilvl w:val="0"/>
                <w:numId w:val="0"/>
              </w:numPr>
            </w:pPr>
          </w:p>
        </w:tc>
      </w:tr>
    </w:tbl>
    <w:p w14:paraId="74737F57" w14:textId="77777777" w:rsidR="00A246D4" w:rsidRDefault="00A246D4" w:rsidP="00A246D4">
      <w:pPr>
        <w:pStyle w:val="ListBullet"/>
        <w:numPr>
          <w:ilvl w:val="0"/>
          <w:numId w:val="0"/>
        </w:numPr>
        <w:ind w:left="360"/>
      </w:pPr>
    </w:p>
    <w:p w14:paraId="76F759BE" w14:textId="77777777" w:rsidR="00F20D8A" w:rsidRPr="00F20D8A" w:rsidRDefault="00F20D8A" w:rsidP="004F2C85">
      <w:pPr>
        <w:pStyle w:val="ListParagraph"/>
        <w:ind w:left="360"/>
        <w:rPr>
          <w:sz w:val="30"/>
          <w:szCs w:val="30"/>
        </w:rPr>
      </w:pPr>
    </w:p>
    <w:p w14:paraId="0D56D533" w14:textId="40082B94" w:rsidR="00F20D8A" w:rsidRPr="00F20D8A" w:rsidRDefault="00F20D8A" w:rsidP="00F20D8A">
      <w:pPr>
        <w:pStyle w:val="Heading1"/>
        <w:rPr>
          <w:sz w:val="30"/>
          <w:szCs w:val="30"/>
        </w:rPr>
      </w:pPr>
      <w:r>
        <w:t xml:space="preserve">Part A – Use Case Analysis and generation of </w:t>
      </w:r>
      <w:r w:rsidR="00225742">
        <w:t>Activities</w:t>
      </w:r>
    </w:p>
    <w:p w14:paraId="37061966" w14:textId="573DBF39" w:rsidR="00130054" w:rsidRPr="0056094F" w:rsidRDefault="00130054" w:rsidP="00F20D8A">
      <w:pPr>
        <w:pStyle w:val="ListParagraph"/>
        <w:numPr>
          <w:ilvl w:val="0"/>
          <w:numId w:val="20"/>
        </w:numPr>
        <w:rPr>
          <w:sz w:val="30"/>
          <w:szCs w:val="30"/>
        </w:rPr>
      </w:pPr>
      <w:r>
        <w:t>Consider the simple online shopping use case below:</w:t>
      </w:r>
    </w:p>
    <w:p w14:paraId="00093AE5" w14:textId="77777777" w:rsidR="00130054" w:rsidRDefault="00130054" w:rsidP="00130054">
      <w:pPr>
        <w:widowControl w:val="0"/>
        <w:tabs>
          <w:tab w:val="left" w:pos="220"/>
          <w:tab w:val="left" w:pos="720"/>
        </w:tabs>
        <w:autoSpaceDE w:val="0"/>
        <w:autoSpaceDN w:val="0"/>
        <w:adjustRightInd w:val="0"/>
        <w:rPr>
          <w:rFonts w:ascii="Verdana" w:hAnsi="Verdana" w:cs="Verdana"/>
          <w:sz w:val="30"/>
          <w:szCs w:val="30"/>
        </w:rPr>
      </w:pPr>
    </w:p>
    <w:p w14:paraId="7D2518B0" w14:textId="17F2B506" w:rsidR="00130054" w:rsidRDefault="00130054" w:rsidP="00130054">
      <w:r>
        <w:t>Provide the text steps for each use case.  (10 in all).  Starting assumption is that the user is already logged on (authenticated) and is viewing a home page.</w:t>
      </w:r>
      <w:r w:rsidR="00313BCC">
        <w:t xml:space="preserve">  See Appendix A for further notes.</w:t>
      </w:r>
    </w:p>
    <w:p w14:paraId="5514B3C8" w14:textId="77777777" w:rsidR="00CC32A3" w:rsidRDefault="00CC32A3" w:rsidP="00130054"/>
    <w:p w14:paraId="1641F49F" w14:textId="1D6DD103" w:rsidR="00CC32A3" w:rsidRDefault="00CC32A3" w:rsidP="00130054">
      <w:r>
        <w:t>External Actors:</w:t>
      </w:r>
    </w:p>
    <w:p w14:paraId="40C09ED2" w14:textId="3919FA56" w:rsidR="00CC32A3" w:rsidRDefault="00CC32A3" w:rsidP="00130054"/>
    <w:tbl>
      <w:tblPr>
        <w:tblStyle w:val="TableGrid"/>
        <w:tblW w:w="0" w:type="auto"/>
        <w:tblLook w:val="04A0" w:firstRow="1" w:lastRow="0" w:firstColumn="1" w:lastColumn="0" w:noHBand="0" w:noVBand="1"/>
      </w:tblPr>
      <w:tblGrid>
        <w:gridCol w:w="4788"/>
        <w:gridCol w:w="4788"/>
      </w:tblGrid>
      <w:tr w:rsidR="00CC32A3" w14:paraId="6F7BD7DB" w14:textId="77777777" w:rsidTr="00CC32A3">
        <w:tc>
          <w:tcPr>
            <w:tcW w:w="4788" w:type="dxa"/>
          </w:tcPr>
          <w:p w14:paraId="6E2232B5" w14:textId="34642BDA" w:rsidR="00CC32A3" w:rsidRDefault="00CC32A3" w:rsidP="00CC32A3"/>
        </w:tc>
        <w:tc>
          <w:tcPr>
            <w:tcW w:w="4788" w:type="dxa"/>
          </w:tcPr>
          <w:p w14:paraId="3100319B" w14:textId="01F31820" w:rsidR="00CC32A3" w:rsidRDefault="00CC32A3" w:rsidP="00130054"/>
        </w:tc>
      </w:tr>
      <w:tr w:rsidR="00CC32A3" w14:paraId="0CDF3805" w14:textId="77777777" w:rsidTr="00CC32A3">
        <w:tc>
          <w:tcPr>
            <w:tcW w:w="4788" w:type="dxa"/>
          </w:tcPr>
          <w:p w14:paraId="7D14D082" w14:textId="7D2C8776" w:rsidR="00CC32A3" w:rsidRDefault="00CC32A3" w:rsidP="00CC32A3">
            <w:r w:rsidRPr="003C5FA4">
              <w:t xml:space="preserve">Warehouse </w:t>
            </w:r>
          </w:p>
        </w:tc>
        <w:tc>
          <w:tcPr>
            <w:tcW w:w="4788" w:type="dxa"/>
          </w:tcPr>
          <w:p w14:paraId="2290176B" w14:textId="4843F1E6" w:rsidR="00CC32A3" w:rsidRDefault="00CC32A3" w:rsidP="00130054">
            <w:r w:rsidRPr="003C5FA4">
              <w:t>Inform to make item ready</w:t>
            </w:r>
          </w:p>
        </w:tc>
      </w:tr>
      <w:tr w:rsidR="00CC32A3" w14:paraId="6919D0BE" w14:textId="77777777" w:rsidTr="00CC32A3">
        <w:tc>
          <w:tcPr>
            <w:tcW w:w="4788" w:type="dxa"/>
          </w:tcPr>
          <w:p w14:paraId="6A74CA9E" w14:textId="32A7839B" w:rsidR="00CC32A3" w:rsidRDefault="00CC32A3" w:rsidP="00CC32A3">
            <w:r w:rsidRPr="003C5FA4">
              <w:t xml:space="preserve">Payment System </w:t>
            </w:r>
          </w:p>
        </w:tc>
        <w:tc>
          <w:tcPr>
            <w:tcW w:w="4788" w:type="dxa"/>
          </w:tcPr>
          <w:p w14:paraId="1D8DEF16" w14:textId="0DDDEB2C" w:rsidR="00CC32A3" w:rsidRDefault="00CC32A3" w:rsidP="00130054">
            <w:r w:rsidRPr="003C5FA4">
              <w:t>Get funds</w:t>
            </w:r>
          </w:p>
        </w:tc>
      </w:tr>
      <w:tr w:rsidR="00CC32A3" w14:paraId="5D28E347" w14:textId="77777777" w:rsidTr="00CC32A3">
        <w:tc>
          <w:tcPr>
            <w:tcW w:w="4788" w:type="dxa"/>
          </w:tcPr>
          <w:p w14:paraId="1E69FA3E" w14:textId="4C379EE2" w:rsidR="00CC32A3" w:rsidRDefault="00CC32A3" w:rsidP="00CC32A3">
            <w:r w:rsidRPr="003C5FA4">
              <w:t xml:space="preserve">Shipping </w:t>
            </w:r>
          </w:p>
        </w:tc>
        <w:tc>
          <w:tcPr>
            <w:tcW w:w="4788" w:type="dxa"/>
          </w:tcPr>
          <w:p w14:paraId="62B1E19B" w14:textId="754BD36D" w:rsidR="00CC32A3" w:rsidRDefault="00CC32A3" w:rsidP="00130054">
            <w:r w:rsidRPr="003C5FA4">
              <w:t>Deliver product</w:t>
            </w:r>
          </w:p>
        </w:tc>
      </w:tr>
    </w:tbl>
    <w:p w14:paraId="4BE921D1" w14:textId="77777777" w:rsidR="00CC32A3" w:rsidRDefault="00CC32A3" w:rsidP="00130054"/>
    <w:p w14:paraId="5BB1D0E5" w14:textId="77777777" w:rsidR="00130054" w:rsidRDefault="00130054" w:rsidP="00130054">
      <w:pPr>
        <w:widowControl w:val="0"/>
        <w:tabs>
          <w:tab w:val="left" w:pos="220"/>
          <w:tab w:val="left" w:pos="720"/>
        </w:tabs>
        <w:autoSpaceDE w:val="0"/>
        <w:autoSpaceDN w:val="0"/>
        <w:adjustRightInd w:val="0"/>
        <w:rPr>
          <w:rFonts w:ascii="Verdana" w:hAnsi="Verdana" w:cs="Verdana"/>
          <w:sz w:val="30"/>
          <w:szCs w:val="30"/>
        </w:rPr>
      </w:pPr>
      <w:r w:rsidRPr="00AC74CC">
        <w:rPr>
          <w:rFonts w:ascii="Verdana" w:hAnsi="Verdana" w:cs="Verdana"/>
          <w:noProof/>
          <w:sz w:val="30"/>
          <w:szCs w:val="30"/>
        </w:rPr>
        <w:lastRenderedPageBreak/>
        <w:drawing>
          <wp:inline distT="0" distB="0" distL="0" distR="0" wp14:anchorId="29B89C99" wp14:editId="2A5C5C32">
            <wp:extent cx="5943600" cy="527287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72876"/>
                    </a:xfrm>
                    <a:prstGeom prst="rect">
                      <a:avLst/>
                    </a:prstGeom>
                    <a:noFill/>
                    <a:ln>
                      <a:noFill/>
                    </a:ln>
                  </pic:spPr>
                </pic:pic>
              </a:graphicData>
            </a:graphic>
          </wp:inline>
        </w:drawing>
      </w:r>
    </w:p>
    <w:p w14:paraId="4FA7C2BF" w14:textId="77777777" w:rsidR="00130054" w:rsidRDefault="00130054" w:rsidP="00130054">
      <w:pPr>
        <w:widowControl w:val="0"/>
        <w:tabs>
          <w:tab w:val="left" w:pos="220"/>
          <w:tab w:val="left" w:pos="720"/>
        </w:tabs>
        <w:autoSpaceDE w:val="0"/>
        <w:autoSpaceDN w:val="0"/>
        <w:adjustRightInd w:val="0"/>
        <w:rPr>
          <w:rFonts w:ascii="Verdana" w:hAnsi="Verdana" w:cs="Verdana"/>
          <w:sz w:val="30"/>
          <w:szCs w:val="30"/>
        </w:rPr>
      </w:pPr>
    </w:p>
    <w:tbl>
      <w:tblPr>
        <w:tblStyle w:val="TableGrid"/>
        <w:tblW w:w="0" w:type="auto"/>
        <w:tblLook w:val="04A0" w:firstRow="1" w:lastRow="0" w:firstColumn="1" w:lastColumn="0" w:noHBand="0" w:noVBand="1"/>
      </w:tblPr>
      <w:tblGrid>
        <w:gridCol w:w="918"/>
        <w:gridCol w:w="8658"/>
      </w:tblGrid>
      <w:tr w:rsidR="00C224F9" w:rsidRPr="00E44F0C" w14:paraId="4AE77798" w14:textId="77777777" w:rsidTr="002968D5">
        <w:tc>
          <w:tcPr>
            <w:tcW w:w="9576" w:type="dxa"/>
            <w:gridSpan w:val="2"/>
          </w:tcPr>
          <w:p w14:paraId="6008C12B" w14:textId="5A15CD42" w:rsidR="00C224F9" w:rsidRPr="00E44F0C" w:rsidRDefault="00C224F9" w:rsidP="00130054">
            <w:pPr>
              <w:widowControl w:val="0"/>
              <w:tabs>
                <w:tab w:val="left" w:pos="220"/>
                <w:tab w:val="left" w:pos="720"/>
              </w:tabs>
              <w:autoSpaceDE w:val="0"/>
              <w:autoSpaceDN w:val="0"/>
              <w:adjustRightInd w:val="0"/>
              <w:rPr>
                <w:rFonts w:ascii="Verdana" w:hAnsi="Verdana" w:cs="Verdana"/>
                <w:szCs w:val="30"/>
              </w:rPr>
            </w:pPr>
            <w:r w:rsidRPr="00E44F0C">
              <w:rPr>
                <w:rFonts w:ascii="Verdana" w:hAnsi="Verdana" w:cs="Verdana"/>
                <w:szCs w:val="30"/>
              </w:rPr>
              <w:t>Use case:</w:t>
            </w:r>
            <w:r w:rsidR="00B14CB9">
              <w:rPr>
                <w:rFonts w:ascii="Verdana" w:hAnsi="Verdana" w:cs="Verdana"/>
                <w:sz w:val="30"/>
                <w:szCs w:val="30"/>
              </w:rPr>
              <w:t xml:space="preserve"> </w:t>
            </w:r>
            <w:r w:rsidR="00B14CB9" w:rsidRPr="00B14CB9">
              <w:rPr>
                <w:rFonts w:ascii="Verdana" w:hAnsi="Verdana" w:cs="Verdana"/>
                <w:szCs w:val="30"/>
              </w:rPr>
              <w:t>Browse</w:t>
            </w:r>
            <w:r w:rsidR="00B14CB9">
              <w:rPr>
                <w:rFonts w:ascii="Verdana" w:hAnsi="Verdana" w:cs="Verdana"/>
                <w:sz w:val="30"/>
                <w:szCs w:val="30"/>
              </w:rPr>
              <w:t xml:space="preserve"> </w:t>
            </w:r>
            <w:r w:rsidR="00B14CB9" w:rsidRPr="00B14CB9">
              <w:rPr>
                <w:rFonts w:ascii="Verdana" w:hAnsi="Verdana" w:cs="Verdana"/>
                <w:szCs w:val="30"/>
              </w:rPr>
              <w:t>Catalog</w:t>
            </w:r>
          </w:p>
        </w:tc>
      </w:tr>
      <w:tr w:rsidR="00C224F9" w:rsidRPr="00E44F0C" w14:paraId="51C7BEDD" w14:textId="77777777" w:rsidTr="00C224F9">
        <w:tc>
          <w:tcPr>
            <w:tcW w:w="918" w:type="dxa"/>
          </w:tcPr>
          <w:p w14:paraId="2CE3EE6B" w14:textId="7D7D3E47" w:rsidR="00C224F9" w:rsidRPr="00E44F0C" w:rsidRDefault="00C224F9" w:rsidP="00130054">
            <w:pPr>
              <w:widowControl w:val="0"/>
              <w:tabs>
                <w:tab w:val="left" w:pos="220"/>
                <w:tab w:val="left" w:pos="720"/>
              </w:tabs>
              <w:autoSpaceDE w:val="0"/>
              <w:autoSpaceDN w:val="0"/>
              <w:adjustRightInd w:val="0"/>
              <w:rPr>
                <w:rFonts w:ascii="Verdana" w:hAnsi="Verdana" w:cs="Verdana"/>
                <w:szCs w:val="30"/>
              </w:rPr>
            </w:pPr>
            <w:r w:rsidRPr="00E44F0C">
              <w:rPr>
                <w:rFonts w:ascii="Verdana" w:hAnsi="Verdana" w:cs="Verdana"/>
                <w:szCs w:val="30"/>
              </w:rPr>
              <w:t>Step #</w:t>
            </w:r>
          </w:p>
        </w:tc>
        <w:tc>
          <w:tcPr>
            <w:tcW w:w="8658" w:type="dxa"/>
          </w:tcPr>
          <w:p w14:paraId="3F3E3D70" w14:textId="48CB3755" w:rsidR="00C224F9" w:rsidRPr="00E44F0C" w:rsidRDefault="00C224F9" w:rsidP="00130054">
            <w:pPr>
              <w:widowControl w:val="0"/>
              <w:tabs>
                <w:tab w:val="left" w:pos="220"/>
                <w:tab w:val="left" w:pos="720"/>
              </w:tabs>
              <w:autoSpaceDE w:val="0"/>
              <w:autoSpaceDN w:val="0"/>
              <w:adjustRightInd w:val="0"/>
              <w:rPr>
                <w:rFonts w:ascii="Verdana" w:hAnsi="Verdana" w:cs="Verdana"/>
                <w:szCs w:val="30"/>
              </w:rPr>
            </w:pPr>
            <w:r w:rsidRPr="00E44F0C">
              <w:rPr>
                <w:rFonts w:ascii="Verdana" w:hAnsi="Verdana" w:cs="Verdana"/>
                <w:szCs w:val="30"/>
              </w:rPr>
              <w:t>Action</w:t>
            </w:r>
          </w:p>
        </w:tc>
      </w:tr>
      <w:tr w:rsidR="00C224F9" w:rsidRPr="00E44F0C" w14:paraId="6CF9BAF8" w14:textId="77777777" w:rsidTr="00C224F9">
        <w:tc>
          <w:tcPr>
            <w:tcW w:w="918" w:type="dxa"/>
          </w:tcPr>
          <w:p w14:paraId="76F20191" w14:textId="34878FE9" w:rsidR="00C224F9" w:rsidRPr="00E44F0C" w:rsidRDefault="00B14CB9" w:rsidP="00130054">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1</w:t>
            </w:r>
          </w:p>
        </w:tc>
        <w:tc>
          <w:tcPr>
            <w:tcW w:w="8658" w:type="dxa"/>
          </w:tcPr>
          <w:p w14:paraId="3D331D59" w14:textId="5982AF1E" w:rsidR="00C224F9" w:rsidRPr="00E44F0C" w:rsidRDefault="00B14CB9" w:rsidP="00130054">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use case begins when user selects catalog subject.</w:t>
            </w:r>
          </w:p>
        </w:tc>
      </w:tr>
      <w:tr w:rsidR="00B14CB9" w:rsidRPr="00E44F0C" w14:paraId="5D7BAF94" w14:textId="77777777" w:rsidTr="00C224F9">
        <w:tc>
          <w:tcPr>
            <w:tcW w:w="918" w:type="dxa"/>
          </w:tcPr>
          <w:p w14:paraId="20B62AE0" w14:textId="4FA8BEFA" w:rsidR="00B14CB9" w:rsidRPr="00E44F0C" w:rsidRDefault="00B14CB9" w:rsidP="00130054">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2</w:t>
            </w:r>
          </w:p>
        </w:tc>
        <w:tc>
          <w:tcPr>
            <w:tcW w:w="8658" w:type="dxa"/>
          </w:tcPr>
          <w:p w14:paraId="079796AA" w14:textId="627CA407" w:rsidR="00B14CB9" w:rsidRDefault="00B14CB9" w:rsidP="00130054">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System retrieves data on catalog subject.</w:t>
            </w:r>
          </w:p>
        </w:tc>
      </w:tr>
      <w:tr w:rsidR="00B14CB9" w:rsidRPr="00E44F0C" w14:paraId="2ED5FDF6" w14:textId="77777777" w:rsidTr="00C224F9">
        <w:tc>
          <w:tcPr>
            <w:tcW w:w="918" w:type="dxa"/>
          </w:tcPr>
          <w:p w14:paraId="791C9F9B" w14:textId="17B354CA" w:rsidR="00B14CB9" w:rsidRPr="00E44F0C" w:rsidRDefault="00B14CB9" w:rsidP="00130054">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3</w:t>
            </w:r>
          </w:p>
        </w:tc>
        <w:tc>
          <w:tcPr>
            <w:tcW w:w="8658" w:type="dxa"/>
          </w:tcPr>
          <w:p w14:paraId="5A23EA07" w14:textId="62AD7C54" w:rsidR="00B14CB9" w:rsidRDefault="00B14CB9" w:rsidP="00130054">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System displays data to user.</w:t>
            </w:r>
          </w:p>
        </w:tc>
      </w:tr>
    </w:tbl>
    <w:p w14:paraId="11111E8D" w14:textId="30D97D9B" w:rsidR="00C224F9" w:rsidRPr="00E44F0C" w:rsidRDefault="00C224F9" w:rsidP="00130054">
      <w:pPr>
        <w:widowControl w:val="0"/>
        <w:tabs>
          <w:tab w:val="left" w:pos="220"/>
          <w:tab w:val="left" w:pos="720"/>
        </w:tabs>
        <w:autoSpaceDE w:val="0"/>
        <w:autoSpaceDN w:val="0"/>
        <w:adjustRightInd w:val="0"/>
        <w:rPr>
          <w:rFonts w:ascii="Verdana" w:hAnsi="Verdana" w:cs="Verdana"/>
          <w:szCs w:val="30"/>
        </w:rPr>
      </w:pPr>
    </w:p>
    <w:tbl>
      <w:tblPr>
        <w:tblStyle w:val="TableGrid"/>
        <w:tblW w:w="0" w:type="auto"/>
        <w:tblLook w:val="04A0" w:firstRow="1" w:lastRow="0" w:firstColumn="1" w:lastColumn="0" w:noHBand="0" w:noVBand="1"/>
      </w:tblPr>
      <w:tblGrid>
        <w:gridCol w:w="918"/>
        <w:gridCol w:w="8658"/>
      </w:tblGrid>
      <w:tr w:rsidR="00C224F9" w:rsidRPr="00E44F0C" w14:paraId="71692269" w14:textId="77777777" w:rsidTr="00500187">
        <w:tc>
          <w:tcPr>
            <w:tcW w:w="9576" w:type="dxa"/>
            <w:gridSpan w:val="2"/>
          </w:tcPr>
          <w:p w14:paraId="37F5F29C" w14:textId="6399C4AD" w:rsidR="00C224F9" w:rsidRPr="00E44F0C" w:rsidRDefault="00C224F9" w:rsidP="00500187">
            <w:pPr>
              <w:widowControl w:val="0"/>
              <w:tabs>
                <w:tab w:val="left" w:pos="220"/>
                <w:tab w:val="left" w:pos="720"/>
              </w:tabs>
              <w:autoSpaceDE w:val="0"/>
              <w:autoSpaceDN w:val="0"/>
              <w:adjustRightInd w:val="0"/>
              <w:rPr>
                <w:rFonts w:ascii="Verdana" w:hAnsi="Verdana" w:cs="Verdana"/>
                <w:szCs w:val="30"/>
              </w:rPr>
            </w:pPr>
            <w:r w:rsidRPr="00E44F0C">
              <w:rPr>
                <w:rFonts w:ascii="Verdana" w:hAnsi="Verdana" w:cs="Verdana"/>
                <w:szCs w:val="30"/>
              </w:rPr>
              <w:t>Use case:</w:t>
            </w:r>
            <w:r w:rsidR="00B14CB9">
              <w:rPr>
                <w:rFonts w:ascii="Verdana" w:hAnsi="Verdana" w:cs="Verdana"/>
                <w:sz w:val="30"/>
                <w:szCs w:val="30"/>
              </w:rPr>
              <w:t xml:space="preserve"> </w:t>
            </w:r>
            <w:r w:rsidR="00B14CB9" w:rsidRPr="00B14CB9">
              <w:rPr>
                <w:rFonts w:ascii="Verdana" w:hAnsi="Verdana" w:cs="Verdana"/>
                <w:szCs w:val="30"/>
              </w:rPr>
              <w:t>View</w:t>
            </w:r>
            <w:r w:rsidR="00B14CB9">
              <w:rPr>
                <w:rFonts w:ascii="Verdana" w:hAnsi="Verdana" w:cs="Verdana"/>
                <w:sz w:val="30"/>
                <w:szCs w:val="30"/>
              </w:rPr>
              <w:t xml:space="preserve"> </w:t>
            </w:r>
            <w:r w:rsidR="00B14CB9" w:rsidRPr="00B14CB9">
              <w:rPr>
                <w:rFonts w:ascii="Verdana" w:hAnsi="Verdana" w:cs="Verdana"/>
                <w:szCs w:val="30"/>
              </w:rPr>
              <w:t>Shopping</w:t>
            </w:r>
            <w:r w:rsidR="00B14CB9">
              <w:rPr>
                <w:rFonts w:ascii="Verdana" w:hAnsi="Verdana" w:cs="Verdana"/>
                <w:sz w:val="30"/>
                <w:szCs w:val="30"/>
              </w:rPr>
              <w:t xml:space="preserve"> </w:t>
            </w:r>
            <w:r w:rsidR="00B14CB9" w:rsidRPr="00B14CB9">
              <w:rPr>
                <w:rFonts w:ascii="Verdana" w:hAnsi="Verdana" w:cs="Verdana"/>
                <w:szCs w:val="30"/>
              </w:rPr>
              <w:t>Cart</w:t>
            </w:r>
          </w:p>
        </w:tc>
      </w:tr>
      <w:tr w:rsidR="00C224F9" w:rsidRPr="00E44F0C" w14:paraId="1167443A" w14:textId="77777777" w:rsidTr="00500187">
        <w:tc>
          <w:tcPr>
            <w:tcW w:w="918" w:type="dxa"/>
          </w:tcPr>
          <w:p w14:paraId="695A0AE1" w14:textId="77777777" w:rsidR="00C224F9" w:rsidRPr="00E44F0C" w:rsidRDefault="00C224F9" w:rsidP="00500187">
            <w:pPr>
              <w:widowControl w:val="0"/>
              <w:tabs>
                <w:tab w:val="left" w:pos="220"/>
                <w:tab w:val="left" w:pos="720"/>
              </w:tabs>
              <w:autoSpaceDE w:val="0"/>
              <w:autoSpaceDN w:val="0"/>
              <w:adjustRightInd w:val="0"/>
              <w:rPr>
                <w:rFonts w:ascii="Verdana" w:hAnsi="Verdana" w:cs="Verdana"/>
                <w:szCs w:val="30"/>
              </w:rPr>
            </w:pPr>
            <w:r w:rsidRPr="00E44F0C">
              <w:rPr>
                <w:rFonts w:ascii="Verdana" w:hAnsi="Verdana" w:cs="Verdana"/>
                <w:szCs w:val="30"/>
              </w:rPr>
              <w:t>Step #</w:t>
            </w:r>
          </w:p>
        </w:tc>
        <w:tc>
          <w:tcPr>
            <w:tcW w:w="8658" w:type="dxa"/>
          </w:tcPr>
          <w:p w14:paraId="3E6059F1" w14:textId="77777777" w:rsidR="00C224F9" w:rsidRPr="00E44F0C" w:rsidRDefault="00C224F9" w:rsidP="00500187">
            <w:pPr>
              <w:widowControl w:val="0"/>
              <w:tabs>
                <w:tab w:val="left" w:pos="220"/>
                <w:tab w:val="left" w:pos="720"/>
              </w:tabs>
              <w:autoSpaceDE w:val="0"/>
              <w:autoSpaceDN w:val="0"/>
              <w:adjustRightInd w:val="0"/>
              <w:rPr>
                <w:rFonts w:ascii="Verdana" w:hAnsi="Verdana" w:cs="Verdana"/>
                <w:szCs w:val="30"/>
              </w:rPr>
            </w:pPr>
            <w:r w:rsidRPr="00E44F0C">
              <w:rPr>
                <w:rFonts w:ascii="Verdana" w:hAnsi="Verdana" w:cs="Verdana"/>
                <w:szCs w:val="30"/>
              </w:rPr>
              <w:t>Action</w:t>
            </w:r>
          </w:p>
        </w:tc>
      </w:tr>
      <w:tr w:rsidR="00C224F9" w:rsidRPr="00E44F0C" w14:paraId="1FCDB374" w14:textId="77777777" w:rsidTr="00500187">
        <w:tc>
          <w:tcPr>
            <w:tcW w:w="918" w:type="dxa"/>
          </w:tcPr>
          <w:p w14:paraId="41B11819" w14:textId="0CC4C9EA" w:rsidR="00C224F9" w:rsidRPr="00E44F0C" w:rsidRDefault="00BB4643" w:rsidP="00500187">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1</w:t>
            </w:r>
          </w:p>
        </w:tc>
        <w:tc>
          <w:tcPr>
            <w:tcW w:w="8658" w:type="dxa"/>
          </w:tcPr>
          <w:p w14:paraId="41F6454F" w14:textId="1576740B" w:rsidR="00C224F9" w:rsidRPr="00E44F0C" w:rsidRDefault="00BB4643" w:rsidP="00500187">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use case begins when user selects the View Shopping Cart icon.</w:t>
            </w:r>
          </w:p>
        </w:tc>
      </w:tr>
      <w:tr w:rsidR="00BB4643" w:rsidRPr="00E44F0C" w14:paraId="1216F30A" w14:textId="77777777" w:rsidTr="00500187">
        <w:tc>
          <w:tcPr>
            <w:tcW w:w="918" w:type="dxa"/>
          </w:tcPr>
          <w:p w14:paraId="7D80F98D" w14:textId="7482E0C9" w:rsidR="00BB4643" w:rsidRPr="00E44F0C" w:rsidRDefault="00BB4643" w:rsidP="00500187">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2</w:t>
            </w:r>
          </w:p>
        </w:tc>
        <w:tc>
          <w:tcPr>
            <w:tcW w:w="8658" w:type="dxa"/>
          </w:tcPr>
          <w:p w14:paraId="57F2A0FD" w14:textId="7C4E8051" w:rsidR="00BB4643" w:rsidRPr="00E44F0C" w:rsidRDefault="00BB4643" w:rsidP="00500187">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system retrieves the shopping cart information.</w:t>
            </w:r>
          </w:p>
        </w:tc>
      </w:tr>
      <w:tr w:rsidR="00BB4643" w:rsidRPr="00E44F0C" w14:paraId="5696E878" w14:textId="77777777" w:rsidTr="00500187">
        <w:tc>
          <w:tcPr>
            <w:tcW w:w="918" w:type="dxa"/>
          </w:tcPr>
          <w:p w14:paraId="29CB1EAC" w14:textId="5BF6637F" w:rsidR="00BB4643" w:rsidRPr="00E44F0C" w:rsidRDefault="00BB4643" w:rsidP="00500187">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3</w:t>
            </w:r>
          </w:p>
        </w:tc>
        <w:tc>
          <w:tcPr>
            <w:tcW w:w="8658" w:type="dxa"/>
          </w:tcPr>
          <w:p w14:paraId="70646581" w14:textId="25E9934D" w:rsidR="00BB4643" w:rsidRDefault="00BB4643" w:rsidP="00500187">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system displays the shopping cart.</w:t>
            </w:r>
          </w:p>
        </w:tc>
      </w:tr>
    </w:tbl>
    <w:p w14:paraId="69086F33" w14:textId="77777777" w:rsidR="00BB4643" w:rsidRDefault="00BB4643" w:rsidP="00BB4643">
      <w:pPr>
        <w:widowControl w:val="0"/>
        <w:tabs>
          <w:tab w:val="left" w:pos="220"/>
          <w:tab w:val="left" w:pos="720"/>
        </w:tabs>
        <w:autoSpaceDE w:val="0"/>
        <w:autoSpaceDN w:val="0"/>
        <w:adjustRightInd w:val="0"/>
        <w:rPr>
          <w:rFonts w:ascii="Verdana" w:hAnsi="Verdana" w:cs="Verdana"/>
          <w:sz w:val="30"/>
          <w:szCs w:val="30"/>
        </w:rPr>
      </w:pPr>
    </w:p>
    <w:tbl>
      <w:tblPr>
        <w:tblStyle w:val="TableGrid"/>
        <w:tblW w:w="0" w:type="auto"/>
        <w:tblLook w:val="04A0" w:firstRow="1" w:lastRow="0" w:firstColumn="1" w:lastColumn="0" w:noHBand="0" w:noVBand="1"/>
      </w:tblPr>
      <w:tblGrid>
        <w:gridCol w:w="918"/>
        <w:gridCol w:w="8658"/>
      </w:tblGrid>
      <w:tr w:rsidR="00BB4643" w:rsidRPr="00E44F0C" w14:paraId="01E0B1A6" w14:textId="77777777" w:rsidTr="00AD3EAB">
        <w:tc>
          <w:tcPr>
            <w:tcW w:w="9576" w:type="dxa"/>
            <w:gridSpan w:val="2"/>
          </w:tcPr>
          <w:p w14:paraId="039EE5C0" w14:textId="3AF84DAF" w:rsidR="00BB4643" w:rsidRPr="00E44F0C" w:rsidRDefault="00BB4643" w:rsidP="00AD3EAB">
            <w:pPr>
              <w:widowControl w:val="0"/>
              <w:tabs>
                <w:tab w:val="left" w:pos="220"/>
                <w:tab w:val="left" w:pos="720"/>
              </w:tabs>
              <w:autoSpaceDE w:val="0"/>
              <w:autoSpaceDN w:val="0"/>
              <w:adjustRightInd w:val="0"/>
              <w:rPr>
                <w:rFonts w:ascii="Verdana" w:hAnsi="Verdana" w:cs="Verdana"/>
                <w:szCs w:val="30"/>
              </w:rPr>
            </w:pPr>
            <w:r w:rsidRPr="00E44F0C">
              <w:rPr>
                <w:rFonts w:ascii="Verdana" w:hAnsi="Verdana" w:cs="Verdana"/>
                <w:szCs w:val="30"/>
              </w:rPr>
              <w:t>Use case:</w:t>
            </w:r>
            <w:r>
              <w:rPr>
                <w:rFonts w:ascii="Verdana" w:hAnsi="Verdana" w:cs="Verdana"/>
                <w:sz w:val="30"/>
                <w:szCs w:val="30"/>
              </w:rPr>
              <w:t xml:space="preserve"> </w:t>
            </w:r>
            <w:r w:rsidRPr="00BB4643">
              <w:rPr>
                <w:rFonts w:ascii="Verdana" w:hAnsi="Verdana" w:cs="Verdana"/>
                <w:szCs w:val="30"/>
              </w:rPr>
              <w:t>View Order</w:t>
            </w:r>
          </w:p>
        </w:tc>
      </w:tr>
      <w:tr w:rsidR="00BB4643" w:rsidRPr="00E44F0C" w14:paraId="30DEF9D0" w14:textId="77777777" w:rsidTr="00AD3EAB">
        <w:tc>
          <w:tcPr>
            <w:tcW w:w="918" w:type="dxa"/>
          </w:tcPr>
          <w:p w14:paraId="240BD7F1" w14:textId="77777777" w:rsidR="00BB4643" w:rsidRPr="00E44F0C" w:rsidRDefault="00BB4643" w:rsidP="00AD3EAB">
            <w:pPr>
              <w:widowControl w:val="0"/>
              <w:tabs>
                <w:tab w:val="left" w:pos="220"/>
                <w:tab w:val="left" w:pos="720"/>
              </w:tabs>
              <w:autoSpaceDE w:val="0"/>
              <w:autoSpaceDN w:val="0"/>
              <w:adjustRightInd w:val="0"/>
              <w:rPr>
                <w:rFonts w:ascii="Verdana" w:hAnsi="Verdana" w:cs="Verdana"/>
                <w:szCs w:val="30"/>
              </w:rPr>
            </w:pPr>
            <w:r w:rsidRPr="00E44F0C">
              <w:rPr>
                <w:rFonts w:ascii="Verdana" w:hAnsi="Verdana" w:cs="Verdana"/>
                <w:szCs w:val="30"/>
              </w:rPr>
              <w:t xml:space="preserve">Step </w:t>
            </w:r>
            <w:r w:rsidRPr="00E44F0C">
              <w:rPr>
                <w:rFonts w:ascii="Verdana" w:hAnsi="Verdana" w:cs="Verdana"/>
                <w:szCs w:val="30"/>
              </w:rPr>
              <w:lastRenderedPageBreak/>
              <w:t>#</w:t>
            </w:r>
          </w:p>
        </w:tc>
        <w:tc>
          <w:tcPr>
            <w:tcW w:w="8658" w:type="dxa"/>
          </w:tcPr>
          <w:p w14:paraId="7567F997" w14:textId="77777777" w:rsidR="00BB4643" w:rsidRPr="00E44F0C" w:rsidRDefault="00BB4643" w:rsidP="00AD3EAB">
            <w:pPr>
              <w:widowControl w:val="0"/>
              <w:tabs>
                <w:tab w:val="left" w:pos="220"/>
                <w:tab w:val="left" w:pos="720"/>
              </w:tabs>
              <w:autoSpaceDE w:val="0"/>
              <w:autoSpaceDN w:val="0"/>
              <w:adjustRightInd w:val="0"/>
              <w:rPr>
                <w:rFonts w:ascii="Verdana" w:hAnsi="Verdana" w:cs="Verdana"/>
                <w:szCs w:val="30"/>
              </w:rPr>
            </w:pPr>
            <w:r w:rsidRPr="00E44F0C">
              <w:rPr>
                <w:rFonts w:ascii="Verdana" w:hAnsi="Verdana" w:cs="Verdana"/>
                <w:szCs w:val="30"/>
              </w:rPr>
              <w:lastRenderedPageBreak/>
              <w:t>Action</w:t>
            </w:r>
          </w:p>
        </w:tc>
      </w:tr>
      <w:tr w:rsidR="00BB4643" w:rsidRPr="00E44F0C" w14:paraId="774C1961" w14:textId="77777777" w:rsidTr="00AD3EAB">
        <w:tc>
          <w:tcPr>
            <w:tcW w:w="918" w:type="dxa"/>
          </w:tcPr>
          <w:p w14:paraId="75226006" w14:textId="77777777" w:rsidR="00BB4643" w:rsidRPr="00E44F0C" w:rsidRDefault="00BB4643"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lastRenderedPageBreak/>
              <w:t>1</w:t>
            </w:r>
          </w:p>
        </w:tc>
        <w:tc>
          <w:tcPr>
            <w:tcW w:w="8658" w:type="dxa"/>
          </w:tcPr>
          <w:p w14:paraId="42CAC09D" w14:textId="53FDBC7E" w:rsidR="00BB4643" w:rsidRPr="00E44F0C" w:rsidRDefault="00BB4643"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use case begins when chooses the view order option.</w:t>
            </w:r>
          </w:p>
        </w:tc>
      </w:tr>
      <w:tr w:rsidR="00BB4643" w:rsidRPr="00E44F0C" w14:paraId="732F4B70" w14:textId="77777777" w:rsidTr="00AD3EAB">
        <w:tc>
          <w:tcPr>
            <w:tcW w:w="918" w:type="dxa"/>
          </w:tcPr>
          <w:p w14:paraId="3D768FFB" w14:textId="77777777" w:rsidR="00BB4643" w:rsidRPr="00E44F0C" w:rsidRDefault="00BB4643"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2</w:t>
            </w:r>
          </w:p>
        </w:tc>
        <w:tc>
          <w:tcPr>
            <w:tcW w:w="8658" w:type="dxa"/>
          </w:tcPr>
          <w:p w14:paraId="087E5FD6" w14:textId="48351314" w:rsidR="00BB4643" w:rsidRDefault="00BB4643"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system verifies that there is an order.</w:t>
            </w:r>
          </w:p>
        </w:tc>
      </w:tr>
      <w:tr w:rsidR="00BB4643" w:rsidRPr="00E44F0C" w14:paraId="3A81BD5C" w14:textId="77777777" w:rsidTr="00AD3EAB">
        <w:tc>
          <w:tcPr>
            <w:tcW w:w="918" w:type="dxa"/>
          </w:tcPr>
          <w:p w14:paraId="786DF874" w14:textId="77777777" w:rsidR="00BB4643" w:rsidRPr="00E44F0C" w:rsidRDefault="00BB4643"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3</w:t>
            </w:r>
          </w:p>
        </w:tc>
        <w:tc>
          <w:tcPr>
            <w:tcW w:w="8658" w:type="dxa"/>
          </w:tcPr>
          <w:p w14:paraId="2DE16238" w14:textId="0AB4036C" w:rsidR="00BB4643" w:rsidRDefault="003D213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system displays current order.</w:t>
            </w:r>
          </w:p>
        </w:tc>
      </w:tr>
    </w:tbl>
    <w:p w14:paraId="1E4A430C" w14:textId="77777777" w:rsidR="00BB4643" w:rsidRPr="00E44F0C" w:rsidRDefault="00BB4643" w:rsidP="00BB4643">
      <w:pPr>
        <w:widowControl w:val="0"/>
        <w:tabs>
          <w:tab w:val="left" w:pos="220"/>
          <w:tab w:val="left" w:pos="720"/>
        </w:tabs>
        <w:autoSpaceDE w:val="0"/>
        <w:autoSpaceDN w:val="0"/>
        <w:adjustRightInd w:val="0"/>
        <w:rPr>
          <w:rFonts w:ascii="Verdana" w:hAnsi="Verdana" w:cs="Verdana"/>
          <w:szCs w:val="30"/>
        </w:rPr>
      </w:pPr>
    </w:p>
    <w:tbl>
      <w:tblPr>
        <w:tblStyle w:val="TableGrid"/>
        <w:tblW w:w="0" w:type="auto"/>
        <w:tblLook w:val="04A0" w:firstRow="1" w:lastRow="0" w:firstColumn="1" w:lastColumn="0" w:noHBand="0" w:noVBand="1"/>
      </w:tblPr>
      <w:tblGrid>
        <w:gridCol w:w="918"/>
        <w:gridCol w:w="8658"/>
      </w:tblGrid>
      <w:tr w:rsidR="00BB4643" w:rsidRPr="00E44F0C" w14:paraId="31A003EE" w14:textId="77777777" w:rsidTr="00AD3EAB">
        <w:tc>
          <w:tcPr>
            <w:tcW w:w="9576" w:type="dxa"/>
            <w:gridSpan w:val="2"/>
          </w:tcPr>
          <w:p w14:paraId="21FAE7EC" w14:textId="42511E8A" w:rsidR="00BB4643" w:rsidRPr="00E44F0C" w:rsidRDefault="00BB4643" w:rsidP="00BB4643">
            <w:pPr>
              <w:widowControl w:val="0"/>
              <w:tabs>
                <w:tab w:val="left" w:pos="220"/>
                <w:tab w:val="left" w:pos="720"/>
              </w:tabs>
              <w:autoSpaceDE w:val="0"/>
              <w:autoSpaceDN w:val="0"/>
              <w:adjustRightInd w:val="0"/>
              <w:rPr>
                <w:rFonts w:ascii="Verdana" w:hAnsi="Verdana" w:cs="Verdana"/>
                <w:szCs w:val="30"/>
              </w:rPr>
            </w:pPr>
            <w:r w:rsidRPr="00E44F0C">
              <w:rPr>
                <w:rFonts w:ascii="Verdana" w:hAnsi="Verdana" w:cs="Verdana"/>
                <w:szCs w:val="30"/>
              </w:rPr>
              <w:t>Use case:</w:t>
            </w:r>
            <w:r>
              <w:t xml:space="preserve"> </w:t>
            </w:r>
            <w:r w:rsidRPr="00BB4643">
              <w:rPr>
                <w:rFonts w:ascii="Verdana" w:hAnsi="Verdana" w:cs="Verdana"/>
                <w:szCs w:val="30"/>
              </w:rPr>
              <w:t>Provide Ratings</w:t>
            </w:r>
            <w:r>
              <w:rPr>
                <w:rFonts w:ascii="Verdana" w:hAnsi="Verdana" w:cs="Verdana"/>
                <w:sz w:val="30"/>
                <w:szCs w:val="30"/>
              </w:rPr>
              <w:t xml:space="preserve"> </w:t>
            </w:r>
          </w:p>
        </w:tc>
      </w:tr>
      <w:tr w:rsidR="00BB4643" w:rsidRPr="00E44F0C" w14:paraId="078D9D8B" w14:textId="77777777" w:rsidTr="00AD3EAB">
        <w:tc>
          <w:tcPr>
            <w:tcW w:w="918" w:type="dxa"/>
          </w:tcPr>
          <w:p w14:paraId="62C387F7" w14:textId="77777777" w:rsidR="00BB4643" w:rsidRPr="00E44F0C" w:rsidRDefault="00BB4643" w:rsidP="00AD3EAB">
            <w:pPr>
              <w:widowControl w:val="0"/>
              <w:tabs>
                <w:tab w:val="left" w:pos="220"/>
                <w:tab w:val="left" w:pos="720"/>
              </w:tabs>
              <w:autoSpaceDE w:val="0"/>
              <w:autoSpaceDN w:val="0"/>
              <w:adjustRightInd w:val="0"/>
              <w:rPr>
                <w:rFonts w:ascii="Verdana" w:hAnsi="Verdana" w:cs="Verdana"/>
                <w:szCs w:val="30"/>
              </w:rPr>
            </w:pPr>
            <w:r w:rsidRPr="00E44F0C">
              <w:rPr>
                <w:rFonts w:ascii="Verdana" w:hAnsi="Verdana" w:cs="Verdana"/>
                <w:szCs w:val="30"/>
              </w:rPr>
              <w:t>Step #</w:t>
            </w:r>
          </w:p>
        </w:tc>
        <w:tc>
          <w:tcPr>
            <w:tcW w:w="8658" w:type="dxa"/>
          </w:tcPr>
          <w:p w14:paraId="02440C04" w14:textId="77777777" w:rsidR="00BB4643" w:rsidRPr="00E44F0C" w:rsidRDefault="00BB4643" w:rsidP="00AD3EAB">
            <w:pPr>
              <w:widowControl w:val="0"/>
              <w:tabs>
                <w:tab w:val="left" w:pos="220"/>
                <w:tab w:val="left" w:pos="720"/>
              </w:tabs>
              <w:autoSpaceDE w:val="0"/>
              <w:autoSpaceDN w:val="0"/>
              <w:adjustRightInd w:val="0"/>
              <w:rPr>
                <w:rFonts w:ascii="Verdana" w:hAnsi="Verdana" w:cs="Verdana"/>
                <w:szCs w:val="30"/>
              </w:rPr>
            </w:pPr>
            <w:r w:rsidRPr="00E44F0C">
              <w:rPr>
                <w:rFonts w:ascii="Verdana" w:hAnsi="Verdana" w:cs="Verdana"/>
                <w:szCs w:val="30"/>
              </w:rPr>
              <w:t>Action</w:t>
            </w:r>
          </w:p>
        </w:tc>
      </w:tr>
      <w:tr w:rsidR="00BB4643" w:rsidRPr="00E44F0C" w14:paraId="1A37F5B7" w14:textId="77777777" w:rsidTr="00AD3EAB">
        <w:tc>
          <w:tcPr>
            <w:tcW w:w="918" w:type="dxa"/>
          </w:tcPr>
          <w:p w14:paraId="5EE197CB" w14:textId="08168EB3" w:rsidR="00BB4643" w:rsidRPr="00E44F0C" w:rsidRDefault="003D213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1</w:t>
            </w:r>
          </w:p>
        </w:tc>
        <w:tc>
          <w:tcPr>
            <w:tcW w:w="8658" w:type="dxa"/>
          </w:tcPr>
          <w:p w14:paraId="0F891D5B" w14:textId="0B6E4FAB" w:rsidR="00BB4643" w:rsidRPr="00E44F0C" w:rsidRDefault="00BB4643"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use case begins when</w:t>
            </w:r>
            <w:r w:rsidR="003D2138">
              <w:rPr>
                <w:rFonts w:ascii="Verdana" w:hAnsi="Verdana" w:cs="Verdana"/>
                <w:szCs w:val="30"/>
              </w:rPr>
              <w:t xml:space="preserve"> user selects ratings option.</w:t>
            </w:r>
          </w:p>
        </w:tc>
      </w:tr>
      <w:tr w:rsidR="003D2138" w:rsidRPr="00E44F0C" w14:paraId="2450292A" w14:textId="77777777" w:rsidTr="00AD3EAB">
        <w:tc>
          <w:tcPr>
            <w:tcW w:w="918" w:type="dxa"/>
          </w:tcPr>
          <w:p w14:paraId="57227907" w14:textId="646D1083" w:rsidR="003D2138" w:rsidRPr="00E44F0C" w:rsidRDefault="003D213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2</w:t>
            </w:r>
          </w:p>
        </w:tc>
        <w:tc>
          <w:tcPr>
            <w:tcW w:w="8658" w:type="dxa"/>
          </w:tcPr>
          <w:p w14:paraId="6089DF80" w14:textId="289F91AD" w:rsidR="003D2138" w:rsidRDefault="003D213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system verifies that user is registered.</w:t>
            </w:r>
          </w:p>
        </w:tc>
      </w:tr>
      <w:tr w:rsidR="003D2138" w:rsidRPr="00E44F0C" w14:paraId="2458C044" w14:textId="77777777" w:rsidTr="00AD3EAB">
        <w:tc>
          <w:tcPr>
            <w:tcW w:w="918" w:type="dxa"/>
          </w:tcPr>
          <w:p w14:paraId="26849C7C" w14:textId="471F673A" w:rsidR="003D2138" w:rsidRPr="00E44F0C" w:rsidRDefault="003D213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3</w:t>
            </w:r>
          </w:p>
        </w:tc>
        <w:tc>
          <w:tcPr>
            <w:tcW w:w="8658" w:type="dxa"/>
          </w:tcPr>
          <w:p w14:paraId="4873FA5E" w14:textId="0CA46B60" w:rsidR="003D2138" w:rsidRDefault="003D213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system displays the rating options.</w:t>
            </w:r>
          </w:p>
        </w:tc>
      </w:tr>
      <w:tr w:rsidR="003D2138" w:rsidRPr="00E44F0C" w14:paraId="43D94C54" w14:textId="77777777" w:rsidTr="00AD3EAB">
        <w:tc>
          <w:tcPr>
            <w:tcW w:w="918" w:type="dxa"/>
          </w:tcPr>
          <w:p w14:paraId="3BBE3788" w14:textId="1AC7FCA8" w:rsidR="003D2138" w:rsidRPr="00E44F0C" w:rsidRDefault="003D213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4</w:t>
            </w:r>
          </w:p>
        </w:tc>
        <w:tc>
          <w:tcPr>
            <w:tcW w:w="8658" w:type="dxa"/>
          </w:tcPr>
          <w:p w14:paraId="0B652F6E" w14:textId="0E42B0F3" w:rsidR="003D2138" w:rsidRDefault="003D213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user selects the ratings on the options.</w:t>
            </w:r>
          </w:p>
        </w:tc>
      </w:tr>
      <w:tr w:rsidR="003D2138" w:rsidRPr="00E44F0C" w14:paraId="4B599601" w14:textId="77777777" w:rsidTr="00AD3EAB">
        <w:tc>
          <w:tcPr>
            <w:tcW w:w="918" w:type="dxa"/>
          </w:tcPr>
          <w:p w14:paraId="5F5DBFD8" w14:textId="053471AE" w:rsidR="003D2138" w:rsidRPr="00E44F0C" w:rsidRDefault="003D213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5</w:t>
            </w:r>
          </w:p>
        </w:tc>
        <w:tc>
          <w:tcPr>
            <w:tcW w:w="8658" w:type="dxa"/>
          </w:tcPr>
          <w:p w14:paraId="2A95AEA4" w14:textId="46DC88B1" w:rsidR="003D2138" w:rsidRDefault="003D213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user submits selections.</w:t>
            </w:r>
          </w:p>
        </w:tc>
      </w:tr>
      <w:tr w:rsidR="003D2138" w:rsidRPr="00E44F0C" w14:paraId="776F920B" w14:textId="77777777" w:rsidTr="00AD3EAB">
        <w:tc>
          <w:tcPr>
            <w:tcW w:w="918" w:type="dxa"/>
          </w:tcPr>
          <w:p w14:paraId="3DAC2F01" w14:textId="47F9DFFA" w:rsidR="003D2138" w:rsidRPr="00E44F0C" w:rsidRDefault="003D213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6</w:t>
            </w:r>
          </w:p>
        </w:tc>
        <w:tc>
          <w:tcPr>
            <w:tcW w:w="8658" w:type="dxa"/>
          </w:tcPr>
          <w:p w14:paraId="11940AD0" w14:textId="2F8B24FB" w:rsidR="003D2138" w:rsidRDefault="003D213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system records user selections.</w:t>
            </w:r>
          </w:p>
        </w:tc>
      </w:tr>
    </w:tbl>
    <w:p w14:paraId="6FDA3629" w14:textId="77777777" w:rsidR="00BB4643" w:rsidRDefault="00BB4643" w:rsidP="00BB4643">
      <w:pPr>
        <w:widowControl w:val="0"/>
        <w:tabs>
          <w:tab w:val="left" w:pos="220"/>
          <w:tab w:val="left" w:pos="720"/>
        </w:tabs>
        <w:autoSpaceDE w:val="0"/>
        <w:autoSpaceDN w:val="0"/>
        <w:adjustRightInd w:val="0"/>
        <w:rPr>
          <w:rFonts w:ascii="Verdana" w:hAnsi="Verdana" w:cs="Verdana"/>
          <w:sz w:val="30"/>
          <w:szCs w:val="30"/>
        </w:rPr>
      </w:pPr>
    </w:p>
    <w:p w14:paraId="215CA414" w14:textId="77777777" w:rsidR="00BB4643" w:rsidRDefault="00BB4643" w:rsidP="00BB4643">
      <w:pPr>
        <w:widowControl w:val="0"/>
        <w:tabs>
          <w:tab w:val="left" w:pos="220"/>
          <w:tab w:val="left" w:pos="720"/>
        </w:tabs>
        <w:autoSpaceDE w:val="0"/>
        <w:autoSpaceDN w:val="0"/>
        <w:adjustRightInd w:val="0"/>
        <w:rPr>
          <w:rFonts w:ascii="Verdana" w:hAnsi="Verdana" w:cs="Verdana"/>
          <w:sz w:val="30"/>
          <w:szCs w:val="30"/>
        </w:rPr>
      </w:pPr>
    </w:p>
    <w:tbl>
      <w:tblPr>
        <w:tblStyle w:val="TableGrid"/>
        <w:tblW w:w="0" w:type="auto"/>
        <w:tblLook w:val="04A0" w:firstRow="1" w:lastRow="0" w:firstColumn="1" w:lastColumn="0" w:noHBand="0" w:noVBand="1"/>
      </w:tblPr>
      <w:tblGrid>
        <w:gridCol w:w="918"/>
        <w:gridCol w:w="8658"/>
      </w:tblGrid>
      <w:tr w:rsidR="00BB4643" w:rsidRPr="00E44F0C" w14:paraId="3A7DD1A4" w14:textId="77777777" w:rsidTr="00AD3EAB">
        <w:tc>
          <w:tcPr>
            <w:tcW w:w="9576" w:type="dxa"/>
            <w:gridSpan w:val="2"/>
          </w:tcPr>
          <w:p w14:paraId="7A0F5D5E" w14:textId="3BC7DD6B" w:rsidR="00BB4643" w:rsidRPr="00E44F0C" w:rsidRDefault="00BB4643" w:rsidP="00BB4643">
            <w:pPr>
              <w:widowControl w:val="0"/>
              <w:tabs>
                <w:tab w:val="left" w:pos="220"/>
                <w:tab w:val="left" w:pos="720"/>
              </w:tabs>
              <w:autoSpaceDE w:val="0"/>
              <w:autoSpaceDN w:val="0"/>
              <w:adjustRightInd w:val="0"/>
              <w:rPr>
                <w:rFonts w:ascii="Verdana" w:hAnsi="Verdana" w:cs="Verdana"/>
                <w:szCs w:val="30"/>
              </w:rPr>
            </w:pPr>
            <w:r w:rsidRPr="00E44F0C">
              <w:rPr>
                <w:rFonts w:ascii="Verdana" w:hAnsi="Verdana" w:cs="Verdana"/>
                <w:szCs w:val="30"/>
              </w:rPr>
              <w:t>Use case:</w:t>
            </w:r>
            <w:r>
              <w:t xml:space="preserve"> </w:t>
            </w:r>
            <w:r w:rsidRPr="00BB4643">
              <w:rPr>
                <w:rFonts w:ascii="Verdana" w:hAnsi="Verdana" w:cs="Verdana"/>
                <w:szCs w:val="30"/>
              </w:rPr>
              <w:t>Write Reviews</w:t>
            </w:r>
            <w:r>
              <w:rPr>
                <w:rFonts w:ascii="Verdana" w:hAnsi="Verdana" w:cs="Verdana"/>
                <w:sz w:val="30"/>
                <w:szCs w:val="30"/>
              </w:rPr>
              <w:t xml:space="preserve"> </w:t>
            </w:r>
          </w:p>
        </w:tc>
      </w:tr>
      <w:tr w:rsidR="00BB4643" w:rsidRPr="00E44F0C" w14:paraId="44C19340" w14:textId="77777777" w:rsidTr="00AD3EAB">
        <w:tc>
          <w:tcPr>
            <w:tcW w:w="918" w:type="dxa"/>
          </w:tcPr>
          <w:p w14:paraId="07E0490A" w14:textId="77777777" w:rsidR="00BB4643" w:rsidRPr="00E44F0C" w:rsidRDefault="00BB4643" w:rsidP="00AD3EAB">
            <w:pPr>
              <w:widowControl w:val="0"/>
              <w:tabs>
                <w:tab w:val="left" w:pos="220"/>
                <w:tab w:val="left" w:pos="720"/>
              </w:tabs>
              <w:autoSpaceDE w:val="0"/>
              <w:autoSpaceDN w:val="0"/>
              <w:adjustRightInd w:val="0"/>
              <w:rPr>
                <w:rFonts w:ascii="Verdana" w:hAnsi="Verdana" w:cs="Verdana"/>
                <w:szCs w:val="30"/>
              </w:rPr>
            </w:pPr>
            <w:r w:rsidRPr="00E44F0C">
              <w:rPr>
                <w:rFonts w:ascii="Verdana" w:hAnsi="Verdana" w:cs="Verdana"/>
                <w:szCs w:val="30"/>
              </w:rPr>
              <w:t>Step #</w:t>
            </w:r>
          </w:p>
        </w:tc>
        <w:tc>
          <w:tcPr>
            <w:tcW w:w="8658" w:type="dxa"/>
          </w:tcPr>
          <w:p w14:paraId="425EAA8C" w14:textId="77777777" w:rsidR="00BB4643" w:rsidRPr="00E44F0C" w:rsidRDefault="00BB4643" w:rsidP="00AD3EAB">
            <w:pPr>
              <w:widowControl w:val="0"/>
              <w:tabs>
                <w:tab w:val="left" w:pos="220"/>
                <w:tab w:val="left" w:pos="720"/>
              </w:tabs>
              <w:autoSpaceDE w:val="0"/>
              <w:autoSpaceDN w:val="0"/>
              <w:adjustRightInd w:val="0"/>
              <w:rPr>
                <w:rFonts w:ascii="Verdana" w:hAnsi="Verdana" w:cs="Verdana"/>
                <w:szCs w:val="30"/>
              </w:rPr>
            </w:pPr>
            <w:r w:rsidRPr="00E44F0C">
              <w:rPr>
                <w:rFonts w:ascii="Verdana" w:hAnsi="Verdana" w:cs="Verdana"/>
                <w:szCs w:val="30"/>
              </w:rPr>
              <w:t>Action</w:t>
            </w:r>
          </w:p>
        </w:tc>
      </w:tr>
      <w:tr w:rsidR="00BB4643" w:rsidRPr="00E44F0C" w14:paraId="6D839BC4" w14:textId="77777777" w:rsidTr="00AD3EAB">
        <w:tc>
          <w:tcPr>
            <w:tcW w:w="918" w:type="dxa"/>
          </w:tcPr>
          <w:p w14:paraId="513AE8A6" w14:textId="77777777" w:rsidR="00BB4643" w:rsidRPr="00E44F0C" w:rsidRDefault="00BB4643"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1</w:t>
            </w:r>
          </w:p>
        </w:tc>
        <w:tc>
          <w:tcPr>
            <w:tcW w:w="8658" w:type="dxa"/>
          </w:tcPr>
          <w:p w14:paraId="5BFBFF72" w14:textId="58124366" w:rsidR="00BB4643" w:rsidRPr="00E44F0C" w:rsidRDefault="00BB4643"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use case begins when</w:t>
            </w:r>
            <w:r w:rsidR="003D2138">
              <w:rPr>
                <w:rFonts w:ascii="Verdana" w:hAnsi="Verdana" w:cs="Verdana"/>
                <w:szCs w:val="30"/>
              </w:rPr>
              <w:t xml:space="preserve"> the user wants to write a review.</w:t>
            </w:r>
          </w:p>
        </w:tc>
      </w:tr>
      <w:tr w:rsidR="00BB4643" w:rsidRPr="00E44F0C" w14:paraId="7E738890" w14:textId="77777777" w:rsidTr="00AD3EAB">
        <w:tc>
          <w:tcPr>
            <w:tcW w:w="918" w:type="dxa"/>
          </w:tcPr>
          <w:p w14:paraId="6CFBA8DC" w14:textId="77777777" w:rsidR="00BB4643" w:rsidRPr="00E44F0C" w:rsidRDefault="00BB4643"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2</w:t>
            </w:r>
          </w:p>
        </w:tc>
        <w:tc>
          <w:tcPr>
            <w:tcW w:w="8658" w:type="dxa"/>
          </w:tcPr>
          <w:p w14:paraId="0D89E71A" w14:textId="4FB08821" w:rsidR="00BB4643" w:rsidRDefault="003D213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User selects review option.</w:t>
            </w:r>
          </w:p>
        </w:tc>
      </w:tr>
      <w:tr w:rsidR="00BB4643" w:rsidRPr="00E44F0C" w14:paraId="257E9BC8" w14:textId="77777777" w:rsidTr="00AD3EAB">
        <w:tc>
          <w:tcPr>
            <w:tcW w:w="918" w:type="dxa"/>
          </w:tcPr>
          <w:p w14:paraId="314AFE64" w14:textId="77777777" w:rsidR="00BB4643" w:rsidRPr="00E44F0C" w:rsidRDefault="00BB4643"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3</w:t>
            </w:r>
          </w:p>
        </w:tc>
        <w:tc>
          <w:tcPr>
            <w:tcW w:w="8658" w:type="dxa"/>
          </w:tcPr>
          <w:p w14:paraId="250E0265" w14:textId="1DD62BF2" w:rsidR="00BB4643" w:rsidRDefault="003D213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system verifies that the user is registered.</w:t>
            </w:r>
          </w:p>
        </w:tc>
      </w:tr>
      <w:tr w:rsidR="003D2138" w:rsidRPr="00E44F0C" w14:paraId="34438871" w14:textId="77777777" w:rsidTr="00AD3EAB">
        <w:tc>
          <w:tcPr>
            <w:tcW w:w="918" w:type="dxa"/>
          </w:tcPr>
          <w:p w14:paraId="30B4C1A4" w14:textId="6565208B" w:rsidR="003D2138" w:rsidRDefault="003D213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4</w:t>
            </w:r>
          </w:p>
        </w:tc>
        <w:tc>
          <w:tcPr>
            <w:tcW w:w="8658" w:type="dxa"/>
          </w:tcPr>
          <w:p w14:paraId="21758387" w14:textId="3C60B509" w:rsidR="003D2138" w:rsidRDefault="003D213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system displays the Write Review page.</w:t>
            </w:r>
          </w:p>
        </w:tc>
      </w:tr>
      <w:tr w:rsidR="003D2138" w:rsidRPr="00E44F0C" w14:paraId="77D261F8" w14:textId="77777777" w:rsidTr="00AD3EAB">
        <w:tc>
          <w:tcPr>
            <w:tcW w:w="918" w:type="dxa"/>
          </w:tcPr>
          <w:p w14:paraId="6A3D0B99" w14:textId="739E5A2C" w:rsidR="003D2138" w:rsidRDefault="003D213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5</w:t>
            </w:r>
          </w:p>
        </w:tc>
        <w:tc>
          <w:tcPr>
            <w:tcW w:w="8658" w:type="dxa"/>
          </w:tcPr>
          <w:p w14:paraId="42F2CDEA" w14:textId="3D296842" w:rsidR="003D2138" w:rsidRDefault="003D213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user writes a review.</w:t>
            </w:r>
          </w:p>
        </w:tc>
      </w:tr>
      <w:tr w:rsidR="003D2138" w:rsidRPr="00E44F0C" w14:paraId="2E95B132" w14:textId="77777777" w:rsidTr="00AD3EAB">
        <w:tc>
          <w:tcPr>
            <w:tcW w:w="918" w:type="dxa"/>
          </w:tcPr>
          <w:p w14:paraId="3E50A54F" w14:textId="1CF6367C" w:rsidR="003D2138" w:rsidRDefault="003D213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6</w:t>
            </w:r>
          </w:p>
        </w:tc>
        <w:tc>
          <w:tcPr>
            <w:tcW w:w="8658" w:type="dxa"/>
          </w:tcPr>
          <w:p w14:paraId="36E29C5F" w14:textId="642988AC" w:rsidR="003D2138" w:rsidRDefault="003D213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user submits review.</w:t>
            </w:r>
          </w:p>
        </w:tc>
      </w:tr>
      <w:tr w:rsidR="003D2138" w:rsidRPr="00E44F0C" w14:paraId="6C66A19F" w14:textId="77777777" w:rsidTr="00AD3EAB">
        <w:tc>
          <w:tcPr>
            <w:tcW w:w="918" w:type="dxa"/>
          </w:tcPr>
          <w:p w14:paraId="552D3566" w14:textId="2C94E720" w:rsidR="003D2138" w:rsidRDefault="003D213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7</w:t>
            </w:r>
          </w:p>
        </w:tc>
        <w:tc>
          <w:tcPr>
            <w:tcW w:w="8658" w:type="dxa"/>
          </w:tcPr>
          <w:p w14:paraId="42665F66" w14:textId="08775784" w:rsidR="003D2138" w:rsidRDefault="003D213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system records the review.</w:t>
            </w:r>
          </w:p>
        </w:tc>
      </w:tr>
    </w:tbl>
    <w:p w14:paraId="052B1F40" w14:textId="77777777" w:rsidR="00BB4643" w:rsidRPr="00E44F0C" w:rsidRDefault="00BB4643" w:rsidP="00BB4643">
      <w:pPr>
        <w:widowControl w:val="0"/>
        <w:tabs>
          <w:tab w:val="left" w:pos="220"/>
          <w:tab w:val="left" w:pos="720"/>
        </w:tabs>
        <w:autoSpaceDE w:val="0"/>
        <w:autoSpaceDN w:val="0"/>
        <w:adjustRightInd w:val="0"/>
        <w:rPr>
          <w:rFonts w:ascii="Verdana" w:hAnsi="Verdana" w:cs="Verdana"/>
          <w:szCs w:val="30"/>
        </w:rPr>
      </w:pPr>
    </w:p>
    <w:tbl>
      <w:tblPr>
        <w:tblStyle w:val="TableGrid"/>
        <w:tblW w:w="0" w:type="auto"/>
        <w:tblLook w:val="04A0" w:firstRow="1" w:lastRow="0" w:firstColumn="1" w:lastColumn="0" w:noHBand="0" w:noVBand="1"/>
      </w:tblPr>
      <w:tblGrid>
        <w:gridCol w:w="918"/>
        <w:gridCol w:w="8658"/>
      </w:tblGrid>
      <w:tr w:rsidR="00BB4643" w:rsidRPr="00E44F0C" w14:paraId="48ED33DE" w14:textId="77777777" w:rsidTr="00AD3EAB">
        <w:tc>
          <w:tcPr>
            <w:tcW w:w="9576" w:type="dxa"/>
            <w:gridSpan w:val="2"/>
          </w:tcPr>
          <w:p w14:paraId="625A9AB0" w14:textId="01BBEA49" w:rsidR="00BB4643" w:rsidRPr="00E44F0C" w:rsidRDefault="00BB4643" w:rsidP="00BB4643">
            <w:pPr>
              <w:widowControl w:val="0"/>
              <w:tabs>
                <w:tab w:val="left" w:pos="220"/>
                <w:tab w:val="left" w:pos="720"/>
              </w:tabs>
              <w:autoSpaceDE w:val="0"/>
              <w:autoSpaceDN w:val="0"/>
              <w:adjustRightInd w:val="0"/>
              <w:rPr>
                <w:rFonts w:ascii="Verdana" w:hAnsi="Verdana" w:cs="Verdana"/>
                <w:szCs w:val="30"/>
              </w:rPr>
            </w:pPr>
            <w:r w:rsidRPr="00E44F0C">
              <w:rPr>
                <w:rFonts w:ascii="Verdana" w:hAnsi="Verdana" w:cs="Verdana"/>
                <w:szCs w:val="30"/>
              </w:rPr>
              <w:t>Use case:</w:t>
            </w:r>
            <w:r>
              <w:t xml:space="preserve"> </w:t>
            </w:r>
            <w:r w:rsidRPr="00BB4643">
              <w:rPr>
                <w:rFonts w:ascii="Verdana" w:hAnsi="Verdana" w:cs="Verdana"/>
                <w:szCs w:val="30"/>
              </w:rPr>
              <w:t>View Details</w:t>
            </w:r>
            <w:r w:rsidR="00112A30">
              <w:rPr>
                <w:rFonts w:ascii="Verdana" w:hAnsi="Verdana" w:cs="Verdana"/>
                <w:szCs w:val="30"/>
              </w:rPr>
              <w:t xml:space="preserve"> extends Browse Catalog</w:t>
            </w:r>
            <w:r>
              <w:rPr>
                <w:rFonts w:ascii="Verdana" w:hAnsi="Verdana" w:cs="Verdana"/>
                <w:sz w:val="30"/>
                <w:szCs w:val="30"/>
              </w:rPr>
              <w:t xml:space="preserve"> </w:t>
            </w:r>
          </w:p>
        </w:tc>
      </w:tr>
      <w:tr w:rsidR="00BB4643" w:rsidRPr="00E44F0C" w14:paraId="5A396462" w14:textId="77777777" w:rsidTr="00AD3EAB">
        <w:tc>
          <w:tcPr>
            <w:tcW w:w="918" w:type="dxa"/>
          </w:tcPr>
          <w:p w14:paraId="4EEBB4FF" w14:textId="77777777" w:rsidR="00BB4643" w:rsidRPr="00E44F0C" w:rsidRDefault="00BB4643" w:rsidP="00AD3EAB">
            <w:pPr>
              <w:widowControl w:val="0"/>
              <w:tabs>
                <w:tab w:val="left" w:pos="220"/>
                <w:tab w:val="left" w:pos="720"/>
              </w:tabs>
              <w:autoSpaceDE w:val="0"/>
              <w:autoSpaceDN w:val="0"/>
              <w:adjustRightInd w:val="0"/>
              <w:rPr>
                <w:rFonts w:ascii="Verdana" w:hAnsi="Verdana" w:cs="Verdana"/>
                <w:szCs w:val="30"/>
              </w:rPr>
            </w:pPr>
            <w:r w:rsidRPr="00E44F0C">
              <w:rPr>
                <w:rFonts w:ascii="Verdana" w:hAnsi="Verdana" w:cs="Verdana"/>
                <w:szCs w:val="30"/>
              </w:rPr>
              <w:t>Step #</w:t>
            </w:r>
          </w:p>
        </w:tc>
        <w:tc>
          <w:tcPr>
            <w:tcW w:w="8658" w:type="dxa"/>
          </w:tcPr>
          <w:p w14:paraId="438B8350" w14:textId="77777777" w:rsidR="00BB4643" w:rsidRPr="00E44F0C" w:rsidRDefault="00BB4643" w:rsidP="00AD3EAB">
            <w:pPr>
              <w:widowControl w:val="0"/>
              <w:tabs>
                <w:tab w:val="left" w:pos="220"/>
                <w:tab w:val="left" w:pos="720"/>
              </w:tabs>
              <w:autoSpaceDE w:val="0"/>
              <w:autoSpaceDN w:val="0"/>
              <w:adjustRightInd w:val="0"/>
              <w:rPr>
                <w:rFonts w:ascii="Verdana" w:hAnsi="Verdana" w:cs="Verdana"/>
                <w:szCs w:val="30"/>
              </w:rPr>
            </w:pPr>
            <w:r w:rsidRPr="00E44F0C">
              <w:rPr>
                <w:rFonts w:ascii="Verdana" w:hAnsi="Verdana" w:cs="Verdana"/>
                <w:szCs w:val="30"/>
              </w:rPr>
              <w:t>Action</w:t>
            </w:r>
          </w:p>
        </w:tc>
      </w:tr>
      <w:tr w:rsidR="00BB4643" w:rsidRPr="00E44F0C" w14:paraId="3DB20F5C" w14:textId="77777777" w:rsidTr="00AD3EAB">
        <w:tc>
          <w:tcPr>
            <w:tcW w:w="918" w:type="dxa"/>
          </w:tcPr>
          <w:p w14:paraId="66CCF903" w14:textId="760151DD" w:rsidR="00BB4643" w:rsidRPr="00E44F0C" w:rsidRDefault="003D213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1</w:t>
            </w:r>
          </w:p>
        </w:tc>
        <w:tc>
          <w:tcPr>
            <w:tcW w:w="8658" w:type="dxa"/>
          </w:tcPr>
          <w:p w14:paraId="6079DA21" w14:textId="28AF83EF" w:rsidR="00BB4643" w:rsidRPr="00E44F0C" w:rsidRDefault="00BB4643"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use case begins when</w:t>
            </w:r>
            <w:r w:rsidR="003D2138">
              <w:rPr>
                <w:rFonts w:ascii="Verdana" w:hAnsi="Verdana" w:cs="Verdana"/>
                <w:szCs w:val="30"/>
              </w:rPr>
              <w:t xml:space="preserve"> the user selects an item.</w:t>
            </w:r>
          </w:p>
        </w:tc>
      </w:tr>
      <w:tr w:rsidR="003D2138" w:rsidRPr="00E44F0C" w14:paraId="2EB674E7" w14:textId="77777777" w:rsidTr="00AD3EAB">
        <w:tc>
          <w:tcPr>
            <w:tcW w:w="918" w:type="dxa"/>
          </w:tcPr>
          <w:p w14:paraId="3F000D06" w14:textId="2BAE83FF" w:rsidR="003D2138" w:rsidRPr="00E44F0C" w:rsidRDefault="003D213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2</w:t>
            </w:r>
          </w:p>
        </w:tc>
        <w:tc>
          <w:tcPr>
            <w:tcW w:w="8658" w:type="dxa"/>
          </w:tcPr>
          <w:p w14:paraId="00008337" w14:textId="70652A0F" w:rsidR="003D2138" w:rsidRDefault="003D213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system gets data on the item selected.</w:t>
            </w:r>
          </w:p>
        </w:tc>
      </w:tr>
      <w:tr w:rsidR="003D2138" w:rsidRPr="00E44F0C" w14:paraId="74C5DE62" w14:textId="77777777" w:rsidTr="00AD3EAB">
        <w:tc>
          <w:tcPr>
            <w:tcW w:w="918" w:type="dxa"/>
          </w:tcPr>
          <w:p w14:paraId="6C02EDD6" w14:textId="610A9916" w:rsidR="003D2138" w:rsidRPr="00E44F0C" w:rsidRDefault="003D213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3</w:t>
            </w:r>
          </w:p>
        </w:tc>
        <w:tc>
          <w:tcPr>
            <w:tcW w:w="8658" w:type="dxa"/>
          </w:tcPr>
          <w:p w14:paraId="476B270C" w14:textId="740B712A" w:rsidR="003D2138" w:rsidRDefault="003D213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system displays the details of the item.</w:t>
            </w:r>
          </w:p>
        </w:tc>
      </w:tr>
    </w:tbl>
    <w:p w14:paraId="7304216C" w14:textId="77777777" w:rsidR="00BB4643" w:rsidRDefault="00BB4643" w:rsidP="00BB4643">
      <w:pPr>
        <w:widowControl w:val="0"/>
        <w:tabs>
          <w:tab w:val="left" w:pos="220"/>
          <w:tab w:val="left" w:pos="720"/>
        </w:tabs>
        <w:autoSpaceDE w:val="0"/>
        <w:autoSpaceDN w:val="0"/>
        <w:adjustRightInd w:val="0"/>
        <w:rPr>
          <w:rFonts w:ascii="Verdana" w:hAnsi="Verdana" w:cs="Verdana"/>
          <w:sz w:val="30"/>
          <w:szCs w:val="30"/>
        </w:rPr>
      </w:pPr>
    </w:p>
    <w:p w14:paraId="008326BF" w14:textId="77777777" w:rsidR="00BB4643" w:rsidRDefault="00BB4643" w:rsidP="00BB4643">
      <w:pPr>
        <w:widowControl w:val="0"/>
        <w:tabs>
          <w:tab w:val="left" w:pos="220"/>
          <w:tab w:val="left" w:pos="720"/>
        </w:tabs>
        <w:autoSpaceDE w:val="0"/>
        <w:autoSpaceDN w:val="0"/>
        <w:adjustRightInd w:val="0"/>
        <w:rPr>
          <w:rFonts w:ascii="Verdana" w:hAnsi="Verdana" w:cs="Verdana"/>
          <w:sz w:val="30"/>
          <w:szCs w:val="30"/>
        </w:rPr>
      </w:pPr>
    </w:p>
    <w:tbl>
      <w:tblPr>
        <w:tblStyle w:val="TableGrid"/>
        <w:tblW w:w="0" w:type="auto"/>
        <w:tblLook w:val="04A0" w:firstRow="1" w:lastRow="0" w:firstColumn="1" w:lastColumn="0" w:noHBand="0" w:noVBand="1"/>
      </w:tblPr>
      <w:tblGrid>
        <w:gridCol w:w="918"/>
        <w:gridCol w:w="8658"/>
      </w:tblGrid>
      <w:tr w:rsidR="00BB4643" w:rsidRPr="00E44F0C" w14:paraId="2F4C90FE" w14:textId="77777777" w:rsidTr="00AD3EAB">
        <w:tc>
          <w:tcPr>
            <w:tcW w:w="9576" w:type="dxa"/>
            <w:gridSpan w:val="2"/>
          </w:tcPr>
          <w:p w14:paraId="42722043" w14:textId="24676C61" w:rsidR="00BB4643" w:rsidRPr="00E44F0C" w:rsidRDefault="00BB4643" w:rsidP="00BB4643">
            <w:pPr>
              <w:widowControl w:val="0"/>
              <w:tabs>
                <w:tab w:val="left" w:pos="220"/>
                <w:tab w:val="left" w:pos="720"/>
              </w:tabs>
              <w:autoSpaceDE w:val="0"/>
              <w:autoSpaceDN w:val="0"/>
              <w:adjustRightInd w:val="0"/>
              <w:rPr>
                <w:rFonts w:ascii="Verdana" w:hAnsi="Verdana" w:cs="Verdana"/>
                <w:szCs w:val="30"/>
              </w:rPr>
            </w:pPr>
            <w:r w:rsidRPr="00E44F0C">
              <w:rPr>
                <w:rFonts w:ascii="Verdana" w:hAnsi="Verdana" w:cs="Verdana"/>
                <w:szCs w:val="30"/>
              </w:rPr>
              <w:t>Use case:</w:t>
            </w:r>
            <w:r>
              <w:t xml:space="preserve"> </w:t>
            </w:r>
            <w:r w:rsidRPr="00BB4643">
              <w:rPr>
                <w:rFonts w:ascii="Verdana" w:hAnsi="Verdana" w:cs="Verdana"/>
                <w:szCs w:val="30"/>
              </w:rPr>
              <w:t>Update Shopping Cart</w:t>
            </w:r>
            <w:r w:rsidR="00112A30">
              <w:rPr>
                <w:rFonts w:ascii="Verdana" w:hAnsi="Verdana" w:cs="Verdana"/>
                <w:szCs w:val="30"/>
              </w:rPr>
              <w:t xml:space="preserve"> extends View Shopping Cart</w:t>
            </w:r>
            <w:r>
              <w:rPr>
                <w:rFonts w:ascii="Verdana" w:hAnsi="Verdana" w:cs="Verdana"/>
                <w:sz w:val="30"/>
                <w:szCs w:val="30"/>
              </w:rPr>
              <w:t xml:space="preserve"> </w:t>
            </w:r>
          </w:p>
        </w:tc>
      </w:tr>
      <w:tr w:rsidR="00BB4643" w:rsidRPr="00E44F0C" w14:paraId="3FE89C72" w14:textId="77777777" w:rsidTr="00AD3EAB">
        <w:tc>
          <w:tcPr>
            <w:tcW w:w="918" w:type="dxa"/>
          </w:tcPr>
          <w:p w14:paraId="27633FBC" w14:textId="77777777" w:rsidR="00BB4643" w:rsidRPr="00E44F0C" w:rsidRDefault="00BB4643" w:rsidP="00AD3EAB">
            <w:pPr>
              <w:widowControl w:val="0"/>
              <w:tabs>
                <w:tab w:val="left" w:pos="220"/>
                <w:tab w:val="left" w:pos="720"/>
              </w:tabs>
              <w:autoSpaceDE w:val="0"/>
              <w:autoSpaceDN w:val="0"/>
              <w:adjustRightInd w:val="0"/>
              <w:rPr>
                <w:rFonts w:ascii="Verdana" w:hAnsi="Verdana" w:cs="Verdana"/>
                <w:szCs w:val="30"/>
              </w:rPr>
            </w:pPr>
            <w:r w:rsidRPr="00E44F0C">
              <w:rPr>
                <w:rFonts w:ascii="Verdana" w:hAnsi="Verdana" w:cs="Verdana"/>
                <w:szCs w:val="30"/>
              </w:rPr>
              <w:t>Step #</w:t>
            </w:r>
          </w:p>
        </w:tc>
        <w:tc>
          <w:tcPr>
            <w:tcW w:w="8658" w:type="dxa"/>
          </w:tcPr>
          <w:p w14:paraId="2590D282" w14:textId="77777777" w:rsidR="00BB4643" w:rsidRPr="00E44F0C" w:rsidRDefault="00BB4643" w:rsidP="00AD3EAB">
            <w:pPr>
              <w:widowControl w:val="0"/>
              <w:tabs>
                <w:tab w:val="left" w:pos="220"/>
                <w:tab w:val="left" w:pos="720"/>
              </w:tabs>
              <w:autoSpaceDE w:val="0"/>
              <w:autoSpaceDN w:val="0"/>
              <w:adjustRightInd w:val="0"/>
              <w:rPr>
                <w:rFonts w:ascii="Verdana" w:hAnsi="Verdana" w:cs="Verdana"/>
                <w:szCs w:val="30"/>
              </w:rPr>
            </w:pPr>
            <w:r w:rsidRPr="00E44F0C">
              <w:rPr>
                <w:rFonts w:ascii="Verdana" w:hAnsi="Verdana" w:cs="Verdana"/>
                <w:szCs w:val="30"/>
              </w:rPr>
              <w:t>Action</w:t>
            </w:r>
          </w:p>
        </w:tc>
      </w:tr>
      <w:tr w:rsidR="00BB4643" w:rsidRPr="00E44F0C" w14:paraId="4591A7D6" w14:textId="77777777" w:rsidTr="00AD3EAB">
        <w:tc>
          <w:tcPr>
            <w:tcW w:w="918" w:type="dxa"/>
          </w:tcPr>
          <w:p w14:paraId="59C6855F" w14:textId="331ECB02" w:rsidR="00BB4643" w:rsidRPr="00E44F0C" w:rsidRDefault="000E2F7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1</w:t>
            </w:r>
          </w:p>
        </w:tc>
        <w:tc>
          <w:tcPr>
            <w:tcW w:w="8658" w:type="dxa"/>
          </w:tcPr>
          <w:p w14:paraId="2FF7840D" w14:textId="25CB3DEA" w:rsidR="00BB4643" w:rsidRPr="00E44F0C" w:rsidRDefault="000E2F78" w:rsidP="00CC32A3">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use case begins when the user selects their shopping cart.</w:t>
            </w:r>
          </w:p>
        </w:tc>
      </w:tr>
      <w:tr w:rsidR="00BB4643" w:rsidRPr="00E44F0C" w14:paraId="46C71B93" w14:textId="77777777" w:rsidTr="00AD3EAB">
        <w:tc>
          <w:tcPr>
            <w:tcW w:w="918" w:type="dxa"/>
          </w:tcPr>
          <w:p w14:paraId="7FE090A9" w14:textId="59E36ECC" w:rsidR="00BB4643" w:rsidRPr="00E44F0C" w:rsidRDefault="000E2F7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2</w:t>
            </w:r>
          </w:p>
        </w:tc>
        <w:tc>
          <w:tcPr>
            <w:tcW w:w="8658" w:type="dxa"/>
          </w:tcPr>
          <w:p w14:paraId="651A8E04" w14:textId="4BDFDB89" w:rsidR="00BB4643" w:rsidRDefault="000E2F7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system retrieves the user’s shopping cart information.</w:t>
            </w:r>
          </w:p>
        </w:tc>
      </w:tr>
      <w:tr w:rsidR="000E2F78" w:rsidRPr="00E44F0C" w14:paraId="6FB30D23" w14:textId="77777777" w:rsidTr="00AD3EAB">
        <w:tc>
          <w:tcPr>
            <w:tcW w:w="918" w:type="dxa"/>
          </w:tcPr>
          <w:p w14:paraId="2FDF418E" w14:textId="1F6F8F66" w:rsidR="000E2F78" w:rsidRPr="00E44F0C" w:rsidRDefault="000E2F7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3</w:t>
            </w:r>
          </w:p>
        </w:tc>
        <w:tc>
          <w:tcPr>
            <w:tcW w:w="8658" w:type="dxa"/>
          </w:tcPr>
          <w:p w14:paraId="22E2BE81" w14:textId="051E7AFA" w:rsidR="000E2F78" w:rsidRDefault="000E2F7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user makes changes to item quantities or deletes item.</w:t>
            </w:r>
          </w:p>
        </w:tc>
      </w:tr>
      <w:tr w:rsidR="000E2F78" w:rsidRPr="00E44F0C" w14:paraId="18D637CD" w14:textId="77777777" w:rsidTr="00AD3EAB">
        <w:tc>
          <w:tcPr>
            <w:tcW w:w="918" w:type="dxa"/>
          </w:tcPr>
          <w:p w14:paraId="430BF359" w14:textId="15DCFD05" w:rsidR="000E2F78" w:rsidRPr="00E44F0C" w:rsidRDefault="000E2F7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4</w:t>
            </w:r>
          </w:p>
        </w:tc>
        <w:tc>
          <w:tcPr>
            <w:tcW w:w="8658" w:type="dxa"/>
          </w:tcPr>
          <w:p w14:paraId="3C836C15" w14:textId="1AFE9174" w:rsidR="000E2F78" w:rsidRDefault="000E2F7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system updates shopping cart information.</w:t>
            </w:r>
          </w:p>
        </w:tc>
      </w:tr>
    </w:tbl>
    <w:p w14:paraId="25BD57F7" w14:textId="77777777" w:rsidR="00BB4643" w:rsidRPr="00E44F0C" w:rsidRDefault="00BB4643" w:rsidP="00BB4643">
      <w:pPr>
        <w:widowControl w:val="0"/>
        <w:tabs>
          <w:tab w:val="left" w:pos="220"/>
          <w:tab w:val="left" w:pos="720"/>
        </w:tabs>
        <w:autoSpaceDE w:val="0"/>
        <w:autoSpaceDN w:val="0"/>
        <w:adjustRightInd w:val="0"/>
        <w:rPr>
          <w:rFonts w:ascii="Verdana" w:hAnsi="Verdana" w:cs="Verdana"/>
          <w:szCs w:val="30"/>
        </w:rPr>
      </w:pPr>
    </w:p>
    <w:tbl>
      <w:tblPr>
        <w:tblStyle w:val="TableGrid"/>
        <w:tblW w:w="0" w:type="auto"/>
        <w:tblLook w:val="04A0" w:firstRow="1" w:lastRow="0" w:firstColumn="1" w:lastColumn="0" w:noHBand="0" w:noVBand="1"/>
      </w:tblPr>
      <w:tblGrid>
        <w:gridCol w:w="918"/>
        <w:gridCol w:w="8658"/>
      </w:tblGrid>
      <w:tr w:rsidR="00BB4643" w:rsidRPr="00E44F0C" w14:paraId="348E0642" w14:textId="77777777" w:rsidTr="00AD3EAB">
        <w:tc>
          <w:tcPr>
            <w:tcW w:w="9576" w:type="dxa"/>
            <w:gridSpan w:val="2"/>
          </w:tcPr>
          <w:p w14:paraId="6BE4689B" w14:textId="52352CC4" w:rsidR="00BB4643" w:rsidRPr="00E44F0C" w:rsidRDefault="00BB4643" w:rsidP="00112A30">
            <w:pPr>
              <w:widowControl w:val="0"/>
              <w:tabs>
                <w:tab w:val="left" w:pos="220"/>
                <w:tab w:val="left" w:pos="720"/>
              </w:tabs>
              <w:autoSpaceDE w:val="0"/>
              <w:autoSpaceDN w:val="0"/>
              <w:adjustRightInd w:val="0"/>
              <w:rPr>
                <w:rFonts w:ascii="Verdana" w:hAnsi="Verdana" w:cs="Verdana"/>
                <w:szCs w:val="30"/>
              </w:rPr>
            </w:pPr>
            <w:r w:rsidRPr="00E44F0C">
              <w:rPr>
                <w:rFonts w:ascii="Verdana" w:hAnsi="Verdana" w:cs="Verdana"/>
                <w:szCs w:val="30"/>
              </w:rPr>
              <w:t>Use case:</w:t>
            </w:r>
            <w:r>
              <w:t xml:space="preserve"> </w:t>
            </w:r>
            <w:r w:rsidRPr="00BB4643">
              <w:rPr>
                <w:rFonts w:ascii="Verdana" w:hAnsi="Verdana" w:cs="Verdana"/>
                <w:szCs w:val="30"/>
              </w:rPr>
              <w:t>Checkout</w:t>
            </w:r>
            <w:r>
              <w:rPr>
                <w:rFonts w:ascii="Verdana" w:hAnsi="Verdana" w:cs="Verdana"/>
                <w:sz w:val="30"/>
                <w:szCs w:val="30"/>
              </w:rPr>
              <w:t xml:space="preserve"> </w:t>
            </w:r>
            <w:r w:rsidR="004651CF" w:rsidRPr="00112A30">
              <w:rPr>
                <w:rFonts w:ascii="Verdana" w:hAnsi="Verdana" w:cs="Verdana"/>
                <w:szCs w:val="30"/>
              </w:rPr>
              <w:t>extends</w:t>
            </w:r>
            <w:r w:rsidR="004651CF">
              <w:rPr>
                <w:rFonts w:ascii="Verdana" w:hAnsi="Verdana" w:cs="Verdana"/>
                <w:sz w:val="30"/>
                <w:szCs w:val="30"/>
              </w:rPr>
              <w:t xml:space="preserve"> </w:t>
            </w:r>
            <w:r w:rsidR="004651CF" w:rsidRPr="00112A30">
              <w:rPr>
                <w:rFonts w:ascii="Verdana" w:hAnsi="Verdana" w:cs="Verdana"/>
                <w:szCs w:val="30"/>
              </w:rPr>
              <w:t>Vie</w:t>
            </w:r>
            <w:r w:rsidR="00112A30">
              <w:rPr>
                <w:rFonts w:ascii="Verdana" w:hAnsi="Verdana" w:cs="Verdana"/>
                <w:szCs w:val="30"/>
              </w:rPr>
              <w:t>w Shopping Cart</w:t>
            </w:r>
            <w:r w:rsidR="004651CF">
              <w:rPr>
                <w:rFonts w:ascii="Verdana" w:hAnsi="Verdana" w:cs="Verdana"/>
                <w:sz w:val="30"/>
                <w:szCs w:val="30"/>
              </w:rPr>
              <w:t xml:space="preserve"> </w:t>
            </w:r>
          </w:p>
        </w:tc>
      </w:tr>
      <w:tr w:rsidR="00BB4643" w:rsidRPr="00E44F0C" w14:paraId="1810B431" w14:textId="77777777" w:rsidTr="00AD3EAB">
        <w:tc>
          <w:tcPr>
            <w:tcW w:w="918" w:type="dxa"/>
          </w:tcPr>
          <w:p w14:paraId="4792E6DF" w14:textId="77777777" w:rsidR="00BB4643" w:rsidRPr="00E44F0C" w:rsidRDefault="00BB4643" w:rsidP="00AD3EAB">
            <w:pPr>
              <w:widowControl w:val="0"/>
              <w:tabs>
                <w:tab w:val="left" w:pos="220"/>
                <w:tab w:val="left" w:pos="720"/>
              </w:tabs>
              <w:autoSpaceDE w:val="0"/>
              <w:autoSpaceDN w:val="0"/>
              <w:adjustRightInd w:val="0"/>
              <w:rPr>
                <w:rFonts w:ascii="Verdana" w:hAnsi="Verdana" w:cs="Verdana"/>
                <w:szCs w:val="30"/>
              </w:rPr>
            </w:pPr>
            <w:r w:rsidRPr="00E44F0C">
              <w:rPr>
                <w:rFonts w:ascii="Verdana" w:hAnsi="Verdana" w:cs="Verdana"/>
                <w:szCs w:val="30"/>
              </w:rPr>
              <w:lastRenderedPageBreak/>
              <w:t>Step #</w:t>
            </w:r>
          </w:p>
        </w:tc>
        <w:tc>
          <w:tcPr>
            <w:tcW w:w="8658" w:type="dxa"/>
          </w:tcPr>
          <w:p w14:paraId="69AFCB22" w14:textId="77777777" w:rsidR="00BB4643" w:rsidRPr="00E44F0C" w:rsidRDefault="00BB4643" w:rsidP="00AD3EAB">
            <w:pPr>
              <w:widowControl w:val="0"/>
              <w:tabs>
                <w:tab w:val="left" w:pos="220"/>
                <w:tab w:val="left" w:pos="720"/>
              </w:tabs>
              <w:autoSpaceDE w:val="0"/>
              <w:autoSpaceDN w:val="0"/>
              <w:adjustRightInd w:val="0"/>
              <w:rPr>
                <w:rFonts w:ascii="Verdana" w:hAnsi="Verdana" w:cs="Verdana"/>
                <w:szCs w:val="30"/>
              </w:rPr>
            </w:pPr>
            <w:r w:rsidRPr="00E44F0C">
              <w:rPr>
                <w:rFonts w:ascii="Verdana" w:hAnsi="Verdana" w:cs="Verdana"/>
                <w:szCs w:val="30"/>
              </w:rPr>
              <w:t>Action</w:t>
            </w:r>
          </w:p>
        </w:tc>
      </w:tr>
      <w:tr w:rsidR="00BB4643" w:rsidRPr="00E44F0C" w14:paraId="343E81AB" w14:textId="77777777" w:rsidTr="00AD3EAB">
        <w:tc>
          <w:tcPr>
            <w:tcW w:w="918" w:type="dxa"/>
          </w:tcPr>
          <w:p w14:paraId="53DD714C" w14:textId="0CC7700E" w:rsidR="00BB4643" w:rsidRPr="00E44F0C" w:rsidRDefault="00CC32A3"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1</w:t>
            </w:r>
          </w:p>
        </w:tc>
        <w:tc>
          <w:tcPr>
            <w:tcW w:w="8658" w:type="dxa"/>
          </w:tcPr>
          <w:p w14:paraId="715064F8" w14:textId="7B38316C" w:rsidR="00BB4643" w:rsidRPr="00E44F0C" w:rsidRDefault="00BB4643"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use case begins when</w:t>
            </w:r>
            <w:r w:rsidR="00CC32A3">
              <w:rPr>
                <w:rFonts w:ascii="Verdana" w:hAnsi="Verdana" w:cs="Verdana"/>
                <w:szCs w:val="30"/>
              </w:rPr>
              <w:t xml:space="preserve"> the user select the checkout option.</w:t>
            </w:r>
          </w:p>
        </w:tc>
      </w:tr>
      <w:tr w:rsidR="00CC32A3" w:rsidRPr="00E44F0C" w14:paraId="377B593A" w14:textId="77777777" w:rsidTr="00AD3EAB">
        <w:tc>
          <w:tcPr>
            <w:tcW w:w="918" w:type="dxa"/>
          </w:tcPr>
          <w:p w14:paraId="2EFA37D3" w14:textId="5A22840E" w:rsidR="00CC32A3" w:rsidRPr="00E44F0C" w:rsidRDefault="00CC32A3"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2</w:t>
            </w:r>
          </w:p>
        </w:tc>
        <w:tc>
          <w:tcPr>
            <w:tcW w:w="8658" w:type="dxa"/>
          </w:tcPr>
          <w:p w14:paraId="503C61A8" w14:textId="121ACED4" w:rsidR="00CC32A3" w:rsidRDefault="00CC32A3"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system retrieves the shopping cart information.</w:t>
            </w:r>
          </w:p>
        </w:tc>
      </w:tr>
      <w:tr w:rsidR="00CC32A3" w:rsidRPr="00E44F0C" w14:paraId="3AF6C50B" w14:textId="77777777" w:rsidTr="00AD3EAB">
        <w:tc>
          <w:tcPr>
            <w:tcW w:w="918" w:type="dxa"/>
          </w:tcPr>
          <w:p w14:paraId="38B534EC" w14:textId="7930E50C" w:rsidR="00CC32A3" w:rsidRPr="00E44F0C" w:rsidRDefault="00CC32A3"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3</w:t>
            </w:r>
          </w:p>
        </w:tc>
        <w:tc>
          <w:tcPr>
            <w:tcW w:w="8658" w:type="dxa"/>
          </w:tcPr>
          <w:p w14:paraId="1ABC0ACB" w14:textId="27F212C9" w:rsidR="00CC32A3" w:rsidRDefault="00CC32A3"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system displays the shopping cart information, prices and total.</w:t>
            </w:r>
          </w:p>
        </w:tc>
      </w:tr>
      <w:tr w:rsidR="000E2F78" w:rsidRPr="00E44F0C" w14:paraId="0B0D3A2F" w14:textId="77777777" w:rsidTr="00AD3EAB">
        <w:tc>
          <w:tcPr>
            <w:tcW w:w="918" w:type="dxa"/>
          </w:tcPr>
          <w:p w14:paraId="0288F73B" w14:textId="24C0D704" w:rsidR="000E2F78" w:rsidRDefault="00831030"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4</w:t>
            </w:r>
          </w:p>
        </w:tc>
        <w:tc>
          <w:tcPr>
            <w:tcW w:w="8658" w:type="dxa"/>
          </w:tcPr>
          <w:p w14:paraId="5B8150FF" w14:textId="6F5F19BB" w:rsidR="000E2F78" w:rsidRDefault="000E2F7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user selects the purchase option.</w:t>
            </w:r>
          </w:p>
        </w:tc>
      </w:tr>
      <w:tr w:rsidR="000E2F78" w:rsidRPr="00E44F0C" w14:paraId="3D2E8937" w14:textId="77777777" w:rsidTr="00AD3EAB">
        <w:tc>
          <w:tcPr>
            <w:tcW w:w="918" w:type="dxa"/>
          </w:tcPr>
          <w:p w14:paraId="750C9FF6" w14:textId="1505848E" w:rsidR="000E2F78" w:rsidRDefault="00831030"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5</w:t>
            </w:r>
          </w:p>
        </w:tc>
        <w:tc>
          <w:tcPr>
            <w:tcW w:w="8658" w:type="dxa"/>
          </w:tcPr>
          <w:p w14:paraId="0061A61E" w14:textId="7F33A782" w:rsidR="000E2F78" w:rsidRDefault="000E2F78" w:rsidP="00A64A8E">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system checks inventory</w:t>
            </w:r>
            <w:r w:rsidR="00A64A8E">
              <w:rPr>
                <w:rFonts w:ascii="Verdana" w:hAnsi="Verdana" w:cs="Verdana"/>
                <w:szCs w:val="30"/>
              </w:rPr>
              <w:t xml:space="preserve"> with Warehouse</w:t>
            </w:r>
            <w:r>
              <w:rPr>
                <w:rFonts w:ascii="Verdana" w:hAnsi="Verdana" w:cs="Verdana"/>
                <w:szCs w:val="30"/>
              </w:rPr>
              <w:t>.</w:t>
            </w:r>
          </w:p>
        </w:tc>
      </w:tr>
      <w:tr w:rsidR="000E2F78" w:rsidRPr="00E44F0C" w14:paraId="32D59C92" w14:textId="77777777" w:rsidTr="00AD3EAB">
        <w:tc>
          <w:tcPr>
            <w:tcW w:w="918" w:type="dxa"/>
          </w:tcPr>
          <w:p w14:paraId="3D52E54A" w14:textId="0FBAF5BC" w:rsidR="000E2F78" w:rsidRDefault="00831030"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6</w:t>
            </w:r>
          </w:p>
        </w:tc>
        <w:tc>
          <w:tcPr>
            <w:tcW w:w="8658" w:type="dxa"/>
          </w:tcPr>
          <w:p w14:paraId="303315BC" w14:textId="64021053" w:rsidR="000E2F78" w:rsidRDefault="00A64A8E"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Warehouse</w:t>
            </w:r>
            <w:r w:rsidR="000E2F78">
              <w:rPr>
                <w:rFonts w:ascii="Verdana" w:hAnsi="Verdana" w:cs="Verdana"/>
                <w:szCs w:val="30"/>
              </w:rPr>
              <w:t xml:space="preserve"> reports if </w:t>
            </w:r>
            <w:r w:rsidR="00831030">
              <w:rPr>
                <w:rFonts w:ascii="Verdana" w:hAnsi="Verdana" w:cs="Verdana"/>
                <w:szCs w:val="30"/>
              </w:rPr>
              <w:t>order can be filled.</w:t>
            </w:r>
          </w:p>
        </w:tc>
      </w:tr>
      <w:tr w:rsidR="000E2F78" w:rsidRPr="00E44F0C" w14:paraId="53BDAAB1" w14:textId="77777777" w:rsidTr="00AD3EAB">
        <w:tc>
          <w:tcPr>
            <w:tcW w:w="918" w:type="dxa"/>
          </w:tcPr>
          <w:p w14:paraId="47E46D9F" w14:textId="1271DEFA" w:rsidR="000E2F78" w:rsidRDefault="00831030"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7</w:t>
            </w:r>
          </w:p>
        </w:tc>
        <w:tc>
          <w:tcPr>
            <w:tcW w:w="8658" w:type="dxa"/>
          </w:tcPr>
          <w:p w14:paraId="214E4BC6" w14:textId="3894B311" w:rsidR="000E2F78" w:rsidRDefault="000E2F78" w:rsidP="00A64A8E">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 xml:space="preserve">The system </w:t>
            </w:r>
            <w:r w:rsidR="00A64A8E">
              <w:rPr>
                <w:rFonts w:ascii="Verdana" w:hAnsi="Verdana" w:cs="Verdana"/>
                <w:szCs w:val="30"/>
              </w:rPr>
              <w:t>checks</w:t>
            </w:r>
            <w:r>
              <w:rPr>
                <w:rFonts w:ascii="Verdana" w:hAnsi="Verdana" w:cs="Verdana"/>
                <w:szCs w:val="30"/>
              </w:rPr>
              <w:t xml:space="preserve"> with the payment system</w:t>
            </w:r>
            <w:r w:rsidR="00A64A8E">
              <w:rPr>
                <w:rFonts w:ascii="Verdana" w:hAnsi="Verdana" w:cs="Verdana"/>
                <w:szCs w:val="30"/>
              </w:rPr>
              <w:t xml:space="preserve"> that user can pay</w:t>
            </w:r>
            <w:r>
              <w:rPr>
                <w:rFonts w:ascii="Verdana" w:hAnsi="Verdana" w:cs="Verdana"/>
                <w:szCs w:val="30"/>
              </w:rPr>
              <w:t>.</w:t>
            </w:r>
          </w:p>
        </w:tc>
      </w:tr>
      <w:tr w:rsidR="00A64A8E" w:rsidRPr="00E44F0C" w14:paraId="293DF4E3" w14:textId="77777777" w:rsidTr="00AD3EAB">
        <w:tc>
          <w:tcPr>
            <w:tcW w:w="918" w:type="dxa"/>
          </w:tcPr>
          <w:p w14:paraId="2E4A383F" w14:textId="3583E0B5" w:rsidR="00A64A8E" w:rsidRDefault="00A64A8E"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8</w:t>
            </w:r>
          </w:p>
        </w:tc>
        <w:tc>
          <w:tcPr>
            <w:tcW w:w="8658" w:type="dxa"/>
          </w:tcPr>
          <w:p w14:paraId="705C8A99" w14:textId="4101A3C6" w:rsidR="00A64A8E" w:rsidRDefault="00A64A8E" w:rsidP="00A64A8E">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system updates warehouse about order.</w:t>
            </w:r>
          </w:p>
        </w:tc>
      </w:tr>
      <w:tr w:rsidR="00A64A8E" w:rsidRPr="00E44F0C" w14:paraId="66A6F7BA" w14:textId="77777777" w:rsidTr="00AD3EAB">
        <w:tc>
          <w:tcPr>
            <w:tcW w:w="918" w:type="dxa"/>
          </w:tcPr>
          <w:p w14:paraId="4850D135" w14:textId="1F5048F6" w:rsidR="00A64A8E" w:rsidRDefault="00A64A8E"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9</w:t>
            </w:r>
          </w:p>
        </w:tc>
        <w:tc>
          <w:tcPr>
            <w:tcW w:w="8658" w:type="dxa"/>
          </w:tcPr>
          <w:p w14:paraId="5F76ABBA" w14:textId="235161E4" w:rsidR="00A64A8E" w:rsidRDefault="00A64A8E"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Warehouse assembles order.</w:t>
            </w:r>
          </w:p>
        </w:tc>
      </w:tr>
      <w:tr w:rsidR="00A64A8E" w:rsidRPr="00E44F0C" w14:paraId="038A3583" w14:textId="77777777" w:rsidTr="00AD3EAB">
        <w:tc>
          <w:tcPr>
            <w:tcW w:w="918" w:type="dxa"/>
          </w:tcPr>
          <w:p w14:paraId="72D477D8" w14:textId="438E698F" w:rsidR="00A64A8E" w:rsidRDefault="00A64A8E"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10</w:t>
            </w:r>
          </w:p>
        </w:tc>
        <w:tc>
          <w:tcPr>
            <w:tcW w:w="8658" w:type="dxa"/>
          </w:tcPr>
          <w:p w14:paraId="5C0694E0" w14:textId="683397C9" w:rsidR="00A64A8E" w:rsidRDefault="00A64A8E"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Warehouse informs system that order is assembled.</w:t>
            </w:r>
          </w:p>
        </w:tc>
      </w:tr>
      <w:tr w:rsidR="00A64A8E" w:rsidRPr="00E44F0C" w14:paraId="45DD7A65" w14:textId="77777777" w:rsidTr="00AD3EAB">
        <w:tc>
          <w:tcPr>
            <w:tcW w:w="918" w:type="dxa"/>
          </w:tcPr>
          <w:p w14:paraId="7494B5F7" w14:textId="49745E7A" w:rsidR="00A64A8E" w:rsidRDefault="00A64A8E"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11</w:t>
            </w:r>
          </w:p>
        </w:tc>
        <w:tc>
          <w:tcPr>
            <w:tcW w:w="8658" w:type="dxa"/>
          </w:tcPr>
          <w:p w14:paraId="0815C2C3" w14:textId="5CAD6070" w:rsidR="00A64A8E" w:rsidRDefault="00A64A8E"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Warehouse arranges shipping.</w:t>
            </w:r>
          </w:p>
        </w:tc>
      </w:tr>
      <w:tr w:rsidR="00A64A8E" w:rsidRPr="00E44F0C" w14:paraId="5DA77268" w14:textId="77777777" w:rsidTr="00AD3EAB">
        <w:tc>
          <w:tcPr>
            <w:tcW w:w="918" w:type="dxa"/>
          </w:tcPr>
          <w:p w14:paraId="2E7A8FC2" w14:textId="10594BC2" w:rsidR="00A64A8E" w:rsidRDefault="00A64A8E"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12</w:t>
            </w:r>
          </w:p>
        </w:tc>
        <w:tc>
          <w:tcPr>
            <w:tcW w:w="8658" w:type="dxa"/>
          </w:tcPr>
          <w:p w14:paraId="2EE9E29D" w14:textId="40167986" w:rsidR="00A64A8E" w:rsidRDefault="00A64A8E"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Warehouse informs system that order is shipped.</w:t>
            </w:r>
          </w:p>
        </w:tc>
      </w:tr>
      <w:tr w:rsidR="00A64A8E" w:rsidRPr="00E44F0C" w14:paraId="54623B10" w14:textId="77777777" w:rsidTr="00AD3EAB">
        <w:tc>
          <w:tcPr>
            <w:tcW w:w="918" w:type="dxa"/>
          </w:tcPr>
          <w:p w14:paraId="7BDCE3A8" w14:textId="4CBC185C" w:rsidR="00A64A8E" w:rsidRDefault="00A64A8E"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13</w:t>
            </w:r>
          </w:p>
        </w:tc>
        <w:tc>
          <w:tcPr>
            <w:tcW w:w="8658" w:type="dxa"/>
          </w:tcPr>
          <w:p w14:paraId="6416A91A" w14:textId="5470CFE6" w:rsidR="00A64A8E" w:rsidRDefault="00A64A8E"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system gives user conformation of status of order.</w:t>
            </w:r>
          </w:p>
        </w:tc>
      </w:tr>
      <w:tr w:rsidR="00A64A8E" w:rsidRPr="00E44F0C" w14:paraId="673B36AA" w14:textId="77777777" w:rsidTr="00AD3EAB">
        <w:tc>
          <w:tcPr>
            <w:tcW w:w="918" w:type="dxa"/>
          </w:tcPr>
          <w:p w14:paraId="5780AEE0" w14:textId="66FF54D1" w:rsidR="00A64A8E" w:rsidRDefault="00A64A8E"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14</w:t>
            </w:r>
          </w:p>
        </w:tc>
        <w:tc>
          <w:tcPr>
            <w:tcW w:w="8658" w:type="dxa"/>
          </w:tcPr>
          <w:p w14:paraId="7EC1ADF3" w14:textId="22F19320" w:rsidR="00A64A8E" w:rsidRDefault="00A64A8E" w:rsidP="00A64A8E">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system emails user with invoice.</w:t>
            </w:r>
          </w:p>
        </w:tc>
      </w:tr>
      <w:tr w:rsidR="00A64A8E" w:rsidRPr="00E44F0C" w14:paraId="55751254" w14:textId="77777777" w:rsidTr="00AD3EAB">
        <w:tc>
          <w:tcPr>
            <w:tcW w:w="918" w:type="dxa"/>
          </w:tcPr>
          <w:p w14:paraId="65AD0D78" w14:textId="02EC1FD7" w:rsidR="00A64A8E" w:rsidRDefault="00A64A8E"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15</w:t>
            </w:r>
          </w:p>
        </w:tc>
        <w:tc>
          <w:tcPr>
            <w:tcW w:w="8658" w:type="dxa"/>
          </w:tcPr>
          <w:p w14:paraId="3AEA9C25" w14:textId="28A5EF65" w:rsidR="00A64A8E" w:rsidRDefault="00A64A8E"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user pays invoice.</w:t>
            </w:r>
          </w:p>
        </w:tc>
      </w:tr>
      <w:tr w:rsidR="00A64A8E" w:rsidRPr="00E44F0C" w14:paraId="66D947AF" w14:textId="77777777" w:rsidTr="00AD3EAB">
        <w:tc>
          <w:tcPr>
            <w:tcW w:w="918" w:type="dxa"/>
          </w:tcPr>
          <w:p w14:paraId="3593E341" w14:textId="378E1FD2" w:rsidR="00A64A8E" w:rsidRDefault="00A64A8E"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16</w:t>
            </w:r>
          </w:p>
        </w:tc>
        <w:tc>
          <w:tcPr>
            <w:tcW w:w="8658" w:type="dxa"/>
          </w:tcPr>
          <w:p w14:paraId="0581FD26" w14:textId="43CF4DE5" w:rsidR="00A64A8E" w:rsidRDefault="00A64A8E" w:rsidP="00A64A8E">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system emails user with receipt.</w:t>
            </w:r>
          </w:p>
        </w:tc>
      </w:tr>
    </w:tbl>
    <w:p w14:paraId="5D015576" w14:textId="77777777" w:rsidR="00BB4643" w:rsidRDefault="00BB4643" w:rsidP="00BB4643">
      <w:pPr>
        <w:widowControl w:val="0"/>
        <w:tabs>
          <w:tab w:val="left" w:pos="220"/>
          <w:tab w:val="left" w:pos="720"/>
        </w:tabs>
        <w:autoSpaceDE w:val="0"/>
        <w:autoSpaceDN w:val="0"/>
        <w:adjustRightInd w:val="0"/>
        <w:rPr>
          <w:rFonts w:ascii="Verdana" w:hAnsi="Verdana" w:cs="Verdana"/>
          <w:sz w:val="30"/>
          <w:szCs w:val="30"/>
        </w:rPr>
      </w:pPr>
    </w:p>
    <w:p w14:paraId="17386FA1" w14:textId="77777777" w:rsidR="00BB4643" w:rsidRDefault="00BB4643" w:rsidP="00BB4643">
      <w:pPr>
        <w:widowControl w:val="0"/>
        <w:tabs>
          <w:tab w:val="left" w:pos="220"/>
          <w:tab w:val="left" w:pos="720"/>
        </w:tabs>
        <w:autoSpaceDE w:val="0"/>
        <w:autoSpaceDN w:val="0"/>
        <w:adjustRightInd w:val="0"/>
        <w:rPr>
          <w:rFonts w:ascii="Verdana" w:hAnsi="Verdana" w:cs="Verdana"/>
          <w:sz w:val="30"/>
          <w:szCs w:val="30"/>
        </w:rPr>
      </w:pPr>
    </w:p>
    <w:tbl>
      <w:tblPr>
        <w:tblStyle w:val="TableGrid"/>
        <w:tblW w:w="0" w:type="auto"/>
        <w:tblLook w:val="04A0" w:firstRow="1" w:lastRow="0" w:firstColumn="1" w:lastColumn="0" w:noHBand="0" w:noVBand="1"/>
      </w:tblPr>
      <w:tblGrid>
        <w:gridCol w:w="918"/>
        <w:gridCol w:w="8658"/>
      </w:tblGrid>
      <w:tr w:rsidR="00BB4643" w:rsidRPr="00E44F0C" w14:paraId="25EFDA5A" w14:textId="77777777" w:rsidTr="00AD3EAB">
        <w:tc>
          <w:tcPr>
            <w:tcW w:w="9576" w:type="dxa"/>
            <w:gridSpan w:val="2"/>
          </w:tcPr>
          <w:p w14:paraId="6B1F2C35" w14:textId="06E0B0DD" w:rsidR="00BB4643" w:rsidRPr="00E44F0C" w:rsidRDefault="00BB4643" w:rsidP="00BB4643">
            <w:pPr>
              <w:widowControl w:val="0"/>
              <w:tabs>
                <w:tab w:val="left" w:pos="220"/>
                <w:tab w:val="left" w:pos="720"/>
              </w:tabs>
              <w:autoSpaceDE w:val="0"/>
              <w:autoSpaceDN w:val="0"/>
              <w:adjustRightInd w:val="0"/>
              <w:rPr>
                <w:rFonts w:ascii="Verdana" w:hAnsi="Verdana" w:cs="Verdana"/>
                <w:szCs w:val="30"/>
              </w:rPr>
            </w:pPr>
            <w:r w:rsidRPr="00E44F0C">
              <w:rPr>
                <w:rFonts w:ascii="Verdana" w:hAnsi="Verdana" w:cs="Verdana"/>
                <w:szCs w:val="30"/>
              </w:rPr>
              <w:t>Use case:</w:t>
            </w:r>
            <w:r>
              <w:t xml:space="preserve"> </w:t>
            </w:r>
            <w:r w:rsidRPr="00BB4643">
              <w:rPr>
                <w:rFonts w:ascii="Verdana" w:hAnsi="Verdana" w:cs="Verdana"/>
                <w:szCs w:val="30"/>
              </w:rPr>
              <w:t>Cancel Order</w:t>
            </w:r>
            <w:r>
              <w:rPr>
                <w:rFonts w:ascii="Verdana" w:hAnsi="Verdana" w:cs="Verdana"/>
                <w:sz w:val="30"/>
                <w:szCs w:val="30"/>
              </w:rPr>
              <w:t xml:space="preserve"> </w:t>
            </w:r>
          </w:p>
        </w:tc>
      </w:tr>
      <w:tr w:rsidR="00BB4643" w:rsidRPr="00E44F0C" w14:paraId="6FCB6354" w14:textId="77777777" w:rsidTr="00AD3EAB">
        <w:tc>
          <w:tcPr>
            <w:tcW w:w="918" w:type="dxa"/>
          </w:tcPr>
          <w:p w14:paraId="7D987427" w14:textId="77777777" w:rsidR="00BB4643" w:rsidRPr="00E44F0C" w:rsidRDefault="00BB4643" w:rsidP="00AD3EAB">
            <w:pPr>
              <w:widowControl w:val="0"/>
              <w:tabs>
                <w:tab w:val="left" w:pos="220"/>
                <w:tab w:val="left" w:pos="720"/>
              </w:tabs>
              <w:autoSpaceDE w:val="0"/>
              <w:autoSpaceDN w:val="0"/>
              <w:adjustRightInd w:val="0"/>
              <w:rPr>
                <w:rFonts w:ascii="Verdana" w:hAnsi="Verdana" w:cs="Verdana"/>
                <w:szCs w:val="30"/>
              </w:rPr>
            </w:pPr>
            <w:r w:rsidRPr="00E44F0C">
              <w:rPr>
                <w:rFonts w:ascii="Verdana" w:hAnsi="Verdana" w:cs="Verdana"/>
                <w:szCs w:val="30"/>
              </w:rPr>
              <w:t>Step #</w:t>
            </w:r>
          </w:p>
        </w:tc>
        <w:tc>
          <w:tcPr>
            <w:tcW w:w="8658" w:type="dxa"/>
          </w:tcPr>
          <w:p w14:paraId="5CACE49E" w14:textId="77777777" w:rsidR="00BB4643" w:rsidRPr="00E44F0C" w:rsidRDefault="00BB4643" w:rsidP="00AD3EAB">
            <w:pPr>
              <w:widowControl w:val="0"/>
              <w:tabs>
                <w:tab w:val="left" w:pos="220"/>
                <w:tab w:val="left" w:pos="720"/>
              </w:tabs>
              <w:autoSpaceDE w:val="0"/>
              <w:autoSpaceDN w:val="0"/>
              <w:adjustRightInd w:val="0"/>
              <w:rPr>
                <w:rFonts w:ascii="Verdana" w:hAnsi="Verdana" w:cs="Verdana"/>
                <w:szCs w:val="30"/>
              </w:rPr>
            </w:pPr>
            <w:r w:rsidRPr="00E44F0C">
              <w:rPr>
                <w:rFonts w:ascii="Verdana" w:hAnsi="Verdana" w:cs="Verdana"/>
                <w:szCs w:val="30"/>
              </w:rPr>
              <w:t>Action</w:t>
            </w:r>
          </w:p>
        </w:tc>
      </w:tr>
      <w:tr w:rsidR="00BB4643" w:rsidRPr="00E44F0C" w14:paraId="57EC416E" w14:textId="77777777" w:rsidTr="00AD3EAB">
        <w:tc>
          <w:tcPr>
            <w:tcW w:w="918" w:type="dxa"/>
          </w:tcPr>
          <w:p w14:paraId="68AE76DD" w14:textId="77777777" w:rsidR="00BB4643" w:rsidRPr="00E44F0C" w:rsidRDefault="00BB4643"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1</w:t>
            </w:r>
          </w:p>
        </w:tc>
        <w:tc>
          <w:tcPr>
            <w:tcW w:w="8658" w:type="dxa"/>
          </w:tcPr>
          <w:p w14:paraId="0812E51D" w14:textId="63D00700" w:rsidR="00BB4643" w:rsidRPr="00E44F0C" w:rsidRDefault="00BB4643"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use case begins when</w:t>
            </w:r>
            <w:r w:rsidR="00CC32A3">
              <w:rPr>
                <w:rFonts w:ascii="Verdana" w:hAnsi="Verdana" w:cs="Verdana"/>
                <w:szCs w:val="30"/>
              </w:rPr>
              <w:t xml:space="preserve"> the user chooses to cancel their order.</w:t>
            </w:r>
          </w:p>
        </w:tc>
      </w:tr>
      <w:tr w:rsidR="00BB4643" w:rsidRPr="00E44F0C" w14:paraId="4D84409F" w14:textId="77777777" w:rsidTr="00AD3EAB">
        <w:tc>
          <w:tcPr>
            <w:tcW w:w="918" w:type="dxa"/>
          </w:tcPr>
          <w:p w14:paraId="1D970622" w14:textId="77777777" w:rsidR="00BB4643" w:rsidRPr="00E44F0C" w:rsidRDefault="00BB4643"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2</w:t>
            </w:r>
          </w:p>
        </w:tc>
        <w:tc>
          <w:tcPr>
            <w:tcW w:w="8658" w:type="dxa"/>
          </w:tcPr>
          <w:p w14:paraId="45D312C7" w14:textId="11A38371" w:rsidR="00BB4643" w:rsidRDefault="00CC32A3" w:rsidP="00CC32A3">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system checks if the order is already in progress.</w:t>
            </w:r>
          </w:p>
        </w:tc>
      </w:tr>
      <w:tr w:rsidR="00BB4643" w:rsidRPr="00E44F0C" w14:paraId="27CEB6A7" w14:textId="77777777" w:rsidTr="00AD3EAB">
        <w:tc>
          <w:tcPr>
            <w:tcW w:w="918" w:type="dxa"/>
          </w:tcPr>
          <w:p w14:paraId="65AFF5EA" w14:textId="77777777" w:rsidR="00BB4643" w:rsidRPr="00E44F0C" w:rsidRDefault="00BB4643"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3</w:t>
            </w:r>
          </w:p>
        </w:tc>
        <w:tc>
          <w:tcPr>
            <w:tcW w:w="8658" w:type="dxa"/>
          </w:tcPr>
          <w:p w14:paraId="2A7A1043" w14:textId="48F62DD6" w:rsidR="00BB4643" w:rsidRDefault="00CC32A3"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system clears the shopping cart.</w:t>
            </w:r>
          </w:p>
        </w:tc>
      </w:tr>
      <w:tr w:rsidR="00CC32A3" w:rsidRPr="00E44F0C" w14:paraId="7DFF9594" w14:textId="77777777" w:rsidTr="00AD3EAB">
        <w:tc>
          <w:tcPr>
            <w:tcW w:w="918" w:type="dxa"/>
          </w:tcPr>
          <w:p w14:paraId="5BB1F39B" w14:textId="273802BD" w:rsidR="00CC32A3" w:rsidRDefault="00CC32A3"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4</w:t>
            </w:r>
          </w:p>
        </w:tc>
        <w:tc>
          <w:tcPr>
            <w:tcW w:w="8658" w:type="dxa"/>
          </w:tcPr>
          <w:p w14:paraId="54DB5959" w14:textId="4B661B74" w:rsidR="00CC32A3" w:rsidRDefault="00CC32A3"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system returns the user to the home page.</w:t>
            </w:r>
          </w:p>
        </w:tc>
      </w:tr>
    </w:tbl>
    <w:p w14:paraId="4041F61E" w14:textId="77777777" w:rsidR="00BB4643" w:rsidRPr="00E44F0C" w:rsidRDefault="00BB4643" w:rsidP="00BB4643">
      <w:pPr>
        <w:widowControl w:val="0"/>
        <w:tabs>
          <w:tab w:val="left" w:pos="220"/>
          <w:tab w:val="left" w:pos="720"/>
        </w:tabs>
        <w:autoSpaceDE w:val="0"/>
        <w:autoSpaceDN w:val="0"/>
        <w:adjustRightInd w:val="0"/>
        <w:rPr>
          <w:rFonts w:ascii="Verdana" w:hAnsi="Verdana" w:cs="Verdana"/>
          <w:szCs w:val="30"/>
        </w:rPr>
      </w:pPr>
    </w:p>
    <w:tbl>
      <w:tblPr>
        <w:tblStyle w:val="TableGrid"/>
        <w:tblW w:w="0" w:type="auto"/>
        <w:tblLook w:val="04A0" w:firstRow="1" w:lastRow="0" w:firstColumn="1" w:lastColumn="0" w:noHBand="0" w:noVBand="1"/>
      </w:tblPr>
      <w:tblGrid>
        <w:gridCol w:w="918"/>
        <w:gridCol w:w="8658"/>
      </w:tblGrid>
      <w:tr w:rsidR="00BB4643" w:rsidRPr="00E44F0C" w14:paraId="30BB0731" w14:textId="77777777" w:rsidTr="00AD3EAB">
        <w:tc>
          <w:tcPr>
            <w:tcW w:w="9576" w:type="dxa"/>
            <w:gridSpan w:val="2"/>
          </w:tcPr>
          <w:p w14:paraId="3D8BA162" w14:textId="63F244DB" w:rsidR="00BB4643" w:rsidRPr="00E44F0C" w:rsidRDefault="00BB4643" w:rsidP="00BB4643">
            <w:pPr>
              <w:widowControl w:val="0"/>
              <w:tabs>
                <w:tab w:val="left" w:pos="220"/>
                <w:tab w:val="left" w:pos="720"/>
              </w:tabs>
              <w:autoSpaceDE w:val="0"/>
              <w:autoSpaceDN w:val="0"/>
              <w:adjustRightInd w:val="0"/>
              <w:rPr>
                <w:rFonts w:ascii="Verdana" w:hAnsi="Verdana" w:cs="Verdana"/>
                <w:szCs w:val="30"/>
              </w:rPr>
            </w:pPr>
            <w:r w:rsidRPr="00E44F0C">
              <w:rPr>
                <w:rFonts w:ascii="Verdana" w:hAnsi="Verdana" w:cs="Verdana"/>
                <w:szCs w:val="30"/>
              </w:rPr>
              <w:t>Use case:</w:t>
            </w:r>
            <w:r>
              <w:t xml:space="preserve"> </w:t>
            </w:r>
            <w:r w:rsidRPr="00BB4643">
              <w:rPr>
                <w:rFonts w:ascii="Verdana" w:hAnsi="Verdana" w:cs="Verdana"/>
                <w:szCs w:val="30"/>
              </w:rPr>
              <w:t>Add to Shopping Cart</w:t>
            </w:r>
            <w:r>
              <w:rPr>
                <w:rFonts w:ascii="Verdana" w:hAnsi="Verdana" w:cs="Verdana"/>
                <w:sz w:val="30"/>
                <w:szCs w:val="30"/>
              </w:rPr>
              <w:t xml:space="preserve"> </w:t>
            </w:r>
          </w:p>
        </w:tc>
      </w:tr>
      <w:tr w:rsidR="00BB4643" w:rsidRPr="00E44F0C" w14:paraId="22FAC5D6" w14:textId="77777777" w:rsidTr="00AD3EAB">
        <w:tc>
          <w:tcPr>
            <w:tcW w:w="918" w:type="dxa"/>
          </w:tcPr>
          <w:p w14:paraId="120FAD6F" w14:textId="77777777" w:rsidR="00BB4643" w:rsidRPr="00E44F0C" w:rsidRDefault="00BB4643" w:rsidP="00AD3EAB">
            <w:pPr>
              <w:widowControl w:val="0"/>
              <w:tabs>
                <w:tab w:val="left" w:pos="220"/>
                <w:tab w:val="left" w:pos="720"/>
              </w:tabs>
              <w:autoSpaceDE w:val="0"/>
              <w:autoSpaceDN w:val="0"/>
              <w:adjustRightInd w:val="0"/>
              <w:rPr>
                <w:rFonts w:ascii="Verdana" w:hAnsi="Verdana" w:cs="Verdana"/>
                <w:szCs w:val="30"/>
              </w:rPr>
            </w:pPr>
            <w:r w:rsidRPr="00E44F0C">
              <w:rPr>
                <w:rFonts w:ascii="Verdana" w:hAnsi="Verdana" w:cs="Verdana"/>
                <w:szCs w:val="30"/>
              </w:rPr>
              <w:t>Step #</w:t>
            </w:r>
          </w:p>
        </w:tc>
        <w:tc>
          <w:tcPr>
            <w:tcW w:w="8658" w:type="dxa"/>
          </w:tcPr>
          <w:p w14:paraId="7E7D2B80" w14:textId="77777777" w:rsidR="00BB4643" w:rsidRPr="00E44F0C" w:rsidRDefault="00BB4643" w:rsidP="00AD3EAB">
            <w:pPr>
              <w:widowControl w:val="0"/>
              <w:tabs>
                <w:tab w:val="left" w:pos="220"/>
                <w:tab w:val="left" w:pos="720"/>
              </w:tabs>
              <w:autoSpaceDE w:val="0"/>
              <w:autoSpaceDN w:val="0"/>
              <w:adjustRightInd w:val="0"/>
              <w:rPr>
                <w:rFonts w:ascii="Verdana" w:hAnsi="Verdana" w:cs="Verdana"/>
                <w:szCs w:val="30"/>
              </w:rPr>
            </w:pPr>
            <w:r w:rsidRPr="00E44F0C">
              <w:rPr>
                <w:rFonts w:ascii="Verdana" w:hAnsi="Verdana" w:cs="Verdana"/>
                <w:szCs w:val="30"/>
              </w:rPr>
              <w:t>Action</w:t>
            </w:r>
          </w:p>
        </w:tc>
      </w:tr>
      <w:tr w:rsidR="000E2F78" w:rsidRPr="00E44F0C" w14:paraId="7146A26A" w14:textId="77777777" w:rsidTr="000E2F78">
        <w:tc>
          <w:tcPr>
            <w:tcW w:w="918" w:type="dxa"/>
          </w:tcPr>
          <w:p w14:paraId="7511E947" w14:textId="77777777" w:rsidR="000E2F78" w:rsidRPr="00E44F0C" w:rsidRDefault="000E2F7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1</w:t>
            </w:r>
          </w:p>
        </w:tc>
        <w:tc>
          <w:tcPr>
            <w:tcW w:w="8658" w:type="dxa"/>
          </w:tcPr>
          <w:p w14:paraId="4B2F5116" w14:textId="77777777" w:rsidR="000E2F78" w:rsidRPr="00E44F0C" w:rsidRDefault="000E2F7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use case begins when the user selects an item to add to cart.</w:t>
            </w:r>
          </w:p>
        </w:tc>
      </w:tr>
      <w:tr w:rsidR="000E2F78" w14:paraId="5EDA6BAD" w14:textId="77777777" w:rsidTr="000E2F78">
        <w:tc>
          <w:tcPr>
            <w:tcW w:w="918" w:type="dxa"/>
          </w:tcPr>
          <w:p w14:paraId="3DD1AC27" w14:textId="77777777" w:rsidR="000E2F78" w:rsidRPr="00E44F0C" w:rsidRDefault="000E2F7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2</w:t>
            </w:r>
          </w:p>
        </w:tc>
        <w:tc>
          <w:tcPr>
            <w:tcW w:w="8658" w:type="dxa"/>
          </w:tcPr>
          <w:p w14:paraId="2FC62085" w14:textId="77777777" w:rsidR="000E2F78" w:rsidRDefault="000E2F78" w:rsidP="00AD3EAB">
            <w:pPr>
              <w:widowControl w:val="0"/>
              <w:tabs>
                <w:tab w:val="left" w:pos="220"/>
                <w:tab w:val="left" w:pos="720"/>
              </w:tabs>
              <w:autoSpaceDE w:val="0"/>
              <w:autoSpaceDN w:val="0"/>
              <w:adjustRightInd w:val="0"/>
              <w:rPr>
                <w:rFonts w:ascii="Verdana" w:hAnsi="Verdana" w:cs="Verdana"/>
                <w:szCs w:val="30"/>
              </w:rPr>
            </w:pPr>
            <w:r>
              <w:rPr>
                <w:rFonts w:ascii="Verdana" w:hAnsi="Verdana" w:cs="Verdana"/>
                <w:szCs w:val="30"/>
              </w:rPr>
              <w:t>The system adds item to cart.</w:t>
            </w:r>
          </w:p>
        </w:tc>
      </w:tr>
    </w:tbl>
    <w:p w14:paraId="347EA554" w14:textId="2D46E847" w:rsidR="00B14CB9" w:rsidRDefault="00B14CB9" w:rsidP="00B14CB9">
      <w:pPr>
        <w:widowControl w:val="0"/>
        <w:tabs>
          <w:tab w:val="left" w:pos="220"/>
          <w:tab w:val="left" w:pos="720"/>
        </w:tabs>
        <w:autoSpaceDE w:val="0"/>
        <w:autoSpaceDN w:val="0"/>
        <w:adjustRightInd w:val="0"/>
        <w:rPr>
          <w:rFonts w:ascii="Verdana" w:hAnsi="Verdana" w:cs="Verdana"/>
          <w:sz w:val="30"/>
          <w:szCs w:val="30"/>
        </w:rPr>
      </w:pPr>
    </w:p>
    <w:p w14:paraId="79995716" w14:textId="65E4FF15" w:rsidR="00B14CB9" w:rsidRDefault="00B14CB9" w:rsidP="00B14CB9">
      <w:pPr>
        <w:widowControl w:val="0"/>
        <w:tabs>
          <w:tab w:val="left" w:pos="220"/>
          <w:tab w:val="left" w:pos="720"/>
        </w:tabs>
        <w:autoSpaceDE w:val="0"/>
        <w:autoSpaceDN w:val="0"/>
        <w:adjustRightInd w:val="0"/>
        <w:rPr>
          <w:rFonts w:ascii="Verdana" w:hAnsi="Verdana" w:cs="Verdana"/>
          <w:sz w:val="30"/>
          <w:szCs w:val="30"/>
        </w:rPr>
      </w:pPr>
    </w:p>
    <w:p w14:paraId="4567883D" w14:textId="77777777" w:rsidR="00313BCC" w:rsidRPr="00E44F0C" w:rsidRDefault="00313BCC" w:rsidP="00130054">
      <w:pPr>
        <w:widowControl w:val="0"/>
        <w:tabs>
          <w:tab w:val="left" w:pos="220"/>
          <w:tab w:val="left" w:pos="720"/>
        </w:tabs>
        <w:autoSpaceDE w:val="0"/>
        <w:autoSpaceDN w:val="0"/>
        <w:adjustRightInd w:val="0"/>
        <w:rPr>
          <w:rFonts w:ascii="Verdana" w:hAnsi="Verdana" w:cs="Verdana"/>
          <w:szCs w:val="24"/>
        </w:rPr>
      </w:pPr>
    </w:p>
    <w:p w14:paraId="6679CBCB" w14:textId="77777777" w:rsidR="00313BCC" w:rsidRPr="00E44F0C" w:rsidRDefault="00313BCC" w:rsidP="00130054">
      <w:pPr>
        <w:widowControl w:val="0"/>
        <w:tabs>
          <w:tab w:val="left" w:pos="220"/>
          <w:tab w:val="left" w:pos="720"/>
        </w:tabs>
        <w:autoSpaceDE w:val="0"/>
        <w:autoSpaceDN w:val="0"/>
        <w:adjustRightInd w:val="0"/>
        <w:rPr>
          <w:rFonts w:ascii="Verdana" w:hAnsi="Verdana" w:cs="Verdana"/>
          <w:szCs w:val="24"/>
        </w:rPr>
      </w:pPr>
    </w:p>
    <w:p w14:paraId="2D946B9E" w14:textId="78D398EA" w:rsidR="00313BCC" w:rsidRPr="00E44F0C" w:rsidRDefault="00313BCC" w:rsidP="00313BCC">
      <w:pPr>
        <w:pStyle w:val="ListParagraph"/>
        <w:widowControl w:val="0"/>
        <w:numPr>
          <w:ilvl w:val="0"/>
          <w:numId w:val="20"/>
        </w:numPr>
        <w:tabs>
          <w:tab w:val="left" w:pos="220"/>
          <w:tab w:val="left" w:pos="720"/>
        </w:tabs>
        <w:autoSpaceDE w:val="0"/>
        <w:autoSpaceDN w:val="0"/>
        <w:adjustRightInd w:val="0"/>
        <w:rPr>
          <w:szCs w:val="24"/>
        </w:rPr>
      </w:pPr>
      <w:r w:rsidRPr="00E44F0C">
        <w:rPr>
          <w:szCs w:val="24"/>
        </w:rPr>
        <w:t>Create Activity Diagrams (no swim lanes) for the following and paste them below.  :</w:t>
      </w:r>
    </w:p>
    <w:p w14:paraId="637AB936" w14:textId="36541596" w:rsidR="00313BCC" w:rsidRDefault="00313BCC" w:rsidP="00313BCC">
      <w:pPr>
        <w:pStyle w:val="ListParagraph"/>
        <w:widowControl w:val="0"/>
        <w:numPr>
          <w:ilvl w:val="0"/>
          <w:numId w:val="24"/>
        </w:numPr>
        <w:tabs>
          <w:tab w:val="left" w:pos="220"/>
          <w:tab w:val="left" w:pos="720"/>
        </w:tabs>
        <w:autoSpaceDE w:val="0"/>
        <w:autoSpaceDN w:val="0"/>
        <w:adjustRightInd w:val="0"/>
        <w:rPr>
          <w:szCs w:val="24"/>
        </w:rPr>
      </w:pPr>
      <w:r w:rsidRPr="00E44F0C">
        <w:rPr>
          <w:szCs w:val="24"/>
        </w:rPr>
        <w:t>Customer browses catalog, selects an item, views details and adds it to the shopping cart.</w:t>
      </w:r>
    </w:p>
    <w:p w14:paraId="3B2D0E5E" w14:textId="67498892" w:rsidR="00217E97" w:rsidRPr="00217E97" w:rsidRDefault="00217E97" w:rsidP="00217E97">
      <w:pPr>
        <w:widowControl w:val="0"/>
        <w:tabs>
          <w:tab w:val="left" w:pos="220"/>
          <w:tab w:val="left" w:pos="720"/>
        </w:tabs>
        <w:autoSpaceDE w:val="0"/>
        <w:autoSpaceDN w:val="0"/>
        <w:adjustRightInd w:val="0"/>
        <w:rPr>
          <w:szCs w:val="24"/>
        </w:rPr>
      </w:pPr>
      <w:r>
        <w:rPr>
          <w:noProof/>
          <w:szCs w:val="24"/>
        </w:rPr>
        <w:lastRenderedPageBreak/>
        <w:drawing>
          <wp:inline distT="0" distB="0" distL="0" distR="0" wp14:anchorId="0B0946C6" wp14:editId="27D7C31F">
            <wp:extent cx="2640330" cy="8686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Diagrams - Add Item to Shopping Cart.jpeg"/>
                    <pic:cNvPicPr/>
                  </pic:nvPicPr>
                  <pic:blipFill>
                    <a:blip r:embed="rId9">
                      <a:extLst>
                        <a:ext uri="{28A0092B-C50C-407E-A947-70E740481C1C}">
                          <a14:useLocalDpi xmlns:a14="http://schemas.microsoft.com/office/drawing/2010/main" val="0"/>
                        </a:ext>
                      </a:extLst>
                    </a:blip>
                    <a:stretch>
                      <a:fillRect/>
                    </a:stretch>
                  </pic:blipFill>
                  <pic:spPr>
                    <a:xfrm>
                      <a:off x="0" y="0"/>
                      <a:ext cx="2640330" cy="8686800"/>
                    </a:xfrm>
                    <a:prstGeom prst="rect">
                      <a:avLst/>
                    </a:prstGeom>
                  </pic:spPr>
                </pic:pic>
              </a:graphicData>
            </a:graphic>
          </wp:inline>
        </w:drawing>
      </w:r>
    </w:p>
    <w:p w14:paraId="23CACE2B" w14:textId="110F027A" w:rsidR="00313BCC" w:rsidRDefault="00313BCC" w:rsidP="00313BCC">
      <w:pPr>
        <w:pStyle w:val="ListParagraph"/>
        <w:widowControl w:val="0"/>
        <w:numPr>
          <w:ilvl w:val="0"/>
          <w:numId w:val="24"/>
        </w:numPr>
        <w:tabs>
          <w:tab w:val="left" w:pos="220"/>
          <w:tab w:val="left" w:pos="720"/>
        </w:tabs>
        <w:autoSpaceDE w:val="0"/>
        <w:autoSpaceDN w:val="0"/>
        <w:adjustRightInd w:val="0"/>
        <w:rPr>
          <w:szCs w:val="24"/>
        </w:rPr>
      </w:pPr>
      <w:r w:rsidRPr="00E44F0C">
        <w:rPr>
          <w:szCs w:val="24"/>
        </w:rPr>
        <w:lastRenderedPageBreak/>
        <w:t>Customer views cart, removes an item from the cart, then checks out.</w:t>
      </w:r>
    </w:p>
    <w:p w14:paraId="1B654937" w14:textId="77777777" w:rsidR="00217E97" w:rsidRDefault="00217E97" w:rsidP="00217E97">
      <w:pPr>
        <w:widowControl w:val="0"/>
        <w:tabs>
          <w:tab w:val="left" w:pos="220"/>
          <w:tab w:val="left" w:pos="720"/>
        </w:tabs>
        <w:autoSpaceDE w:val="0"/>
        <w:autoSpaceDN w:val="0"/>
        <w:adjustRightInd w:val="0"/>
        <w:rPr>
          <w:szCs w:val="24"/>
        </w:rPr>
      </w:pPr>
    </w:p>
    <w:p w14:paraId="703E8D38" w14:textId="73EDC2EB" w:rsidR="00217E97" w:rsidRPr="00217E97" w:rsidRDefault="004D10E7" w:rsidP="00217E97">
      <w:pPr>
        <w:widowControl w:val="0"/>
        <w:tabs>
          <w:tab w:val="left" w:pos="220"/>
          <w:tab w:val="left" w:pos="720"/>
        </w:tabs>
        <w:autoSpaceDE w:val="0"/>
        <w:autoSpaceDN w:val="0"/>
        <w:adjustRightInd w:val="0"/>
        <w:rPr>
          <w:szCs w:val="24"/>
        </w:rPr>
      </w:pPr>
      <w:r>
        <w:rPr>
          <w:noProof/>
          <w:szCs w:val="24"/>
        </w:rPr>
        <w:drawing>
          <wp:inline distT="0" distB="0" distL="0" distR="0" wp14:anchorId="035BB553" wp14:editId="105D0EB3">
            <wp:extent cx="5783580" cy="72466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Diagrams - User checkout option.jpeg"/>
                    <pic:cNvPicPr/>
                  </pic:nvPicPr>
                  <pic:blipFill>
                    <a:blip r:embed="rId10">
                      <a:extLst>
                        <a:ext uri="{28A0092B-C50C-407E-A947-70E740481C1C}">
                          <a14:useLocalDpi xmlns:a14="http://schemas.microsoft.com/office/drawing/2010/main" val="0"/>
                        </a:ext>
                      </a:extLst>
                    </a:blip>
                    <a:stretch>
                      <a:fillRect/>
                    </a:stretch>
                  </pic:blipFill>
                  <pic:spPr>
                    <a:xfrm>
                      <a:off x="0" y="0"/>
                      <a:ext cx="5783580" cy="7246620"/>
                    </a:xfrm>
                    <a:prstGeom prst="rect">
                      <a:avLst/>
                    </a:prstGeom>
                  </pic:spPr>
                </pic:pic>
              </a:graphicData>
            </a:graphic>
          </wp:inline>
        </w:drawing>
      </w:r>
    </w:p>
    <w:p w14:paraId="08C58432" w14:textId="2988217F" w:rsidR="00313BCC" w:rsidRPr="00E44F0C" w:rsidRDefault="00313BCC" w:rsidP="00313BCC">
      <w:pPr>
        <w:pStyle w:val="ListParagraph"/>
        <w:widowControl w:val="0"/>
        <w:numPr>
          <w:ilvl w:val="0"/>
          <w:numId w:val="24"/>
        </w:numPr>
        <w:tabs>
          <w:tab w:val="left" w:pos="220"/>
          <w:tab w:val="left" w:pos="720"/>
        </w:tabs>
        <w:autoSpaceDE w:val="0"/>
        <w:autoSpaceDN w:val="0"/>
        <w:adjustRightInd w:val="0"/>
        <w:rPr>
          <w:szCs w:val="24"/>
        </w:rPr>
      </w:pPr>
      <w:r w:rsidRPr="00E44F0C">
        <w:rPr>
          <w:szCs w:val="24"/>
        </w:rPr>
        <w:t>Customer views orders, selects an order and cancels the order.</w:t>
      </w:r>
    </w:p>
    <w:p w14:paraId="7F63F72F" w14:textId="77777777" w:rsidR="00313BCC" w:rsidRPr="00E44F0C" w:rsidRDefault="00313BCC" w:rsidP="00313BCC">
      <w:pPr>
        <w:pStyle w:val="ListParagraph"/>
        <w:widowControl w:val="0"/>
        <w:tabs>
          <w:tab w:val="left" w:pos="220"/>
          <w:tab w:val="left" w:pos="720"/>
        </w:tabs>
        <w:autoSpaceDE w:val="0"/>
        <w:autoSpaceDN w:val="0"/>
        <w:adjustRightInd w:val="0"/>
        <w:rPr>
          <w:szCs w:val="24"/>
        </w:rPr>
      </w:pPr>
    </w:p>
    <w:p w14:paraId="595978AD" w14:textId="3DC74DAD" w:rsidR="00313BCC" w:rsidRPr="00E44F0C" w:rsidRDefault="004D10E7" w:rsidP="00313BCC">
      <w:pPr>
        <w:widowControl w:val="0"/>
        <w:tabs>
          <w:tab w:val="left" w:pos="220"/>
          <w:tab w:val="left" w:pos="720"/>
        </w:tabs>
        <w:autoSpaceDE w:val="0"/>
        <w:autoSpaceDN w:val="0"/>
        <w:adjustRightInd w:val="0"/>
        <w:rPr>
          <w:szCs w:val="24"/>
        </w:rPr>
      </w:pPr>
      <w:r>
        <w:rPr>
          <w:noProof/>
          <w:szCs w:val="24"/>
        </w:rPr>
        <w:lastRenderedPageBreak/>
        <w:drawing>
          <wp:inline distT="0" distB="0" distL="0" distR="0" wp14:anchorId="21FBB726" wp14:editId="50ADE35A">
            <wp:extent cx="3680460" cy="5932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Diagrams - Customer cancels order.jpeg"/>
                    <pic:cNvPicPr/>
                  </pic:nvPicPr>
                  <pic:blipFill>
                    <a:blip r:embed="rId11">
                      <a:extLst>
                        <a:ext uri="{28A0092B-C50C-407E-A947-70E740481C1C}">
                          <a14:useLocalDpi xmlns:a14="http://schemas.microsoft.com/office/drawing/2010/main" val="0"/>
                        </a:ext>
                      </a:extLst>
                    </a:blip>
                    <a:stretch>
                      <a:fillRect/>
                    </a:stretch>
                  </pic:blipFill>
                  <pic:spPr>
                    <a:xfrm>
                      <a:off x="0" y="0"/>
                      <a:ext cx="3680460" cy="5932170"/>
                    </a:xfrm>
                    <a:prstGeom prst="rect">
                      <a:avLst/>
                    </a:prstGeom>
                  </pic:spPr>
                </pic:pic>
              </a:graphicData>
            </a:graphic>
          </wp:inline>
        </w:drawing>
      </w:r>
    </w:p>
    <w:p w14:paraId="587777F0" w14:textId="77777777" w:rsidR="00313BCC" w:rsidRPr="00E44F0C" w:rsidRDefault="00313BCC" w:rsidP="00313BCC">
      <w:pPr>
        <w:widowControl w:val="0"/>
        <w:tabs>
          <w:tab w:val="left" w:pos="220"/>
          <w:tab w:val="left" w:pos="720"/>
        </w:tabs>
        <w:autoSpaceDE w:val="0"/>
        <w:autoSpaceDN w:val="0"/>
        <w:adjustRightInd w:val="0"/>
        <w:rPr>
          <w:szCs w:val="24"/>
        </w:rPr>
      </w:pPr>
    </w:p>
    <w:p w14:paraId="48A2AF7A" w14:textId="21812BA2" w:rsidR="00313BCC" w:rsidRPr="00E44F0C" w:rsidRDefault="00313BCC" w:rsidP="00313BCC">
      <w:pPr>
        <w:pStyle w:val="ListParagraph"/>
        <w:widowControl w:val="0"/>
        <w:numPr>
          <w:ilvl w:val="0"/>
          <w:numId w:val="20"/>
        </w:numPr>
        <w:tabs>
          <w:tab w:val="left" w:pos="220"/>
          <w:tab w:val="left" w:pos="720"/>
        </w:tabs>
        <w:autoSpaceDE w:val="0"/>
        <w:autoSpaceDN w:val="0"/>
        <w:adjustRightInd w:val="0"/>
        <w:rPr>
          <w:szCs w:val="24"/>
        </w:rPr>
      </w:pPr>
      <w:r w:rsidRPr="00E44F0C">
        <w:rPr>
          <w:szCs w:val="24"/>
        </w:rPr>
        <w:t xml:space="preserve">Add </w:t>
      </w:r>
      <w:proofErr w:type="spellStart"/>
      <w:r w:rsidRPr="00E44F0C">
        <w:rPr>
          <w:szCs w:val="24"/>
        </w:rPr>
        <w:t>swimlanes</w:t>
      </w:r>
      <w:proofErr w:type="spellEnd"/>
      <w:r w:rsidRPr="00E44F0C">
        <w:rPr>
          <w:szCs w:val="24"/>
        </w:rPr>
        <w:t xml:space="preserve"> to the diagrams above.  Paste them below:</w:t>
      </w:r>
    </w:p>
    <w:p w14:paraId="2432C559" w14:textId="77777777" w:rsidR="00313BCC" w:rsidRDefault="00313BCC" w:rsidP="00313BCC">
      <w:pPr>
        <w:pStyle w:val="ListParagraph"/>
        <w:widowControl w:val="0"/>
        <w:tabs>
          <w:tab w:val="left" w:pos="220"/>
          <w:tab w:val="left" w:pos="720"/>
        </w:tabs>
        <w:autoSpaceDE w:val="0"/>
        <w:autoSpaceDN w:val="0"/>
        <w:adjustRightInd w:val="0"/>
        <w:rPr>
          <w:rFonts w:ascii="Verdana" w:hAnsi="Verdana" w:cs="Verdana"/>
          <w:sz w:val="30"/>
          <w:szCs w:val="30"/>
        </w:rPr>
      </w:pPr>
    </w:p>
    <w:p w14:paraId="61D387F4" w14:textId="33CA1A65" w:rsidR="00D64AAF" w:rsidRDefault="00BF1DB6" w:rsidP="00313BCC">
      <w:pPr>
        <w:pStyle w:val="ListParagraph"/>
        <w:widowControl w:val="0"/>
        <w:tabs>
          <w:tab w:val="left" w:pos="220"/>
          <w:tab w:val="left" w:pos="720"/>
        </w:tabs>
        <w:autoSpaceDE w:val="0"/>
        <w:autoSpaceDN w:val="0"/>
        <w:adjustRightInd w:val="0"/>
        <w:rPr>
          <w:rFonts w:ascii="Verdana" w:hAnsi="Verdana" w:cs="Verdana"/>
          <w:noProof/>
          <w:sz w:val="30"/>
          <w:szCs w:val="30"/>
        </w:rPr>
      </w:pPr>
      <w:r>
        <w:rPr>
          <w:rFonts w:ascii="Verdana" w:hAnsi="Verdana" w:cs="Verdana"/>
          <w:noProof/>
          <w:sz w:val="30"/>
          <w:szCs w:val="30"/>
        </w:rPr>
        <w:lastRenderedPageBreak/>
        <w:drawing>
          <wp:inline distT="0" distB="0" distL="0" distR="0" wp14:anchorId="4B227B4E" wp14:editId="4C8EDD21">
            <wp:extent cx="5943600" cy="84385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Diagrams - Add Item to Shopping Cart - Swimlane.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8438515"/>
                    </a:xfrm>
                    <a:prstGeom prst="rect">
                      <a:avLst/>
                    </a:prstGeom>
                  </pic:spPr>
                </pic:pic>
              </a:graphicData>
            </a:graphic>
          </wp:inline>
        </w:drawing>
      </w:r>
      <w:r>
        <w:rPr>
          <w:rFonts w:ascii="Verdana" w:hAnsi="Verdana" w:cs="Verdana"/>
          <w:noProof/>
          <w:sz w:val="30"/>
          <w:szCs w:val="30"/>
        </w:rPr>
        <w:lastRenderedPageBreak/>
        <w:drawing>
          <wp:inline distT="0" distB="0" distL="0" distR="0" wp14:anchorId="6DE5338B" wp14:editId="1FC60B77">
            <wp:extent cx="4091940" cy="616077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Diagrams - Customer cancels order - Swimlane.jpeg"/>
                    <pic:cNvPicPr/>
                  </pic:nvPicPr>
                  <pic:blipFill>
                    <a:blip r:embed="rId13">
                      <a:extLst>
                        <a:ext uri="{28A0092B-C50C-407E-A947-70E740481C1C}">
                          <a14:useLocalDpi xmlns:a14="http://schemas.microsoft.com/office/drawing/2010/main" val="0"/>
                        </a:ext>
                      </a:extLst>
                    </a:blip>
                    <a:stretch>
                      <a:fillRect/>
                    </a:stretch>
                  </pic:blipFill>
                  <pic:spPr>
                    <a:xfrm>
                      <a:off x="0" y="0"/>
                      <a:ext cx="4091940" cy="6160770"/>
                    </a:xfrm>
                    <a:prstGeom prst="rect">
                      <a:avLst/>
                    </a:prstGeom>
                  </pic:spPr>
                </pic:pic>
              </a:graphicData>
            </a:graphic>
          </wp:inline>
        </w:drawing>
      </w:r>
    </w:p>
    <w:p w14:paraId="6B6372A6" w14:textId="60197DB7" w:rsidR="00BF1DB6" w:rsidRDefault="00BF1DB6" w:rsidP="00313BCC">
      <w:pPr>
        <w:pStyle w:val="ListParagraph"/>
        <w:widowControl w:val="0"/>
        <w:tabs>
          <w:tab w:val="left" w:pos="220"/>
          <w:tab w:val="left" w:pos="720"/>
        </w:tabs>
        <w:autoSpaceDE w:val="0"/>
        <w:autoSpaceDN w:val="0"/>
        <w:adjustRightInd w:val="0"/>
        <w:rPr>
          <w:rFonts w:ascii="Verdana" w:hAnsi="Verdana" w:cs="Verdana"/>
          <w:sz w:val="30"/>
          <w:szCs w:val="30"/>
        </w:rPr>
      </w:pPr>
      <w:r>
        <w:rPr>
          <w:rFonts w:ascii="Verdana" w:hAnsi="Verdana" w:cs="Verdana"/>
          <w:noProof/>
          <w:sz w:val="30"/>
          <w:szCs w:val="30"/>
        </w:rPr>
        <w:lastRenderedPageBreak/>
        <w:drawing>
          <wp:inline distT="0" distB="0" distL="0" distR="0" wp14:anchorId="4CF8BF47" wp14:editId="0749D8F9">
            <wp:extent cx="5943600" cy="4942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Diagrams - User checkout option - Swimlane.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4942205"/>
                    </a:xfrm>
                    <a:prstGeom prst="rect">
                      <a:avLst/>
                    </a:prstGeom>
                  </pic:spPr>
                </pic:pic>
              </a:graphicData>
            </a:graphic>
          </wp:inline>
        </w:drawing>
      </w:r>
    </w:p>
    <w:p w14:paraId="390ECB73" w14:textId="15C43014" w:rsidR="00313BCC" w:rsidRPr="00313BCC" w:rsidRDefault="00313BCC" w:rsidP="00313BCC">
      <w:pPr>
        <w:pStyle w:val="ListParagraph"/>
        <w:widowControl w:val="0"/>
        <w:tabs>
          <w:tab w:val="left" w:pos="220"/>
          <w:tab w:val="left" w:pos="720"/>
        </w:tabs>
        <w:autoSpaceDE w:val="0"/>
        <w:autoSpaceDN w:val="0"/>
        <w:adjustRightInd w:val="0"/>
        <w:rPr>
          <w:rFonts w:ascii="Verdana" w:hAnsi="Verdana" w:cs="Verdana"/>
          <w:sz w:val="30"/>
          <w:szCs w:val="30"/>
        </w:rPr>
      </w:pPr>
    </w:p>
    <w:p w14:paraId="620995CD" w14:textId="6CE26520" w:rsidR="00F20D8A" w:rsidRPr="00F20D8A" w:rsidRDefault="00F20D8A" w:rsidP="00F20D8A">
      <w:pPr>
        <w:pStyle w:val="Heading1"/>
        <w:rPr>
          <w:sz w:val="30"/>
          <w:szCs w:val="30"/>
        </w:rPr>
      </w:pPr>
      <w:r>
        <w:t>Part B –Analysis and generation of Classes</w:t>
      </w:r>
    </w:p>
    <w:p w14:paraId="71E70641" w14:textId="77777777" w:rsidR="00130054" w:rsidRPr="00F20D8A" w:rsidRDefault="00130054" w:rsidP="00130054">
      <w:pPr>
        <w:widowControl w:val="0"/>
        <w:tabs>
          <w:tab w:val="left" w:pos="220"/>
          <w:tab w:val="left" w:pos="720"/>
        </w:tabs>
        <w:autoSpaceDE w:val="0"/>
        <w:autoSpaceDN w:val="0"/>
        <w:adjustRightInd w:val="0"/>
        <w:rPr>
          <w:rFonts w:ascii="Verdana" w:hAnsi="Verdana" w:cs="Verdana"/>
          <w:sz w:val="30"/>
          <w:szCs w:val="30"/>
          <w:lang w:val="en-CA"/>
        </w:rPr>
      </w:pPr>
    </w:p>
    <w:p w14:paraId="46E7E8E5" w14:textId="77777777" w:rsidR="00130054" w:rsidRDefault="00130054" w:rsidP="00F20D8A">
      <w:pPr>
        <w:pStyle w:val="ListParagraph"/>
        <w:numPr>
          <w:ilvl w:val="0"/>
          <w:numId w:val="22"/>
        </w:numPr>
      </w:pPr>
      <w:r>
        <w:t xml:space="preserve">Brainstorm and provide the candidate list of domain objects and an analysis showing the selection of the final list of domain objects.  </w:t>
      </w:r>
    </w:p>
    <w:tbl>
      <w:tblPr>
        <w:tblStyle w:val="GridTable2Accent1"/>
        <w:tblW w:w="0" w:type="auto"/>
        <w:tblLook w:val="04A0" w:firstRow="1" w:lastRow="0" w:firstColumn="1" w:lastColumn="0" w:noHBand="0" w:noVBand="1"/>
      </w:tblPr>
      <w:tblGrid>
        <w:gridCol w:w="1998"/>
        <w:gridCol w:w="2790"/>
        <w:gridCol w:w="990"/>
        <w:gridCol w:w="3798"/>
      </w:tblGrid>
      <w:tr w:rsidR="00130054" w14:paraId="24BB7004" w14:textId="77777777" w:rsidTr="00D03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49DE67A4" w14:textId="77777777" w:rsidR="00130054" w:rsidRDefault="00130054" w:rsidP="00500187">
            <w:pPr>
              <w:pStyle w:val="ListParagraph"/>
              <w:ind w:left="0"/>
            </w:pPr>
            <w:r>
              <w:t>Candidate Noun</w:t>
            </w:r>
          </w:p>
        </w:tc>
        <w:tc>
          <w:tcPr>
            <w:tcW w:w="2790" w:type="dxa"/>
          </w:tcPr>
          <w:p w14:paraId="743ADF3C" w14:textId="77777777" w:rsidR="00130054" w:rsidRDefault="00130054" w:rsidP="00500187">
            <w:pPr>
              <w:pStyle w:val="ListParagraph"/>
              <w:ind w:left="0"/>
              <w:cnfStyle w:val="100000000000" w:firstRow="1" w:lastRow="0" w:firstColumn="0" w:lastColumn="0" w:oddVBand="0" w:evenVBand="0" w:oddHBand="0" w:evenHBand="0" w:firstRowFirstColumn="0" w:firstRowLastColumn="0" w:lastRowFirstColumn="0" w:lastRowLastColumn="0"/>
            </w:pPr>
            <w:r>
              <w:t>Business Meaning</w:t>
            </w:r>
          </w:p>
        </w:tc>
        <w:tc>
          <w:tcPr>
            <w:tcW w:w="990" w:type="dxa"/>
          </w:tcPr>
          <w:p w14:paraId="1192E6C7" w14:textId="77777777" w:rsidR="00130054" w:rsidRDefault="00130054" w:rsidP="00500187">
            <w:pPr>
              <w:pStyle w:val="ListParagraph"/>
              <w:ind w:left="0"/>
              <w:cnfStyle w:val="100000000000" w:firstRow="1" w:lastRow="0" w:firstColumn="0" w:lastColumn="0" w:oddVBand="0" w:evenVBand="0" w:oddHBand="0" w:evenHBand="0" w:firstRowFirstColumn="0" w:firstRowLastColumn="0" w:lastRowFirstColumn="0" w:lastRowLastColumn="0"/>
            </w:pPr>
            <w:r>
              <w:t>Is a Class?</w:t>
            </w:r>
          </w:p>
        </w:tc>
        <w:tc>
          <w:tcPr>
            <w:tcW w:w="3798" w:type="dxa"/>
          </w:tcPr>
          <w:p w14:paraId="4BAC1C03" w14:textId="77777777" w:rsidR="00130054" w:rsidRDefault="00130054" w:rsidP="00500187">
            <w:pPr>
              <w:pStyle w:val="ListParagraph"/>
              <w:ind w:left="0"/>
              <w:cnfStyle w:val="100000000000" w:firstRow="1" w:lastRow="0" w:firstColumn="0" w:lastColumn="0" w:oddVBand="0" w:evenVBand="0" w:oddHBand="0" w:evenHBand="0" w:firstRowFirstColumn="0" w:firstRowLastColumn="0" w:lastRowFirstColumn="0" w:lastRowLastColumn="0"/>
            </w:pPr>
            <w:r>
              <w:t>Justification</w:t>
            </w:r>
          </w:p>
        </w:tc>
      </w:tr>
      <w:tr w:rsidR="00130054" w14:paraId="03F4977A" w14:textId="77777777" w:rsidTr="00D03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45C50386" w14:textId="08DF728A" w:rsidR="00130054" w:rsidRDefault="00D035CD" w:rsidP="00500187">
            <w:pPr>
              <w:pStyle w:val="ListParagraph"/>
              <w:ind w:left="0"/>
            </w:pPr>
            <w:r>
              <w:t>Warehouse</w:t>
            </w:r>
          </w:p>
        </w:tc>
        <w:tc>
          <w:tcPr>
            <w:tcW w:w="2790" w:type="dxa"/>
          </w:tcPr>
          <w:p w14:paraId="3224FCC1" w14:textId="50495047" w:rsidR="00130054" w:rsidRDefault="00D035CD" w:rsidP="00500187">
            <w:pPr>
              <w:pStyle w:val="ListParagraph"/>
              <w:ind w:left="0"/>
              <w:cnfStyle w:val="000000100000" w:firstRow="0" w:lastRow="0" w:firstColumn="0" w:lastColumn="0" w:oddVBand="0" w:evenVBand="0" w:oddHBand="1" w:evenHBand="0" w:firstRowFirstColumn="0" w:firstRowLastColumn="0" w:lastRowFirstColumn="0" w:lastRowLastColumn="0"/>
            </w:pPr>
            <w:r>
              <w:t>Tracks and handles inventory</w:t>
            </w:r>
          </w:p>
        </w:tc>
        <w:tc>
          <w:tcPr>
            <w:tcW w:w="990" w:type="dxa"/>
          </w:tcPr>
          <w:p w14:paraId="5001401E" w14:textId="329AEC41" w:rsidR="00130054" w:rsidRDefault="00D035CD" w:rsidP="00500187">
            <w:pPr>
              <w:pStyle w:val="ListParagraph"/>
              <w:ind w:left="0"/>
              <w:cnfStyle w:val="000000100000" w:firstRow="0" w:lastRow="0" w:firstColumn="0" w:lastColumn="0" w:oddVBand="0" w:evenVBand="0" w:oddHBand="1" w:evenHBand="0" w:firstRowFirstColumn="0" w:firstRowLastColumn="0" w:lastRowFirstColumn="0" w:lastRowLastColumn="0"/>
            </w:pPr>
            <w:r>
              <w:t>No</w:t>
            </w:r>
          </w:p>
        </w:tc>
        <w:tc>
          <w:tcPr>
            <w:tcW w:w="3798" w:type="dxa"/>
          </w:tcPr>
          <w:p w14:paraId="5B05AE17" w14:textId="2EE68F9A" w:rsidR="00130054" w:rsidRDefault="00D035CD" w:rsidP="00500187">
            <w:pPr>
              <w:pStyle w:val="ListParagraph"/>
              <w:ind w:left="0"/>
              <w:cnfStyle w:val="000000100000" w:firstRow="0" w:lastRow="0" w:firstColumn="0" w:lastColumn="0" w:oddVBand="0" w:evenVBand="0" w:oddHBand="1" w:evenHBand="0" w:firstRowFirstColumn="0" w:firstRowLastColumn="0" w:lastRowFirstColumn="0" w:lastRowLastColumn="0"/>
            </w:pPr>
            <w:r>
              <w:t>External system</w:t>
            </w:r>
          </w:p>
        </w:tc>
      </w:tr>
      <w:tr w:rsidR="00130054" w14:paraId="17C36EBA" w14:textId="77777777" w:rsidTr="00D035CD">
        <w:tc>
          <w:tcPr>
            <w:cnfStyle w:val="001000000000" w:firstRow="0" w:lastRow="0" w:firstColumn="1" w:lastColumn="0" w:oddVBand="0" w:evenVBand="0" w:oddHBand="0" w:evenHBand="0" w:firstRowFirstColumn="0" w:firstRowLastColumn="0" w:lastRowFirstColumn="0" w:lastRowLastColumn="0"/>
            <w:tcW w:w="1998" w:type="dxa"/>
          </w:tcPr>
          <w:p w14:paraId="5963E51B" w14:textId="7F39C2C3" w:rsidR="00130054" w:rsidRDefault="00D035CD" w:rsidP="00500187">
            <w:pPr>
              <w:pStyle w:val="ListParagraph"/>
              <w:ind w:left="0"/>
            </w:pPr>
            <w:r>
              <w:t>Payment System</w:t>
            </w:r>
          </w:p>
        </w:tc>
        <w:tc>
          <w:tcPr>
            <w:tcW w:w="2790" w:type="dxa"/>
          </w:tcPr>
          <w:p w14:paraId="68592914" w14:textId="27998564" w:rsidR="00130054" w:rsidRDefault="00D035CD" w:rsidP="00500187">
            <w:pPr>
              <w:pStyle w:val="ListParagraph"/>
              <w:ind w:left="0"/>
              <w:cnfStyle w:val="000000000000" w:firstRow="0" w:lastRow="0" w:firstColumn="0" w:lastColumn="0" w:oddVBand="0" w:evenVBand="0" w:oddHBand="0" w:evenHBand="0" w:firstRowFirstColumn="0" w:firstRowLastColumn="0" w:lastRowFirstColumn="0" w:lastRowLastColumn="0"/>
            </w:pPr>
            <w:r>
              <w:t>Handles payment options</w:t>
            </w:r>
          </w:p>
        </w:tc>
        <w:tc>
          <w:tcPr>
            <w:tcW w:w="990" w:type="dxa"/>
          </w:tcPr>
          <w:p w14:paraId="3F89D02A" w14:textId="7C6654CC" w:rsidR="00130054" w:rsidRDefault="00D035CD" w:rsidP="00500187">
            <w:pPr>
              <w:pStyle w:val="ListParagraph"/>
              <w:ind w:left="0"/>
              <w:cnfStyle w:val="000000000000" w:firstRow="0" w:lastRow="0" w:firstColumn="0" w:lastColumn="0" w:oddVBand="0" w:evenVBand="0" w:oddHBand="0" w:evenHBand="0" w:firstRowFirstColumn="0" w:firstRowLastColumn="0" w:lastRowFirstColumn="0" w:lastRowLastColumn="0"/>
            </w:pPr>
            <w:r>
              <w:t>No</w:t>
            </w:r>
          </w:p>
        </w:tc>
        <w:tc>
          <w:tcPr>
            <w:tcW w:w="3798" w:type="dxa"/>
          </w:tcPr>
          <w:p w14:paraId="2503A451" w14:textId="4BBD0E9E" w:rsidR="00130054" w:rsidRDefault="00D035CD" w:rsidP="00500187">
            <w:pPr>
              <w:pStyle w:val="ListParagraph"/>
              <w:ind w:left="0"/>
              <w:cnfStyle w:val="000000000000" w:firstRow="0" w:lastRow="0" w:firstColumn="0" w:lastColumn="0" w:oddVBand="0" w:evenVBand="0" w:oddHBand="0" w:evenHBand="0" w:firstRowFirstColumn="0" w:firstRowLastColumn="0" w:lastRowFirstColumn="0" w:lastRowLastColumn="0"/>
            </w:pPr>
            <w:r>
              <w:t>External system</w:t>
            </w:r>
          </w:p>
        </w:tc>
      </w:tr>
      <w:tr w:rsidR="00130054" w14:paraId="1C28F098" w14:textId="77777777" w:rsidTr="00D03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3F7B8AFF" w14:textId="65F1C09A" w:rsidR="00130054" w:rsidRDefault="00D035CD" w:rsidP="00500187">
            <w:pPr>
              <w:pStyle w:val="ListParagraph"/>
              <w:ind w:left="0"/>
            </w:pPr>
            <w:r>
              <w:t>UI</w:t>
            </w:r>
          </w:p>
        </w:tc>
        <w:tc>
          <w:tcPr>
            <w:tcW w:w="2790" w:type="dxa"/>
          </w:tcPr>
          <w:p w14:paraId="01901FAC" w14:textId="479F1FC0" w:rsidR="00130054" w:rsidRDefault="00D035CD" w:rsidP="00500187">
            <w:pPr>
              <w:pStyle w:val="ListParagraph"/>
              <w:ind w:left="0"/>
              <w:cnfStyle w:val="000000100000" w:firstRow="0" w:lastRow="0" w:firstColumn="0" w:lastColumn="0" w:oddVBand="0" w:evenVBand="0" w:oddHBand="1" w:evenHBand="0" w:firstRowFirstColumn="0" w:firstRowLastColumn="0" w:lastRowFirstColumn="0" w:lastRowLastColumn="0"/>
            </w:pPr>
            <w:r>
              <w:t>Interface for user</w:t>
            </w:r>
          </w:p>
        </w:tc>
        <w:tc>
          <w:tcPr>
            <w:tcW w:w="990" w:type="dxa"/>
          </w:tcPr>
          <w:p w14:paraId="111BC475" w14:textId="7CD0187B" w:rsidR="00130054" w:rsidRDefault="00D035CD" w:rsidP="00500187">
            <w:pPr>
              <w:pStyle w:val="ListParagraph"/>
              <w:ind w:left="0"/>
              <w:cnfStyle w:val="000000100000" w:firstRow="0" w:lastRow="0" w:firstColumn="0" w:lastColumn="0" w:oddVBand="0" w:evenVBand="0" w:oddHBand="1" w:evenHBand="0" w:firstRowFirstColumn="0" w:firstRowLastColumn="0" w:lastRowFirstColumn="0" w:lastRowLastColumn="0"/>
            </w:pPr>
            <w:r>
              <w:t>Yes</w:t>
            </w:r>
          </w:p>
        </w:tc>
        <w:tc>
          <w:tcPr>
            <w:tcW w:w="3798" w:type="dxa"/>
          </w:tcPr>
          <w:p w14:paraId="714C6E1B" w14:textId="5E1FD65E" w:rsidR="00130054" w:rsidRDefault="00D035CD" w:rsidP="00500187">
            <w:pPr>
              <w:pStyle w:val="ListParagraph"/>
              <w:ind w:left="0"/>
              <w:cnfStyle w:val="000000100000" w:firstRow="0" w:lastRow="0" w:firstColumn="0" w:lastColumn="0" w:oddVBand="0" w:evenVBand="0" w:oddHBand="1" w:evenHBand="0" w:firstRowFirstColumn="0" w:firstRowLastColumn="0" w:lastRowFirstColumn="0" w:lastRowLastColumn="0"/>
            </w:pPr>
            <w:r>
              <w:t>Contains interface elements</w:t>
            </w:r>
          </w:p>
        </w:tc>
      </w:tr>
      <w:tr w:rsidR="00130054" w14:paraId="76E88516" w14:textId="77777777" w:rsidTr="00D035CD">
        <w:tc>
          <w:tcPr>
            <w:cnfStyle w:val="001000000000" w:firstRow="0" w:lastRow="0" w:firstColumn="1" w:lastColumn="0" w:oddVBand="0" w:evenVBand="0" w:oddHBand="0" w:evenHBand="0" w:firstRowFirstColumn="0" w:firstRowLastColumn="0" w:lastRowFirstColumn="0" w:lastRowLastColumn="0"/>
            <w:tcW w:w="1998" w:type="dxa"/>
          </w:tcPr>
          <w:p w14:paraId="69A2ACF1" w14:textId="0676C744" w:rsidR="00130054" w:rsidRDefault="00D035CD" w:rsidP="00500187">
            <w:pPr>
              <w:pStyle w:val="ListParagraph"/>
              <w:ind w:left="0"/>
            </w:pPr>
            <w:r>
              <w:t>User</w:t>
            </w:r>
          </w:p>
        </w:tc>
        <w:tc>
          <w:tcPr>
            <w:tcW w:w="2790" w:type="dxa"/>
          </w:tcPr>
          <w:p w14:paraId="20D17C75" w14:textId="3E91DB19" w:rsidR="00130054" w:rsidRDefault="00D035CD" w:rsidP="00500187">
            <w:pPr>
              <w:pStyle w:val="ListParagraph"/>
              <w:ind w:left="0"/>
              <w:cnfStyle w:val="000000000000" w:firstRow="0" w:lastRow="0" w:firstColumn="0" w:lastColumn="0" w:oddVBand="0" w:evenVBand="0" w:oddHBand="0" w:evenHBand="0" w:firstRowFirstColumn="0" w:firstRowLastColumn="0" w:lastRowFirstColumn="0" w:lastRowLastColumn="0"/>
            </w:pPr>
            <w:r>
              <w:t>Customer</w:t>
            </w:r>
          </w:p>
        </w:tc>
        <w:tc>
          <w:tcPr>
            <w:tcW w:w="990" w:type="dxa"/>
          </w:tcPr>
          <w:p w14:paraId="1FA0655B" w14:textId="564828FC" w:rsidR="00130054" w:rsidRDefault="00D035CD" w:rsidP="00500187">
            <w:pPr>
              <w:pStyle w:val="ListParagraph"/>
              <w:ind w:left="0"/>
              <w:cnfStyle w:val="000000000000" w:firstRow="0" w:lastRow="0" w:firstColumn="0" w:lastColumn="0" w:oddVBand="0" w:evenVBand="0" w:oddHBand="0" w:evenHBand="0" w:firstRowFirstColumn="0" w:firstRowLastColumn="0" w:lastRowFirstColumn="0" w:lastRowLastColumn="0"/>
            </w:pPr>
            <w:r>
              <w:t>Yes</w:t>
            </w:r>
          </w:p>
        </w:tc>
        <w:tc>
          <w:tcPr>
            <w:tcW w:w="3798" w:type="dxa"/>
          </w:tcPr>
          <w:p w14:paraId="675D0728" w14:textId="066FC2AC" w:rsidR="00130054" w:rsidRDefault="00D035CD" w:rsidP="00500187">
            <w:pPr>
              <w:pStyle w:val="ListParagraph"/>
              <w:ind w:left="0"/>
              <w:cnfStyle w:val="000000000000" w:firstRow="0" w:lastRow="0" w:firstColumn="0" w:lastColumn="0" w:oddVBand="0" w:evenVBand="0" w:oddHBand="0" w:evenHBand="0" w:firstRowFirstColumn="0" w:firstRowLastColumn="0" w:lastRowFirstColumn="0" w:lastRowLastColumn="0"/>
            </w:pPr>
            <w:r>
              <w:t>Contains information on the customer</w:t>
            </w:r>
          </w:p>
        </w:tc>
      </w:tr>
      <w:tr w:rsidR="00D035CD" w14:paraId="384F5949" w14:textId="77777777" w:rsidTr="00D03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F9DFD81" w14:textId="15C71DB9" w:rsidR="00D035CD" w:rsidRDefault="00D035CD" w:rsidP="00500187">
            <w:pPr>
              <w:pStyle w:val="ListParagraph"/>
              <w:ind w:left="0"/>
            </w:pPr>
            <w:r>
              <w:t>Shipping System</w:t>
            </w:r>
          </w:p>
        </w:tc>
        <w:tc>
          <w:tcPr>
            <w:tcW w:w="2790" w:type="dxa"/>
          </w:tcPr>
          <w:p w14:paraId="3B12F0F7" w14:textId="7C8F1975" w:rsidR="00D035CD" w:rsidRDefault="00D035CD" w:rsidP="00500187">
            <w:pPr>
              <w:pStyle w:val="ListParagraph"/>
              <w:ind w:left="0"/>
              <w:cnfStyle w:val="000000100000" w:firstRow="0" w:lastRow="0" w:firstColumn="0" w:lastColumn="0" w:oddVBand="0" w:evenVBand="0" w:oddHBand="1" w:evenHBand="0" w:firstRowFirstColumn="0" w:firstRowLastColumn="0" w:lastRowFirstColumn="0" w:lastRowLastColumn="0"/>
            </w:pPr>
            <w:r>
              <w:t>Order delivery</w:t>
            </w:r>
          </w:p>
        </w:tc>
        <w:tc>
          <w:tcPr>
            <w:tcW w:w="990" w:type="dxa"/>
          </w:tcPr>
          <w:p w14:paraId="60B308EC" w14:textId="2FD5A801" w:rsidR="00D035CD" w:rsidRDefault="00D035CD" w:rsidP="00500187">
            <w:pPr>
              <w:pStyle w:val="ListParagraph"/>
              <w:ind w:left="0"/>
              <w:cnfStyle w:val="000000100000" w:firstRow="0" w:lastRow="0" w:firstColumn="0" w:lastColumn="0" w:oddVBand="0" w:evenVBand="0" w:oddHBand="1" w:evenHBand="0" w:firstRowFirstColumn="0" w:firstRowLastColumn="0" w:lastRowFirstColumn="0" w:lastRowLastColumn="0"/>
            </w:pPr>
            <w:r>
              <w:t>No</w:t>
            </w:r>
          </w:p>
        </w:tc>
        <w:tc>
          <w:tcPr>
            <w:tcW w:w="3798" w:type="dxa"/>
          </w:tcPr>
          <w:p w14:paraId="4F6A33BA" w14:textId="64089BF4" w:rsidR="00D035CD" w:rsidRDefault="00D035CD" w:rsidP="00500187">
            <w:pPr>
              <w:pStyle w:val="ListParagraph"/>
              <w:ind w:left="0"/>
              <w:cnfStyle w:val="000000100000" w:firstRow="0" w:lastRow="0" w:firstColumn="0" w:lastColumn="0" w:oddVBand="0" w:evenVBand="0" w:oddHBand="1" w:evenHBand="0" w:firstRowFirstColumn="0" w:firstRowLastColumn="0" w:lastRowFirstColumn="0" w:lastRowLastColumn="0"/>
            </w:pPr>
            <w:r>
              <w:t>External system</w:t>
            </w:r>
          </w:p>
        </w:tc>
      </w:tr>
      <w:tr w:rsidR="00D035CD" w14:paraId="07047727" w14:textId="77777777" w:rsidTr="00D035CD">
        <w:tc>
          <w:tcPr>
            <w:cnfStyle w:val="001000000000" w:firstRow="0" w:lastRow="0" w:firstColumn="1" w:lastColumn="0" w:oddVBand="0" w:evenVBand="0" w:oddHBand="0" w:evenHBand="0" w:firstRowFirstColumn="0" w:firstRowLastColumn="0" w:lastRowFirstColumn="0" w:lastRowLastColumn="0"/>
            <w:tcW w:w="1998" w:type="dxa"/>
          </w:tcPr>
          <w:p w14:paraId="572122E1" w14:textId="12CC0785" w:rsidR="00D035CD" w:rsidRDefault="00D035CD" w:rsidP="00500187">
            <w:pPr>
              <w:pStyle w:val="ListParagraph"/>
              <w:ind w:left="0"/>
            </w:pPr>
            <w:r>
              <w:t>Order</w:t>
            </w:r>
          </w:p>
        </w:tc>
        <w:tc>
          <w:tcPr>
            <w:tcW w:w="2790" w:type="dxa"/>
          </w:tcPr>
          <w:p w14:paraId="2D43F804" w14:textId="14B24C5A" w:rsidR="00D035CD" w:rsidRDefault="00D035CD" w:rsidP="00500187">
            <w:pPr>
              <w:pStyle w:val="ListParagraph"/>
              <w:ind w:left="0"/>
              <w:cnfStyle w:val="000000000000" w:firstRow="0" w:lastRow="0" w:firstColumn="0" w:lastColumn="0" w:oddVBand="0" w:evenVBand="0" w:oddHBand="0" w:evenHBand="0" w:firstRowFirstColumn="0" w:firstRowLastColumn="0" w:lastRowFirstColumn="0" w:lastRowLastColumn="0"/>
            </w:pPr>
            <w:r>
              <w:t>A set of complete purchases</w:t>
            </w:r>
          </w:p>
        </w:tc>
        <w:tc>
          <w:tcPr>
            <w:tcW w:w="990" w:type="dxa"/>
          </w:tcPr>
          <w:p w14:paraId="238E88F9" w14:textId="3DD0D1E8" w:rsidR="00D035CD" w:rsidRDefault="00D035CD" w:rsidP="00500187">
            <w:pPr>
              <w:pStyle w:val="ListParagraph"/>
              <w:ind w:left="0"/>
              <w:cnfStyle w:val="000000000000" w:firstRow="0" w:lastRow="0" w:firstColumn="0" w:lastColumn="0" w:oddVBand="0" w:evenVBand="0" w:oddHBand="0" w:evenHBand="0" w:firstRowFirstColumn="0" w:firstRowLastColumn="0" w:lastRowFirstColumn="0" w:lastRowLastColumn="0"/>
            </w:pPr>
            <w:r>
              <w:t>Yes</w:t>
            </w:r>
          </w:p>
        </w:tc>
        <w:tc>
          <w:tcPr>
            <w:tcW w:w="3798" w:type="dxa"/>
          </w:tcPr>
          <w:p w14:paraId="2E2971EE" w14:textId="0D0716F6" w:rsidR="00D035CD" w:rsidRDefault="00D035CD" w:rsidP="00500187">
            <w:pPr>
              <w:pStyle w:val="ListParagraph"/>
              <w:ind w:left="0"/>
              <w:cnfStyle w:val="000000000000" w:firstRow="0" w:lastRow="0" w:firstColumn="0" w:lastColumn="0" w:oddVBand="0" w:evenVBand="0" w:oddHBand="0" w:evenHBand="0" w:firstRowFirstColumn="0" w:firstRowLastColumn="0" w:lastRowFirstColumn="0" w:lastRowLastColumn="0"/>
            </w:pPr>
            <w:r>
              <w:t>Contains all information on purchases and user</w:t>
            </w:r>
          </w:p>
        </w:tc>
      </w:tr>
      <w:tr w:rsidR="00D035CD" w14:paraId="5337CEF1" w14:textId="77777777" w:rsidTr="00D03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515BD5C7" w14:textId="38492D78" w:rsidR="00D035CD" w:rsidRDefault="00D035CD" w:rsidP="00500187">
            <w:pPr>
              <w:pStyle w:val="ListParagraph"/>
              <w:ind w:left="0"/>
            </w:pPr>
            <w:r>
              <w:t>Shopping Cart</w:t>
            </w:r>
          </w:p>
        </w:tc>
        <w:tc>
          <w:tcPr>
            <w:tcW w:w="2790" w:type="dxa"/>
          </w:tcPr>
          <w:p w14:paraId="4B251F7D" w14:textId="1727CBF3" w:rsidR="00D035CD" w:rsidRDefault="00D035CD" w:rsidP="00500187">
            <w:pPr>
              <w:pStyle w:val="ListParagraph"/>
              <w:ind w:left="0"/>
              <w:cnfStyle w:val="000000100000" w:firstRow="0" w:lastRow="0" w:firstColumn="0" w:lastColumn="0" w:oddVBand="0" w:evenVBand="0" w:oddHBand="1" w:evenHBand="0" w:firstRowFirstColumn="0" w:firstRowLastColumn="0" w:lastRowFirstColumn="0" w:lastRowLastColumn="0"/>
            </w:pPr>
            <w:r>
              <w:t>A set of purchases</w:t>
            </w:r>
          </w:p>
        </w:tc>
        <w:tc>
          <w:tcPr>
            <w:tcW w:w="990" w:type="dxa"/>
          </w:tcPr>
          <w:p w14:paraId="6A35E356" w14:textId="2F29F4E6" w:rsidR="00D035CD" w:rsidRDefault="00D035CD" w:rsidP="00500187">
            <w:pPr>
              <w:pStyle w:val="ListParagraph"/>
              <w:ind w:left="0"/>
              <w:cnfStyle w:val="000000100000" w:firstRow="0" w:lastRow="0" w:firstColumn="0" w:lastColumn="0" w:oddVBand="0" w:evenVBand="0" w:oddHBand="1" w:evenHBand="0" w:firstRowFirstColumn="0" w:firstRowLastColumn="0" w:lastRowFirstColumn="0" w:lastRowLastColumn="0"/>
            </w:pPr>
            <w:r>
              <w:t>No</w:t>
            </w:r>
          </w:p>
        </w:tc>
        <w:tc>
          <w:tcPr>
            <w:tcW w:w="3798" w:type="dxa"/>
          </w:tcPr>
          <w:p w14:paraId="305F4DC8" w14:textId="77A4FA56" w:rsidR="00D035CD" w:rsidRDefault="00D035CD" w:rsidP="00500187">
            <w:pPr>
              <w:pStyle w:val="ListParagraph"/>
              <w:ind w:left="0"/>
              <w:cnfStyle w:val="000000100000" w:firstRow="0" w:lastRow="0" w:firstColumn="0" w:lastColumn="0" w:oddVBand="0" w:evenVBand="0" w:oddHBand="1" w:evenHBand="0" w:firstRowFirstColumn="0" w:firstRowLastColumn="0" w:lastRowFirstColumn="0" w:lastRowLastColumn="0"/>
            </w:pPr>
            <w:r>
              <w:t>It is just an incomplete order.</w:t>
            </w:r>
          </w:p>
        </w:tc>
      </w:tr>
      <w:tr w:rsidR="00D035CD" w14:paraId="732C6304" w14:textId="77777777" w:rsidTr="00D035CD">
        <w:tc>
          <w:tcPr>
            <w:cnfStyle w:val="001000000000" w:firstRow="0" w:lastRow="0" w:firstColumn="1" w:lastColumn="0" w:oddVBand="0" w:evenVBand="0" w:oddHBand="0" w:evenHBand="0" w:firstRowFirstColumn="0" w:firstRowLastColumn="0" w:lastRowFirstColumn="0" w:lastRowLastColumn="0"/>
            <w:tcW w:w="1998" w:type="dxa"/>
          </w:tcPr>
          <w:p w14:paraId="1F0AD2DD" w14:textId="6A621840" w:rsidR="00D035CD" w:rsidRDefault="00D035CD" w:rsidP="00500187">
            <w:pPr>
              <w:pStyle w:val="ListParagraph"/>
              <w:ind w:left="0"/>
            </w:pPr>
            <w:r>
              <w:t>Invoice</w:t>
            </w:r>
          </w:p>
        </w:tc>
        <w:tc>
          <w:tcPr>
            <w:tcW w:w="2790" w:type="dxa"/>
          </w:tcPr>
          <w:p w14:paraId="7D481D8E" w14:textId="4BD119C0" w:rsidR="00D035CD" w:rsidRDefault="00D035CD" w:rsidP="00500187">
            <w:pPr>
              <w:pStyle w:val="ListParagraph"/>
              <w:ind w:left="0"/>
              <w:cnfStyle w:val="000000000000" w:firstRow="0" w:lastRow="0" w:firstColumn="0" w:lastColumn="0" w:oddVBand="0" w:evenVBand="0" w:oddHBand="0" w:evenHBand="0" w:firstRowFirstColumn="0" w:firstRowLastColumn="0" w:lastRowFirstColumn="0" w:lastRowLastColumn="0"/>
            </w:pPr>
            <w:r>
              <w:t>A final bill of purchases</w:t>
            </w:r>
          </w:p>
        </w:tc>
        <w:tc>
          <w:tcPr>
            <w:tcW w:w="990" w:type="dxa"/>
          </w:tcPr>
          <w:p w14:paraId="52A2D668" w14:textId="5FAF859A" w:rsidR="00D035CD" w:rsidRDefault="00D035CD" w:rsidP="00500187">
            <w:pPr>
              <w:pStyle w:val="ListParagraph"/>
              <w:ind w:left="0"/>
              <w:cnfStyle w:val="000000000000" w:firstRow="0" w:lastRow="0" w:firstColumn="0" w:lastColumn="0" w:oddVBand="0" w:evenVBand="0" w:oddHBand="0" w:evenHBand="0" w:firstRowFirstColumn="0" w:firstRowLastColumn="0" w:lastRowFirstColumn="0" w:lastRowLastColumn="0"/>
            </w:pPr>
            <w:r>
              <w:t>No</w:t>
            </w:r>
          </w:p>
        </w:tc>
        <w:tc>
          <w:tcPr>
            <w:tcW w:w="3798" w:type="dxa"/>
          </w:tcPr>
          <w:p w14:paraId="4C083D81" w14:textId="0F24ACD5" w:rsidR="00D035CD" w:rsidRDefault="00D035CD" w:rsidP="00500187">
            <w:pPr>
              <w:pStyle w:val="ListParagraph"/>
              <w:ind w:left="0"/>
              <w:cnfStyle w:val="000000000000" w:firstRow="0" w:lastRow="0" w:firstColumn="0" w:lastColumn="0" w:oddVBand="0" w:evenVBand="0" w:oddHBand="0" w:evenHBand="0" w:firstRowFirstColumn="0" w:firstRowLastColumn="0" w:lastRowFirstColumn="0" w:lastRowLastColumn="0"/>
            </w:pPr>
            <w:r>
              <w:t>Derived from order</w:t>
            </w:r>
          </w:p>
        </w:tc>
      </w:tr>
    </w:tbl>
    <w:p w14:paraId="51468AFC" w14:textId="77777777" w:rsidR="00130054" w:rsidRDefault="00130054" w:rsidP="00130054">
      <w:pPr>
        <w:pStyle w:val="ListParagraph"/>
        <w:ind w:left="0"/>
      </w:pPr>
    </w:p>
    <w:p w14:paraId="1A4ED844" w14:textId="77777777" w:rsidR="00130054" w:rsidRDefault="00130054" w:rsidP="00130054">
      <w:pPr>
        <w:widowControl w:val="0"/>
        <w:tabs>
          <w:tab w:val="left" w:pos="220"/>
          <w:tab w:val="left" w:pos="720"/>
        </w:tabs>
        <w:autoSpaceDE w:val="0"/>
        <w:autoSpaceDN w:val="0"/>
        <w:adjustRightInd w:val="0"/>
        <w:rPr>
          <w:rFonts w:ascii="Verdana" w:hAnsi="Verdana" w:cs="Verdana"/>
          <w:sz w:val="30"/>
          <w:szCs w:val="30"/>
        </w:rPr>
      </w:pPr>
    </w:p>
    <w:p w14:paraId="5DCB5FB3" w14:textId="2C979F1B" w:rsidR="00130054" w:rsidRPr="00C224F9" w:rsidRDefault="00130054" w:rsidP="00F20D8A">
      <w:pPr>
        <w:pStyle w:val="ListParagraph"/>
        <w:widowControl w:val="0"/>
        <w:numPr>
          <w:ilvl w:val="0"/>
          <w:numId w:val="22"/>
        </w:numPr>
        <w:tabs>
          <w:tab w:val="left" w:pos="220"/>
          <w:tab w:val="left" w:pos="720"/>
        </w:tabs>
        <w:autoSpaceDE w:val="0"/>
        <w:autoSpaceDN w:val="0"/>
        <w:adjustRightInd w:val="0"/>
        <w:rPr>
          <w:rFonts w:ascii="Verdana" w:hAnsi="Verdana" w:cs="Verdana"/>
          <w:szCs w:val="24"/>
        </w:rPr>
      </w:pPr>
      <w:r w:rsidRPr="008155C1">
        <w:t>Role play the classes using the steps you listed in</w:t>
      </w:r>
      <w:r w:rsidR="00F63E90">
        <w:t xml:space="preserve"> question 1</w:t>
      </w:r>
      <w:r w:rsidR="00A246D4">
        <w:t>.  Fill out the CRC’s, once you and your team are satisfied with the CRC’s copy them to the tables below:</w:t>
      </w:r>
    </w:p>
    <w:p w14:paraId="5C9F3B3D" w14:textId="77777777" w:rsidR="00C224F9" w:rsidRPr="00C224F9" w:rsidRDefault="00C224F9" w:rsidP="00C224F9">
      <w:pPr>
        <w:pStyle w:val="ListParagraph"/>
        <w:widowControl w:val="0"/>
        <w:tabs>
          <w:tab w:val="left" w:pos="220"/>
          <w:tab w:val="left" w:pos="720"/>
        </w:tabs>
        <w:autoSpaceDE w:val="0"/>
        <w:autoSpaceDN w:val="0"/>
        <w:adjustRightInd w:val="0"/>
        <w:ind w:left="360"/>
        <w:rPr>
          <w:rFonts w:ascii="Verdana" w:hAnsi="Verdana" w:cs="Verdana"/>
          <w:szCs w:val="24"/>
        </w:rPr>
      </w:pPr>
    </w:p>
    <w:tbl>
      <w:tblPr>
        <w:tblStyle w:val="TableGrid"/>
        <w:tblW w:w="0" w:type="auto"/>
        <w:tblLook w:val="04A0" w:firstRow="1" w:lastRow="0" w:firstColumn="1" w:lastColumn="0" w:noHBand="0" w:noVBand="1"/>
      </w:tblPr>
      <w:tblGrid>
        <w:gridCol w:w="6912"/>
        <w:gridCol w:w="2664"/>
      </w:tblGrid>
      <w:tr w:rsidR="00C224F9" w14:paraId="3E48E1B5" w14:textId="77777777" w:rsidTr="00500187">
        <w:tc>
          <w:tcPr>
            <w:tcW w:w="9576" w:type="dxa"/>
            <w:gridSpan w:val="2"/>
          </w:tcPr>
          <w:p w14:paraId="74B0D0D8" w14:textId="5D162705" w:rsidR="00C224F9" w:rsidRDefault="00C224F9" w:rsidP="00500187">
            <w:pPr>
              <w:rPr>
                <w:lang w:eastAsia="ar-SA"/>
              </w:rPr>
            </w:pPr>
            <w:r w:rsidRPr="001149A7">
              <w:rPr>
                <w:b/>
                <w:lang w:eastAsia="ar-SA"/>
              </w:rPr>
              <w:t>Class</w:t>
            </w:r>
            <w:r>
              <w:rPr>
                <w:lang w:eastAsia="ar-SA"/>
              </w:rPr>
              <w:t>:</w:t>
            </w:r>
            <w:r w:rsidR="00760606">
              <w:rPr>
                <w:lang w:eastAsia="ar-SA"/>
              </w:rPr>
              <w:t xml:space="preserve"> UI</w:t>
            </w:r>
          </w:p>
        </w:tc>
      </w:tr>
      <w:tr w:rsidR="00C224F9" w14:paraId="71CEE5A9" w14:textId="77777777" w:rsidTr="00500187">
        <w:tc>
          <w:tcPr>
            <w:tcW w:w="6912" w:type="dxa"/>
          </w:tcPr>
          <w:p w14:paraId="0D07C4AF" w14:textId="77777777" w:rsidR="00C224F9" w:rsidRPr="001149A7" w:rsidRDefault="00C224F9" w:rsidP="00500187">
            <w:pPr>
              <w:rPr>
                <w:b/>
                <w:lang w:eastAsia="ar-SA"/>
              </w:rPr>
            </w:pPr>
            <w:r w:rsidRPr="001149A7">
              <w:rPr>
                <w:b/>
                <w:lang w:eastAsia="ar-SA"/>
              </w:rPr>
              <w:t>Responsibilities</w:t>
            </w:r>
          </w:p>
        </w:tc>
        <w:tc>
          <w:tcPr>
            <w:tcW w:w="2664" w:type="dxa"/>
          </w:tcPr>
          <w:p w14:paraId="7E111E93" w14:textId="77777777" w:rsidR="00C224F9" w:rsidRPr="001149A7" w:rsidRDefault="00C224F9" w:rsidP="00500187">
            <w:pPr>
              <w:rPr>
                <w:b/>
                <w:lang w:eastAsia="ar-SA"/>
              </w:rPr>
            </w:pPr>
            <w:r w:rsidRPr="001149A7">
              <w:rPr>
                <w:b/>
                <w:lang w:eastAsia="ar-SA"/>
              </w:rPr>
              <w:t>Collaborators</w:t>
            </w:r>
          </w:p>
        </w:tc>
      </w:tr>
      <w:tr w:rsidR="00C224F9" w14:paraId="644A0BE5" w14:textId="77777777" w:rsidTr="00500187">
        <w:tc>
          <w:tcPr>
            <w:tcW w:w="6912" w:type="dxa"/>
          </w:tcPr>
          <w:p w14:paraId="294D72C4" w14:textId="77777777" w:rsidR="00C224F9" w:rsidRDefault="00C224F9" w:rsidP="00500187">
            <w:pPr>
              <w:rPr>
                <w:lang w:eastAsia="ar-SA"/>
              </w:rPr>
            </w:pPr>
          </w:p>
        </w:tc>
        <w:tc>
          <w:tcPr>
            <w:tcW w:w="2664" w:type="dxa"/>
          </w:tcPr>
          <w:p w14:paraId="1B38921C" w14:textId="77777777" w:rsidR="00C224F9" w:rsidRDefault="00C224F9" w:rsidP="00500187">
            <w:pPr>
              <w:rPr>
                <w:lang w:eastAsia="ar-SA"/>
              </w:rPr>
            </w:pPr>
          </w:p>
        </w:tc>
      </w:tr>
      <w:tr w:rsidR="00C224F9" w14:paraId="380CB649" w14:textId="77777777" w:rsidTr="00500187">
        <w:tc>
          <w:tcPr>
            <w:tcW w:w="6912" w:type="dxa"/>
          </w:tcPr>
          <w:p w14:paraId="07B73439" w14:textId="77777777" w:rsidR="00C224F9" w:rsidRDefault="00C224F9" w:rsidP="00500187">
            <w:pPr>
              <w:rPr>
                <w:lang w:eastAsia="ar-SA"/>
              </w:rPr>
            </w:pPr>
          </w:p>
        </w:tc>
        <w:tc>
          <w:tcPr>
            <w:tcW w:w="2664" w:type="dxa"/>
          </w:tcPr>
          <w:p w14:paraId="1A5B34FE" w14:textId="77777777" w:rsidR="00C224F9" w:rsidRDefault="00C224F9" w:rsidP="00500187">
            <w:pPr>
              <w:rPr>
                <w:lang w:eastAsia="ar-SA"/>
              </w:rPr>
            </w:pPr>
          </w:p>
        </w:tc>
      </w:tr>
      <w:tr w:rsidR="00C224F9" w14:paraId="148F49B1" w14:textId="77777777" w:rsidTr="00500187">
        <w:tc>
          <w:tcPr>
            <w:tcW w:w="6912" w:type="dxa"/>
          </w:tcPr>
          <w:p w14:paraId="5AB9E955" w14:textId="77777777" w:rsidR="00C224F9" w:rsidRDefault="00C224F9" w:rsidP="00500187">
            <w:pPr>
              <w:rPr>
                <w:lang w:eastAsia="ar-SA"/>
              </w:rPr>
            </w:pPr>
          </w:p>
        </w:tc>
        <w:tc>
          <w:tcPr>
            <w:tcW w:w="2664" w:type="dxa"/>
          </w:tcPr>
          <w:p w14:paraId="2939416A" w14:textId="77777777" w:rsidR="00C224F9" w:rsidRDefault="00C224F9" w:rsidP="00500187">
            <w:pPr>
              <w:rPr>
                <w:lang w:eastAsia="ar-SA"/>
              </w:rPr>
            </w:pPr>
          </w:p>
        </w:tc>
      </w:tr>
      <w:tr w:rsidR="00C224F9" w14:paraId="59D507F6" w14:textId="77777777" w:rsidTr="00500187">
        <w:tc>
          <w:tcPr>
            <w:tcW w:w="6912" w:type="dxa"/>
          </w:tcPr>
          <w:p w14:paraId="580AB808" w14:textId="77777777" w:rsidR="00C224F9" w:rsidRDefault="00C224F9" w:rsidP="00500187">
            <w:pPr>
              <w:rPr>
                <w:lang w:eastAsia="ar-SA"/>
              </w:rPr>
            </w:pPr>
          </w:p>
        </w:tc>
        <w:tc>
          <w:tcPr>
            <w:tcW w:w="2664" w:type="dxa"/>
          </w:tcPr>
          <w:p w14:paraId="2E42F59B" w14:textId="77777777" w:rsidR="00C224F9" w:rsidRDefault="00C224F9" w:rsidP="00500187">
            <w:pPr>
              <w:rPr>
                <w:lang w:eastAsia="ar-SA"/>
              </w:rPr>
            </w:pPr>
          </w:p>
        </w:tc>
      </w:tr>
    </w:tbl>
    <w:p w14:paraId="51E050BD" w14:textId="77777777" w:rsidR="00C224F9" w:rsidRPr="00C224F9" w:rsidRDefault="00C224F9" w:rsidP="00C224F9">
      <w:pPr>
        <w:widowControl w:val="0"/>
        <w:tabs>
          <w:tab w:val="left" w:pos="220"/>
          <w:tab w:val="left" w:pos="720"/>
        </w:tabs>
        <w:autoSpaceDE w:val="0"/>
        <w:autoSpaceDN w:val="0"/>
        <w:adjustRightInd w:val="0"/>
        <w:rPr>
          <w:rFonts w:ascii="Verdana" w:hAnsi="Verdana" w:cs="Verdana"/>
          <w:szCs w:val="24"/>
        </w:rPr>
      </w:pPr>
    </w:p>
    <w:tbl>
      <w:tblPr>
        <w:tblStyle w:val="TableGrid"/>
        <w:tblW w:w="0" w:type="auto"/>
        <w:tblLook w:val="04A0" w:firstRow="1" w:lastRow="0" w:firstColumn="1" w:lastColumn="0" w:noHBand="0" w:noVBand="1"/>
      </w:tblPr>
      <w:tblGrid>
        <w:gridCol w:w="6912"/>
        <w:gridCol w:w="2664"/>
      </w:tblGrid>
      <w:tr w:rsidR="00F63E90" w14:paraId="284A620C" w14:textId="77777777" w:rsidTr="00500187">
        <w:tc>
          <w:tcPr>
            <w:tcW w:w="9576" w:type="dxa"/>
            <w:gridSpan w:val="2"/>
          </w:tcPr>
          <w:p w14:paraId="302576C6" w14:textId="35E3E1BB" w:rsidR="00F63E90" w:rsidRDefault="00F63E90" w:rsidP="00500187">
            <w:pPr>
              <w:rPr>
                <w:lang w:eastAsia="ar-SA"/>
              </w:rPr>
            </w:pPr>
            <w:r w:rsidRPr="001149A7">
              <w:rPr>
                <w:b/>
                <w:lang w:eastAsia="ar-SA"/>
              </w:rPr>
              <w:t>Class</w:t>
            </w:r>
            <w:r>
              <w:rPr>
                <w:lang w:eastAsia="ar-SA"/>
              </w:rPr>
              <w:t>:</w:t>
            </w:r>
            <w:r w:rsidR="00760606">
              <w:rPr>
                <w:lang w:eastAsia="ar-SA"/>
              </w:rPr>
              <w:t xml:space="preserve"> User</w:t>
            </w:r>
          </w:p>
        </w:tc>
      </w:tr>
      <w:tr w:rsidR="00F63E90" w14:paraId="6916E1C8" w14:textId="77777777" w:rsidTr="00500187">
        <w:tc>
          <w:tcPr>
            <w:tcW w:w="6912" w:type="dxa"/>
          </w:tcPr>
          <w:p w14:paraId="48A03136" w14:textId="77777777" w:rsidR="00F63E90" w:rsidRPr="001149A7" w:rsidRDefault="00F63E90" w:rsidP="00500187">
            <w:pPr>
              <w:rPr>
                <w:b/>
                <w:lang w:eastAsia="ar-SA"/>
              </w:rPr>
            </w:pPr>
            <w:r w:rsidRPr="001149A7">
              <w:rPr>
                <w:b/>
                <w:lang w:eastAsia="ar-SA"/>
              </w:rPr>
              <w:t>Responsibilities</w:t>
            </w:r>
          </w:p>
        </w:tc>
        <w:tc>
          <w:tcPr>
            <w:tcW w:w="2664" w:type="dxa"/>
          </w:tcPr>
          <w:p w14:paraId="448CD010" w14:textId="77777777" w:rsidR="00F63E90" w:rsidRPr="001149A7" w:rsidRDefault="00F63E90" w:rsidP="00500187">
            <w:pPr>
              <w:rPr>
                <w:b/>
                <w:lang w:eastAsia="ar-SA"/>
              </w:rPr>
            </w:pPr>
            <w:r w:rsidRPr="001149A7">
              <w:rPr>
                <w:b/>
                <w:lang w:eastAsia="ar-SA"/>
              </w:rPr>
              <w:t>Collaborators</w:t>
            </w:r>
          </w:p>
        </w:tc>
      </w:tr>
      <w:tr w:rsidR="00F63E90" w14:paraId="4EA292EE" w14:textId="77777777" w:rsidTr="00500187">
        <w:tc>
          <w:tcPr>
            <w:tcW w:w="6912" w:type="dxa"/>
          </w:tcPr>
          <w:p w14:paraId="2DE0AC0B" w14:textId="77777777" w:rsidR="00F63E90" w:rsidRDefault="00F63E90" w:rsidP="00500187">
            <w:pPr>
              <w:rPr>
                <w:lang w:eastAsia="ar-SA"/>
              </w:rPr>
            </w:pPr>
          </w:p>
        </w:tc>
        <w:tc>
          <w:tcPr>
            <w:tcW w:w="2664" w:type="dxa"/>
          </w:tcPr>
          <w:p w14:paraId="1F34FB8A" w14:textId="77777777" w:rsidR="00F63E90" w:rsidRDefault="00F63E90" w:rsidP="00500187">
            <w:pPr>
              <w:rPr>
                <w:lang w:eastAsia="ar-SA"/>
              </w:rPr>
            </w:pPr>
          </w:p>
        </w:tc>
      </w:tr>
      <w:tr w:rsidR="00F63E90" w14:paraId="4725A4EF" w14:textId="77777777" w:rsidTr="00500187">
        <w:tc>
          <w:tcPr>
            <w:tcW w:w="6912" w:type="dxa"/>
          </w:tcPr>
          <w:p w14:paraId="4DEB9E56" w14:textId="77777777" w:rsidR="00F63E90" w:rsidRDefault="00F63E90" w:rsidP="00500187">
            <w:pPr>
              <w:rPr>
                <w:lang w:eastAsia="ar-SA"/>
              </w:rPr>
            </w:pPr>
          </w:p>
        </w:tc>
        <w:tc>
          <w:tcPr>
            <w:tcW w:w="2664" w:type="dxa"/>
          </w:tcPr>
          <w:p w14:paraId="632615F8" w14:textId="77777777" w:rsidR="00F63E90" w:rsidRDefault="00F63E90" w:rsidP="00500187">
            <w:pPr>
              <w:rPr>
                <w:lang w:eastAsia="ar-SA"/>
              </w:rPr>
            </w:pPr>
          </w:p>
        </w:tc>
      </w:tr>
      <w:tr w:rsidR="00F63E90" w14:paraId="47C12C45" w14:textId="77777777" w:rsidTr="00500187">
        <w:tc>
          <w:tcPr>
            <w:tcW w:w="6912" w:type="dxa"/>
          </w:tcPr>
          <w:p w14:paraId="0A353680" w14:textId="77777777" w:rsidR="00F63E90" w:rsidRDefault="00F63E90" w:rsidP="00500187">
            <w:pPr>
              <w:rPr>
                <w:lang w:eastAsia="ar-SA"/>
              </w:rPr>
            </w:pPr>
          </w:p>
        </w:tc>
        <w:tc>
          <w:tcPr>
            <w:tcW w:w="2664" w:type="dxa"/>
          </w:tcPr>
          <w:p w14:paraId="36787F87" w14:textId="77777777" w:rsidR="00F63E90" w:rsidRDefault="00F63E90" w:rsidP="00500187">
            <w:pPr>
              <w:rPr>
                <w:lang w:eastAsia="ar-SA"/>
              </w:rPr>
            </w:pPr>
          </w:p>
        </w:tc>
      </w:tr>
      <w:tr w:rsidR="00F63E90" w14:paraId="58AD5396" w14:textId="77777777" w:rsidTr="00500187">
        <w:tc>
          <w:tcPr>
            <w:tcW w:w="6912" w:type="dxa"/>
          </w:tcPr>
          <w:p w14:paraId="58CC1ED1" w14:textId="77777777" w:rsidR="00F63E90" w:rsidRDefault="00F63E90" w:rsidP="00500187">
            <w:pPr>
              <w:rPr>
                <w:lang w:eastAsia="ar-SA"/>
              </w:rPr>
            </w:pPr>
          </w:p>
        </w:tc>
        <w:tc>
          <w:tcPr>
            <w:tcW w:w="2664" w:type="dxa"/>
          </w:tcPr>
          <w:p w14:paraId="29C72A45" w14:textId="77777777" w:rsidR="00F63E90" w:rsidRDefault="00F63E90" w:rsidP="00500187">
            <w:pPr>
              <w:rPr>
                <w:lang w:eastAsia="ar-SA"/>
              </w:rPr>
            </w:pPr>
          </w:p>
        </w:tc>
      </w:tr>
    </w:tbl>
    <w:p w14:paraId="5E233C4E" w14:textId="77777777" w:rsidR="00130054" w:rsidRDefault="00130054" w:rsidP="00130054">
      <w:pPr>
        <w:pStyle w:val="ListParagraph"/>
        <w:widowControl w:val="0"/>
        <w:tabs>
          <w:tab w:val="left" w:pos="220"/>
          <w:tab w:val="left" w:pos="720"/>
        </w:tabs>
        <w:autoSpaceDE w:val="0"/>
        <w:autoSpaceDN w:val="0"/>
        <w:adjustRightInd w:val="0"/>
        <w:ind w:left="0"/>
        <w:rPr>
          <w:rFonts w:ascii="Verdana" w:hAnsi="Verdana" w:cs="Verdana"/>
          <w:szCs w:val="24"/>
        </w:rPr>
      </w:pPr>
    </w:p>
    <w:tbl>
      <w:tblPr>
        <w:tblStyle w:val="TableGrid"/>
        <w:tblW w:w="0" w:type="auto"/>
        <w:tblLook w:val="04A0" w:firstRow="1" w:lastRow="0" w:firstColumn="1" w:lastColumn="0" w:noHBand="0" w:noVBand="1"/>
      </w:tblPr>
      <w:tblGrid>
        <w:gridCol w:w="6912"/>
        <w:gridCol w:w="2664"/>
      </w:tblGrid>
      <w:tr w:rsidR="00760606" w14:paraId="2EE1E5B2" w14:textId="77777777" w:rsidTr="00535F4B">
        <w:tc>
          <w:tcPr>
            <w:tcW w:w="9576" w:type="dxa"/>
            <w:gridSpan w:val="2"/>
          </w:tcPr>
          <w:p w14:paraId="5979C0AF" w14:textId="02578087" w:rsidR="00760606" w:rsidRDefault="00760606" w:rsidP="00535F4B">
            <w:pPr>
              <w:rPr>
                <w:lang w:eastAsia="ar-SA"/>
              </w:rPr>
            </w:pPr>
            <w:r w:rsidRPr="001149A7">
              <w:rPr>
                <w:b/>
                <w:lang w:eastAsia="ar-SA"/>
              </w:rPr>
              <w:t>Class</w:t>
            </w:r>
            <w:r>
              <w:rPr>
                <w:lang w:eastAsia="ar-SA"/>
              </w:rPr>
              <w:t>:</w:t>
            </w:r>
            <w:r>
              <w:rPr>
                <w:lang w:eastAsia="ar-SA"/>
              </w:rPr>
              <w:t xml:space="preserve"> Order</w:t>
            </w:r>
            <w:bookmarkStart w:id="0" w:name="_GoBack"/>
            <w:bookmarkEnd w:id="0"/>
          </w:p>
        </w:tc>
      </w:tr>
      <w:tr w:rsidR="00760606" w14:paraId="0ADB9E26" w14:textId="77777777" w:rsidTr="00535F4B">
        <w:tc>
          <w:tcPr>
            <w:tcW w:w="6912" w:type="dxa"/>
          </w:tcPr>
          <w:p w14:paraId="2B35BBA0" w14:textId="77777777" w:rsidR="00760606" w:rsidRPr="001149A7" w:rsidRDefault="00760606" w:rsidP="00535F4B">
            <w:pPr>
              <w:rPr>
                <w:b/>
                <w:lang w:eastAsia="ar-SA"/>
              </w:rPr>
            </w:pPr>
            <w:r w:rsidRPr="001149A7">
              <w:rPr>
                <w:b/>
                <w:lang w:eastAsia="ar-SA"/>
              </w:rPr>
              <w:t>Responsibilities</w:t>
            </w:r>
          </w:p>
        </w:tc>
        <w:tc>
          <w:tcPr>
            <w:tcW w:w="2664" w:type="dxa"/>
          </w:tcPr>
          <w:p w14:paraId="476BBA6C" w14:textId="77777777" w:rsidR="00760606" w:rsidRPr="001149A7" w:rsidRDefault="00760606" w:rsidP="00535F4B">
            <w:pPr>
              <w:rPr>
                <w:b/>
                <w:lang w:eastAsia="ar-SA"/>
              </w:rPr>
            </w:pPr>
            <w:r w:rsidRPr="001149A7">
              <w:rPr>
                <w:b/>
                <w:lang w:eastAsia="ar-SA"/>
              </w:rPr>
              <w:t>Collaborators</w:t>
            </w:r>
          </w:p>
        </w:tc>
      </w:tr>
      <w:tr w:rsidR="00760606" w14:paraId="597FF349" w14:textId="77777777" w:rsidTr="00535F4B">
        <w:tc>
          <w:tcPr>
            <w:tcW w:w="6912" w:type="dxa"/>
          </w:tcPr>
          <w:p w14:paraId="264ED446" w14:textId="77777777" w:rsidR="00760606" w:rsidRDefault="00760606" w:rsidP="00535F4B">
            <w:pPr>
              <w:rPr>
                <w:lang w:eastAsia="ar-SA"/>
              </w:rPr>
            </w:pPr>
          </w:p>
        </w:tc>
        <w:tc>
          <w:tcPr>
            <w:tcW w:w="2664" w:type="dxa"/>
          </w:tcPr>
          <w:p w14:paraId="39324B4F" w14:textId="77777777" w:rsidR="00760606" w:rsidRDefault="00760606" w:rsidP="00535F4B">
            <w:pPr>
              <w:rPr>
                <w:lang w:eastAsia="ar-SA"/>
              </w:rPr>
            </w:pPr>
          </w:p>
        </w:tc>
      </w:tr>
      <w:tr w:rsidR="00760606" w14:paraId="14766370" w14:textId="77777777" w:rsidTr="00535F4B">
        <w:tc>
          <w:tcPr>
            <w:tcW w:w="6912" w:type="dxa"/>
          </w:tcPr>
          <w:p w14:paraId="1CA50C57" w14:textId="77777777" w:rsidR="00760606" w:rsidRDefault="00760606" w:rsidP="00535F4B">
            <w:pPr>
              <w:rPr>
                <w:lang w:eastAsia="ar-SA"/>
              </w:rPr>
            </w:pPr>
          </w:p>
        </w:tc>
        <w:tc>
          <w:tcPr>
            <w:tcW w:w="2664" w:type="dxa"/>
          </w:tcPr>
          <w:p w14:paraId="02D730C3" w14:textId="77777777" w:rsidR="00760606" w:rsidRDefault="00760606" w:rsidP="00535F4B">
            <w:pPr>
              <w:rPr>
                <w:lang w:eastAsia="ar-SA"/>
              </w:rPr>
            </w:pPr>
          </w:p>
        </w:tc>
      </w:tr>
      <w:tr w:rsidR="00760606" w14:paraId="54238CBE" w14:textId="77777777" w:rsidTr="00535F4B">
        <w:tc>
          <w:tcPr>
            <w:tcW w:w="6912" w:type="dxa"/>
          </w:tcPr>
          <w:p w14:paraId="1CD174D1" w14:textId="77777777" w:rsidR="00760606" w:rsidRDefault="00760606" w:rsidP="00535F4B">
            <w:pPr>
              <w:rPr>
                <w:lang w:eastAsia="ar-SA"/>
              </w:rPr>
            </w:pPr>
          </w:p>
        </w:tc>
        <w:tc>
          <w:tcPr>
            <w:tcW w:w="2664" w:type="dxa"/>
          </w:tcPr>
          <w:p w14:paraId="2A7B3817" w14:textId="77777777" w:rsidR="00760606" w:rsidRDefault="00760606" w:rsidP="00535F4B">
            <w:pPr>
              <w:rPr>
                <w:lang w:eastAsia="ar-SA"/>
              </w:rPr>
            </w:pPr>
          </w:p>
        </w:tc>
      </w:tr>
      <w:tr w:rsidR="00760606" w14:paraId="780E711C" w14:textId="77777777" w:rsidTr="00535F4B">
        <w:tc>
          <w:tcPr>
            <w:tcW w:w="6912" w:type="dxa"/>
          </w:tcPr>
          <w:p w14:paraId="72DB2C50" w14:textId="77777777" w:rsidR="00760606" w:rsidRDefault="00760606" w:rsidP="00535F4B">
            <w:pPr>
              <w:rPr>
                <w:lang w:eastAsia="ar-SA"/>
              </w:rPr>
            </w:pPr>
          </w:p>
        </w:tc>
        <w:tc>
          <w:tcPr>
            <w:tcW w:w="2664" w:type="dxa"/>
          </w:tcPr>
          <w:p w14:paraId="5D3FEA5A" w14:textId="77777777" w:rsidR="00760606" w:rsidRDefault="00760606" w:rsidP="00535F4B">
            <w:pPr>
              <w:rPr>
                <w:lang w:eastAsia="ar-SA"/>
              </w:rPr>
            </w:pPr>
          </w:p>
        </w:tc>
      </w:tr>
    </w:tbl>
    <w:p w14:paraId="2A2E9E40" w14:textId="77777777" w:rsidR="00760606" w:rsidRDefault="00760606" w:rsidP="00130054">
      <w:pPr>
        <w:pStyle w:val="ListParagraph"/>
        <w:widowControl w:val="0"/>
        <w:tabs>
          <w:tab w:val="left" w:pos="220"/>
          <w:tab w:val="left" w:pos="720"/>
        </w:tabs>
        <w:autoSpaceDE w:val="0"/>
        <w:autoSpaceDN w:val="0"/>
        <w:adjustRightInd w:val="0"/>
        <w:ind w:left="0"/>
        <w:rPr>
          <w:rFonts w:ascii="Verdana" w:hAnsi="Verdana" w:cs="Verdana"/>
          <w:szCs w:val="24"/>
        </w:rPr>
      </w:pPr>
    </w:p>
    <w:p w14:paraId="11120E76" w14:textId="0B8A04A3" w:rsidR="00F20D8A" w:rsidRPr="00F20D8A" w:rsidRDefault="00F20D8A" w:rsidP="00F20D8A">
      <w:pPr>
        <w:pStyle w:val="Heading1"/>
        <w:rPr>
          <w:sz w:val="30"/>
          <w:szCs w:val="30"/>
        </w:rPr>
      </w:pPr>
      <w:r>
        <w:t>Part C – Capture and Formal Documentation of Classes</w:t>
      </w:r>
    </w:p>
    <w:p w14:paraId="66A2C8EA" w14:textId="0D3C3A7B" w:rsidR="00C224F9" w:rsidRPr="00E44F0C" w:rsidRDefault="00A246D4" w:rsidP="00C224F9">
      <w:pPr>
        <w:widowControl w:val="0"/>
        <w:tabs>
          <w:tab w:val="left" w:pos="220"/>
          <w:tab w:val="left" w:pos="720"/>
        </w:tabs>
        <w:autoSpaceDE w:val="0"/>
        <w:autoSpaceDN w:val="0"/>
        <w:adjustRightInd w:val="0"/>
      </w:pPr>
      <w:r w:rsidRPr="00E44F0C">
        <w:t>This is an individual component of the assignment.</w:t>
      </w:r>
    </w:p>
    <w:p w14:paraId="0E02A129" w14:textId="6747D01F" w:rsidR="00C224F9" w:rsidRPr="00C224F9" w:rsidRDefault="00C224F9" w:rsidP="00F20D8A">
      <w:pPr>
        <w:pStyle w:val="ListParagraph"/>
        <w:widowControl w:val="0"/>
        <w:numPr>
          <w:ilvl w:val="0"/>
          <w:numId w:val="21"/>
        </w:numPr>
        <w:tabs>
          <w:tab w:val="left" w:pos="220"/>
          <w:tab w:val="left" w:pos="720"/>
        </w:tabs>
        <w:autoSpaceDE w:val="0"/>
        <w:autoSpaceDN w:val="0"/>
        <w:adjustRightInd w:val="0"/>
        <w:rPr>
          <w:rFonts w:ascii="Verdana" w:hAnsi="Verdana" w:cs="Verdana"/>
          <w:szCs w:val="24"/>
        </w:rPr>
      </w:pPr>
      <w:r>
        <w:t>Capture your Classes in a Class diagram showing all public methods and relevant attributes.</w:t>
      </w:r>
    </w:p>
    <w:p w14:paraId="5C1D3359" w14:textId="49081997" w:rsidR="00C224F9" w:rsidRPr="00C224F9" w:rsidRDefault="00C224F9" w:rsidP="00C224F9">
      <w:pPr>
        <w:pStyle w:val="ListParagraph"/>
        <w:widowControl w:val="0"/>
        <w:tabs>
          <w:tab w:val="left" w:pos="220"/>
          <w:tab w:val="left" w:pos="720"/>
        </w:tabs>
        <w:autoSpaceDE w:val="0"/>
        <w:autoSpaceDN w:val="0"/>
        <w:adjustRightInd w:val="0"/>
        <w:ind w:left="360"/>
        <w:rPr>
          <w:rFonts w:ascii="Verdana" w:hAnsi="Verdana" w:cs="Verdana"/>
          <w:szCs w:val="24"/>
        </w:rPr>
      </w:pPr>
      <w:r>
        <w:t>Class Diagram:</w:t>
      </w:r>
    </w:p>
    <w:p w14:paraId="15ED67CE" w14:textId="634B5822" w:rsidR="00C224F9" w:rsidRPr="00C224F9" w:rsidRDefault="005577EF" w:rsidP="00C224F9">
      <w:pPr>
        <w:pStyle w:val="ListParagraph"/>
        <w:widowControl w:val="0"/>
        <w:tabs>
          <w:tab w:val="left" w:pos="220"/>
          <w:tab w:val="left" w:pos="720"/>
        </w:tabs>
        <w:autoSpaceDE w:val="0"/>
        <w:autoSpaceDN w:val="0"/>
        <w:adjustRightInd w:val="0"/>
        <w:ind w:left="360"/>
        <w:rPr>
          <w:rFonts w:ascii="Verdana" w:hAnsi="Verdana" w:cs="Verdana"/>
          <w:szCs w:val="24"/>
        </w:rPr>
      </w:pPr>
      <w:r>
        <w:rPr>
          <w:rFonts w:ascii="Verdana" w:hAnsi="Verdana" w:cs="Verdana"/>
          <w:szCs w:val="24"/>
        </w:rPr>
        <w:t>Insert Class Diagram here:</w:t>
      </w:r>
    </w:p>
    <w:p w14:paraId="66DDE494" w14:textId="77777777" w:rsidR="00C224F9" w:rsidRDefault="00C224F9" w:rsidP="00C224F9">
      <w:pPr>
        <w:widowControl w:val="0"/>
        <w:tabs>
          <w:tab w:val="left" w:pos="220"/>
          <w:tab w:val="left" w:pos="720"/>
        </w:tabs>
        <w:autoSpaceDE w:val="0"/>
        <w:autoSpaceDN w:val="0"/>
        <w:adjustRightInd w:val="0"/>
        <w:rPr>
          <w:rFonts w:ascii="Verdana" w:hAnsi="Verdana" w:cs="Verdana"/>
          <w:szCs w:val="24"/>
        </w:rPr>
      </w:pPr>
    </w:p>
    <w:p w14:paraId="7E31E095" w14:textId="77777777" w:rsidR="00C224F9" w:rsidRDefault="00C224F9" w:rsidP="00C224F9">
      <w:pPr>
        <w:widowControl w:val="0"/>
        <w:tabs>
          <w:tab w:val="left" w:pos="220"/>
          <w:tab w:val="left" w:pos="720"/>
        </w:tabs>
        <w:autoSpaceDE w:val="0"/>
        <w:autoSpaceDN w:val="0"/>
        <w:adjustRightInd w:val="0"/>
        <w:rPr>
          <w:rFonts w:ascii="Verdana" w:hAnsi="Verdana" w:cs="Verdana"/>
          <w:szCs w:val="24"/>
        </w:rPr>
      </w:pPr>
    </w:p>
    <w:p w14:paraId="7A70309A" w14:textId="517C4F34" w:rsidR="00C224F9" w:rsidRDefault="00C224F9" w:rsidP="00C224F9">
      <w:pPr>
        <w:widowControl w:val="0"/>
        <w:tabs>
          <w:tab w:val="left" w:pos="220"/>
          <w:tab w:val="left" w:pos="720"/>
        </w:tabs>
        <w:autoSpaceDE w:val="0"/>
        <w:autoSpaceDN w:val="0"/>
        <w:adjustRightInd w:val="0"/>
        <w:rPr>
          <w:rFonts w:ascii="Verdana" w:hAnsi="Verdana" w:cs="Verdana"/>
          <w:szCs w:val="24"/>
        </w:rPr>
      </w:pPr>
    </w:p>
    <w:p w14:paraId="35F89B12" w14:textId="77777777" w:rsidR="00C224F9" w:rsidRDefault="00C224F9" w:rsidP="00C224F9">
      <w:pPr>
        <w:widowControl w:val="0"/>
        <w:tabs>
          <w:tab w:val="left" w:pos="220"/>
          <w:tab w:val="left" w:pos="720"/>
        </w:tabs>
        <w:autoSpaceDE w:val="0"/>
        <w:autoSpaceDN w:val="0"/>
        <w:adjustRightInd w:val="0"/>
        <w:rPr>
          <w:rFonts w:ascii="Verdana" w:hAnsi="Verdana" w:cs="Verdana"/>
          <w:sz w:val="30"/>
          <w:szCs w:val="30"/>
        </w:rPr>
      </w:pPr>
    </w:p>
    <w:p w14:paraId="4AEE0F28" w14:textId="3F55AD9C" w:rsidR="00C224F9" w:rsidRPr="00C224F9" w:rsidRDefault="00C224F9" w:rsidP="005577EF">
      <w:pPr>
        <w:pStyle w:val="ListParagraph"/>
        <w:widowControl w:val="0"/>
        <w:numPr>
          <w:ilvl w:val="0"/>
          <w:numId w:val="21"/>
        </w:numPr>
        <w:tabs>
          <w:tab w:val="left" w:pos="220"/>
          <w:tab w:val="left" w:pos="720"/>
        </w:tabs>
        <w:autoSpaceDE w:val="0"/>
        <w:autoSpaceDN w:val="0"/>
        <w:adjustRightInd w:val="0"/>
        <w:rPr>
          <w:rFonts w:ascii="Verdana" w:hAnsi="Verdana" w:cs="Verdana"/>
          <w:szCs w:val="24"/>
        </w:rPr>
      </w:pPr>
      <w:r>
        <w:t xml:space="preserve">Capture </w:t>
      </w:r>
      <w:r w:rsidR="00F63E90">
        <w:t>how your classes interact to accomplish their function in Sequence</w:t>
      </w:r>
      <w:r>
        <w:t xml:space="preserve"> diagram</w:t>
      </w:r>
      <w:r w:rsidR="00F63E90">
        <w:t>s</w:t>
      </w:r>
      <w:r>
        <w:t xml:space="preserve"> </w:t>
      </w:r>
      <w:r w:rsidR="00F63E90">
        <w:t xml:space="preserve">that shows all the functionality </w:t>
      </w:r>
      <w:r w:rsidR="005577EF">
        <w:t>covered in the Activity diagrams of Part A.</w:t>
      </w:r>
    </w:p>
    <w:p w14:paraId="5D429651" w14:textId="1EA6FC5C" w:rsidR="005577EF" w:rsidRPr="00C224F9" w:rsidRDefault="005577EF" w:rsidP="005577EF">
      <w:pPr>
        <w:pStyle w:val="ListParagraph"/>
        <w:widowControl w:val="0"/>
        <w:tabs>
          <w:tab w:val="left" w:pos="220"/>
          <w:tab w:val="left" w:pos="720"/>
        </w:tabs>
        <w:autoSpaceDE w:val="0"/>
        <w:autoSpaceDN w:val="0"/>
        <w:adjustRightInd w:val="0"/>
        <w:ind w:left="360"/>
        <w:rPr>
          <w:rFonts w:ascii="Verdana" w:hAnsi="Verdana" w:cs="Verdana"/>
          <w:szCs w:val="24"/>
        </w:rPr>
      </w:pPr>
      <w:r>
        <w:rPr>
          <w:rFonts w:ascii="Verdana" w:hAnsi="Verdana" w:cs="Verdana"/>
          <w:szCs w:val="24"/>
        </w:rPr>
        <w:t>Insert Sequence Diagrams here:</w:t>
      </w:r>
    </w:p>
    <w:p w14:paraId="29C84886" w14:textId="77777777" w:rsidR="00C224F9" w:rsidRPr="00C224F9" w:rsidRDefault="00C224F9" w:rsidP="00C224F9">
      <w:pPr>
        <w:pStyle w:val="ListParagraph"/>
        <w:widowControl w:val="0"/>
        <w:tabs>
          <w:tab w:val="left" w:pos="220"/>
          <w:tab w:val="left" w:pos="720"/>
        </w:tabs>
        <w:autoSpaceDE w:val="0"/>
        <w:autoSpaceDN w:val="0"/>
        <w:adjustRightInd w:val="0"/>
        <w:ind w:left="360"/>
        <w:rPr>
          <w:rFonts w:ascii="Verdana" w:hAnsi="Verdana" w:cs="Verdana"/>
          <w:szCs w:val="24"/>
        </w:rPr>
      </w:pPr>
    </w:p>
    <w:p w14:paraId="0393121A" w14:textId="77777777" w:rsidR="00C224F9" w:rsidRDefault="00C224F9" w:rsidP="00C224F9">
      <w:pPr>
        <w:widowControl w:val="0"/>
        <w:tabs>
          <w:tab w:val="left" w:pos="220"/>
          <w:tab w:val="left" w:pos="720"/>
        </w:tabs>
        <w:autoSpaceDE w:val="0"/>
        <w:autoSpaceDN w:val="0"/>
        <w:adjustRightInd w:val="0"/>
        <w:rPr>
          <w:rFonts w:ascii="Verdana" w:hAnsi="Verdana" w:cs="Verdana"/>
          <w:szCs w:val="24"/>
        </w:rPr>
      </w:pPr>
    </w:p>
    <w:p w14:paraId="5A004A42" w14:textId="6B916805" w:rsidR="00E44F0C" w:rsidRPr="00F20D8A" w:rsidRDefault="00E44F0C" w:rsidP="00E44F0C">
      <w:pPr>
        <w:pStyle w:val="Heading1"/>
        <w:rPr>
          <w:sz w:val="30"/>
          <w:szCs w:val="30"/>
        </w:rPr>
      </w:pPr>
      <w:r>
        <w:t>Part D – Assignment and Team assessment</w:t>
      </w:r>
    </w:p>
    <w:p w14:paraId="3E278A9D" w14:textId="77777777" w:rsidR="00E44F0C" w:rsidRDefault="00E44F0C" w:rsidP="00E44F0C">
      <w:pPr>
        <w:pStyle w:val="Heading1"/>
        <w:widowControl/>
        <w:spacing w:before="240"/>
      </w:pPr>
    </w:p>
    <w:p w14:paraId="0DFD7C49" w14:textId="26A74506" w:rsidR="00E44F0C" w:rsidRDefault="00E44F0C" w:rsidP="00E44F0C">
      <w:pPr>
        <w:numPr>
          <w:ilvl w:val="0"/>
          <w:numId w:val="27"/>
        </w:numPr>
        <w:spacing w:before="120"/>
      </w:pPr>
      <w:r>
        <w:t>What did you learn in completing this assignment?</w:t>
      </w:r>
    </w:p>
    <w:p w14:paraId="5095A86D" w14:textId="77777777" w:rsidR="00E44F0C" w:rsidRDefault="00E44F0C" w:rsidP="00E44F0C">
      <w:pPr>
        <w:spacing w:before="120"/>
      </w:pPr>
    </w:p>
    <w:p w14:paraId="186B4860" w14:textId="77777777" w:rsidR="00E44F0C" w:rsidRDefault="00E44F0C" w:rsidP="00E44F0C"/>
    <w:p w14:paraId="66C43821" w14:textId="77777777" w:rsidR="00E44F0C" w:rsidRDefault="00E44F0C" w:rsidP="00E44F0C"/>
    <w:p w14:paraId="10AA3F1B" w14:textId="77777777" w:rsidR="00E44F0C" w:rsidRDefault="00E44F0C" w:rsidP="00E44F0C">
      <w:pPr>
        <w:numPr>
          <w:ilvl w:val="0"/>
          <w:numId w:val="27"/>
        </w:numPr>
      </w:pPr>
      <w:r>
        <w:t>What did you have difficulty with?</w:t>
      </w:r>
    </w:p>
    <w:p w14:paraId="6E439E9C" w14:textId="77777777" w:rsidR="00E44F0C" w:rsidRDefault="00E44F0C" w:rsidP="00E44F0C">
      <w:pPr>
        <w:spacing w:before="120"/>
      </w:pPr>
    </w:p>
    <w:p w14:paraId="3328C288" w14:textId="77777777" w:rsidR="00E44F0C" w:rsidRDefault="00E44F0C" w:rsidP="00E44F0C">
      <w:pPr>
        <w:spacing w:before="120"/>
      </w:pPr>
    </w:p>
    <w:p w14:paraId="3DBB98A0" w14:textId="77777777" w:rsidR="00E44F0C" w:rsidRDefault="00E44F0C" w:rsidP="00E44F0C">
      <w:pPr>
        <w:spacing w:before="120"/>
      </w:pPr>
    </w:p>
    <w:p w14:paraId="60DAF4F6" w14:textId="77777777" w:rsidR="00E44F0C" w:rsidRDefault="00E44F0C" w:rsidP="00E44F0C">
      <w:pPr>
        <w:numPr>
          <w:ilvl w:val="0"/>
          <w:numId w:val="27"/>
        </w:numPr>
      </w:pPr>
      <w:r>
        <w:t>What did you do well?</w:t>
      </w:r>
    </w:p>
    <w:p w14:paraId="4AF45C1B" w14:textId="77777777" w:rsidR="00E44F0C" w:rsidRDefault="00E44F0C" w:rsidP="00E44F0C">
      <w:pPr>
        <w:spacing w:before="120"/>
      </w:pPr>
    </w:p>
    <w:p w14:paraId="1B7E5060" w14:textId="77777777" w:rsidR="00E44F0C" w:rsidRDefault="00E44F0C" w:rsidP="00E44F0C">
      <w:pPr>
        <w:spacing w:before="120"/>
      </w:pPr>
    </w:p>
    <w:p w14:paraId="57DE412D" w14:textId="77777777" w:rsidR="00E44F0C" w:rsidRDefault="00E44F0C" w:rsidP="00E44F0C">
      <w:pPr>
        <w:spacing w:before="120"/>
      </w:pPr>
    </w:p>
    <w:p w14:paraId="04772E13" w14:textId="4AEC88D6" w:rsidR="00E44F0C" w:rsidRDefault="00E44F0C" w:rsidP="00E44F0C">
      <w:pPr>
        <w:numPr>
          <w:ilvl w:val="0"/>
          <w:numId w:val="27"/>
        </w:numPr>
      </w:pPr>
      <w:r>
        <w:t>How many hours did you spend in completing this assignment?</w:t>
      </w:r>
    </w:p>
    <w:p w14:paraId="6B2F3065" w14:textId="77777777" w:rsidR="00E44F0C" w:rsidRDefault="00E44F0C" w:rsidP="00E44F0C">
      <w:pPr>
        <w:spacing w:before="120"/>
      </w:pPr>
    </w:p>
    <w:p w14:paraId="0C6073F4" w14:textId="77777777" w:rsidR="00E44F0C" w:rsidRDefault="00E44F0C" w:rsidP="00E44F0C">
      <w:pPr>
        <w:spacing w:before="120"/>
      </w:pPr>
    </w:p>
    <w:p w14:paraId="6B4D026C" w14:textId="77777777" w:rsidR="00E44F0C" w:rsidRDefault="00E44F0C" w:rsidP="00E44F0C">
      <w:pPr>
        <w:numPr>
          <w:ilvl w:val="0"/>
          <w:numId w:val="27"/>
        </w:numPr>
      </w:pPr>
      <w:r>
        <w:t>What took you the most time?</w:t>
      </w:r>
    </w:p>
    <w:p w14:paraId="0462DE93" w14:textId="77777777" w:rsidR="00E44F0C" w:rsidRDefault="00E44F0C" w:rsidP="00E44F0C">
      <w:pPr>
        <w:suppressAutoHyphens/>
        <w:rPr>
          <w:szCs w:val="24"/>
          <w:lang w:eastAsia="ar-SA"/>
        </w:rPr>
      </w:pPr>
    </w:p>
    <w:p w14:paraId="49984E04" w14:textId="084FAB9B" w:rsidR="00E44F0C" w:rsidRDefault="00E44F0C">
      <w:pPr>
        <w:rPr>
          <w:rFonts w:ascii="Verdana" w:hAnsi="Verdana" w:cs="Verdana"/>
          <w:szCs w:val="24"/>
        </w:rPr>
      </w:pPr>
      <w:r>
        <w:rPr>
          <w:rFonts w:ascii="Verdana" w:hAnsi="Verdana" w:cs="Verdana"/>
          <w:szCs w:val="24"/>
        </w:rPr>
        <w:br w:type="page"/>
      </w:r>
    </w:p>
    <w:p w14:paraId="737720DD" w14:textId="77777777" w:rsidR="00E44F0C" w:rsidRDefault="00E44F0C" w:rsidP="00E44F0C">
      <w:pPr>
        <w:widowControl w:val="0"/>
        <w:tabs>
          <w:tab w:val="left" w:pos="220"/>
          <w:tab w:val="left" w:pos="720"/>
        </w:tabs>
        <w:autoSpaceDE w:val="0"/>
        <w:autoSpaceDN w:val="0"/>
        <w:adjustRightInd w:val="0"/>
        <w:rPr>
          <w:rFonts w:ascii="Verdana" w:hAnsi="Verdana" w:cs="Verdana"/>
          <w:szCs w:val="24"/>
        </w:rPr>
      </w:pPr>
    </w:p>
    <w:p w14:paraId="57C78B24" w14:textId="615DA8E0" w:rsidR="00E44F0C" w:rsidRDefault="00E44F0C" w:rsidP="00E44F0C">
      <w:pPr>
        <w:widowControl w:val="0"/>
        <w:tabs>
          <w:tab w:val="left" w:pos="220"/>
          <w:tab w:val="left" w:pos="720"/>
        </w:tabs>
        <w:autoSpaceDE w:val="0"/>
        <w:autoSpaceDN w:val="0"/>
        <w:adjustRightInd w:val="0"/>
        <w:rPr>
          <w:rFonts w:ascii="Verdana" w:hAnsi="Verdana" w:cs="Verdana"/>
          <w:szCs w:val="24"/>
        </w:rPr>
      </w:pPr>
      <w:r>
        <w:rPr>
          <w:rFonts w:ascii="Verdana" w:hAnsi="Verdana" w:cs="Verdana"/>
          <w:szCs w:val="24"/>
        </w:rPr>
        <w:t>Team Assessment</w:t>
      </w:r>
    </w:p>
    <w:p w14:paraId="61248891" w14:textId="77777777" w:rsidR="00E44F0C" w:rsidRPr="00A83D80" w:rsidRDefault="00E44F0C" w:rsidP="00E44F0C">
      <w:pPr>
        <w:jc w:val="center"/>
        <w:rPr>
          <w:b/>
          <w:lang w:val="en-CA"/>
        </w:rPr>
      </w:pPr>
      <w:r w:rsidRPr="00A83D80">
        <w:rPr>
          <w:b/>
          <w:lang w:val="en-CA"/>
        </w:rPr>
        <w:t>Teamwork Evaluation</w:t>
      </w:r>
    </w:p>
    <w:p w14:paraId="519811CB" w14:textId="4DD12644" w:rsidR="00E44F0C" w:rsidRDefault="00E44F0C" w:rsidP="00E44F0C">
      <w:pPr>
        <w:spacing w:before="120"/>
        <w:rPr>
          <w:lang w:val="en-CA"/>
        </w:rPr>
      </w:pPr>
      <w:r w:rsidRPr="0032309C">
        <w:rPr>
          <w:b/>
          <w:lang w:val="en-CA"/>
        </w:rPr>
        <w:t>Project</w:t>
      </w:r>
      <w:r>
        <w:rPr>
          <w:lang w:val="en-CA"/>
        </w:rPr>
        <w:t>:</w:t>
      </w:r>
      <w:r>
        <w:rPr>
          <w:lang w:val="en-CA"/>
        </w:rPr>
        <w:tab/>
      </w:r>
      <w:r>
        <w:rPr>
          <w:lang w:val="en-CA"/>
        </w:rPr>
        <w:tab/>
      </w:r>
      <w:r>
        <w:rPr>
          <w:lang w:val="en-CA"/>
        </w:rPr>
        <w:tab/>
      </w:r>
      <w:r>
        <w:rPr>
          <w:i/>
          <w:u w:val="single"/>
          <w:lang w:val="en-CA"/>
        </w:rPr>
        <w:t>420-E21-A02</w:t>
      </w:r>
      <w:r>
        <w:rPr>
          <w:i/>
          <w:u w:val="single"/>
          <w:lang w:val="en-CA"/>
        </w:rPr>
        <w:tab/>
      </w:r>
      <w:r w:rsidRPr="00FB1876">
        <w:rPr>
          <w:i/>
          <w:lang w:val="en-CA"/>
        </w:rPr>
        <w:tab/>
      </w:r>
      <w:r w:rsidRPr="00FB1876">
        <w:rPr>
          <w:i/>
          <w:lang w:val="en-CA"/>
        </w:rPr>
        <w:tab/>
      </w:r>
      <w:r w:rsidRPr="00FB1876">
        <w:rPr>
          <w:i/>
          <w:lang w:val="en-CA"/>
        </w:rPr>
        <w:tab/>
      </w:r>
      <w:r w:rsidRPr="00FB1876">
        <w:rPr>
          <w:i/>
          <w:lang w:val="en-CA"/>
        </w:rPr>
        <w:tab/>
      </w:r>
      <w:r w:rsidRPr="00FB1876">
        <w:rPr>
          <w:i/>
          <w:lang w:val="en-CA"/>
        </w:rPr>
        <w:tab/>
      </w:r>
    </w:p>
    <w:p w14:paraId="6C30BD76" w14:textId="643E8715" w:rsidR="00E44F0C" w:rsidRPr="004A401B" w:rsidRDefault="00E44F0C" w:rsidP="00E44F0C">
      <w:pPr>
        <w:spacing w:before="120" w:after="120"/>
        <w:rPr>
          <w:lang w:val="en-CA"/>
        </w:rPr>
      </w:pP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1E0" w:firstRow="1" w:lastRow="1" w:firstColumn="1" w:lastColumn="1" w:noHBand="0" w:noVBand="0"/>
      </w:tblPr>
      <w:tblGrid>
        <w:gridCol w:w="1275"/>
        <w:gridCol w:w="1325"/>
        <w:gridCol w:w="1325"/>
        <w:gridCol w:w="1325"/>
        <w:gridCol w:w="1325"/>
        <w:gridCol w:w="815"/>
        <w:gridCol w:w="778"/>
        <w:gridCol w:w="722"/>
        <w:gridCol w:w="675"/>
      </w:tblGrid>
      <w:tr w:rsidR="00E44F0C" w:rsidRPr="00AE4829" w14:paraId="20A4E272" w14:textId="77777777" w:rsidTr="00EB5C0F">
        <w:trPr>
          <w:cantSplit/>
          <w:tblHeader/>
        </w:trPr>
        <w:tc>
          <w:tcPr>
            <w:tcW w:w="1969" w:type="dxa"/>
            <w:tcBorders>
              <w:top w:val="nil"/>
              <w:left w:val="nil"/>
              <w:bottom w:val="single" w:sz="4" w:space="0" w:color="auto"/>
              <w:right w:val="nil"/>
            </w:tcBorders>
            <w:shd w:val="clear" w:color="auto" w:fill="auto"/>
          </w:tcPr>
          <w:p w14:paraId="24E143C4" w14:textId="77777777" w:rsidR="00E44F0C" w:rsidRPr="00AE4829" w:rsidRDefault="00E44F0C" w:rsidP="00EB5C0F">
            <w:pPr>
              <w:spacing w:line="312" w:lineRule="atLeast"/>
              <w:rPr>
                <w:b/>
                <w:bCs/>
                <w:color w:val="000000"/>
                <w:sz w:val="18"/>
                <w:szCs w:val="18"/>
                <w:lang w:eastAsia="en-CA"/>
              </w:rPr>
            </w:pPr>
          </w:p>
        </w:tc>
        <w:tc>
          <w:tcPr>
            <w:tcW w:w="2050" w:type="dxa"/>
            <w:tcBorders>
              <w:top w:val="nil"/>
              <w:left w:val="nil"/>
              <w:bottom w:val="single" w:sz="4" w:space="0" w:color="auto"/>
              <w:right w:val="nil"/>
            </w:tcBorders>
            <w:shd w:val="clear" w:color="auto" w:fill="auto"/>
          </w:tcPr>
          <w:p w14:paraId="70F17F41" w14:textId="77777777" w:rsidR="00E44F0C" w:rsidRPr="00AE4829" w:rsidRDefault="00E44F0C" w:rsidP="00EB5C0F">
            <w:pPr>
              <w:spacing w:line="312" w:lineRule="atLeast"/>
              <w:rPr>
                <w:b/>
                <w:bCs/>
                <w:color w:val="000000"/>
                <w:sz w:val="18"/>
                <w:szCs w:val="18"/>
                <w:lang w:eastAsia="en-CA"/>
              </w:rPr>
            </w:pPr>
          </w:p>
        </w:tc>
        <w:tc>
          <w:tcPr>
            <w:tcW w:w="2050" w:type="dxa"/>
            <w:tcBorders>
              <w:top w:val="nil"/>
              <w:left w:val="nil"/>
              <w:bottom w:val="single" w:sz="4" w:space="0" w:color="auto"/>
              <w:right w:val="nil"/>
            </w:tcBorders>
            <w:shd w:val="clear" w:color="auto" w:fill="auto"/>
          </w:tcPr>
          <w:p w14:paraId="7BABE4A2" w14:textId="77777777" w:rsidR="00E44F0C" w:rsidRPr="00AE4829" w:rsidRDefault="00E44F0C" w:rsidP="00EB5C0F">
            <w:pPr>
              <w:spacing w:line="312" w:lineRule="atLeast"/>
              <w:rPr>
                <w:b/>
                <w:bCs/>
                <w:color w:val="000000"/>
                <w:sz w:val="18"/>
                <w:szCs w:val="18"/>
                <w:lang w:eastAsia="en-CA"/>
              </w:rPr>
            </w:pPr>
          </w:p>
        </w:tc>
        <w:tc>
          <w:tcPr>
            <w:tcW w:w="2050" w:type="dxa"/>
            <w:tcBorders>
              <w:top w:val="nil"/>
              <w:left w:val="nil"/>
              <w:bottom w:val="single" w:sz="4" w:space="0" w:color="auto"/>
              <w:right w:val="nil"/>
            </w:tcBorders>
            <w:shd w:val="clear" w:color="auto" w:fill="auto"/>
          </w:tcPr>
          <w:p w14:paraId="0C6F1D28" w14:textId="77777777" w:rsidR="00E44F0C" w:rsidRPr="00AE4829" w:rsidRDefault="00E44F0C" w:rsidP="00EB5C0F">
            <w:pPr>
              <w:spacing w:line="312" w:lineRule="atLeast"/>
              <w:rPr>
                <w:b/>
                <w:bCs/>
                <w:color w:val="000000"/>
                <w:sz w:val="18"/>
                <w:szCs w:val="18"/>
                <w:lang w:eastAsia="en-CA"/>
              </w:rPr>
            </w:pPr>
          </w:p>
        </w:tc>
        <w:tc>
          <w:tcPr>
            <w:tcW w:w="2050" w:type="dxa"/>
            <w:tcBorders>
              <w:top w:val="nil"/>
              <w:left w:val="nil"/>
              <w:bottom w:val="single" w:sz="4" w:space="0" w:color="auto"/>
              <w:right w:val="single" w:sz="4" w:space="0" w:color="auto"/>
            </w:tcBorders>
            <w:shd w:val="clear" w:color="auto" w:fill="auto"/>
          </w:tcPr>
          <w:p w14:paraId="1DBE3637" w14:textId="77777777" w:rsidR="00E44F0C" w:rsidRPr="00AE4829" w:rsidRDefault="00E44F0C" w:rsidP="00EB5C0F">
            <w:pPr>
              <w:spacing w:line="312" w:lineRule="atLeast"/>
              <w:rPr>
                <w:b/>
                <w:bCs/>
                <w:color w:val="000000"/>
                <w:sz w:val="18"/>
                <w:szCs w:val="18"/>
                <w:lang w:eastAsia="en-CA"/>
              </w:rPr>
            </w:pPr>
          </w:p>
        </w:tc>
        <w:tc>
          <w:tcPr>
            <w:tcW w:w="4483" w:type="dxa"/>
            <w:gridSpan w:val="4"/>
            <w:tcBorders>
              <w:left w:val="single" w:sz="4" w:space="0" w:color="auto"/>
            </w:tcBorders>
          </w:tcPr>
          <w:p w14:paraId="253295AD" w14:textId="77777777" w:rsidR="00E44F0C" w:rsidRDefault="00E44F0C" w:rsidP="00EB5C0F">
            <w:pPr>
              <w:spacing w:line="312" w:lineRule="atLeast"/>
              <w:jc w:val="center"/>
              <w:rPr>
                <w:b/>
                <w:bCs/>
                <w:color w:val="000000"/>
                <w:sz w:val="18"/>
                <w:szCs w:val="18"/>
                <w:lang w:eastAsia="en-CA"/>
              </w:rPr>
            </w:pPr>
            <w:r w:rsidRPr="00FB1876">
              <w:rPr>
                <w:b/>
                <w:bCs/>
                <w:color w:val="000000"/>
                <w:szCs w:val="18"/>
                <w:lang w:eastAsia="en-CA"/>
              </w:rPr>
              <w:t>Team Member</w:t>
            </w:r>
          </w:p>
        </w:tc>
      </w:tr>
      <w:tr w:rsidR="00E44F0C" w:rsidRPr="00AE4829" w14:paraId="3BBD7842" w14:textId="77777777" w:rsidTr="00EB5C0F">
        <w:trPr>
          <w:cantSplit/>
          <w:tblHeader/>
        </w:trPr>
        <w:tc>
          <w:tcPr>
            <w:tcW w:w="1969" w:type="dxa"/>
            <w:tcBorders>
              <w:top w:val="single" w:sz="4" w:space="0" w:color="auto"/>
            </w:tcBorders>
            <w:shd w:val="clear" w:color="auto" w:fill="FAEBD7"/>
          </w:tcPr>
          <w:p w14:paraId="708FE5A9" w14:textId="77777777" w:rsidR="00E44F0C" w:rsidRPr="00AE4829" w:rsidRDefault="00E44F0C" w:rsidP="00EB5C0F">
            <w:pPr>
              <w:spacing w:line="312" w:lineRule="atLeast"/>
              <w:rPr>
                <w:b/>
                <w:bCs/>
                <w:color w:val="000000"/>
                <w:sz w:val="18"/>
                <w:szCs w:val="18"/>
                <w:lang w:eastAsia="en-CA"/>
              </w:rPr>
            </w:pPr>
            <w:r w:rsidRPr="00AE4829">
              <w:rPr>
                <w:b/>
                <w:bCs/>
                <w:color w:val="000000"/>
                <w:sz w:val="18"/>
                <w:szCs w:val="18"/>
                <w:lang w:eastAsia="en-CA"/>
              </w:rPr>
              <w:t>Category</w:t>
            </w:r>
          </w:p>
        </w:tc>
        <w:tc>
          <w:tcPr>
            <w:tcW w:w="2050" w:type="dxa"/>
            <w:tcBorders>
              <w:top w:val="single" w:sz="4" w:space="0" w:color="auto"/>
            </w:tcBorders>
            <w:shd w:val="clear" w:color="auto" w:fill="FAEBD7"/>
          </w:tcPr>
          <w:p w14:paraId="5B6A71B7" w14:textId="77777777" w:rsidR="00E44F0C" w:rsidRPr="00AE4829" w:rsidRDefault="00E44F0C" w:rsidP="00EB5C0F">
            <w:pPr>
              <w:spacing w:line="312" w:lineRule="atLeast"/>
              <w:rPr>
                <w:b/>
                <w:bCs/>
                <w:color w:val="000000"/>
                <w:sz w:val="18"/>
                <w:szCs w:val="18"/>
                <w:lang w:eastAsia="en-CA"/>
              </w:rPr>
            </w:pPr>
            <w:r w:rsidRPr="00AE4829">
              <w:rPr>
                <w:b/>
                <w:bCs/>
                <w:color w:val="000000"/>
                <w:sz w:val="18"/>
                <w:szCs w:val="18"/>
                <w:lang w:eastAsia="en-CA"/>
              </w:rPr>
              <w:t>Exceptional (4)</w:t>
            </w:r>
          </w:p>
        </w:tc>
        <w:tc>
          <w:tcPr>
            <w:tcW w:w="2050" w:type="dxa"/>
            <w:tcBorders>
              <w:top w:val="single" w:sz="4" w:space="0" w:color="auto"/>
            </w:tcBorders>
            <w:shd w:val="clear" w:color="auto" w:fill="FAEBD7"/>
          </w:tcPr>
          <w:p w14:paraId="1D9953EC" w14:textId="77777777" w:rsidR="00E44F0C" w:rsidRPr="00AE4829" w:rsidRDefault="00E44F0C" w:rsidP="00EB5C0F">
            <w:pPr>
              <w:spacing w:line="312" w:lineRule="atLeast"/>
              <w:rPr>
                <w:b/>
                <w:bCs/>
                <w:color w:val="000000"/>
                <w:sz w:val="18"/>
                <w:szCs w:val="18"/>
                <w:lang w:eastAsia="en-CA"/>
              </w:rPr>
            </w:pPr>
            <w:r w:rsidRPr="00AE4829">
              <w:rPr>
                <w:b/>
                <w:bCs/>
                <w:color w:val="000000"/>
                <w:sz w:val="18"/>
                <w:szCs w:val="18"/>
                <w:lang w:eastAsia="en-CA"/>
              </w:rPr>
              <w:t>Acceptable (3)</w:t>
            </w:r>
          </w:p>
        </w:tc>
        <w:tc>
          <w:tcPr>
            <w:tcW w:w="2050" w:type="dxa"/>
            <w:tcBorders>
              <w:top w:val="single" w:sz="4" w:space="0" w:color="auto"/>
            </w:tcBorders>
            <w:shd w:val="clear" w:color="auto" w:fill="FAEBD7"/>
          </w:tcPr>
          <w:p w14:paraId="1E35416E" w14:textId="77777777" w:rsidR="00E44F0C" w:rsidRPr="00AE4829" w:rsidRDefault="00E44F0C" w:rsidP="00EB5C0F">
            <w:pPr>
              <w:spacing w:line="312" w:lineRule="atLeast"/>
              <w:rPr>
                <w:b/>
                <w:bCs/>
                <w:color w:val="000000"/>
                <w:sz w:val="18"/>
                <w:szCs w:val="18"/>
                <w:lang w:eastAsia="en-CA"/>
              </w:rPr>
            </w:pPr>
            <w:r w:rsidRPr="00AE4829">
              <w:rPr>
                <w:b/>
                <w:bCs/>
                <w:color w:val="000000"/>
                <w:sz w:val="18"/>
                <w:szCs w:val="18"/>
                <w:lang w:eastAsia="en-CA"/>
              </w:rPr>
              <w:t>Amateur (2)</w:t>
            </w:r>
          </w:p>
        </w:tc>
        <w:tc>
          <w:tcPr>
            <w:tcW w:w="2050" w:type="dxa"/>
            <w:tcBorders>
              <w:top w:val="single" w:sz="4" w:space="0" w:color="auto"/>
            </w:tcBorders>
            <w:shd w:val="clear" w:color="auto" w:fill="FAEBD7"/>
          </w:tcPr>
          <w:p w14:paraId="7C1BD161" w14:textId="77777777" w:rsidR="00E44F0C" w:rsidRPr="00AE4829" w:rsidRDefault="00E44F0C" w:rsidP="00EB5C0F">
            <w:pPr>
              <w:spacing w:line="312" w:lineRule="atLeast"/>
              <w:rPr>
                <w:b/>
                <w:bCs/>
                <w:color w:val="000000"/>
                <w:sz w:val="18"/>
                <w:szCs w:val="18"/>
                <w:lang w:eastAsia="en-CA"/>
              </w:rPr>
            </w:pPr>
            <w:r w:rsidRPr="00AE4829">
              <w:rPr>
                <w:b/>
                <w:bCs/>
                <w:color w:val="000000"/>
                <w:sz w:val="18"/>
                <w:szCs w:val="18"/>
                <w:lang w:eastAsia="en-CA"/>
              </w:rPr>
              <w:t>Unsatisfactory (1)</w:t>
            </w:r>
          </w:p>
        </w:tc>
        <w:tc>
          <w:tcPr>
            <w:tcW w:w="1229" w:type="dxa"/>
            <w:shd w:val="clear" w:color="auto" w:fill="FAEBD7"/>
          </w:tcPr>
          <w:p w14:paraId="523C6DD3" w14:textId="77777777" w:rsidR="00E44F0C" w:rsidRPr="00997465" w:rsidRDefault="00E44F0C" w:rsidP="00EB5C0F">
            <w:pPr>
              <w:spacing w:line="312" w:lineRule="atLeast"/>
              <w:rPr>
                <w:b/>
                <w:bCs/>
                <w:color w:val="000000"/>
                <w:sz w:val="18"/>
                <w:szCs w:val="18"/>
                <w:lang w:eastAsia="en-CA"/>
              </w:rPr>
            </w:pPr>
            <w:r>
              <w:rPr>
                <w:b/>
                <w:bCs/>
                <w:color w:val="000000"/>
                <w:sz w:val="18"/>
                <w:szCs w:val="18"/>
                <w:lang w:eastAsia="en-CA"/>
              </w:rPr>
              <w:t>Name</w:t>
            </w:r>
          </w:p>
        </w:tc>
        <w:tc>
          <w:tcPr>
            <w:tcW w:w="1170" w:type="dxa"/>
            <w:shd w:val="clear" w:color="auto" w:fill="FAEBD7"/>
          </w:tcPr>
          <w:p w14:paraId="734E0D98" w14:textId="77777777" w:rsidR="00E44F0C" w:rsidRDefault="00E44F0C" w:rsidP="00EB5C0F">
            <w:pPr>
              <w:spacing w:line="312" w:lineRule="atLeast"/>
              <w:rPr>
                <w:b/>
                <w:bCs/>
                <w:color w:val="000000"/>
                <w:sz w:val="18"/>
                <w:szCs w:val="18"/>
                <w:lang w:eastAsia="en-CA"/>
              </w:rPr>
            </w:pPr>
            <w:r>
              <w:rPr>
                <w:b/>
                <w:bCs/>
                <w:color w:val="000000"/>
                <w:sz w:val="18"/>
                <w:szCs w:val="18"/>
                <w:lang w:eastAsia="en-CA"/>
              </w:rPr>
              <w:t>Name</w:t>
            </w:r>
          </w:p>
        </w:tc>
        <w:tc>
          <w:tcPr>
            <w:tcW w:w="1080" w:type="dxa"/>
            <w:shd w:val="clear" w:color="auto" w:fill="FAEBD7"/>
          </w:tcPr>
          <w:p w14:paraId="146C672C" w14:textId="77777777" w:rsidR="00E44F0C" w:rsidRDefault="00E44F0C" w:rsidP="00EB5C0F">
            <w:pPr>
              <w:spacing w:line="312" w:lineRule="atLeast"/>
              <w:rPr>
                <w:b/>
                <w:bCs/>
                <w:color w:val="000000"/>
                <w:sz w:val="18"/>
                <w:szCs w:val="18"/>
                <w:lang w:eastAsia="en-CA"/>
              </w:rPr>
            </w:pPr>
            <w:r>
              <w:rPr>
                <w:b/>
                <w:bCs/>
                <w:color w:val="000000"/>
                <w:sz w:val="18"/>
                <w:szCs w:val="18"/>
                <w:lang w:eastAsia="en-CA"/>
              </w:rPr>
              <w:t>Name</w:t>
            </w:r>
          </w:p>
        </w:tc>
        <w:tc>
          <w:tcPr>
            <w:tcW w:w="1004" w:type="dxa"/>
            <w:shd w:val="clear" w:color="auto" w:fill="FAEBD7"/>
          </w:tcPr>
          <w:p w14:paraId="1DBECCA4" w14:textId="77777777" w:rsidR="00E44F0C" w:rsidRDefault="00E44F0C" w:rsidP="00EB5C0F">
            <w:pPr>
              <w:spacing w:line="312" w:lineRule="atLeast"/>
              <w:rPr>
                <w:b/>
                <w:bCs/>
                <w:color w:val="000000"/>
                <w:sz w:val="18"/>
                <w:szCs w:val="18"/>
                <w:lang w:eastAsia="en-CA"/>
              </w:rPr>
            </w:pPr>
            <w:r>
              <w:rPr>
                <w:b/>
                <w:bCs/>
                <w:color w:val="000000"/>
                <w:sz w:val="18"/>
                <w:szCs w:val="18"/>
                <w:lang w:eastAsia="en-CA"/>
              </w:rPr>
              <w:t>Name</w:t>
            </w:r>
          </w:p>
        </w:tc>
      </w:tr>
      <w:tr w:rsidR="00E44F0C" w:rsidRPr="00AE4829" w14:paraId="4A705A0F" w14:textId="77777777" w:rsidTr="00EB5C0F">
        <w:trPr>
          <w:cantSplit/>
        </w:trPr>
        <w:tc>
          <w:tcPr>
            <w:tcW w:w="1969" w:type="dxa"/>
          </w:tcPr>
          <w:p w14:paraId="6EBB5D28" w14:textId="77777777" w:rsidR="00E44F0C" w:rsidRPr="00AE4829" w:rsidRDefault="00E44F0C" w:rsidP="00EB5C0F">
            <w:pPr>
              <w:spacing w:line="312" w:lineRule="atLeast"/>
              <w:rPr>
                <w:b/>
                <w:bCs/>
                <w:color w:val="000000"/>
                <w:sz w:val="18"/>
                <w:szCs w:val="18"/>
                <w:lang w:eastAsia="en-CA"/>
              </w:rPr>
            </w:pPr>
            <w:r>
              <w:rPr>
                <w:b/>
                <w:bCs/>
                <w:noProof/>
                <w:color w:val="000000"/>
                <w:sz w:val="18"/>
                <w:szCs w:val="18"/>
              </w:rPr>
              <w:drawing>
                <wp:anchor distT="0" distB="0" distL="0" distR="0" simplePos="0" relativeHeight="251659264" behindDoc="0" locked="0" layoutInCell="1" allowOverlap="0" wp14:anchorId="5E3A3A8B" wp14:editId="7AE4CE1E">
                  <wp:simplePos x="0" y="0"/>
                  <wp:positionH relativeFrom="column">
                    <wp:align>left</wp:align>
                  </wp:positionH>
                  <wp:positionV relativeFrom="line">
                    <wp:posOffset>0</wp:posOffset>
                  </wp:positionV>
                  <wp:extent cx="9525" cy="952500"/>
                  <wp:effectExtent l="0" t="0" r="0" b="0"/>
                  <wp:wrapSquare wrapText="bothSides"/>
                  <wp:docPr id="82" name="Picture 82" descr="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le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4829">
              <w:rPr>
                <w:b/>
                <w:bCs/>
                <w:color w:val="000000"/>
                <w:sz w:val="18"/>
                <w:szCs w:val="18"/>
                <w:lang w:eastAsia="en-CA"/>
              </w:rPr>
              <w:t xml:space="preserve">Contributions </w:t>
            </w:r>
          </w:p>
        </w:tc>
        <w:tc>
          <w:tcPr>
            <w:tcW w:w="2050" w:type="dxa"/>
          </w:tcPr>
          <w:p w14:paraId="24F1B7ED" w14:textId="77777777" w:rsidR="00E44F0C" w:rsidRPr="00AE4829" w:rsidRDefault="00E44F0C" w:rsidP="00EB5C0F">
            <w:pPr>
              <w:spacing w:line="312" w:lineRule="atLeast"/>
              <w:rPr>
                <w:color w:val="000000"/>
                <w:sz w:val="18"/>
                <w:szCs w:val="18"/>
                <w:lang w:eastAsia="en-CA"/>
              </w:rPr>
            </w:pPr>
            <w:r w:rsidRPr="00AE4829">
              <w:rPr>
                <w:color w:val="000000"/>
                <w:sz w:val="18"/>
                <w:szCs w:val="18"/>
                <w:lang w:eastAsia="en-CA"/>
              </w:rPr>
              <w:t xml:space="preserve">Routinely provides useful ideas. A leader who contributes a lot of effort. </w:t>
            </w:r>
          </w:p>
        </w:tc>
        <w:tc>
          <w:tcPr>
            <w:tcW w:w="2050" w:type="dxa"/>
          </w:tcPr>
          <w:p w14:paraId="6829C441" w14:textId="77777777" w:rsidR="00E44F0C" w:rsidRPr="00AE4829" w:rsidRDefault="00E44F0C" w:rsidP="00EB5C0F">
            <w:pPr>
              <w:spacing w:line="312" w:lineRule="atLeast"/>
              <w:rPr>
                <w:color w:val="000000"/>
                <w:sz w:val="18"/>
                <w:szCs w:val="18"/>
                <w:lang w:eastAsia="en-CA"/>
              </w:rPr>
            </w:pPr>
            <w:r w:rsidRPr="00AE4829">
              <w:rPr>
                <w:color w:val="000000"/>
                <w:sz w:val="18"/>
                <w:szCs w:val="18"/>
                <w:lang w:eastAsia="en-CA"/>
              </w:rPr>
              <w:t xml:space="preserve">Usually provides useful ideas. A strong group member who tries hard! </w:t>
            </w:r>
          </w:p>
        </w:tc>
        <w:tc>
          <w:tcPr>
            <w:tcW w:w="2050" w:type="dxa"/>
          </w:tcPr>
          <w:p w14:paraId="255AE48E" w14:textId="77777777" w:rsidR="00E44F0C" w:rsidRPr="00AE4829" w:rsidRDefault="00E44F0C" w:rsidP="00EB5C0F">
            <w:pPr>
              <w:spacing w:line="312" w:lineRule="atLeast"/>
              <w:rPr>
                <w:color w:val="000000"/>
                <w:sz w:val="18"/>
                <w:szCs w:val="18"/>
                <w:lang w:eastAsia="en-CA"/>
              </w:rPr>
            </w:pPr>
            <w:r w:rsidRPr="00AE4829">
              <w:rPr>
                <w:color w:val="000000"/>
                <w:sz w:val="18"/>
                <w:szCs w:val="18"/>
                <w:lang w:eastAsia="en-CA"/>
              </w:rPr>
              <w:t xml:space="preserve">Sometimes provides useful ideas. A satisfactory group member who does what is required. </w:t>
            </w:r>
          </w:p>
        </w:tc>
        <w:tc>
          <w:tcPr>
            <w:tcW w:w="2050" w:type="dxa"/>
          </w:tcPr>
          <w:p w14:paraId="2AFEE77D" w14:textId="77777777" w:rsidR="00E44F0C" w:rsidRPr="00AE4829" w:rsidRDefault="00E44F0C" w:rsidP="00EB5C0F">
            <w:pPr>
              <w:spacing w:line="312" w:lineRule="atLeast"/>
              <w:rPr>
                <w:color w:val="000000"/>
                <w:sz w:val="18"/>
                <w:szCs w:val="18"/>
                <w:lang w:eastAsia="en-CA"/>
              </w:rPr>
            </w:pPr>
            <w:r w:rsidRPr="00AE4829">
              <w:rPr>
                <w:color w:val="000000"/>
                <w:sz w:val="18"/>
                <w:szCs w:val="18"/>
                <w:lang w:eastAsia="en-CA"/>
              </w:rPr>
              <w:t xml:space="preserve">Rarely provides useful ideas. May refuse to participate. </w:t>
            </w:r>
          </w:p>
        </w:tc>
        <w:tc>
          <w:tcPr>
            <w:tcW w:w="1229" w:type="dxa"/>
          </w:tcPr>
          <w:p w14:paraId="10038054" w14:textId="77777777" w:rsidR="00E44F0C" w:rsidRPr="00AE4829" w:rsidRDefault="00E44F0C" w:rsidP="00EB5C0F">
            <w:pPr>
              <w:spacing w:line="312" w:lineRule="atLeast"/>
              <w:rPr>
                <w:color w:val="000000"/>
                <w:sz w:val="18"/>
                <w:szCs w:val="18"/>
                <w:lang w:eastAsia="en-CA"/>
              </w:rPr>
            </w:pPr>
          </w:p>
        </w:tc>
        <w:tc>
          <w:tcPr>
            <w:tcW w:w="1170" w:type="dxa"/>
          </w:tcPr>
          <w:p w14:paraId="715EC8CA" w14:textId="77777777" w:rsidR="00E44F0C" w:rsidRPr="00AE4829" w:rsidRDefault="00E44F0C" w:rsidP="00EB5C0F">
            <w:pPr>
              <w:spacing w:line="312" w:lineRule="atLeast"/>
              <w:rPr>
                <w:color w:val="000000"/>
                <w:sz w:val="18"/>
                <w:szCs w:val="18"/>
                <w:lang w:eastAsia="en-CA"/>
              </w:rPr>
            </w:pPr>
          </w:p>
        </w:tc>
        <w:tc>
          <w:tcPr>
            <w:tcW w:w="1080" w:type="dxa"/>
          </w:tcPr>
          <w:p w14:paraId="5C49E903" w14:textId="77777777" w:rsidR="00E44F0C" w:rsidRPr="00AE4829" w:rsidRDefault="00E44F0C" w:rsidP="00EB5C0F">
            <w:pPr>
              <w:spacing w:line="312" w:lineRule="atLeast"/>
              <w:rPr>
                <w:color w:val="000000"/>
                <w:sz w:val="18"/>
                <w:szCs w:val="18"/>
                <w:lang w:eastAsia="en-CA"/>
              </w:rPr>
            </w:pPr>
          </w:p>
        </w:tc>
        <w:tc>
          <w:tcPr>
            <w:tcW w:w="1004" w:type="dxa"/>
          </w:tcPr>
          <w:p w14:paraId="1A7D0D35" w14:textId="77777777" w:rsidR="00E44F0C" w:rsidRPr="00AE4829" w:rsidRDefault="00E44F0C" w:rsidP="00EB5C0F">
            <w:pPr>
              <w:spacing w:line="312" w:lineRule="atLeast"/>
              <w:rPr>
                <w:color w:val="000000"/>
                <w:sz w:val="18"/>
                <w:szCs w:val="18"/>
                <w:lang w:eastAsia="en-CA"/>
              </w:rPr>
            </w:pPr>
          </w:p>
        </w:tc>
      </w:tr>
      <w:tr w:rsidR="00E44F0C" w:rsidRPr="00AE4829" w14:paraId="78567149" w14:textId="77777777" w:rsidTr="00EB5C0F">
        <w:trPr>
          <w:cantSplit/>
        </w:trPr>
        <w:tc>
          <w:tcPr>
            <w:tcW w:w="1969" w:type="dxa"/>
            <w:shd w:val="clear" w:color="auto" w:fill="FAEBD7"/>
          </w:tcPr>
          <w:p w14:paraId="533BC6F1" w14:textId="77777777" w:rsidR="00E44F0C" w:rsidRPr="00AE4829" w:rsidRDefault="00E44F0C" w:rsidP="00EB5C0F">
            <w:pPr>
              <w:spacing w:line="312" w:lineRule="atLeast"/>
              <w:rPr>
                <w:b/>
                <w:bCs/>
                <w:color w:val="000000"/>
                <w:sz w:val="18"/>
                <w:szCs w:val="18"/>
                <w:lang w:eastAsia="en-CA"/>
              </w:rPr>
            </w:pPr>
            <w:r>
              <w:rPr>
                <w:b/>
                <w:bCs/>
                <w:noProof/>
                <w:color w:val="000000"/>
                <w:sz w:val="18"/>
                <w:szCs w:val="18"/>
              </w:rPr>
              <w:drawing>
                <wp:anchor distT="0" distB="0" distL="0" distR="0" simplePos="0" relativeHeight="251660288" behindDoc="0" locked="0" layoutInCell="1" allowOverlap="0" wp14:anchorId="36C45D1E" wp14:editId="26352A6E">
                  <wp:simplePos x="0" y="0"/>
                  <wp:positionH relativeFrom="column">
                    <wp:align>left</wp:align>
                  </wp:positionH>
                  <wp:positionV relativeFrom="line">
                    <wp:posOffset>0</wp:posOffset>
                  </wp:positionV>
                  <wp:extent cx="9525" cy="952500"/>
                  <wp:effectExtent l="0" t="0" r="0" b="0"/>
                  <wp:wrapSquare wrapText="bothSides"/>
                  <wp:docPr id="83" name="Picture 83" descr="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le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4829">
              <w:rPr>
                <w:b/>
                <w:bCs/>
                <w:color w:val="000000"/>
                <w:sz w:val="18"/>
                <w:szCs w:val="18"/>
                <w:lang w:eastAsia="en-CA"/>
              </w:rPr>
              <w:t xml:space="preserve">Problem-solving </w:t>
            </w:r>
          </w:p>
        </w:tc>
        <w:tc>
          <w:tcPr>
            <w:tcW w:w="2050" w:type="dxa"/>
            <w:shd w:val="clear" w:color="auto" w:fill="FAEBD7"/>
          </w:tcPr>
          <w:p w14:paraId="374BEF0E" w14:textId="77777777" w:rsidR="00E44F0C" w:rsidRPr="00AE4829" w:rsidRDefault="00E44F0C" w:rsidP="00EB5C0F">
            <w:pPr>
              <w:spacing w:line="312" w:lineRule="atLeast"/>
              <w:rPr>
                <w:color w:val="000000"/>
                <w:sz w:val="18"/>
                <w:szCs w:val="18"/>
                <w:lang w:eastAsia="en-CA"/>
              </w:rPr>
            </w:pPr>
            <w:r w:rsidRPr="00AE4829">
              <w:rPr>
                <w:color w:val="000000"/>
                <w:sz w:val="18"/>
                <w:szCs w:val="18"/>
                <w:lang w:eastAsia="en-CA"/>
              </w:rPr>
              <w:t xml:space="preserve">Actively looks for and suggests solutions to problems. </w:t>
            </w:r>
          </w:p>
        </w:tc>
        <w:tc>
          <w:tcPr>
            <w:tcW w:w="2050" w:type="dxa"/>
            <w:shd w:val="clear" w:color="auto" w:fill="FAEBD7"/>
          </w:tcPr>
          <w:p w14:paraId="771ECE50" w14:textId="77777777" w:rsidR="00E44F0C" w:rsidRPr="00AE4829" w:rsidRDefault="00E44F0C" w:rsidP="00EB5C0F">
            <w:pPr>
              <w:spacing w:line="312" w:lineRule="atLeast"/>
              <w:rPr>
                <w:color w:val="000000"/>
                <w:sz w:val="18"/>
                <w:szCs w:val="18"/>
                <w:lang w:eastAsia="en-CA"/>
              </w:rPr>
            </w:pPr>
            <w:r w:rsidRPr="00AE4829">
              <w:rPr>
                <w:color w:val="000000"/>
                <w:sz w:val="18"/>
                <w:szCs w:val="18"/>
                <w:lang w:eastAsia="en-CA"/>
              </w:rPr>
              <w:t xml:space="preserve">Refines solutions suggested by others. </w:t>
            </w:r>
          </w:p>
        </w:tc>
        <w:tc>
          <w:tcPr>
            <w:tcW w:w="2050" w:type="dxa"/>
            <w:shd w:val="clear" w:color="auto" w:fill="FAEBD7"/>
          </w:tcPr>
          <w:p w14:paraId="73DDD848" w14:textId="77777777" w:rsidR="00E44F0C" w:rsidRPr="00AE4829" w:rsidRDefault="00E44F0C" w:rsidP="00EB5C0F">
            <w:pPr>
              <w:spacing w:line="312" w:lineRule="atLeast"/>
              <w:rPr>
                <w:color w:val="000000"/>
                <w:sz w:val="18"/>
                <w:szCs w:val="18"/>
                <w:lang w:eastAsia="en-CA"/>
              </w:rPr>
            </w:pPr>
            <w:r w:rsidRPr="00AE4829">
              <w:rPr>
                <w:color w:val="000000"/>
                <w:sz w:val="18"/>
                <w:szCs w:val="18"/>
                <w:lang w:eastAsia="en-CA"/>
              </w:rPr>
              <w:t xml:space="preserve">Does not suggest or refine solutions, but is willing to try out solutions suggested by others. </w:t>
            </w:r>
          </w:p>
        </w:tc>
        <w:tc>
          <w:tcPr>
            <w:tcW w:w="2050" w:type="dxa"/>
            <w:shd w:val="clear" w:color="auto" w:fill="FAEBD7"/>
          </w:tcPr>
          <w:p w14:paraId="20BF40DD" w14:textId="77777777" w:rsidR="00E44F0C" w:rsidRPr="00AE4829" w:rsidRDefault="00E44F0C" w:rsidP="00EB5C0F">
            <w:pPr>
              <w:spacing w:line="312" w:lineRule="atLeast"/>
              <w:rPr>
                <w:color w:val="000000"/>
                <w:sz w:val="18"/>
                <w:szCs w:val="18"/>
                <w:lang w:eastAsia="en-CA"/>
              </w:rPr>
            </w:pPr>
            <w:r w:rsidRPr="00AE4829">
              <w:rPr>
                <w:color w:val="000000"/>
                <w:sz w:val="18"/>
                <w:szCs w:val="18"/>
                <w:lang w:eastAsia="en-CA"/>
              </w:rPr>
              <w:t xml:space="preserve">Does not try to solve problems or help others solve problems. </w:t>
            </w:r>
            <w:proofErr w:type="spellStart"/>
            <w:r w:rsidRPr="00AE4829">
              <w:rPr>
                <w:color w:val="000000"/>
                <w:sz w:val="18"/>
                <w:szCs w:val="18"/>
                <w:lang w:eastAsia="en-CA"/>
              </w:rPr>
              <w:t>Lets</w:t>
            </w:r>
            <w:proofErr w:type="spellEnd"/>
            <w:r w:rsidRPr="00AE4829">
              <w:rPr>
                <w:color w:val="000000"/>
                <w:sz w:val="18"/>
                <w:szCs w:val="18"/>
                <w:lang w:eastAsia="en-CA"/>
              </w:rPr>
              <w:t xml:space="preserve"> others do the work. </w:t>
            </w:r>
          </w:p>
        </w:tc>
        <w:tc>
          <w:tcPr>
            <w:tcW w:w="1229" w:type="dxa"/>
            <w:shd w:val="clear" w:color="auto" w:fill="FAEBD7"/>
          </w:tcPr>
          <w:p w14:paraId="642817C1" w14:textId="77777777" w:rsidR="00E44F0C" w:rsidRPr="00AE4829" w:rsidRDefault="00E44F0C" w:rsidP="00EB5C0F">
            <w:pPr>
              <w:spacing w:line="312" w:lineRule="atLeast"/>
              <w:rPr>
                <w:color w:val="000000"/>
                <w:sz w:val="18"/>
                <w:szCs w:val="18"/>
                <w:lang w:eastAsia="en-CA"/>
              </w:rPr>
            </w:pPr>
          </w:p>
        </w:tc>
        <w:tc>
          <w:tcPr>
            <w:tcW w:w="1170" w:type="dxa"/>
            <w:shd w:val="clear" w:color="auto" w:fill="FAEBD7"/>
          </w:tcPr>
          <w:p w14:paraId="71242D2A" w14:textId="77777777" w:rsidR="00E44F0C" w:rsidRPr="00AE4829" w:rsidRDefault="00E44F0C" w:rsidP="00EB5C0F">
            <w:pPr>
              <w:spacing w:line="312" w:lineRule="atLeast"/>
              <w:rPr>
                <w:color w:val="000000"/>
                <w:sz w:val="18"/>
                <w:szCs w:val="18"/>
                <w:lang w:eastAsia="en-CA"/>
              </w:rPr>
            </w:pPr>
          </w:p>
        </w:tc>
        <w:tc>
          <w:tcPr>
            <w:tcW w:w="1080" w:type="dxa"/>
            <w:shd w:val="clear" w:color="auto" w:fill="FAEBD7"/>
          </w:tcPr>
          <w:p w14:paraId="13E58D3C" w14:textId="77777777" w:rsidR="00E44F0C" w:rsidRPr="00AE4829" w:rsidRDefault="00E44F0C" w:rsidP="00EB5C0F">
            <w:pPr>
              <w:spacing w:line="312" w:lineRule="atLeast"/>
              <w:rPr>
                <w:color w:val="000000"/>
                <w:sz w:val="18"/>
                <w:szCs w:val="18"/>
                <w:lang w:eastAsia="en-CA"/>
              </w:rPr>
            </w:pPr>
          </w:p>
        </w:tc>
        <w:tc>
          <w:tcPr>
            <w:tcW w:w="1004" w:type="dxa"/>
            <w:shd w:val="clear" w:color="auto" w:fill="FAEBD7"/>
          </w:tcPr>
          <w:p w14:paraId="6867FCB4" w14:textId="77777777" w:rsidR="00E44F0C" w:rsidRPr="00AE4829" w:rsidRDefault="00E44F0C" w:rsidP="00EB5C0F">
            <w:pPr>
              <w:spacing w:line="312" w:lineRule="atLeast"/>
              <w:rPr>
                <w:color w:val="000000"/>
                <w:sz w:val="18"/>
                <w:szCs w:val="18"/>
                <w:lang w:eastAsia="en-CA"/>
              </w:rPr>
            </w:pPr>
          </w:p>
        </w:tc>
      </w:tr>
      <w:tr w:rsidR="00E44F0C" w:rsidRPr="00AE4829" w14:paraId="48BDDF18" w14:textId="77777777" w:rsidTr="00EB5C0F">
        <w:trPr>
          <w:cantSplit/>
        </w:trPr>
        <w:tc>
          <w:tcPr>
            <w:tcW w:w="1969" w:type="dxa"/>
          </w:tcPr>
          <w:p w14:paraId="2744ECF1" w14:textId="77777777" w:rsidR="00E44F0C" w:rsidRPr="00AE4829" w:rsidRDefault="00E44F0C" w:rsidP="00EB5C0F">
            <w:pPr>
              <w:spacing w:line="312" w:lineRule="atLeast"/>
              <w:rPr>
                <w:b/>
                <w:bCs/>
                <w:color w:val="000000"/>
                <w:sz w:val="18"/>
                <w:szCs w:val="18"/>
                <w:lang w:eastAsia="en-CA"/>
              </w:rPr>
            </w:pPr>
            <w:r>
              <w:rPr>
                <w:b/>
                <w:bCs/>
                <w:noProof/>
                <w:color w:val="000000"/>
                <w:sz w:val="18"/>
                <w:szCs w:val="18"/>
              </w:rPr>
              <w:drawing>
                <wp:anchor distT="0" distB="0" distL="0" distR="0" simplePos="0" relativeHeight="251661312" behindDoc="0" locked="0" layoutInCell="1" allowOverlap="0" wp14:anchorId="60A99254" wp14:editId="645F8E95">
                  <wp:simplePos x="0" y="0"/>
                  <wp:positionH relativeFrom="column">
                    <wp:align>left</wp:align>
                  </wp:positionH>
                  <wp:positionV relativeFrom="line">
                    <wp:posOffset>0</wp:posOffset>
                  </wp:positionV>
                  <wp:extent cx="9525" cy="952500"/>
                  <wp:effectExtent l="0" t="0" r="0" b="0"/>
                  <wp:wrapSquare wrapText="bothSides"/>
                  <wp:docPr id="84" name="Picture 84" descr="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le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4829">
              <w:rPr>
                <w:b/>
                <w:bCs/>
                <w:color w:val="000000"/>
                <w:sz w:val="18"/>
                <w:szCs w:val="18"/>
                <w:lang w:eastAsia="en-CA"/>
              </w:rPr>
              <w:t xml:space="preserve">Attitude </w:t>
            </w:r>
          </w:p>
        </w:tc>
        <w:tc>
          <w:tcPr>
            <w:tcW w:w="2050" w:type="dxa"/>
          </w:tcPr>
          <w:p w14:paraId="1A4290ED" w14:textId="77777777" w:rsidR="00E44F0C" w:rsidRPr="00AE4829" w:rsidRDefault="00E44F0C" w:rsidP="00EB5C0F">
            <w:pPr>
              <w:spacing w:line="312" w:lineRule="atLeast"/>
              <w:rPr>
                <w:color w:val="000000"/>
                <w:sz w:val="18"/>
                <w:szCs w:val="18"/>
                <w:lang w:eastAsia="en-CA"/>
              </w:rPr>
            </w:pPr>
            <w:r w:rsidRPr="00AE4829">
              <w:rPr>
                <w:color w:val="000000"/>
                <w:sz w:val="18"/>
                <w:szCs w:val="18"/>
                <w:lang w:eastAsia="en-CA"/>
              </w:rPr>
              <w:t xml:space="preserve">Is never publicly critical of the project or the work of others. Always has a positive attitude about the task(s). </w:t>
            </w:r>
          </w:p>
        </w:tc>
        <w:tc>
          <w:tcPr>
            <w:tcW w:w="2050" w:type="dxa"/>
          </w:tcPr>
          <w:p w14:paraId="06BE907E" w14:textId="77777777" w:rsidR="00E44F0C" w:rsidRPr="00AE4829" w:rsidRDefault="00E44F0C" w:rsidP="00EB5C0F">
            <w:pPr>
              <w:spacing w:line="312" w:lineRule="atLeast"/>
              <w:rPr>
                <w:color w:val="000000"/>
                <w:sz w:val="18"/>
                <w:szCs w:val="18"/>
                <w:lang w:eastAsia="en-CA"/>
              </w:rPr>
            </w:pPr>
            <w:r w:rsidRPr="00AE4829">
              <w:rPr>
                <w:color w:val="000000"/>
                <w:sz w:val="18"/>
                <w:szCs w:val="18"/>
                <w:lang w:eastAsia="en-CA"/>
              </w:rPr>
              <w:t xml:space="preserve">Is rarely publicly critical of the project or the work of others. Often has a positive attitude about the task(s). </w:t>
            </w:r>
          </w:p>
        </w:tc>
        <w:tc>
          <w:tcPr>
            <w:tcW w:w="2050" w:type="dxa"/>
          </w:tcPr>
          <w:p w14:paraId="57B9F4AF" w14:textId="77777777" w:rsidR="00E44F0C" w:rsidRPr="00AE4829" w:rsidRDefault="00E44F0C" w:rsidP="00EB5C0F">
            <w:pPr>
              <w:spacing w:line="312" w:lineRule="atLeast"/>
              <w:rPr>
                <w:color w:val="000000"/>
                <w:sz w:val="18"/>
                <w:szCs w:val="18"/>
                <w:lang w:eastAsia="en-CA"/>
              </w:rPr>
            </w:pPr>
            <w:r w:rsidRPr="00AE4829">
              <w:rPr>
                <w:color w:val="000000"/>
                <w:sz w:val="18"/>
                <w:szCs w:val="18"/>
                <w:lang w:eastAsia="en-CA"/>
              </w:rPr>
              <w:t xml:space="preserve">Is occasionally publicly critical of the project or the work of other members of the group. Usually has a positive attitude about the task(s). </w:t>
            </w:r>
          </w:p>
        </w:tc>
        <w:tc>
          <w:tcPr>
            <w:tcW w:w="2050" w:type="dxa"/>
          </w:tcPr>
          <w:p w14:paraId="13ECBF49" w14:textId="77777777" w:rsidR="00E44F0C" w:rsidRPr="00AE4829" w:rsidRDefault="00E44F0C" w:rsidP="00EB5C0F">
            <w:pPr>
              <w:spacing w:line="312" w:lineRule="atLeast"/>
              <w:rPr>
                <w:color w:val="000000"/>
                <w:sz w:val="18"/>
                <w:szCs w:val="18"/>
                <w:lang w:eastAsia="en-CA"/>
              </w:rPr>
            </w:pPr>
            <w:r w:rsidRPr="00AE4829">
              <w:rPr>
                <w:color w:val="000000"/>
                <w:sz w:val="18"/>
                <w:szCs w:val="18"/>
                <w:lang w:eastAsia="en-CA"/>
              </w:rPr>
              <w:t xml:space="preserve">Is often publicly critical of the project or the work of other members of the group. Is often negative about the task(s). </w:t>
            </w:r>
          </w:p>
        </w:tc>
        <w:tc>
          <w:tcPr>
            <w:tcW w:w="1229" w:type="dxa"/>
          </w:tcPr>
          <w:p w14:paraId="7C730199" w14:textId="77777777" w:rsidR="00E44F0C" w:rsidRPr="00AE4829" w:rsidRDefault="00E44F0C" w:rsidP="00EB5C0F">
            <w:pPr>
              <w:spacing w:line="312" w:lineRule="atLeast"/>
              <w:rPr>
                <w:color w:val="000000"/>
                <w:sz w:val="18"/>
                <w:szCs w:val="18"/>
                <w:lang w:eastAsia="en-CA"/>
              </w:rPr>
            </w:pPr>
          </w:p>
        </w:tc>
        <w:tc>
          <w:tcPr>
            <w:tcW w:w="1170" w:type="dxa"/>
          </w:tcPr>
          <w:p w14:paraId="63113F9E" w14:textId="77777777" w:rsidR="00E44F0C" w:rsidRPr="00AE4829" w:rsidRDefault="00E44F0C" w:rsidP="00EB5C0F">
            <w:pPr>
              <w:spacing w:line="312" w:lineRule="atLeast"/>
              <w:rPr>
                <w:color w:val="000000"/>
                <w:sz w:val="18"/>
                <w:szCs w:val="18"/>
                <w:lang w:eastAsia="en-CA"/>
              </w:rPr>
            </w:pPr>
          </w:p>
        </w:tc>
        <w:tc>
          <w:tcPr>
            <w:tcW w:w="1080" w:type="dxa"/>
          </w:tcPr>
          <w:p w14:paraId="27C2861D" w14:textId="77777777" w:rsidR="00E44F0C" w:rsidRPr="00AE4829" w:rsidRDefault="00E44F0C" w:rsidP="00EB5C0F">
            <w:pPr>
              <w:spacing w:line="312" w:lineRule="atLeast"/>
              <w:rPr>
                <w:color w:val="000000"/>
                <w:sz w:val="18"/>
                <w:szCs w:val="18"/>
                <w:lang w:eastAsia="en-CA"/>
              </w:rPr>
            </w:pPr>
          </w:p>
        </w:tc>
        <w:tc>
          <w:tcPr>
            <w:tcW w:w="1004" w:type="dxa"/>
          </w:tcPr>
          <w:p w14:paraId="6C9FC7B8" w14:textId="77777777" w:rsidR="00E44F0C" w:rsidRPr="00AE4829" w:rsidRDefault="00E44F0C" w:rsidP="00EB5C0F">
            <w:pPr>
              <w:spacing w:line="312" w:lineRule="atLeast"/>
              <w:rPr>
                <w:color w:val="000000"/>
                <w:sz w:val="18"/>
                <w:szCs w:val="18"/>
                <w:lang w:eastAsia="en-CA"/>
              </w:rPr>
            </w:pPr>
          </w:p>
        </w:tc>
      </w:tr>
      <w:tr w:rsidR="00E44F0C" w:rsidRPr="00AE4829" w14:paraId="0E5CB616" w14:textId="77777777" w:rsidTr="00EB5C0F">
        <w:trPr>
          <w:cantSplit/>
        </w:trPr>
        <w:tc>
          <w:tcPr>
            <w:tcW w:w="1969" w:type="dxa"/>
            <w:shd w:val="clear" w:color="auto" w:fill="FAEBD7"/>
          </w:tcPr>
          <w:p w14:paraId="3724824C" w14:textId="77777777" w:rsidR="00E44F0C" w:rsidRPr="00AE4829" w:rsidRDefault="00E44F0C" w:rsidP="00EB5C0F">
            <w:pPr>
              <w:spacing w:line="312" w:lineRule="atLeast"/>
              <w:rPr>
                <w:b/>
                <w:bCs/>
                <w:color w:val="000000"/>
                <w:sz w:val="18"/>
                <w:szCs w:val="18"/>
                <w:lang w:eastAsia="en-CA"/>
              </w:rPr>
            </w:pPr>
            <w:r>
              <w:rPr>
                <w:b/>
                <w:bCs/>
                <w:noProof/>
                <w:color w:val="000000"/>
                <w:sz w:val="18"/>
                <w:szCs w:val="18"/>
              </w:rPr>
              <w:drawing>
                <wp:anchor distT="0" distB="0" distL="0" distR="0" simplePos="0" relativeHeight="251662336" behindDoc="0" locked="0" layoutInCell="1" allowOverlap="0" wp14:anchorId="40EDE3D0" wp14:editId="01497BCE">
                  <wp:simplePos x="0" y="0"/>
                  <wp:positionH relativeFrom="column">
                    <wp:align>left</wp:align>
                  </wp:positionH>
                  <wp:positionV relativeFrom="line">
                    <wp:posOffset>0</wp:posOffset>
                  </wp:positionV>
                  <wp:extent cx="9525" cy="952500"/>
                  <wp:effectExtent l="0" t="0" r="0" b="0"/>
                  <wp:wrapSquare wrapText="bothSides"/>
                  <wp:docPr id="85" name="Picture 85" descr="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le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4829">
              <w:rPr>
                <w:b/>
                <w:bCs/>
                <w:color w:val="000000"/>
                <w:sz w:val="18"/>
                <w:szCs w:val="18"/>
                <w:lang w:eastAsia="en-CA"/>
              </w:rPr>
              <w:t xml:space="preserve">Focus on the task </w:t>
            </w:r>
          </w:p>
        </w:tc>
        <w:tc>
          <w:tcPr>
            <w:tcW w:w="2050" w:type="dxa"/>
            <w:shd w:val="clear" w:color="auto" w:fill="FAEBD7"/>
          </w:tcPr>
          <w:p w14:paraId="0EA76AA4" w14:textId="77777777" w:rsidR="00E44F0C" w:rsidRPr="00AE4829" w:rsidRDefault="00E44F0C" w:rsidP="00EB5C0F">
            <w:pPr>
              <w:spacing w:line="312" w:lineRule="atLeast"/>
              <w:rPr>
                <w:color w:val="000000"/>
                <w:sz w:val="18"/>
                <w:szCs w:val="18"/>
                <w:lang w:eastAsia="en-CA"/>
              </w:rPr>
            </w:pPr>
            <w:r w:rsidRPr="00AE4829">
              <w:rPr>
                <w:color w:val="000000"/>
                <w:sz w:val="18"/>
                <w:szCs w:val="18"/>
                <w:lang w:eastAsia="en-CA"/>
              </w:rPr>
              <w:t xml:space="preserve">Consistently stays focused on the task and what needs to be done. Very self-directed. </w:t>
            </w:r>
          </w:p>
        </w:tc>
        <w:tc>
          <w:tcPr>
            <w:tcW w:w="2050" w:type="dxa"/>
            <w:shd w:val="clear" w:color="auto" w:fill="FAEBD7"/>
          </w:tcPr>
          <w:p w14:paraId="47B2BE90" w14:textId="77777777" w:rsidR="00E44F0C" w:rsidRPr="00AE4829" w:rsidRDefault="00E44F0C" w:rsidP="00EB5C0F">
            <w:pPr>
              <w:spacing w:line="312" w:lineRule="atLeast"/>
              <w:rPr>
                <w:color w:val="000000"/>
                <w:sz w:val="18"/>
                <w:szCs w:val="18"/>
                <w:lang w:eastAsia="en-CA"/>
              </w:rPr>
            </w:pPr>
            <w:r w:rsidRPr="00AE4829">
              <w:rPr>
                <w:color w:val="000000"/>
                <w:sz w:val="18"/>
                <w:szCs w:val="18"/>
                <w:lang w:eastAsia="en-CA"/>
              </w:rPr>
              <w:t>Focuses on the task and what needs to be d</w:t>
            </w:r>
            <w:r>
              <w:rPr>
                <w:color w:val="000000"/>
                <w:sz w:val="18"/>
                <w:szCs w:val="18"/>
                <w:lang w:eastAsia="en-CA"/>
              </w:rPr>
              <w:t>one most of the time. Other</w:t>
            </w:r>
            <w:r w:rsidRPr="00AE4829">
              <w:rPr>
                <w:color w:val="000000"/>
                <w:sz w:val="18"/>
                <w:szCs w:val="18"/>
                <w:lang w:eastAsia="en-CA"/>
              </w:rPr>
              <w:t xml:space="preserve">s can count on this person. </w:t>
            </w:r>
          </w:p>
        </w:tc>
        <w:tc>
          <w:tcPr>
            <w:tcW w:w="2050" w:type="dxa"/>
            <w:shd w:val="clear" w:color="auto" w:fill="FAEBD7"/>
          </w:tcPr>
          <w:p w14:paraId="2F4581DD" w14:textId="77777777" w:rsidR="00E44F0C" w:rsidRPr="00AE4829" w:rsidRDefault="00E44F0C" w:rsidP="00EB5C0F">
            <w:pPr>
              <w:spacing w:line="312" w:lineRule="atLeast"/>
              <w:rPr>
                <w:color w:val="000000"/>
                <w:sz w:val="18"/>
                <w:szCs w:val="18"/>
                <w:lang w:eastAsia="en-CA"/>
              </w:rPr>
            </w:pPr>
            <w:r w:rsidRPr="00AE4829">
              <w:rPr>
                <w:color w:val="000000"/>
                <w:sz w:val="18"/>
                <w:szCs w:val="18"/>
                <w:lang w:eastAsia="en-CA"/>
              </w:rPr>
              <w:t>Focuses on the task and what needs to be done some of the time. Other</w:t>
            </w:r>
            <w:r>
              <w:rPr>
                <w:color w:val="000000"/>
                <w:sz w:val="18"/>
                <w:szCs w:val="18"/>
                <w:lang w:eastAsia="en-CA"/>
              </w:rPr>
              <w:t>s</w:t>
            </w:r>
            <w:r w:rsidRPr="00AE4829">
              <w:rPr>
                <w:color w:val="000000"/>
                <w:sz w:val="18"/>
                <w:szCs w:val="18"/>
                <w:lang w:eastAsia="en-CA"/>
              </w:rPr>
              <w:t xml:space="preserve"> must sometimes nag, prod, and remind to keep this person on-task. </w:t>
            </w:r>
          </w:p>
        </w:tc>
        <w:tc>
          <w:tcPr>
            <w:tcW w:w="2050" w:type="dxa"/>
            <w:shd w:val="clear" w:color="auto" w:fill="FAEBD7"/>
          </w:tcPr>
          <w:p w14:paraId="1893D62D" w14:textId="77777777" w:rsidR="00E44F0C" w:rsidRPr="00AE4829" w:rsidRDefault="00E44F0C" w:rsidP="00EB5C0F">
            <w:pPr>
              <w:spacing w:line="312" w:lineRule="atLeast"/>
              <w:rPr>
                <w:color w:val="000000"/>
                <w:sz w:val="18"/>
                <w:szCs w:val="18"/>
                <w:lang w:eastAsia="en-CA"/>
              </w:rPr>
            </w:pPr>
            <w:r w:rsidRPr="00AE4829">
              <w:rPr>
                <w:color w:val="000000"/>
                <w:sz w:val="18"/>
                <w:szCs w:val="18"/>
                <w:lang w:eastAsia="en-CA"/>
              </w:rPr>
              <w:t xml:space="preserve">Rarely focuses on the task and what needs to be done. </w:t>
            </w:r>
            <w:proofErr w:type="spellStart"/>
            <w:r w:rsidRPr="00AE4829">
              <w:rPr>
                <w:color w:val="000000"/>
                <w:sz w:val="18"/>
                <w:szCs w:val="18"/>
                <w:lang w:eastAsia="en-CA"/>
              </w:rPr>
              <w:t>Lets</w:t>
            </w:r>
            <w:proofErr w:type="spellEnd"/>
            <w:r w:rsidRPr="00AE4829">
              <w:rPr>
                <w:color w:val="000000"/>
                <w:sz w:val="18"/>
                <w:szCs w:val="18"/>
                <w:lang w:eastAsia="en-CA"/>
              </w:rPr>
              <w:t xml:space="preserve"> others do the work. </w:t>
            </w:r>
          </w:p>
        </w:tc>
        <w:tc>
          <w:tcPr>
            <w:tcW w:w="1229" w:type="dxa"/>
            <w:shd w:val="clear" w:color="auto" w:fill="FAEBD7"/>
          </w:tcPr>
          <w:p w14:paraId="7A8C3C7C" w14:textId="77777777" w:rsidR="00E44F0C" w:rsidRPr="00AE4829" w:rsidRDefault="00E44F0C" w:rsidP="00EB5C0F">
            <w:pPr>
              <w:spacing w:line="312" w:lineRule="atLeast"/>
              <w:rPr>
                <w:color w:val="000000"/>
                <w:sz w:val="18"/>
                <w:szCs w:val="18"/>
                <w:lang w:eastAsia="en-CA"/>
              </w:rPr>
            </w:pPr>
          </w:p>
        </w:tc>
        <w:tc>
          <w:tcPr>
            <w:tcW w:w="1170" w:type="dxa"/>
            <w:shd w:val="clear" w:color="auto" w:fill="FAEBD7"/>
          </w:tcPr>
          <w:p w14:paraId="70F94D77" w14:textId="77777777" w:rsidR="00E44F0C" w:rsidRPr="00AE4829" w:rsidRDefault="00E44F0C" w:rsidP="00EB5C0F">
            <w:pPr>
              <w:spacing w:line="312" w:lineRule="atLeast"/>
              <w:rPr>
                <w:color w:val="000000"/>
                <w:sz w:val="18"/>
                <w:szCs w:val="18"/>
                <w:lang w:eastAsia="en-CA"/>
              </w:rPr>
            </w:pPr>
          </w:p>
        </w:tc>
        <w:tc>
          <w:tcPr>
            <w:tcW w:w="1080" w:type="dxa"/>
            <w:shd w:val="clear" w:color="auto" w:fill="FAEBD7"/>
          </w:tcPr>
          <w:p w14:paraId="271DC824" w14:textId="77777777" w:rsidR="00E44F0C" w:rsidRPr="00AE4829" w:rsidRDefault="00E44F0C" w:rsidP="00EB5C0F">
            <w:pPr>
              <w:spacing w:line="312" w:lineRule="atLeast"/>
              <w:rPr>
                <w:color w:val="000000"/>
                <w:sz w:val="18"/>
                <w:szCs w:val="18"/>
                <w:lang w:eastAsia="en-CA"/>
              </w:rPr>
            </w:pPr>
          </w:p>
        </w:tc>
        <w:tc>
          <w:tcPr>
            <w:tcW w:w="1004" w:type="dxa"/>
            <w:shd w:val="clear" w:color="auto" w:fill="FAEBD7"/>
          </w:tcPr>
          <w:p w14:paraId="3C93D4EF" w14:textId="77777777" w:rsidR="00E44F0C" w:rsidRPr="00AE4829" w:rsidRDefault="00E44F0C" w:rsidP="00EB5C0F">
            <w:pPr>
              <w:spacing w:line="312" w:lineRule="atLeast"/>
              <w:rPr>
                <w:color w:val="000000"/>
                <w:sz w:val="18"/>
                <w:szCs w:val="18"/>
                <w:lang w:eastAsia="en-CA"/>
              </w:rPr>
            </w:pPr>
          </w:p>
        </w:tc>
      </w:tr>
      <w:tr w:rsidR="00E44F0C" w:rsidRPr="00AE4829" w14:paraId="1E3DB82C" w14:textId="77777777" w:rsidTr="00EB5C0F">
        <w:trPr>
          <w:cantSplit/>
        </w:trPr>
        <w:tc>
          <w:tcPr>
            <w:tcW w:w="1969" w:type="dxa"/>
            <w:tcBorders>
              <w:bottom w:val="single" w:sz="4" w:space="0" w:color="auto"/>
            </w:tcBorders>
          </w:tcPr>
          <w:p w14:paraId="15C214A1" w14:textId="77777777" w:rsidR="00E44F0C" w:rsidRPr="00AE4829" w:rsidRDefault="00E44F0C" w:rsidP="00EB5C0F">
            <w:pPr>
              <w:spacing w:line="312" w:lineRule="atLeast"/>
              <w:rPr>
                <w:b/>
                <w:bCs/>
                <w:color w:val="000000"/>
                <w:sz w:val="18"/>
                <w:szCs w:val="18"/>
                <w:lang w:eastAsia="en-CA"/>
              </w:rPr>
            </w:pPr>
            <w:r>
              <w:rPr>
                <w:b/>
                <w:bCs/>
                <w:noProof/>
                <w:color w:val="000000"/>
                <w:sz w:val="18"/>
                <w:szCs w:val="18"/>
              </w:rPr>
              <w:lastRenderedPageBreak/>
              <w:drawing>
                <wp:anchor distT="0" distB="0" distL="0" distR="0" simplePos="0" relativeHeight="251663360" behindDoc="0" locked="0" layoutInCell="1" allowOverlap="0" wp14:anchorId="7B1F4E1F" wp14:editId="7B04F59E">
                  <wp:simplePos x="0" y="0"/>
                  <wp:positionH relativeFrom="column">
                    <wp:align>left</wp:align>
                  </wp:positionH>
                  <wp:positionV relativeFrom="line">
                    <wp:posOffset>0</wp:posOffset>
                  </wp:positionV>
                  <wp:extent cx="9525" cy="952500"/>
                  <wp:effectExtent l="0" t="0" r="0" b="0"/>
                  <wp:wrapSquare wrapText="bothSides"/>
                  <wp:docPr id="86" name="Picture 86" descr="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le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4829">
              <w:rPr>
                <w:b/>
                <w:bCs/>
                <w:color w:val="000000"/>
                <w:sz w:val="18"/>
                <w:szCs w:val="18"/>
                <w:lang w:eastAsia="en-CA"/>
              </w:rPr>
              <w:t xml:space="preserve">Working with Others </w:t>
            </w:r>
          </w:p>
        </w:tc>
        <w:tc>
          <w:tcPr>
            <w:tcW w:w="2050" w:type="dxa"/>
            <w:tcBorders>
              <w:bottom w:val="single" w:sz="4" w:space="0" w:color="auto"/>
            </w:tcBorders>
          </w:tcPr>
          <w:p w14:paraId="519E2586" w14:textId="77777777" w:rsidR="00E44F0C" w:rsidRPr="00AE4829" w:rsidRDefault="00E44F0C" w:rsidP="00EB5C0F">
            <w:pPr>
              <w:spacing w:line="312" w:lineRule="atLeast"/>
              <w:rPr>
                <w:color w:val="000000"/>
                <w:sz w:val="18"/>
                <w:szCs w:val="18"/>
                <w:lang w:eastAsia="en-CA"/>
              </w:rPr>
            </w:pPr>
            <w:r w:rsidRPr="00AE4829">
              <w:rPr>
                <w:color w:val="000000"/>
                <w:sz w:val="18"/>
                <w:szCs w:val="18"/>
                <w:lang w:eastAsia="en-CA"/>
              </w:rPr>
              <w:t xml:space="preserve">Almost always listens to, shares with, and supports the efforts of others. Tries to keep people working well together. </w:t>
            </w:r>
          </w:p>
        </w:tc>
        <w:tc>
          <w:tcPr>
            <w:tcW w:w="2050" w:type="dxa"/>
            <w:tcBorders>
              <w:bottom w:val="single" w:sz="4" w:space="0" w:color="auto"/>
            </w:tcBorders>
          </w:tcPr>
          <w:p w14:paraId="3B1278FF" w14:textId="77777777" w:rsidR="00E44F0C" w:rsidRPr="00AE4829" w:rsidRDefault="00E44F0C" w:rsidP="00EB5C0F">
            <w:pPr>
              <w:spacing w:line="312" w:lineRule="atLeast"/>
              <w:rPr>
                <w:color w:val="000000"/>
                <w:sz w:val="18"/>
                <w:szCs w:val="18"/>
                <w:lang w:eastAsia="en-CA"/>
              </w:rPr>
            </w:pPr>
            <w:r w:rsidRPr="00AE4829">
              <w:rPr>
                <w:color w:val="000000"/>
                <w:sz w:val="18"/>
                <w:szCs w:val="18"/>
                <w:lang w:eastAsia="en-CA"/>
              </w:rPr>
              <w:t xml:space="preserve">Usually listens to, shares, with, and supports the efforts of others. Does not cause "waves" in the group. </w:t>
            </w:r>
          </w:p>
        </w:tc>
        <w:tc>
          <w:tcPr>
            <w:tcW w:w="2050" w:type="dxa"/>
            <w:tcBorders>
              <w:bottom w:val="single" w:sz="4" w:space="0" w:color="auto"/>
            </w:tcBorders>
          </w:tcPr>
          <w:p w14:paraId="4EB89704" w14:textId="77777777" w:rsidR="00E44F0C" w:rsidRPr="00AE4829" w:rsidRDefault="00E44F0C" w:rsidP="00EB5C0F">
            <w:pPr>
              <w:spacing w:line="312" w:lineRule="atLeast"/>
              <w:rPr>
                <w:color w:val="000000"/>
                <w:sz w:val="18"/>
                <w:szCs w:val="18"/>
                <w:lang w:eastAsia="en-CA"/>
              </w:rPr>
            </w:pPr>
            <w:r w:rsidRPr="00AE4829">
              <w:rPr>
                <w:color w:val="000000"/>
                <w:sz w:val="18"/>
                <w:szCs w:val="18"/>
                <w:lang w:eastAsia="en-CA"/>
              </w:rPr>
              <w:t xml:space="preserve">Often listens to, shares with, and supports the efforts of others, but sometimes is not a good team member. </w:t>
            </w:r>
          </w:p>
        </w:tc>
        <w:tc>
          <w:tcPr>
            <w:tcW w:w="2050" w:type="dxa"/>
            <w:tcBorders>
              <w:bottom w:val="single" w:sz="4" w:space="0" w:color="auto"/>
            </w:tcBorders>
          </w:tcPr>
          <w:p w14:paraId="1A866021" w14:textId="77777777" w:rsidR="00E44F0C" w:rsidRPr="00AE4829" w:rsidRDefault="00E44F0C" w:rsidP="00EB5C0F">
            <w:pPr>
              <w:spacing w:line="312" w:lineRule="atLeast"/>
              <w:rPr>
                <w:color w:val="000000"/>
                <w:sz w:val="18"/>
                <w:szCs w:val="18"/>
                <w:lang w:eastAsia="en-CA"/>
              </w:rPr>
            </w:pPr>
            <w:r w:rsidRPr="00AE4829">
              <w:rPr>
                <w:color w:val="000000"/>
                <w:sz w:val="18"/>
                <w:szCs w:val="18"/>
                <w:lang w:eastAsia="en-CA"/>
              </w:rPr>
              <w:t xml:space="preserve">Rarely listens to, shares with, and supports the efforts of others. Often is not a good team player. </w:t>
            </w:r>
          </w:p>
        </w:tc>
        <w:tc>
          <w:tcPr>
            <w:tcW w:w="1229" w:type="dxa"/>
          </w:tcPr>
          <w:p w14:paraId="30228624" w14:textId="77777777" w:rsidR="00E44F0C" w:rsidRPr="00AE4829" w:rsidRDefault="00E44F0C" w:rsidP="00EB5C0F">
            <w:pPr>
              <w:spacing w:line="312" w:lineRule="atLeast"/>
              <w:rPr>
                <w:color w:val="000000"/>
                <w:sz w:val="18"/>
                <w:szCs w:val="18"/>
                <w:lang w:eastAsia="en-CA"/>
              </w:rPr>
            </w:pPr>
          </w:p>
        </w:tc>
        <w:tc>
          <w:tcPr>
            <w:tcW w:w="1170" w:type="dxa"/>
          </w:tcPr>
          <w:p w14:paraId="3780D6BD" w14:textId="77777777" w:rsidR="00E44F0C" w:rsidRPr="00AE4829" w:rsidRDefault="00E44F0C" w:rsidP="00EB5C0F">
            <w:pPr>
              <w:spacing w:line="312" w:lineRule="atLeast"/>
              <w:rPr>
                <w:color w:val="000000"/>
                <w:sz w:val="18"/>
                <w:szCs w:val="18"/>
                <w:lang w:eastAsia="en-CA"/>
              </w:rPr>
            </w:pPr>
          </w:p>
        </w:tc>
        <w:tc>
          <w:tcPr>
            <w:tcW w:w="1080" w:type="dxa"/>
          </w:tcPr>
          <w:p w14:paraId="64BAEB52" w14:textId="77777777" w:rsidR="00E44F0C" w:rsidRPr="00AE4829" w:rsidRDefault="00E44F0C" w:rsidP="00EB5C0F">
            <w:pPr>
              <w:spacing w:line="312" w:lineRule="atLeast"/>
              <w:rPr>
                <w:color w:val="000000"/>
                <w:sz w:val="18"/>
                <w:szCs w:val="18"/>
                <w:lang w:eastAsia="en-CA"/>
              </w:rPr>
            </w:pPr>
          </w:p>
        </w:tc>
        <w:tc>
          <w:tcPr>
            <w:tcW w:w="1004" w:type="dxa"/>
          </w:tcPr>
          <w:p w14:paraId="71E2A0BF" w14:textId="77777777" w:rsidR="00E44F0C" w:rsidRPr="00AE4829" w:rsidRDefault="00E44F0C" w:rsidP="00EB5C0F">
            <w:pPr>
              <w:spacing w:line="312" w:lineRule="atLeast"/>
              <w:rPr>
                <w:color w:val="000000"/>
                <w:sz w:val="18"/>
                <w:szCs w:val="18"/>
                <w:lang w:eastAsia="en-CA"/>
              </w:rPr>
            </w:pPr>
          </w:p>
        </w:tc>
      </w:tr>
      <w:tr w:rsidR="00E44F0C" w:rsidRPr="00AE4829" w14:paraId="7140A087" w14:textId="77777777" w:rsidTr="00EB5C0F">
        <w:trPr>
          <w:cantSplit/>
        </w:trPr>
        <w:tc>
          <w:tcPr>
            <w:tcW w:w="1969" w:type="dxa"/>
            <w:tcBorders>
              <w:right w:val="nil"/>
            </w:tcBorders>
          </w:tcPr>
          <w:p w14:paraId="40CF4255" w14:textId="77777777" w:rsidR="00E44F0C" w:rsidRPr="00AE4829" w:rsidRDefault="00E44F0C" w:rsidP="00EB5C0F">
            <w:pPr>
              <w:spacing w:line="312" w:lineRule="atLeast"/>
              <w:rPr>
                <w:b/>
                <w:bCs/>
                <w:color w:val="000000"/>
                <w:sz w:val="18"/>
                <w:szCs w:val="18"/>
                <w:lang w:eastAsia="en-CA"/>
              </w:rPr>
            </w:pPr>
            <w:r>
              <w:rPr>
                <w:b/>
                <w:bCs/>
                <w:color w:val="000000"/>
                <w:sz w:val="18"/>
                <w:szCs w:val="18"/>
                <w:lang w:eastAsia="en-CA"/>
              </w:rPr>
              <w:t>Total</w:t>
            </w:r>
          </w:p>
        </w:tc>
        <w:tc>
          <w:tcPr>
            <w:tcW w:w="2050" w:type="dxa"/>
            <w:tcBorders>
              <w:left w:val="nil"/>
              <w:right w:val="nil"/>
            </w:tcBorders>
          </w:tcPr>
          <w:p w14:paraId="6A308241" w14:textId="77777777" w:rsidR="00E44F0C" w:rsidRPr="00AE4829" w:rsidRDefault="00E44F0C" w:rsidP="00EB5C0F">
            <w:pPr>
              <w:spacing w:line="312" w:lineRule="atLeast"/>
              <w:rPr>
                <w:color w:val="000000"/>
                <w:sz w:val="18"/>
                <w:szCs w:val="18"/>
                <w:lang w:eastAsia="en-CA"/>
              </w:rPr>
            </w:pPr>
          </w:p>
        </w:tc>
        <w:tc>
          <w:tcPr>
            <w:tcW w:w="2050" w:type="dxa"/>
            <w:tcBorders>
              <w:left w:val="nil"/>
              <w:right w:val="nil"/>
            </w:tcBorders>
          </w:tcPr>
          <w:p w14:paraId="6201ED79" w14:textId="77777777" w:rsidR="00E44F0C" w:rsidRPr="00AE4829" w:rsidRDefault="00E44F0C" w:rsidP="00EB5C0F">
            <w:pPr>
              <w:spacing w:line="312" w:lineRule="atLeast"/>
              <w:rPr>
                <w:color w:val="000000"/>
                <w:sz w:val="18"/>
                <w:szCs w:val="18"/>
                <w:lang w:eastAsia="en-CA"/>
              </w:rPr>
            </w:pPr>
          </w:p>
        </w:tc>
        <w:tc>
          <w:tcPr>
            <w:tcW w:w="2050" w:type="dxa"/>
            <w:tcBorders>
              <w:left w:val="nil"/>
              <w:right w:val="nil"/>
            </w:tcBorders>
          </w:tcPr>
          <w:p w14:paraId="7F003071" w14:textId="77777777" w:rsidR="00E44F0C" w:rsidRPr="00AE4829" w:rsidRDefault="00E44F0C" w:rsidP="00EB5C0F">
            <w:pPr>
              <w:spacing w:line="312" w:lineRule="atLeast"/>
              <w:rPr>
                <w:color w:val="000000"/>
                <w:sz w:val="18"/>
                <w:szCs w:val="18"/>
                <w:lang w:eastAsia="en-CA"/>
              </w:rPr>
            </w:pPr>
          </w:p>
        </w:tc>
        <w:tc>
          <w:tcPr>
            <w:tcW w:w="2050" w:type="dxa"/>
            <w:tcBorders>
              <w:left w:val="nil"/>
            </w:tcBorders>
          </w:tcPr>
          <w:p w14:paraId="454F580F" w14:textId="77777777" w:rsidR="00E44F0C" w:rsidRPr="00AE4829" w:rsidRDefault="00E44F0C" w:rsidP="00EB5C0F">
            <w:pPr>
              <w:spacing w:line="312" w:lineRule="atLeast"/>
              <w:rPr>
                <w:color w:val="000000"/>
                <w:sz w:val="18"/>
                <w:szCs w:val="18"/>
                <w:lang w:eastAsia="en-CA"/>
              </w:rPr>
            </w:pPr>
          </w:p>
        </w:tc>
        <w:tc>
          <w:tcPr>
            <w:tcW w:w="1229" w:type="dxa"/>
          </w:tcPr>
          <w:p w14:paraId="0FF21EC7" w14:textId="77777777" w:rsidR="00E44F0C" w:rsidRPr="00AE4829" w:rsidRDefault="00E44F0C" w:rsidP="00EB5C0F">
            <w:pPr>
              <w:spacing w:line="312" w:lineRule="atLeast"/>
              <w:rPr>
                <w:color w:val="000000"/>
                <w:sz w:val="18"/>
                <w:szCs w:val="18"/>
                <w:lang w:eastAsia="en-CA"/>
              </w:rPr>
            </w:pPr>
          </w:p>
        </w:tc>
        <w:tc>
          <w:tcPr>
            <w:tcW w:w="1170" w:type="dxa"/>
          </w:tcPr>
          <w:p w14:paraId="56937E46" w14:textId="77777777" w:rsidR="00E44F0C" w:rsidRPr="00AE4829" w:rsidRDefault="00E44F0C" w:rsidP="00EB5C0F">
            <w:pPr>
              <w:spacing w:line="312" w:lineRule="atLeast"/>
              <w:rPr>
                <w:color w:val="000000"/>
                <w:sz w:val="18"/>
                <w:szCs w:val="18"/>
                <w:lang w:eastAsia="en-CA"/>
              </w:rPr>
            </w:pPr>
          </w:p>
        </w:tc>
        <w:tc>
          <w:tcPr>
            <w:tcW w:w="1080" w:type="dxa"/>
          </w:tcPr>
          <w:p w14:paraId="7360364B" w14:textId="77777777" w:rsidR="00E44F0C" w:rsidRPr="00AE4829" w:rsidRDefault="00E44F0C" w:rsidP="00EB5C0F">
            <w:pPr>
              <w:spacing w:line="312" w:lineRule="atLeast"/>
              <w:rPr>
                <w:color w:val="000000"/>
                <w:sz w:val="18"/>
                <w:szCs w:val="18"/>
                <w:lang w:eastAsia="en-CA"/>
              </w:rPr>
            </w:pPr>
          </w:p>
        </w:tc>
        <w:tc>
          <w:tcPr>
            <w:tcW w:w="1004" w:type="dxa"/>
          </w:tcPr>
          <w:p w14:paraId="4D0FC68B" w14:textId="77777777" w:rsidR="00E44F0C" w:rsidRPr="00AE4829" w:rsidRDefault="00E44F0C" w:rsidP="00EB5C0F">
            <w:pPr>
              <w:spacing w:line="312" w:lineRule="atLeast"/>
              <w:rPr>
                <w:color w:val="000000"/>
                <w:sz w:val="18"/>
                <w:szCs w:val="18"/>
                <w:lang w:eastAsia="en-CA"/>
              </w:rPr>
            </w:pPr>
          </w:p>
        </w:tc>
      </w:tr>
    </w:tbl>
    <w:p w14:paraId="575B59AC" w14:textId="77777777" w:rsidR="00E44F0C" w:rsidRDefault="00E44F0C" w:rsidP="00E44F0C">
      <w:pPr>
        <w:rPr>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8"/>
        <w:gridCol w:w="7628"/>
      </w:tblGrid>
      <w:tr w:rsidR="00E44F0C" w:rsidRPr="00BD2E50" w14:paraId="2A767B5B" w14:textId="77777777" w:rsidTr="00E44F0C">
        <w:trPr>
          <w:cantSplit/>
        </w:trPr>
        <w:tc>
          <w:tcPr>
            <w:tcW w:w="1017" w:type="pct"/>
          </w:tcPr>
          <w:p w14:paraId="668BF46C" w14:textId="77777777" w:rsidR="00E44F0C" w:rsidRPr="00BD2E50" w:rsidRDefault="00E44F0C" w:rsidP="00EB5C0F">
            <w:pPr>
              <w:rPr>
                <w:rFonts w:cs="Arial"/>
                <w:b/>
                <w:color w:val="000000"/>
                <w:szCs w:val="22"/>
              </w:rPr>
            </w:pPr>
            <w:r>
              <w:rPr>
                <w:rFonts w:cs="Arial"/>
                <w:b/>
                <w:color w:val="000000"/>
                <w:szCs w:val="22"/>
              </w:rPr>
              <w:t>Name</w:t>
            </w:r>
          </w:p>
        </w:tc>
        <w:tc>
          <w:tcPr>
            <w:tcW w:w="3983" w:type="pct"/>
          </w:tcPr>
          <w:p w14:paraId="222CC461" w14:textId="77777777" w:rsidR="00E44F0C" w:rsidRPr="00BD2E50" w:rsidRDefault="00E44F0C" w:rsidP="00EB5C0F">
            <w:pPr>
              <w:rPr>
                <w:rFonts w:cs="Arial"/>
                <w:b/>
                <w:color w:val="000000"/>
                <w:szCs w:val="22"/>
              </w:rPr>
            </w:pPr>
            <w:r w:rsidRPr="00204BAF">
              <w:rPr>
                <w:b/>
                <w:noProof/>
              </w:rPr>
              <w:t>Comments</w:t>
            </w:r>
          </w:p>
        </w:tc>
      </w:tr>
      <w:tr w:rsidR="00E44F0C" w:rsidRPr="00BD2E50" w14:paraId="01B5E3F9" w14:textId="77777777" w:rsidTr="00E44F0C">
        <w:trPr>
          <w:cantSplit/>
          <w:trHeight w:val="1440"/>
        </w:trPr>
        <w:tc>
          <w:tcPr>
            <w:tcW w:w="1017" w:type="pct"/>
          </w:tcPr>
          <w:p w14:paraId="1E671BCA" w14:textId="77777777" w:rsidR="00E44F0C" w:rsidRPr="00BD2E50" w:rsidRDefault="00E44F0C" w:rsidP="00EB5C0F">
            <w:pPr>
              <w:rPr>
                <w:rFonts w:cs="Arial"/>
                <w:b/>
                <w:color w:val="000000"/>
                <w:szCs w:val="22"/>
              </w:rPr>
            </w:pPr>
          </w:p>
        </w:tc>
        <w:tc>
          <w:tcPr>
            <w:tcW w:w="3983" w:type="pct"/>
          </w:tcPr>
          <w:p w14:paraId="74A1E407" w14:textId="77777777" w:rsidR="00E44F0C" w:rsidRPr="00BD2E50" w:rsidRDefault="00E44F0C" w:rsidP="00EB5C0F">
            <w:pPr>
              <w:rPr>
                <w:rFonts w:cs="Arial"/>
                <w:b/>
                <w:color w:val="000000"/>
                <w:szCs w:val="22"/>
              </w:rPr>
            </w:pPr>
          </w:p>
        </w:tc>
      </w:tr>
      <w:tr w:rsidR="00E44F0C" w:rsidRPr="00BD2E50" w14:paraId="121B3AD6" w14:textId="77777777" w:rsidTr="00E44F0C">
        <w:trPr>
          <w:cantSplit/>
          <w:trHeight w:val="1440"/>
        </w:trPr>
        <w:tc>
          <w:tcPr>
            <w:tcW w:w="1017" w:type="pct"/>
          </w:tcPr>
          <w:p w14:paraId="39F76BA6" w14:textId="77777777" w:rsidR="00E44F0C" w:rsidRPr="00BD2E50" w:rsidRDefault="00E44F0C" w:rsidP="00EB5C0F">
            <w:pPr>
              <w:rPr>
                <w:rFonts w:cs="Arial"/>
                <w:b/>
                <w:color w:val="000000"/>
                <w:szCs w:val="22"/>
              </w:rPr>
            </w:pPr>
          </w:p>
        </w:tc>
        <w:tc>
          <w:tcPr>
            <w:tcW w:w="3983" w:type="pct"/>
          </w:tcPr>
          <w:p w14:paraId="63E98EE1" w14:textId="77777777" w:rsidR="00E44F0C" w:rsidRPr="00BD2E50" w:rsidRDefault="00E44F0C" w:rsidP="00EB5C0F">
            <w:pPr>
              <w:rPr>
                <w:rFonts w:cs="Arial"/>
                <w:b/>
                <w:color w:val="000000"/>
                <w:szCs w:val="22"/>
              </w:rPr>
            </w:pPr>
          </w:p>
        </w:tc>
      </w:tr>
      <w:tr w:rsidR="00E44F0C" w:rsidRPr="00BD2E50" w14:paraId="4639259A" w14:textId="77777777" w:rsidTr="00E44F0C">
        <w:trPr>
          <w:cantSplit/>
          <w:trHeight w:val="1440"/>
        </w:trPr>
        <w:tc>
          <w:tcPr>
            <w:tcW w:w="1017" w:type="pct"/>
          </w:tcPr>
          <w:p w14:paraId="39ACE934" w14:textId="77777777" w:rsidR="00E44F0C" w:rsidRPr="00BD2E50" w:rsidRDefault="00E44F0C" w:rsidP="00EB5C0F">
            <w:pPr>
              <w:rPr>
                <w:rFonts w:cs="Arial"/>
                <w:b/>
                <w:color w:val="000000"/>
                <w:szCs w:val="22"/>
              </w:rPr>
            </w:pPr>
          </w:p>
        </w:tc>
        <w:tc>
          <w:tcPr>
            <w:tcW w:w="3983" w:type="pct"/>
          </w:tcPr>
          <w:p w14:paraId="397B31FA" w14:textId="77777777" w:rsidR="00E44F0C" w:rsidRPr="00BD2E50" w:rsidRDefault="00E44F0C" w:rsidP="00EB5C0F">
            <w:pPr>
              <w:rPr>
                <w:rFonts w:cs="Arial"/>
                <w:b/>
                <w:color w:val="000000"/>
                <w:szCs w:val="22"/>
              </w:rPr>
            </w:pPr>
          </w:p>
        </w:tc>
      </w:tr>
      <w:tr w:rsidR="00E44F0C" w:rsidRPr="00BD2E50" w14:paraId="105B0D66" w14:textId="77777777" w:rsidTr="00E44F0C">
        <w:trPr>
          <w:cantSplit/>
          <w:trHeight w:val="1440"/>
        </w:trPr>
        <w:tc>
          <w:tcPr>
            <w:tcW w:w="1017" w:type="pct"/>
          </w:tcPr>
          <w:p w14:paraId="1964605C" w14:textId="77777777" w:rsidR="00E44F0C" w:rsidRPr="00BD2E50" w:rsidRDefault="00E44F0C" w:rsidP="00EB5C0F">
            <w:pPr>
              <w:rPr>
                <w:rFonts w:cs="Arial"/>
                <w:b/>
                <w:color w:val="000000"/>
                <w:szCs w:val="22"/>
              </w:rPr>
            </w:pPr>
          </w:p>
        </w:tc>
        <w:tc>
          <w:tcPr>
            <w:tcW w:w="3983" w:type="pct"/>
          </w:tcPr>
          <w:p w14:paraId="3AD173FA" w14:textId="77777777" w:rsidR="00E44F0C" w:rsidRPr="00BD2E50" w:rsidRDefault="00E44F0C" w:rsidP="00EB5C0F">
            <w:pPr>
              <w:rPr>
                <w:rFonts w:cs="Arial"/>
                <w:b/>
                <w:color w:val="000000"/>
                <w:szCs w:val="22"/>
              </w:rPr>
            </w:pPr>
          </w:p>
        </w:tc>
      </w:tr>
    </w:tbl>
    <w:p w14:paraId="101DB1CA" w14:textId="77777777" w:rsidR="00E44F0C" w:rsidRDefault="00E44F0C" w:rsidP="00E44F0C">
      <w:pPr>
        <w:rPr>
          <w:b/>
          <w:lang w:val="en-CA"/>
        </w:rPr>
      </w:pPr>
    </w:p>
    <w:p w14:paraId="0E86B86B" w14:textId="77777777" w:rsidR="00E44F0C" w:rsidRDefault="00E44F0C" w:rsidP="00E44F0C">
      <w:pPr>
        <w:widowControl w:val="0"/>
        <w:tabs>
          <w:tab w:val="left" w:pos="220"/>
          <w:tab w:val="left" w:pos="720"/>
        </w:tabs>
        <w:autoSpaceDE w:val="0"/>
        <w:autoSpaceDN w:val="0"/>
        <w:adjustRightInd w:val="0"/>
        <w:rPr>
          <w:rFonts w:ascii="Verdana" w:hAnsi="Verdana" w:cs="Verdana"/>
          <w:szCs w:val="24"/>
        </w:rPr>
      </w:pPr>
    </w:p>
    <w:p w14:paraId="3C2A259E" w14:textId="77777777" w:rsidR="00C224F9" w:rsidRDefault="00C224F9" w:rsidP="00C224F9">
      <w:pPr>
        <w:widowControl w:val="0"/>
        <w:tabs>
          <w:tab w:val="left" w:pos="220"/>
          <w:tab w:val="left" w:pos="720"/>
        </w:tabs>
        <w:autoSpaceDE w:val="0"/>
        <w:autoSpaceDN w:val="0"/>
        <w:adjustRightInd w:val="0"/>
        <w:rPr>
          <w:rFonts w:ascii="Verdana" w:hAnsi="Verdana" w:cs="Verdana"/>
          <w:szCs w:val="24"/>
        </w:rPr>
      </w:pPr>
    </w:p>
    <w:p w14:paraId="28F7655E" w14:textId="77777777" w:rsidR="00C224F9" w:rsidRPr="00C224F9" w:rsidRDefault="00C224F9" w:rsidP="00C224F9">
      <w:pPr>
        <w:widowControl w:val="0"/>
        <w:tabs>
          <w:tab w:val="left" w:pos="220"/>
          <w:tab w:val="left" w:pos="720"/>
        </w:tabs>
        <w:autoSpaceDE w:val="0"/>
        <w:autoSpaceDN w:val="0"/>
        <w:adjustRightInd w:val="0"/>
        <w:rPr>
          <w:rFonts w:ascii="Verdana" w:hAnsi="Verdana" w:cs="Verdana"/>
          <w:szCs w:val="24"/>
        </w:rPr>
      </w:pPr>
    </w:p>
    <w:p w14:paraId="6664CA87" w14:textId="77777777" w:rsidR="00C224F9" w:rsidRDefault="00C224F9" w:rsidP="00130054">
      <w:pPr>
        <w:pStyle w:val="ListParagraph"/>
        <w:widowControl w:val="0"/>
        <w:tabs>
          <w:tab w:val="left" w:pos="220"/>
          <w:tab w:val="left" w:pos="720"/>
        </w:tabs>
        <w:autoSpaceDE w:val="0"/>
        <w:autoSpaceDN w:val="0"/>
        <w:adjustRightInd w:val="0"/>
        <w:ind w:left="0"/>
        <w:rPr>
          <w:rFonts w:ascii="Verdana" w:hAnsi="Verdana" w:cs="Verdana"/>
          <w:szCs w:val="24"/>
        </w:rPr>
      </w:pPr>
    </w:p>
    <w:p w14:paraId="43BA8C3D" w14:textId="77777777" w:rsidR="00C224F9" w:rsidRPr="008155C1" w:rsidRDefault="00C224F9" w:rsidP="00130054">
      <w:pPr>
        <w:pStyle w:val="ListParagraph"/>
        <w:widowControl w:val="0"/>
        <w:tabs>
          <w:tab w:val="left" w:pos="220"/>
          <w:tab w:val="left" w:pos="720"/>
        </w:tabs>
        <w:autoSpaceDE w:val="0"/>
        <w:autoSpaceDN w:val="0"/>
        <w:adjustRightInd w:val="0"/>
        <w:ind w:left="0"/>
        <w:rPr>
          <w:rFonts w:ascii="Verdana" w:hAnsi="Verdana" w:cs="Verdana"/>
          <w:szCs w:val="24"/>
        </w:rPr>
      </w:pPr>
    </w:p>
    <w:p w14:paraId="26EFDA6B" w14:textId="77777777" w:rsidR="00C224F9" w:rsidRDefault="00C224F9" w:rsidP="00C224F9">
      <w:pPr>
        <w:pStyle w:val="SubHead2"/>
        <w:pBdr>
          <w:bottom w:val="single" w:sz="4" w:space="1" w:color="auto"/>
        </w:pBdr>
        <w:suppressAutoHyphens/>
        <w:spacing w:before="0" w:after="0"/>
      </w:pPr>
      <w:r>
        <w:t>Mark Breakdown:</w:t>
      </w:r>
    </w:p>
    <w:p w14:paraId="5A9B06FF" w14:textId="77777777" w:rsidR="00C224F9" w:rsidRDefault="00C224F9" w:rsidP="00C224F9">
      <w:pPr>
        <w:suppressAutoHyphens/>
      </w:pPr>
    </w:p>
    <w:p w14:paraId="08685376" w14:textId="77777777" w:rsidR="00C224F9" w:rsidRDefault="00C224F9" w:rsidP="00C224F9">
      <w:pPr>
        <w:tabs>
          <w:tab w:val="left" w:pos="1080"/>
        </w:tabs>
        <w:suppressAutoHyphens/>
        <w:ind w:left="360"/>
        <w:rPr>
          <w:szCs w:val="24"/>
          <w:lang w:eastAsia="ar-SA"/>
        </w:rPr>
      </w:pPr>
    </w:p>
    <w:tbl>
      <w:tblPr>
        <w:tblStyle w:val="TableGrid"/>
        <w:tblW w:w="0" w:type="auto"/>
        <w:tblLook w:val="04A0" w:firstRow="1" w:lastRow="0" w:firstColumn="1" w:lastColumn="0" w:noHBand="0" w:noVBand="1"/>
      </w:tblPr>
      <w:tblGrid>
        <w:gridCol w:w="6318"/>
        <w:gridCol w:w="3258"/>
      </w:tblGrid>
      <w:tr w:rsidR="00C224F9" w14:paraId="430B7CC2" w14:textId="77777777" w:rsidTr="00500187">
        <w:tc>
          <w:tcPr>
            <w:tcW w:w="6318" w:type="dxa"/>
          </w:tcPr>
          <w:p w14:paraId="25567BC8" w14:textId="77777777" w:rsidR="00C224F9" w:rsidRDefault="00C224F9" w:rsidP="00500187">
            <w:pPr>
              <w:rPr>
                <w:lang w:eastAsia="ar-SA"/>
              </w:rPr>
            </w:pPr>
            <w:r>
              <w:rPr>
                <w:lang w:eastAsia="ar-SA"/>
              </w:rPr>
              <w:t>Part A – Text steps of Use Cases</w:t>
            </w:r>
          </w:p>
        </w:tc>
        <w:tc>
          <w:tcPr>
            <w:tcW w:w="3258" w:type="dxa"/>
          </w:tcPr>
          <w:p w14:paraId="01D77E0D" w14:textId="77777777" w:rsidR="00C224F9" w:rsidRDefault="00C224F9" w:rsidP="00500187">
            <w:pPr>
              <w:rPr>
                <w:lang w:eastAsia="ar-SA"/>
              </w:rPr>
            </w:pPr>
          </w:p>
        </w:tc>
      </w:tr>
      <w:tr w:rsidR="00C224F9" w14:paraId="004AE5B5" w14:textId="77777777" w:rsidTr="00500187">
        <w:tc>
          <w:tcPr>
            <w:tcW w:w="6318" w:type="dxa"/>
          </w:tcPr>
          <w:p w14:paraId="2ABDF59F" w14:textId="77777777" w:rsidR="00C224F9" w:rsidRDefault="00C224F9" w:rsidP="00500187">
            <w:pPr>
              <w:rPr>
                <w:lang w:eastAsia="ar-SA"/>
              </w:rPr>
            </w:pPr>
            <w:r>
              <w:rPr>
                <w:lang w:eastAsia="ar-SA"/>
              </w:rPr>
              <w:t>Browse Catalog + Extensions</w:t>
            </w:r>
          </w:p>
        </w:tc>
        <w:tc>
          <w:tcPr>
            <w:tcW w:w="3258" w:type="dxa"/>
          </w:tcPr>
          <w:p w14:paraId="5484A8C1" w14:textId="75405E24" w:rsidR="00C224F9" w:rsidRDefault="00C224F9" w:rsidP="00500187">
            <w:pPr>
              <w:rPr>
                <w:lang w:eastAsia="ar-SA"/>
              </w:rPr>
            </w:pPr>
            <w:r>
              <w:rPr>
                <w:lang w:eastAsia="ar-SA"/>
              </w:rPr>
              <w:t>1</w:t>
            </w:r>
            <w:r w:rsidR="00325CA3">
              <w:rPr>
                <w:lang w:eastAsia="ar-SA"/>
              </w:rPr>
              <w:t>0</w:t>
            </w:r>
          </w:p>
        </w:tc>
      </w:tr>
      <w:tr w:rsidR="00C224F9" w14:paraId="0E254008" w14:textId="77777777" w:rsidTr="00500187">
        <w:tc>
          <w:tcPr>
            <w:tcW w:w="6318" w:type="dxa"/>
          </w:tcPr>
          <w:p w14:paraId="545B1251" w14:textId="77777777" w:rsidR="00C224F9" w:rsidRDefault="00C224F9" w:rsidP="00500187">
            <w:pPr>
              <w:rPr>
                <w:lang w:eastAsia="ar-SA"/>
              </w:rPr>
            </w:pPr>
            <w:r>
              <w:rPr>
                <w:lang w:eastAsia="ar-SA"/>
              </w:rPr>
              <w:t>View Shopping Cart + extensions</w:t>
            </w:r>
          </w:p>
        </w:tc>
        <w:tc>
          <w:tcPr>
            <w:tcW w:w="3258" w:type="dxa"/>
          </w:tcPr>
          <w:p w14:paraId="44DA84CB" w14:textId="61248CCD" w:rsidR="00C224F9" w:rsidRDefault="00C224F9" w:rsidP="00500187">
            <w:pPr>
              <w:rPr>
                <w:lang w:eastAsia="ar-SA"/>
              </w:rPr>
            </w:pPr>
            <w:r>
              <w:rPr>
                <w:lang w:eastAsia="ar-SA"/>
              </w:rPr>
              <w:t>1</w:t>
            </w:r>
            <w:r w:rsidR="00325CA3">
              <w:rPr>
                <w:lang w:eastAsia="ar-SA"/>
              </w:rPr>
              <w:t>0</w:t>
            </w:r>
          </w:p>
        </w:tc>
      </w:tr>
      <w:tr w:rsidR="00C224F9" w14:paraId="4C297CF8" w14:textId="77777777" w:rsidTr="00500187">
        <w:tc>
          <w:tcPr>
            <w:tcW w:w="6318" w:type="dxa"/>
          </w:tcPr>
          <w:p w14:paraId="4616360B" w14:textId="77777777" w:rsidR="00C224F9" w:rsidRDefault="00C224F9" w:rsidP="00500187">
            <w:pPr>
              <w:rPr>
                <w:lang w:eastAsia="ar-SA"/>
              </w:rPr>
            </w:pPr>
            <w:r>
              <w:rPr>
                <w:lang w:eastAsia="ar-SA"/>
              </w:rPr>
              <w:lastRenderedPageBreak/>
              <w:t>View Order + extension</w:t>
            </w:r>
          </w:p>
        </w:tc>
        <w:tc>
          <w:tcPr>
            <w:tcW w:w="3258" w:type="dxa"/>
          </w:tcPr>
          <w:p w14:paraId="5D24143E" w14:textId="2BF0A7D3" w:rsidR="00C224F9" w:rsidRDefault="00C224F9" w:rsidP="00500187">
            <w:pPr>
              <w:rPr>
                <w:lang w:eastAsia="ar-SA"/>
              </w:rPr>
            </w:pPr>
            <w:r>
              <w:rPr>
                <w:lang w:eastAsia="ar-SA"/>
              </w:rPr>
              <w:t>1</w:t>
            </w:r>
            <w:r w:rsidR="00325CA3">
              <w:rPr>
                <w:lang w:eastAsia="ar-SA"/>
              </w:rPr>
              <w:t>0</w:t>
            </w:r>
          </w:p>
        </w:tc>
      </w:tr>
      <w:tr w:rsidR="00C224F9" w14:paraId="1826152E" w14:textId="77777777" w:rsidTr="00500187">
        <w:tc>
          <w:tcPr>
            <w:tcW w:w="6318" w:type="dxa"/>
          </w:tcPr>
          <w:p w14:paraId="6EAC05E4" w14:textId="77777777" w:rsidR="00C224F9" w:rsidRDefault="00C224F9" w:rsidP="00500187">
            <w:pPr>
              <w:rPr>
                <w:lang w:eastAsia="ar-SA"/>
              </w:rPr>
            </w:pPr>
            <w:r>
              <w:rPr>
                <w:lang w:eastAsia="ar-SA"/>
              </w:rPr>
              <w:t>Provide Ratings</w:t>
            </w:r>
          </w:p>
        </w:tc>
        <w:tc>
          <w:tcPr>
            <w:tcW w:w="3258" w:type="dxa"/>
          </w:tcPr>
          <w:p w14:paraId="586AE6D3" w14:textId="77777777" w:rsidR="00C224F9" w:rsidRDefault="00C224F9" w:rsidP="00500187">
            <w:pPr>
              <w:rPr>
                <w:lang w:eastAsia="ar-SA"/>
              </w:rPr>
            </w:pPr>
            <w:r>
              <w:rPr>
                <w:lang w:eastAsia="ar-SA"/>
              </w:rPr>
              <w:t>5</w:t>
            </w:r>
          </w:p>
        </w:tc>
      </w:tr>
      <w:tr w:rsidR="00313BCC" w14:paraId="1D52B7AE" w14:textId="77777777" w:rsidTr="00EB5C0F">
        <w:tc>
          <w:tcPr>
            <w:tcW w:w="6318" w:type="dxa"/>
          </w:tcPr>
          <w:p w14:paraId="722F67D4" w14:textId="77777777" w:rsidR="00313BCC" w:rsidRDefault="00313BCC" w:rsidP="00EB5C0F">
            <w:pPr>
              <w:rPr>
                <w:lang w:eastAsia="ar-SA"/>
              </w:rPr>
            </w:pPr>
            <w:r>
              <w:rPr>
                <w:lang w:eastAsia="ar-SA"/>
              </w:rPr>
              <w:t>Write Reviews</w:t>
            </w:r>
          </w:p>
        </w:tc>
        <w:tc>
          <w:tcPr>
            <w:tcW w:w="3258" w:type="dxa"/>
          </w:tcPr>
          <w:p w14:paraId="1FAF2608" w14:textId="77777777" w:rsidR="00313BCC" w:rsidRDefault="00313BCC" w:rsidP="00EB5C0F">
            <w:pPr>
              <w:rPr>
                <w:lang w:eastAsia="ar-SA"/>
              </w:rPr>
            </w:pPr>
            <w:r>
              <w:rPr>
                <w:lang w:eastAsia="ar-SA"/>
              </w:rPr>
              <w:t>5</w:t>
            </w:r>
          </w:p>
        </w:tc>
      </w:tr>
      <w:tr w:rsidR="00C224F9" w14:paraId="4C4533CE" w14:textId="77777777" w:rsidTr="00500187">
        <w:tc>
          <w:tcPr>
            <w:tcW w:w="6318" w:type="dxa"/>
          </w:tcPr>
          <w:p w14:paraId="0807481A" w14:textId="5E28BB02" w:rsidR="00C224F9" w:rsidRDefault="00313BCC" w:rsidP="00500187">
            <w:pPr>
              <w:rPr>
                <w:lang w:eastAsia="ar-SA"/>
              </w:rPr>
            </w:pPr>
            <w:r>
              <w:rPr>
                <w:lang w:eastAsia="ar-SA"/>
              </w:rPr>
              <w:t>Activity Diagrams</w:t>
            </w:r>
          </w:p>
        </w:tc>
        <w:tc>
          <w:tcPr>
            <w:tcW w:w="3258" w:type="dxa"/>
          </w:tcPr>
          <w:p w14:paraId="1A65BE60" w14:textId="685204F0" w:rsidR="00C224F9" w:rsidRDefault="00313BCC" w:rsidP="00500187">
            <w:pPr>
              <w:rPr>
                <w:lang w:eastAsia="ar-SA"/>
              </w:rPr>
            </w:pPr>
            <w:r>
              <w:rPr>
                <w:lang w:eastAsia="ar-SA"/>
              </w:rPr>
              <w:t>20</w:t>
            </w:r>
          </w:p>
        </w:tc>
      </w:tr>
      <w:tr w:rsidR="00325CA3" w14:paraId="4E986F83" w14:textId="77777777" w:rsidTr="00500187">
        <w:tc>
          <w:tcPr>
            <w:tcW w:w="6318" w:type="dxa"/>
          </w:tcPr>
          <w:p w14:paraId="2FE656CF" w14:textId="77777777" w:rsidR="00325CA3" w:rsidRDefault="00325CA3" w:rsidP="00500187">
            <w:pPr>
              <w:rPr>
                <w:lang w:eastAsia="ar-SA"/>
              </w:rPr>
            </w:pPr>
            <w:r>
              <w:rPr>
                <w:lang w:eastAsia="ar-SA"/>
              </w:rPr>
              <w:t>Part B – Analyze for classes</w:t>
            </w:r>
          </w:p>
        </w:tc>
        <w:tc>
          <w:tcPr>
            <w:tcW w:w="3258" w:type="dxa"/>
          </w:tcPr>
          <w:p w14:paraId="329D10C0" w14:textId="39B0A0E3" w:rsidR="00325CA3" w:rsidRDefault="00E44F0C" w:rsidP="00500187">
            <w:pPr>
              <w:rPr>
                <w:lang w:eastAsia="ar-SA"/>
              </w:rPr>
            </w:pPr>
            <w:r>
              <w:rPr>
                <w:lang w:eastAsia="ar-SA"/>
              </w:rPr>
              <w:t>5</w:t>
            </w:r>
          </w:p>
        </w:tc>
      </w:tr>
      <w:tr w:rsidR="00C224F9" w14:paraId="702928D2" w14:textId="77777777" w:rsidTr="00500187">
        <w:tc>
          <w:tcPr>
            <w:tcW w:w="6318" w:type="dxa"/>
          </w:tcPr>
          <w:p w14:paraId="15E131E4" w14:textId="5C493B8A" w:rsidR="00C224F9" w:rsidRDefault="00325CA3" w:rsidP="00500187">
            <w:pPr>
              <w:rPr>
                <w:lang w:eastAsia="ar-SA"/>
              </w:rPr>
            </w:pPr>
            <w:r>
              <w:rPr>
                <w:lang w:eastAsia="ar-SA"/>
              </w:rPr>
              <w:t>CRCs</w:t>
            </w:r>
          </w:p>
        </w:tc>
        <w:tc>
          <w:tcPr>
            <w:tcW w:w="3258" w:type="dxa"/>
          </w:tcPr>
          <w:p w14:paraId="7B43B950" w14:textId="03003B14" w:rsidR="00C224F9" w:rsidRDefault="00E44F0C" w:rsidP="00500187">
            <w:pPr>
              <w:rPr>
                <w:lang w:eastAsia="ar-SA"/>
              </w:rPr>
            </w:pPr>
            <w:r>
              <w:rPr>
                <w:lang w:eastAsia="ar-SA"/>
              </w:rPr>
              <w:t>15</w:t>
            </w:r>
          </w:p>
        </w:tc>
      </w:tr>
      <w:tr w:rsidR="00C224F9" w14:paraId="23062738" w14:textId="77777777" w:rsidTr="00500187">
        <w:tc>
          <w:tcPr>
            <w:tcW w:w="6318" w:type="dxa"/>
          </w:tcPr>
          <w:p w14:paraId="760FFCBE" w14:textId="419E8DFD" w:rsidR="00C224F9" w:rsidRDefault="00C224F9" w:rsidP="00F20D8A">
            <w:pPr>
              <w:rPr>
                <w:lang w:eastAsia="ar-SA"/>
              </w:rPr>
            </w:pPr>
            <w:r>
              <w:rPr>
                <w:lang w:eastAsia="ar-SA"/>
              </w:rPr>
              <w:t xml:space="preserve">Part C </w:t>
            </w:r>
            <w:r w:rsidR="00F20D8A">
              <w:rPr>
                <w:lang w:eastAsia="ar-SA"/>
              </w:rPr>
              <w:t>–</w:t>
            </w:r>
            <w:r>
              <w:rPr>
                <w:lang w:eastAsia="ar-SA"/>
              </w:rPr>
              <w:t xml:space="preserve"> </w:t>
            </w:r>
            <w:r w:rsidR="00F20D8A">
              <w:rPr>
                <w:lang w:eastAsia="ar-SA"/>
              </w:rPr>
              <w:t>UML for Classes</w:t>
            </w:r>
          </w:p>
        </w:tc>
        <w:tc>
          <w:tcPr>
            <w:tcW w:w="3258" w:type="dxa"/>
          </w:tcPr>
          <w:p w14:paraId="5E5FF9FC" w14:textId="77777777" w:rsidR="00C224F9" w:rsidRDefault="00C224F9" w:rsidP="00500187">
            <w:pPr>
              <w:rPr>
                <w:lang w:eastAsia="ar-SA"/>
              </w:rPr>
            </w:pPr>
          </w:p>
        </w:tc>
      </w:tr>
      <w:tr w:rsidR="00C224F9" w14:paraId="242107E8" w14:textId="77777777" w:rsidTr="00500187">
        <w:tc>
          <w:tcPr>
            <w:tcW w:w="6318" w:type="dxa"/>
          </w:tcPr>
          <w:p w14:paraId="3E1B4DAF" w14:textId="50DA89E9" w:rsidR="00C224F9" w:rsidRDefault="00F20D8A" w:rsidP="00500187">
            <w:pPr>
              <w:rPr>
                <w:lang w:eastAsia="ar-SA"/>
              </w:rPr>
            </w:pPr>
            <w:r>
              <w:rPr>
                <w:lang w:eastAsia="ar-SA"/>
              </w:rPr>
              <w:t>Class Diagrams</w:t>
            </w:r>
          </w:p>
        </w:tc>
        <w:tc>
          <w:tcPr>
            <w:tcW w:w="3258" w:type="dxa"/>
          </w:tcPr>
          <w:p w14:paraId="38801136" w14:textId="66353E4E" w:rsidR="00C224F9" w:rsidRDefault="00F20D8A" w:rsidP="00500187">
            <w:pPr>
              <w:rPr>
                <w:lang w:eastAsia="ar-SA"/>
              </w:rPr>
            </w:pPr>
            <w:r>
              <w:rPr>
                <w:lang w:eastAsia="ar-SA"/>
              </w:rPr>
              <w:t>2</w:t>
            </w:r>
            <w:r w:rsidR="00C224F9">
              <w:rPr>
                <w:lang w:eastAsia="ar-SA"/>
              </w:rPr>
              <w:t>0</w:t>
            </w:r>
          </w:p>
        </w:tc>
      </w:tr>
      <w:tr w:rsidR="00C224F9" w14:paraId="2052EEDB" w14:textId="77777777" w:rsidTr="00500187">
        <w:tc>
          <w:tcPr>
            <w:tcW w:w="6318" w:type="dxa"/>
          </w:tcPr>
          <w:p w14:paraId="2239071B" w14:textId="5F7E46E4" w:rsidR="00C224F9" w:rsidRDefault="00F20D8A" w:rsidP="00500187">
            <w:pPr>
              <w:rPr>
                <w:lang w:eastAsia="ar-SA"/>
              </w:rPr>
            </w:pPr>
            <w:r>
              <w:rPr>
                <w:lang w:eastAsia="ar-SA"/>
              </w:rPr>
              <w:t>Sequence Diagrams</w:t>
            </w:r>
          </w:p>
        </w:tc>
        <w:tc>
          <w:tcPr>
            <w:tcW w:w="3258" w:type="dxa"/>
          </w:tcPr>
          <w:p w14:paraId="00D256A7" w14:textId="23A42335" w:rsidR="00C224F9" w:rsidRDefault="00F20D8A" w:rsidP="00500187">
            <w:pPr>
              <w:rPr>
                <w:lang w:eastAsia="ar-SA"/>
              </w:rPr>
            </w:pPr>
            <w:r>
              <w:rPr>
                <w:lang w:eastAsia="ar-SA"/>
              </w:rPr>
              <w:t>20</w:t>
            </w:r>
          </w:p>
        </w:tc>
      </w:tr>
      <w:tr w:rsidR="00C224F9" w14:paraId="49052EE7" w14:textId="77777777" w:rsidTr="00500187">
        <w:tc>
          <w:tcPr>
            <w:tcW w:w="6318" w:type="dxa"/>
          </w:tcPr>
          <w:p w14:paraId="5E57F454" w14:textId="0F9EA1B8" w:rsidR="00C224F9" w:rsidRDefault="00F20D8A" w:rsidP="00F20D8A">
            <w:pPr>
              <w:rPr>
                <w:lang w:eastAsia="ar-SA"/>
              </w:rPr>
            </w:pPr>
            <w:r>
              <w:rPr>
                <w:lang w:eastAsia="ar-SA"/>
              </w:rPr>
              <w:t>Part D</w:t>
            </w:r>
            <w:r w:rsidR="00C224F9">
              <w:rPr>
                <w:lang w:eastAsia="ar-SA"/>
              </w:rPr>
              <w:t xml:space="preserve"> – </w:t>
            </w:r>
            <w:r>
              <w:rPr>
                <w:lang w:eastAsia="ar-SA"/>
              </w:rPr>
              <w:t>Assessment, English, properly handed in</w:t>
            </w:r>
          </w:p>
        </w:tc>
        <w:tc>
          <w:tcPr>
            <w:tcW w:w="3258" w:type="dxa"/>
          </w:tcPr>
          <w:p w14:paraId="6F451A0C" w14:textId="69A94628" w:rsidR="00C224F9" w:rsidRDefault="00E44F0C" w:rsidP="00500187">
            <w:pPr>
              <w:rPr>
                <w:lang w:eastAsia="ar-SA"/>
              </w:rPr>
            </w:pPr>
            <w:r>
              <w:rPr>
                <w:lang w:eastAsia="ar-SA"/>
              </w:rPr>
              <w:t>7</w:t>
            </w:r>
          </w:p>
        </w:tc>
      </w:tr>
    </w:tbl>
    <w:p w14:paraId="66E52729" w14:textId="77777777" w:rsidR="00C224F9" w:rsidRPr="002F6B8D" w:rsidRDefault="00C224F9" w:rsidP="00C224F9">
      <w:pPr>
        <w:tabs>
          <w:tab w:val="left" w:pos="1080"/>
        </w:tabs>
        <w:suppressAutoHyphens/>
        <w:ind w:left="360"/>
        <w:rPr>
          <w:szCs w:val="24"/>
          <w:lang w:eastAsia="ar-SA"/>
        </w:rPr>
      </w:pPr>
    </w:p>
    <w:p w14:paraId="001C4889" w14:textId="77777777" w:rsidR="00C224F9" w:rsidRDefault="00C224F9" w:rsidP="00C224F9">
      <w:pPr>
        <w:suppressAutoHyphens/>
      </w:pPr>
    </w:p>
    <w:p w14:paraId="08CD53DB" w14:textId="77777777" w:rsidR="00130054" w:rsidRPr="008155C1" w:rsidRDefault="00130054" w:rsidP="00130054">
      <w:pPr>
        <w:pStyle w:val="ListParagraph"/>
        <w:widowControl w:val="0"/>
        <w:tabs>
          <w:tab w:val="left" w:pos="220"/>
          <w:tab w:val="left" w:pos="720"/>
        </w:tabs>
        <w:autoSpaceDE w:val="0"/>
        <w:autoSpaceDN w:val="0"/>
        <w:adjustRightInd w:val="0"/>
        <w:ind w:left="0"/>
        <w:rPr>
          <w:rFonts w:ascii="Verdana" w:hAnsi="Verdana" w:cs="Verdana"/>
          <w:szCs w:val="24"/>
        </w:rPr>
      </w:pPr>
    </w:p>
    <w:p w14:paraId="4816B207" w14:textId="77777777" w:rsidR="00130054" w:rsidRDefault="00130054" w:rsidP="00130054">
      <w:pPr>
        <w:pStyle w:val="ListParagraph"/>
        <w:rPr>
          <w:lang w:eastAsia="ar-SA"/>
        </w:rPr>
      </w:pPr>
    </w:p>
    <w:p w14:paraId="2BF0F3ED" w14:textId="77777777" w:rsidR="00B60660" w:rsidRDefault="00B60660">
      <w:pPr>
        <w:rPr>
          <w:b/>
        </w:rPr>
      </w:pPr>
    </w:p>
    <w:p w14:paraId="55CAA576" w14:textId="77777777" w:rsidR="00D37909" w:rsidRDefault="00D37909" w:rsidP="00D37909">
      <w:pPr>
        <w:pBdr>
          <w:bottom w:val="single" w:sz="4" w:space="1" w:color="auto"/>
        </w:pBdr>
        <w:suppressAutoHyphens/>
      </w:pPr>
      <w:r>
        <w:rPr>
          <w:b/>
        </w:rPr>
        <w:t>To submit</w:t>
      </w:r>
    </w:p>
    <w:p w14:paraId="5A3A7BF4" w14:textId="77777777" w:rsidR="000961F0" w:rsidRDefault="000961F0" w:rsidP="00D37909"/>
    <w:p w14:paraId="10B2228D" w14:textId="77777777" w:rsidR="00B60660" w:rsidRDefault="00B60660" w:rsidP="00D37909">
      <w:r>
        <w:t xml:space="preserve">The following must be submitted </w:t>
      </w:r>
      <w:r w:rsidR="006E093F">
        <w:t xml:space="preserve">to Moodle </w:t>
      </w:r>
      <w:r>
        <w:t>by each student:</w:t>
      </w:r>
    </w:p>
    <w:p w14:paraId="68EA838A" w14:textId="7C67FBBC" w:rsidR="00634C45" w:rsidRPr="00634C45" w:rsidRDefault="00634C45" w:rsidP="008241D0">
      <w:pPr>
        <w:numPr>
          <w:ilvl w:val="0"/>
          <w:numId w:val="13"/>
        </w:numPr>
        <w:tabs>
          <w:tab w:val="left" w:pos="0"/>
          <w:tab w:val="left" w:pos="720"/>
        </w:tabs>
        <w:suppressAutoHyphens/>
      </w:pPr>
      <w:r>
        <w:rPr>
          <w:bCs/>
          <w:szCs w:val="24"/>
          <w:lang w:eastAsia="ar-SA"/>
        </w:rPr>
        <w:t xml:space="preserve">All diagrams </w:t>
      </w:r>
      <w:proofErr w:type="gramStart"/>
      <w:r>
        <w:rPr>
          <w:bCs/>
          <w:szCs w:val="24"/>
          <w:lang w:eastAsia="ar-SA"/>
        </w:rPr>
        <w:t>c</w:t>
      </w:r>
      <w:r w:rsidR="002F6B8D" w:rsidRPr="00A72B54">
        <w:rPr>
          <w:bCs/>
          <w:szCs w:val="24"/>
          <w:lang w:eastAsia="ar-SA"/>
        </w:rPr>
        <w:t xml:space="preserve">ompleted </w:t>
      </w:r>
      <w:r>
        <w:rPr>
          <w:bCs/>
          <w:szCs w:val="24"/>
          <w:lang w:eastAsia="ar-SA"/>
        </w:rPr>
        <w:t xml:space="preserve"> in</w:t>
      </w:r>
      <w:proofErr w:type="gramEnd"/>
      <w:r>
        <w:rPr>
          <w:bCs/>
          <w:szCs w:val="24"/>
          <w:lang w:eastAsia="ar-SA"/>
        </w:rPr>
        <w:t xml:space="preserve"> </w:t>
      </w:r>
      <w:proofErr w:type="spellStart"/>
      <w:r w:rsidR="00A72B54" w:rsidRPr="00A72B54">
        <w:rPr>
          <w:bCs/>
          <w:szCs w:val="24"/>
          <w:lang w:eastAsia="ar-SA"/>
        </w:rPr>
        <w:t>LucidChart</w:t>
      </w:r>
      <w:proofErr w:type="spellEnd"/>
      <w:r w:rsidR="002F6B8D" w:rsidRPr="00A72B54">
        <w:rPr>
          <w:bCs/>
          <w:szCs w:val="24"/>
          <w:lang w:eastAsia="ar-SA"/>
        </w:rPr>
        <w:t xml:space="preserve"> </w:t>
      </w:r>
      <w:r>
        <w:rPr>
          <w:bCs/>
          <w:szCs w:val="24"/>
          <w:lang w:eastAsia="ar-SA"/>
        </w:rPr>
        <w:t>and pasted in this document.</w:t>
      </w:r>
      <w:r w:rsidR="00313BCC">
        <w:rPr>
          <w:bCs/>
          <w:szCs w:val="24"/>
          <w:lang w:eastAsia="ar-SA"/>
        </w:rPr>
        <w:t xml:space="preserve">  All diagrams MUST have an author’s name indicating who drew the diagram.</w:t>
      </w:r>
    </w:p>
    <w:p w14:paraId="751BE5EE" w14:textId="065F26AA" w:rsidR="007B2777" w:rsidRPr="00A246D4" w:rsidRDefault="007B2777" w:rsidP="008241D0">
      <w:pPr>
        <w:numPr>
          <w:ilvl w:val="0"/>
          <w:numId w:val="13"/>
        </w:numPr>
        <w:tabs>
          <w:tab w:val="left" w:pos="0"/>
          <w:tab w:val="left" w:pos="720"/>
        </w:tabs>
        <w:suppressAutoHyphens/>
      </w:pPr>
      <w:r>
        <w:rPr>
          <w:bCs/>
          <w:szCs w:val="24"/>
          <w:lang w:eastAsia="ar-SA"/>
        </w:rPr>
        <w:t>Your diagrams must be consistent with each other and your model.  That is, your list of classes and their methods must be able to express the behavior in the sequence diagrams.</w:t>
      </w:r>
    </w:p>
    <w:p w14:paraId="5A9C361B" w14:textId="77E20AE2" w:rsidR="00A246D4" w:rsidRPr="00A246D4" w:rsidRDefault="00A246D4" w:rsidP="008241D0">
      <w:pPr>
        <w:numPr>
          <w:ilvl w:val="0"/>
          <w:numId w:val="13"/>
        </w:numPr>
        <w:tabs>
          <w:tab w:val="left" w:pos="0"/>
          <w:tab w:val="left" w:pos="720"/>
        </w:tabs>
        <w:suppressAutoHyphens/>
      </w:pPr>
      <w:r>
        <w:rPr>
          <w:bCs/>
          <w:szCs w:val="24"/>
          <w:lang w:eastAsia="ar-SA"/>
        </w:rPr>
        <w:t>Submit Parts A, B to the Team submission folder for this assignment.</w:t>
      </w:r>
    </w:p>
    <w:p w14:paraId="35C8730B" w14:textId="28FA9832" w:rsidR="005077F4" w:rsidRDefault="00A246D4" w:rsidP="008241D0">
      <w:pPr>
        <w:numPr>
          <w:ilvl w:val="0"/>
          <w:numId w:val="13"/>
        </w:numPr>
        <w:tabs>
          <w:tab w:val="left" w:pos="0"/>
          <w:tab w:val="left" w:pos="720"/>
        </w:tabs>
        <w:suppressAutoHyphens/>
        <w:rPr>
          <w:bCs/>
          <w:szCs w:val="24"/>
          <w:lang w:eastAsia="ar-SA"/>
        </w:rPr>
      </w:pPr>
      <w:r>
        <w:rPr>
          <w:bCs/>
          <w:szCs w:val="24"/>
          <w:lang w:eastAsia="ar-SA"/>
        </w:rPr>
        <w:t>Submit Part C</w:t>
      </w:r>
      <w:proofErr w:type="gramStart"/>
      <w:r w:rsidR="00E44F0C">
        <w:rPr>
          <w:bCs/>
          <w:szCs w:val="24"/>
          <w:lang w:eastAsia="ar-SA"/>
        </w:rPr>
        <w:t>,D</w:t>
      </w:r>
      <w:proofErr w:type="gramEnd"/>
      <w:r w:rsidR="00E44F0C">
        <w:rPr>
          <w:bCs/>
          <w:szCs w:val="24"/>
          <w:lang w:eastAsia="ar-SA"/>
        </w:rPr>
        <w:t xml:space="preserve"> </w:t>
      </w:r>
      <w:r>
        <w:rPr>
          <w:bCs/>
          <w:szCs w:val="24"/>
          <w:lang w:eastAsia="ar-SA"/>
        </w:rPr>
        <w:t xml:space="preserve"> to the Individual submission folder</w:t>
      </w:r>
      <w:r w:rsidR="00E44F0C">
        <w:rPr>
          <w:bCs/>
          <w:szCs w:val="24"/>
          <w:lang w:eastAsia="ar-SA"/>
        </w:rPr>
        <w:t>.</w:t>
      </w:r>
    </w:p>
    <w:p w14:paraId="30AD8703" w14:textId="77777777" w:rsidR="005077F4" w:rsidRDefault="005077F4">
      <w:pPr>
        <w:rPr>
          <w:bCs/>
          <w:szCs w:val="24"/>
          <w:lang w:eastAsia="ar-SA"/>
        </w:rPr>
      </w:pPr>
      <w:r>
        <w:rPr>
          <w:bCs/>
          <w:szCs w:val="24"/>
          <w:lang w:eastAsia="ar-SA"/>
        </w:rPr>
        <w:br w:type="page"/>
      </w:r>
    </w:p>
    <w:p w14:paraId="3C3151C2" w14:textId="3EA5B4A2" w:rsidR="00313BCC" w:rsidRDefault="00313BCC" w:rsidP="00313BCC">
      <w:pPr>
        <w:pStyle w:val="Heading1"/>
        <w:rPr>
          <w:lang w:eastAsia="ar-SA"/>
        </w:rPr>
      </w:pPr>
      <w:r>
        <w:rPr>
          <w:lang w:eastAsia="ar-SA"/>
        </w:rPr>
        <w:lastRenderedPageBreak/>
        <w:t>Appendix A: Use case Notes</w:t>
      </w:r>
    </w:p>
    <w:p w14:paraId="4DE3FE75" w14:textId="77777777" w:rsidR="00313BCC" w:rsidRDefault="00313BCC" w:rsidP="00313BCC">
      <w:pPr>
        <w:tabs>
          <w:tab w:val="left" w:pos="0"/>
          <w:tab w:val="left" w:pos="720"/>
        </w:tabs>
        <w:suppressAutoHyphens/>
        <w:rPr>
          <w:bCs/>
          <w:szCs w:val="24"/>
          <w:lang w:eastAsia="ar-SA"/>
        </w:rPr>
      </w:pPr>
    </w:p>
    <w:p w14:paraId="0C21578F" w14:textId="131F3B4A" w:rsidR="005077F4" w:rsidRPr="005077F4" w:rsidRDefault="005077F4" w:rsidP="00313BCC">
      <w:pPr>
        <w:tabs>
          <w:tab w:val="left" w:pos="0"/>
          <w:tab w:val="left" w:pos="720"/>
        </w:tabs>
        <w:suppressAutoHyphens/>
        <w:rPr>
          <w:b/>
          <w:bCs/>
          <w:szCs w:val="24"/>
          <w:lang w:eastAsia="ar-SA"/>
        </w:rPr>
      </w:pPr>
      <w:r w:rsidRPr="005077F4">
        <w:rPr>
          <w:b/>
          <w:bCs/>
          <w:szCs w:val="24"/>
          <w:lang w:eastAsia="ar-SA"/>
        </w:rPr>
        <w:t>External Systems</w:t>
      </w:r>
    </w:p>
    <w:p w14:paraId="5517625F" w14:textId="31E32DE7" w:rsidR="00313BCC" w:rsidRDefault="00313BCC" w:rsidP="00313BCC">
      <w:pPr>
        <w:tabs>
          <w:tab w:val="left" w:pos="0"/>
          <w:tab w:val="left" w:pos="720"/>
        </w:tabs>
        <w:suppressAutoHyphens/>
        <w:rPr>
          <w:bCs/>
          <w:szCs w:val="24"/>
          <w:lang w:eastAsia="ar-SA"/>
        </w:rPr>
      </w:pPr>
      <w:r>
        <w:rPr>
          <w:bCs/>
          <w:szCs w:val="24"/>
          <w:lang w:eastAsia="ar-SA"/>
        </w:rPr>
        <w:t>You may choose to add an external system for:</w:t>
      </w:r>
    </w:p>
    <w:p w14:paraId="119590DD" w14:textId="7102D36D" w:rsidR="00313BCC" w:rsidRDefault="00313BCC" w:rsidP="00313BCC">
      <w:pPr>
        <w:pStyle w:val="ListParagraph"/>
        <w:numPr>
          <w:ilvl w:val="0"/>
          <w:numId w:val="25"/>
        </w:numPr>
        <w:tabs>
          <w:tab w:val="left" w:pos="0"/>
          <w:tab w:val="left" w:pos="720"/>
        </w:tabs>
        <w:suppressAutoHyphens/>
        <w:rPr>
          <w:bCs/>
          <w:szCs w:val="24"/>
          <w:lang w:eastAsia="ar-SA"/>
        </w:rPr>
      </w:pPr>
      <w:r>
        <w:rPr>
          <w:bCs/>
          <w:szCs w:val="24"/>
          <w:lang w:eastAsia="ar-SA"/>
        </w:rPr>
        <w:t>Payment processing</w:t>
      </w:r>
    </w:p>
    <w:p w14:paraId="117C84E4" w14:textId="0E87C831" w:rsidR="00313BCC" w:rsidRDefault="00313BCC" w:rsidP="00313BCC">
      <w:pPr>
        <w:pStyle w:val="ListParagraph"/>
        <w:numPr>
          <w:ilvl w:val="0"/>
          <w:numId w:val="25"/>
        </w:numPr>
        <w:tabs>
          <w:tab w:val="left" w:pos="0"/>
          <w:tab w:val="left" w:pos="720"/>
        </w:tabs>
        <w:suppressAutoHyphens/>
        <w:rPr>
          <w:bCs/>
          <w:szCs w:val="24"/>
          <w:lang w:eastAsia="ar-SA"/>
        </w:rPr>
      </w:pPr>
      <w:r>
        <w:rPr>
          <w:bCs/>
          <w:szCs w:val="24"/>
          <w:lang w:eastAsia="ar-SA"/>
        </w:rPr>
        <w:t>Order processing</w:t>
      </w:r>
    </w:p>
    <w:p w14:paraId="0C5AB2BE" w14:textId="13F89560" w:rsidR="00313BCC" w:rsidRPr="00313BCC" w:rsidRDefault="00313BCC" w:rsidP="00313BCC">
      <w:pPr>
        <w:pStyle w:val="ListParagraph"/>
        <w:numPr>
          <w:ilvl w:val="0"/>
          <w:numId w:val="25"/>
        </w:numPr>
        <w:tabs>
          <w:tab w:val="left" w:pos="0"/>
          <w:tab w:val="left" w:pos="720"/>
        </w:tabs>
        <w:suppressAutoHyphens/>
        <w:rPr>
          <w:bCs/>
          <w:szCs w:val="24"/>
          <w:lang w:eastAsia="ar-SA"/>
        </w:rPr>
      </w:pPr>
      <w:r>
        <w:rPr>
          <w:bCs/>
          <w:szCs w:val="24"/>
          <w:lang w:eastAsia="ar-SA"/>
        </w:rPr>
        <w:t>Shipping</w:t>
      </w:r>
    </w:p>
    <w:p w14:paraId="760F746E" w14:textId="371FFA46" w:rsidR="00313BCC" w:rsidRDefault="00313BCC" w:rsidP="00313BCC">
      <w:pPr>
        <w:tabs>
          <w:tab w:val="left" w:pos="0"/>
          <w:tab w:val="left" w:pos="720"/>
        </w:tabs>
        <w:suppressAutoHyphens/>
        <w:rPr>
          <w:bCs/>
          <w:szCs w:val="24"/>
          <w:lang w:eastAsia="ar-SA"/>
        </w:rPr>
      </w:pPr>
      <w:r>
        <w:rPr>
          <w:bCs/>
          <w:szCs w:val="24"/>
          <w:lang w:eastAsia="ar-SA"/>
        </w:rPr>
        <w:t>If you would like to add any other external systems, please get approval from your professor first.</w:t>
      </w:r>
    </w:p>
    <w:p w14:paraId="495AB008" w14:textId="77777777" w:rsidR="00313BCC" w:rsidRDefault="00313BCC" w:rsidP="00313BCC">
      <w:pPr>
        <w:tabs>
          <w:tab w:val="left" w:pos="0"/>
          <w:tab w:val="left" w:pos="720"/>
        </w:tabs>
        <w:suppressAutoHyphens/>
        <w:rPr>
          <w:bCs/>
          <w:szCs w:val="24"/>
          <w:lang w:eastAsia="ar-SA"/>
        </w:rPr>
      </w:pPr>
    </w:p>
    <w:p w14:paraId="50F0741C" w14:textId="37CE1B6E" w:rsidR="00A246D4" w:rsidRPr="00A246D4" w:rsidRDefault="00A246D4" w:rsidP="00313BCC">
      <w:pPr>
        <w:tabs>
          <w:tab w:val="left" w:pos="0"/>
          <w:tab w:val="left" w:pos="720"/>
        </w:tabs>
        <w:suppressAutoHyphens/>
        <w:rPr>
          <w:b/>
          <w:bCs/>
          <w:szCs w:val="24"/>
          <w:lang w:eastAsia="ar-SA"/>
        </w:rPr>
      </w:pPr>
      <w:r w:rsidRPr="00A246D4">
        <w:rPr>
          <w:b/>
          <w:bCs/>
          <w:szCs w:val="24"/>
          <w:lang w:eastAsia="ar-SA"/>
        </w:rPr>
        <w:t>Business rules</w:t>
      </w:r>
    </w:p>
    <w:p w14:paraId="60D12153" w14:textId="6AF51398" w:rsidR="00313BCC" w:rsidRDefault="00A246D4" w:rsidP="00313BCC">
      <w:pPr>
        <w:tabs>
          <w:tab w:val="left" w:pos="0"/>
          <w:tab w:val="left" w:pos="720"/>
        </w:tabs>
        <w:suppressAutoHyphens/>
        <w:rPr>
          <w:bCs/>
          <w:szCs w:val="24"/>
          <w:lang w:eastAsia="ar-SA"/>
        </w:rPr>
      </w:pPr>
      <w:r>
        <w:rPr>
          <w:bCs/>
          <w:szCs w:val="24"/>
          <w:lang w:eastAsia="ar-SA"/>
        </w:rPr>
        <w:t>Orders</w:t>
      </w:r>
    </w:p>
    <w:p w14:paraId="18CE4130" w14:textId="432E89BA" w:rsidR="00A246D4" w:rsidRDefault="00A246D4" w:rsidP="005077F4">
      <w:pPr>
        <w:tabs>
          <w:tab w:val="left" w:pos="0"/>
          <w:tab w:val="left" w:pos="720"/>
        </w:tabs>
        <w:suppressAutoHyphens/>
        <w:ind w:left="720"/>
        <w:rPr>
          <w:bCs/>
          <w:szCs w:val="24"/>
          <w:lang w:eastAsia="ar-SA"/>
        </w:rPr>
      </w:pPr>
      <w:r>
        <w:rPr>
          <w:bCs/>
          <w:szCs w:val="24"/>
          <w:lang w:eastAsia="ar-SA"/>
        </w:rPr>
        <w:t xml:space="preserve">Customers can only cancel complete orders, that is, you </w:t>
      </w:r>
      <w:proofErr w:type="spellStart"/>
      <w:r>
        <w:rPr>
          <w:bCs/>
          <w:szCs w:val="24"/>
          <w:lang w:eastAsia="ar-SA"/>
        </w:rPr>
        <w:t>can not</w:t>
      </w:r>
      <w:proofErr w:type="spellEnd"/>
      <w:r>
        <w:rPr>
          <w:bCs/>
          <w:szCs w:val="24"/>
          <w:lang w:eastAsia="ar-SA"/>
        </w:rPr>
        <w:t xml:space="preserve"> cancel portions of an order.</w:t>
      </w:r>
      <w:r w:rsidRPr="00A246D4">
        <w:rPr>
          <w:bCs/>
          <w:szCs w:val="24"/>
          <w:lang w:eastAsia="ar-SA"/>
        </w:rPr>
        <w:t xml:space="preserve"> </w:t>
      </w:r>
      <w:r>
        <w:rPr>
          <w:bCs/>
          <w:szCs w:val="24"/>
          <w:lang w:eastAsia="ar-SA"/>
        </w:rPr>
        <w:t>All items in a single order are shipped together.</w:t>
      </w:r>
    </w:p>
    <w:p w14:paraId="0A3B9244" w14:textId="23706EB4" w:rsidR="00A246D4" w:rsidRDefault="00A246D4" w:rsidP="005077F4">
      <w:pPr>
        <w:tabs>
          <w:tab w:val="left" w:pos="0"/>
          <w:tab w:val="left" w:pos="720"/>
        </w:tabs>
        <w:suppressAutoHyphens/>
        <w:ind w:left="720"/>
        <w:rPr>
          <w:bCs/>
          <w:szCs w:val="24"/>
          <w:lang w:eastAsia="ar-SA"/>
        </w:rPr>
      </w:pPr>
      <w:r>
        <w:rPr>
          <w:bCs/>
          <w:szCs w:val="24"/>
          <w:lang w:eastAsia="ar-SA"/>
        </w:rPr>
        <w:t xml:space="preserve">Customers are only billed after an order is shipped.  </w:t>
      </w:r>
    </w:p>
    <w:p w14:paraId="76E6939B" w14:textId="77777777" w:rsidR="005077F4" w:rsidRDefault="005077F4" w:rsidP="005077F4">
      <w:pPr>
        <w:tabs>
          <w:tab w:val="left" w:pos="0"/>
          <w:tab w:val="left" w:pos="720"/>
        </w:tabs>
        <w:suppressAutoHyphens/>
        <w:ind w:left="720"/>
        <w:rPr>
          <w:bCs/>
          <w:szCs w:val="24"/>
          <w:lang w:eastAsia="ar-SA"/>
        </w:rPr>
      </w:pPr>
      <w:r>
        <w:rPr>
          <w:bCs/>
          <w:szCs w:val="24"/>
          <w:lang w:eastAsia="ar-SA"/>
        </w:rPr>
        <w:t>Customers may cancel an order providing that it hasn’t shipped yet.</w:t>
      </w:r>
    </w:p>
    <w:p w14:paraId="27D0C3F0" w14:textId="12EE7FD6" w:rsidR="00A246D4" w:rsidRDefault="00A246D4" w:rsidP="005077F4">
      <w:pPr>
        <w:tabs>
          <w:tab w:val="left" w:pos="0"/>
          <w:tab w:val="left" w:pos="720"/>
        </w:tabs>
        <w:suppressAutoHyphens/>
        <w:ind w:left="720"/>
        <w:rPr>
          <w:bCs/>
          <w:szCs w:val="24"/>
          <w:lang w:eastAsia="ar-SA"/>
        </w:rPr>
      </w:pPr>
      <w:r>
        <w:rPr>
          <w:bCs/>
          <w:szCs w:val="24"/>
          <w:lang w:eastAsia="ar-SA"/>
        </w:rPr>
        <w:t>An order has the following states:</w:t>
      </w:r>
    </w:p>
    <w:p w14:paraId="541101B1" w14:textId="7A0A5007" w:rsidR="00A246D4" w:rsidRDefault="00A246D4" w:rsidP="005077F4">
      <w:pPr>
        <w:pStyle w:val="ListParagraph"/>
        <w:numPr>
          <w:ilvl w:val="0"/>
          <w:numId w:val="26"/>
        </w:numPr>
        <w:tabs>
          <w:tab w:val="left" w:pos="0"/>
          <w:tab w:val="left" w:pos="720"/>
        </w:tabs>
        <w:suppressAutoHyphens/>
        <w:ind w:left="1440"/>
        <w:rPr>
          <w:bCs/>
          <w:szCs w:val="24"/>
          <w:lang w:eastAsia="ar-SA"/>
        </w:rPr>
      </w:pPr>
      <w:r>
        <w:rPr>
          <w:bCs/>
          <w:szCs w:val="24"/>
          <w:lang w:eastAsia="ar-SA"/>
        </w:rPr>
        <w:t>Pending assembly – order is being assembled</w:t>
      </w:r>
    </w:p>
    <w:p w14:paraId="192EB78C" w14:textId="07FA8D78" w:rsidR="00A246D4" w:rsidRDefault="00A246D4" w:rsidP="005077F4">
      <w:pPr>
        <w:pStyle w:val="ListParagraph"/>
        <w:numPr>
          <w:ilvl w:val="0"/>
          <w:numId w:val="26"/>
        </w:numPr>
        <w:tabs>
          <w:tab w:val="left" w:pos="0"/>
          <w:tab w:val="left" w:pos="720"/>
        </w:tabs>
        <w:suppressAutoHyphens/>
        <w:ind w:left="1440"/>
        <w:rPr>
          <w:bCs/>
          <w:szCs w:val="24"/>
          <w:lang w:eastAsia="ar-SA"/>
        </w:rPr>
      </w:pPr>
      <w:r>
        <w:rPr>
          <w:bCs/>
          <w:szCs w:val="24"/>
          <w:lang w:eastAsia="ar-SA"/>
        </w:rPr>
        <w:t>Pending Shipment – order is ready and awaiting shipment</w:t>
      </w:r>
    </w:p>
    <w:p w14:paraId="6373A0BE" w14:textId="06B9A6FD" w:rsidR="00A246D4" w:rsidRDefault="00A246D4" w:rsidP="005077F4">
      <w:pPr>
        <w:pStyle w:val="ListParagraph"/>
        <w:numPr>
          <w:ilvl w:val="0"/>
          <w:numId w:val="26"/>
        </w:numPr>
        <w:tabs>
          <w:tab w:val="left" w:pos="0"/>
          <w:tab w:val="left" w:pos="720"/>
        </w:tabs>
        <w:suppressAutoHyphens/>
        <w:ind w:left="1440"/>
        <w:rPr>
          <w:bCs/>
          <w:szCs w:val="24"/>
          <w:lang w:eastAsia="ar-SA"/>
        </w:rPr>
      </w:pPr>
      <w:r>
        <w:rPr>
          <w:bCs/>
          <w:szCs w:val="24"/>
          <w:lang w:eastAsia="ar-SA"/>
        </w:rPr>
        <w:t xml:space="preserve">Shipped – </w:t>
      </w:r>
      <w:r w:rsidR="005077F4">
        <w:rPr>
          <w:bCs/>
          <w:szCs w:val="24"/>
          <w:lang w:eastAsia="ar-SA"/>
        </w:rPr>
        <w:t xml:space="preserve">order is </w:t>
      </w:r>
      <w:r>
        <w:rPr>
          <w:bCs/>
          <w:szCs w:val="24"/>
          <w:lang w:eastAsia="ar-SA"/>
        </w:rPr>
        <w:t>in the process of being shipped</w:t>
      </w:r>
    </w:p>
    <w:p w14:paraId="1FD59953" w14:textId="53DCEB20" w:rsidR="00A246D4" w:rsidRDefault="00A246D4" w:rsidP="005077F4">
      <w:pPr>
        <w:pStyle w:val="ListParagraph"/>
        <w:numPr>
          <w:ilvl w:val="0"/>
          <w:numId w:val="26"/>
        </w:numPr>
        <w:tabs>
          <w:tab w:val="left" w:pos="0"/>
          <w:tab w:val="left" w:pos="720"/>
        </w:tabs>
        <w:suppressAutoHyphens/>
        <w:ind w:left="1440"/>
        <w:rPr>
          <w:bCs/>
          <w:szCs w:val="24"/>
          <w:lang w:eastAsia="ar-SA"/>
        </w:rPr>
      </w:pPr>
      <w:r>
        <w:rPr>
          <w:bCs/>
          <w:szCs w:val="24"/>
          <w:lang w:eastAsia="ar-SA"/>
        </w:rPr>
        <w:t>Delivered – confirmation from the shipping company that the product has been delivered</w:t>
      </w:r>
    </w:p>
    <w:p w14:paraId="05B0348E" w14:textId="5D13A986" w:rsidR="00A246D4" w:rsidRPr="00A246D4" w:rsidRDefault="00A246D4" w:rsidP="005077F4">
      <w:pPr>
        <w:pStyle w:val="ListParagraph"/>
        <w:numPr>
          <w:ilvl w:val="0"/>
          <w:numId w:val="26"/>
        </w:numPr>
        <w:tabs>
          <w:tab w:val="left" w:pos="0"/>
          <w:tab w:val="left" w:pos="720"/>
        </w:tabs>
        <w:suppressAutoHyphens/>
        <w:ind w:left="1440"/>
        <w:rPr>
          <w:bCs/>
          <w:szCs w:val="24"/>
          <w:lang w:eastAsia="ar-SA"/>
        </w:rPr>
      </w:pPr>
      <w:r>
        <w:rPr>
          <w:bCs/>
          <w:szCs w:val="24"/>
          <w:lang w:eastAsia="ar-SA"/>
        </w:rPr>
        <w:t>Closed – order has been paid for and delivered.</w:t>
      </w:r>
    </w:p>
    <w:p w14:paraId="49F28809" w14:textId="77777777" w:rsidR="00313BCC" w:rsidRDefault="00313BCC" w:rsidP="00313BCC">
      <w:pPr>
        <w:tabs>
          <w:tab w:val="left" w:pos="0"/>
          <w:tab w:val="left" w:pos="720"/>
        </w:tabs>
        <w:suppressAutoHyphens/>
      </w:pPr>
    </w:p>
    <w:sectPr w:rsidR="00313BCC" w:rsidSect="005E5A3B">
      <w:headerReference w:type="even" r:id="rId16"/>
      <w:footerReference w:type="even" r:id="rId17"/>
      <w:footerReference w:type="default" r:id="rId18"/>
      <w:pgSz w:w="12240" w:h="15840" w:code="1"/>
      <w:pgMar w:top="1080" w:right="1440" w:bottom="1080" w:left="1440" w:header="806" w:footer="202" w:gutter="0"/>
      <w:paperSrc w:first="15" w:other="15"/>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9C766" w14:textId="77777777" w:rsidR="004B06E7" w:rsidRDefault="004B06E7">
      <w:r>
        <w:separator/>
      </w:r>
    </w:p>
  </w:endnote>
  <w:endnote w:type="continuationSeparator" w:id="0">
    <w:p w14:paraId="4168A615" w14:textId="77777777" w:rsidR="004B06E7" w:rsidRDefault="004B0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11A1C" w14:textId="77777777" w:rsidR="00195B12" w:rsidRDefault="00195B12">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D05FD3" w14:textId="7601413E" w:rsidR="00195B12" w:rsidRDefault="00195B12" w:rsidP="00517191">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S</w:t>
    </w:r>
    <w:r w:rsidR="00957075">
      <w:rPr>
        <w:rFonts w:ascii="Times New Roman" w:hAnsi="Times New Roman"/>
        <w:i/>
        <w:sz w:val="20"/>
      </w:rPr>
      <w:t>ystems II (420-E21</w:t>
    </w:r>
    <w:r>
      <w:rPr>
        <w:rFonts w:ascii="Times New Roman" w:hAnsi="Times New Roman"/>
        <w:i/>
        <w:sz w:val="20"/>
      </w:rPr>
      <w:t xml:space="preserve">-HR) – Assignment </w:t>
    </w:r>
    <w:r w:rsidR="00957075">
      <w:rPr>
        <w:rFonts w:ascii="Times New Roman" w:hAnsi="Times New Roman"/>
        <w:i/>
        <w:sz w:val="20"/>
      </w:rPr>
      <w:t>2</w:t>
    </w:r>
    <w:r>
      <w:rPr>
        <w:rFonts w:ascii="Times New Roman" w:hAnsi="Times New Roman"/>
        <w:i/>
        <w:sz w:val="20"/>
      </w:rPr>
      <w:tab/>
      <w:t xml:space="preserve">Page </w:t>
    </w:r>
    <w:r w:rsidR="002B0191">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2B0191">
      <w:rPr>
        <w:rStyle w:val="PageNumber"/>
        <w:rFonts w:ascii="Times New Roman" w:hAnsi="Times New Roman"/>
        <w:i/>
        <w:sz w:val="20"/>
      </w:rPr>
      <w:fldChar w:fldCharType="separate"/>
    </w:r>
    <w:r w:rsidR="00760606">
      <w:rPr>
        <w:rStyle w:val="PageNumber"/>
        <w:rFonts w:ascii="Times New Roman" w:hAnsi="Times New Roman"/>
        <w:i/>
        <w:noProof/>
        <w:sz w:val="20"/>
      </w:rPr>
      <w:t>11</w:t>
    </w:r>
    <w:r w:rsidR="002B0191">
      <w:rPr>
        <w:rStyle w:val="PageNumber"/>
        <w:rFonts w:ascii="Times New Roman" w:hAnsi="Times New Roman"/>
        <w:i/>
        <w:sz w:val="20"/>
      </w:rPr>
      <w:fldChar w:fldCharType="end"/>
    </w:r>
    <w:r>
      <w:rPr>
        <w:rStyle w:val="PageNumber"/>
        <w:rFonts w:ascii="Times New Roman" w:hAnsi="Times New Roman"/>
        <w:i/>
        <w:sz w:val="20"/>
      </w:rPr>
      <w:t xml:space="preserve"> of </w:t>
    </w:r>
    <w:r w:rsidR="002B0191">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2B0191">
      <w:rPr>
        <w:rStyle w:val="PageNumber"/>
        <w:rFonts w:ascii="Times New Roman" w:hAnsi="Times New Roman"/>
        <w:i/>
        <w:sz w:val="20"/>
      </w:rPr>
      <w:fldChar w:fldCharType="separate"/>
    </w:r>
    <w:r w:rsidR="00760606">
      <w:rPr>
        <w:rStyle w:val="PageNumber"/>
        <w:rFonts w:ascii="Times New Roman" w:hAnsi="Times New Roman"/>
        <w:i/>
        <w:noProof/>
        <w:sz w:val="20"/>
      </w:rPr>
      <w:t>16</w:t>
    </w:r>
    <w:r w:rsidR="002B0191">
      <w:rPr>
        <w:rStyle w:val="PageNumber"/>
        <w:rFonts w:ascii="Times New Roman" w:hAnsi="Times New Roman"/>
        <w:i/>
        <w:sz w:val="20"/>
      </w:rPr>
      <w:fldChar w:fldCharType="end"/>
    </w:r>
  </w:p>
  <w:p w14:paraId="27F907EE" w14:textId="77777777" w:rsidR="00195B12" w:rsidRDefault="00195B12">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7B6D11" w14:textId="77777777" w:rsidR="004B06E7" w:rsidRDefault="004B06E7">
      <w:r>
        <w:separator/>
      </w:r>
    </w:p>
  </w:footnote>
  <w:footnote w:type="continuationSeparator" w:id="0">
    <w:p w14:paraId="12863071" w14:textId="77777777" w:rsidR="004B06E7" w:rsidRDefault="004B06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5125C" w14:textId="77777777" w:rsidR="00195B12" w:rsidRDefault="002B0191">
    <w:pPr>
      <w:pBdr>
        <w:bottom w:val="single" w:sz="6" w:space="1" w:color="auto"/>
      </w:pBdr>
      <w:rPr>
        <w:b/>
      </w:rPr>
    </w:pPr>
    <w:r>
      <w:rPr>
        <w:b/>
      </w:rPr>
      <w:fldChar w:fldCharType="begin"/>
    </w:r>
    <w:r w:rsidR="00195B12">
      <w:rPr>
        <w:b/>
      </w:rPr>
      <w:instrText>PAGE</w:instrText>
    </w:r>
    <w:r>
      <w:rPr>
        <w:b/>
      </w:rPr>
      <w:fldChar w:fldCharType="separate"/>
    </w:r>
    <w:r w:rsidR="00195B12">
      <w:rPr>
        <w:b/>
        <w:noProof/>
      </w:rPr>
      <w:t>2</w:t>
    </w:r>
    <w:r>
      <w:rPr>
        <w:b/>
      </w:rPr>
      <w:fldChar w:fldCharType="end"/>
    </w:r>
    <w:r w:rsidR="00195B12">
      <w:rPr>
        <w:b/>
        <w:spacing w:val="260"/>
      </w:rPr>
      <w:t xml:space="preserve">  </w:t>
    </w:r>
    <w:r>
      <w:rPr>
        <w:b/>
      </w:rPr>
      <w:fldChar w:fldCharType="begin"/>
    </w:r>
    <w:r w:rsidR="00195B12">
      <w:rPr>
        <w:b/>
      </w:rPr>
      <w:instrText>styleref "heading 2"</w:instrText>
    </w:r>
    <w:r>
      <w:rPr>
        <w:b/>
      </w:rPr>
      <w:fldChar w:fldCharType="separate"/>
    </w:r>
    <w:r w:rsidR="00195B12">
      <w:rPr>
        <w:bCs/>
        <w:noProof/>
      </w:rPr>
      <w:t>Error! Use the Home tab to apply heading 2 to the text that you want to appear here.</w:t>
    </w:r>
    <w:r>
      <w:rPr>
        <w:b/>
      </w:rPr>
      <w:fldChar w:fldCharType="end"/>
    </w:r>
    <w:r w:rsidR="00195B12">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C209D72"/>
    <w:name w:val="WW8Num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nsid w:val="00000003"/>
    <w:multiLevelType w:val="multilevel"/>
    <w:tmpl w:val="00000003"/>
    <w:name w:val="WW8Num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00000004"/>
    <w:multiLevelType w:val="singleLevel"/>
    <w:tmpl w:val="00000004"/>
    <w:name w:val="WW8Num4"/>
    <w:lvl w:ilvl="0">
      <w:start w:val="1"/>
      <w:numFmt w:val="bullet"/>
      <w:lvlText w:val=""/>
      <w:lvlJc w:val="left"/>
      <w:pPr>
        <w:tabs>
          <w:tab w:val="num" w:pos="1080"/>
        </w:tabs>
        <w:ind w:left="1080" w:hanging="360"/>
      </w:pPr>
      <w:rPr>
        <w:rFonts w:ascii="Symbol" w:hAnsi="Symbol"/>
      </w:rPr>
    </w:lvl>
  </w:abstractNum>
  <w:abstractNum w:abstractNumId="4">
    <w:nsid w:val="00000006"/>
    <w:multiLevelType w:val="singleLevel"/>
    <w:tmpl w:val="00000006"/>
    <w:name w:val="WW8Num6"/>
    <w:lvl w:ilvl="0">
      <w:start w:val="1"/>
      <w:numFmt w:val="decimal"/>
      <w:lvlText w:val="%1."/>
      <w:lvlJc w:val="left"/>
      <w:pPr>
        <w:tabs>
          <w:tab w:val="num" w:pos="720"/>
        </w:tabs>
        <w:ind w:left="720" w:hanging="360"/>
      </w:pPr>
    </w:lvl>
  </w:abstractNum>
  <w:abstractNum w:abstractNumId="5">
    <w:nsid w:val="022C030E"/>
    <w:multiLevelType w:val="hybridMultilevel"/>
    <w:tmpl w:val="3500CE0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nsid w:val="06CD24F3"/>
    <w:multiLevelType w:val="hybridMultilevel"/>
    <w:tmpl w:val="63EA9A60"/>
    <w:lvl w:ilvl="0" w:tplc="10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B26B54"/>
    <w:multiLevelType w:val="hybridMultilevel"/>
    <w:tmpl w:val="419A41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856696C"/>
    <w:multiLevelType w:val="hybridMultilevel"/>
    <w:tmpl w:val="17EE7620"/>
    <w:lvl w:ilvl="0" w:tplc="71BCD32E">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C9722C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0F7B1A60"/>
    <w:multiLevelType w:val="hybridMultilevel"/>
    <w:tmpl w:val="63EA9A60"/>
    <w:lvl w:ilvl="0" w:tplc="10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F35F9F"/>
    <w:multiLevelType w:val="hybridMultilevel"/>
    <w:tmpl w:val="63EA9A60"/>
    <w:lvl w:ilvl="0" w:tplc="10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072AE0"/>
    <w:multiLevelType w:val="hybridMultilevel"/>
    <w:tmpl w:val="393869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81C6D7F"/>
    <w:multiLevelType w:val="hybridMultilevel"/>
    <w:tmpl w:val="C1045A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455D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3CFE29D8"/>
    <w:multiLevelType w:val="multilevel"/>
    <w:tmpl w:val="CC209D7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7">
    <w:nsid w:val="40BC1CCE"/>
    <w:multiLevelType w:val="hybridMultilevel"/>
    <w:tmpl w:val="E5E89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DC4E4E"/>
    <w:multiLevelType w:val="hybridMultilevel"/>
    <w:tmpl w:val="9220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A5187B"/>
    <w:multiLevelType w:val="hybridMultilevel"/>
    <w:tmpl w:val="E0280EB4"/>
    <w:lvl w:ilvl="0" w:tplc="09B6E9C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4E9C7C3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nsid w:val="50005102"/>
    <w:multiLevelType w:val="hybridMultilevel"/>
    <w:tmpl w:val="5EAA0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nsid w:val="64527408"/>
    <w:multiLevelType w:val="hybridMultilevel"/>
    <w:tmpl w:val="3DE2869C"/>
    <w:lvl w:ilvl="0" w:tplc="00000003">
      <w:start w:val="1"/>
      <w:numFmt w:val="bullet"/>
      <w:lvlText w:val="q"/>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1869A0"/>
    <w:multiLevelType w:val="hybridMultilevel"/>
    <w:tmpl w:val="63EA9A60"/>
    <w:lvl w:ilvl="0" w:tplc="10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DA24FC"/>
    <w:multiLevelType w:val="hybridMultilevel"/>
    <w:tmpl w:val="F014B486"/>
    <w:lvl w:ilvl="0" w:tplc="FFFFFFFF">
      <w:start w:val="1"/>
      <w:numFmt w:val="bullet"/>
      <w:pStyle w:val="List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9"/>
  </w:num>
  <w:num w:numId="3">
    <w:abstractNumId w:val="15"/>
  </w:num>
  <w:num w:numId="4">
    <w:abstractNumId w:val="22"/>
  </w:num>
  <w:num w:numId="5">
    <w:abstractNumId w:val="10"/>
  </w:num>
  <w:num w:numId="6">
    <w:abstractNumId w:val="20"/>
  </w:num>
  <w:num w:numId="7">
    <w:abstractNumId w:val="19"/>
  </w:num>
  <w:num w:numId="8">
    <w:abstractNumId w:val="8"/>
  </w:num>
  <w:num w:numId="9">
    <w:abstractNumId w:val="1"/>
  </w:num>
  <w:num w:numId="10">
    <w:abstractNumId w:val="3"/>
  </w:num>
  <w:num w:numId="11">
    <w:abstractNumId w:val="7"/>
  </w:num>
  <w:num w:numId="12">
    <w:abstractNumId w:val="18"/>
  </w:num>
  <w:num w:numId="13">
    <w:abstractNumId w:val="23"/>
  </w:num>
  <w:num w:numId="14">
    <w:abstractNumId w:val="4"/>
  </w:num>
  <w:num w:numId="15">
    <w:abstractNumId w:val="0"/>
  </w:num>
  <w:num w:numId="16">
    <w:abstractNumId w:val="2"/>
  </w:num>
  <w:num w:numId="17">
    <w:abstractNumId w:val="16"/>
  </w:num>
  <w:num w:numId="18">
    <w:abstractNumId w:val="25"/>
  </w:num>
  <w:num w:numId="19">
    <w:abstractNumId w:val="6"/>
  </w:num>
  <w:num w:numId="20">
    <w:abstractNumId w:val="24"/>
  </w:num>
  <w:num w:numId="21">
    <w:abstractNumId w:val="12"/>
  </w:num>
  <w:num w:numId="22">
    <w:abstractNumId w:val="11"/>
  </w:num>
  <w:num w:numId="23">
    <w:abstractNumId w:val="5"/>
  </w:num>
  <w:num w:numId="24">
    <w:abstractNumId w:val="17"/>
  </w:num>
  <w:num w:numId="25">
    <w:abstractNumId w:val="21"/>
  </w:num>
  <w:num w:numId="26">
    <w:abstractNumId w:val="14"/>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00C"/>
    <w:rsid w:val="00004022"/>
    <w:rsid w:val="00006037"/>
    <w:rsid w:val="00007301"/>
    <w:rsid w:val="00025DE2"/>
    <w:rsid w:val="0002736E"/>
    <w:rsid w:val="000961F0"/>
    <w:rsid w:val="000978A4"/>
    <w:rsid w:val="000C05AE"/>
    <w:rsid w:val="000D3C72"/>
    <w:rsid w:val="000E2F78"/>
    <w:rsid w:val="00112A30"/>
    <w:rsid w:val="00116A58"/>
    <w:rsid w:val="00121533"/>
    <w:rsid w:val="001221CD"/>
    <w:rsid w:val="00130054"/>
    <w:rsid w:val="00135F60"/>
    <w:rsid w:val="00137094"/>
    <w:rsid w:val="001401BF"/>
    <w:rsid w:val="00143C1B"/>
    <w:rsid w:val="00165198"/>
    <w:rsid w:val="00183F69"/>
    <w:rsid w:val="00191FF3"/>
    <w:rsid w:val="00195B12"/>
    <w:rsid w:val="001F17EC"/>
    <w:rsid w:val="00206133"/>
    <w:rsid w:val="00217E97"/>
    <w:rsid w:val="00225742"/>
    <w:rsid w:val="0022660C"/>
    <w:rsid w:val="002356F9"/>
    <w:rsid w:val="0024107C"/>
    <w:rsid w:val="002A17BC"/>
    <w:rsid w:val="002B0191"/>
    <w:rsid w:val="002F558D"/>
    <w:rsid w:val="002F6B8D"/>
    <w:rsid w:val="00313BCC"/>
    <w:rsid w:val="00325CA3"/>
    <w:rsid w:val="003A636F"/>
    <w:rsid w:val="003B14F0"/>
    <w:rsid w:val="003B5C55"/>
    <w:rsid w:val="003C21E7"/>
    <w:rsid w:val="003C5A5A"/>
    <w:rsid w:val="003D2138"/>
    <w:rsid w:val="003E01A9"/>
    <w:rsid w:val="003E64A3"/>
    <w:rsid w:val="003F1299"/>
    <w:rsid w:val="004651CF"/>
    <w:rsid w:val="00473819"/>
    <w:rsid w:val="00493683"/>
    <w:rsid w:val="004B06E7"/>
    <w:rsid w:val="004D0B7B"/>
    <w:rsid w:val="004D10E7"/>
    <w:rsid w:val="004D5AC9"/>
    <w:rsid w:val="004F2C85"/>
    <w:rsid w:val="005077F4"/>
    <w:rsid w:val="00517191"/>
    <w:rsid w:val="005433EA"/>
    <w:rsid w:val="005577EF"/>
    <w:rsid w:val="00581F18"/>
    <w:rsid w:val="00594C37"/>
    <w:rsid w:val="005A60A5"/>
    <w:rsid w:val="005E5A3B"/>
    <w:rsid w:val="005E666C"/>
    <w:rsid w:val="00634C45"/>
    <w:rsid w:val="00635CEE"/>
    <w:rsid w:val="00640CAD"/>
    <w:rsid w:val="00662E40"/>
    <w:rsid w:val="006729FC"/>
    <w:rsid w:val="006922C6"/>
    <w:rsid w:val="006D3F8C"/>
    <w:rsid w:val="006E093F"/>
    <w:rsid w:val="006E1F4C"/>
    <w:rsid w:val="006F6E1E"/>
    <w:rsid w:val="007468DE"/>
    <w:rsid w:val="00760606"/>
    <w:rsid w:val="007B2777"/>
    <w:rsid w:val="007C4618"/>
    <w:rsid w:val="0080454D"/>
    <w:rsid w:val="00820FB2"/>
    <w:rsid w:val="00831030"/>
    <w:rsid w:val="008648AD"/>
    <w:rsid w:val="008B1DCB"/>
    <w:rsid w:val="008C0125"/>
    <w:rsid w:val="008C600C"/>
    <w:rsid w:val="0091020F"/>
    <w:rsid w:val="00952842"/>
    <w:rsid w:val="00955F32"/>
    <w:rsid w:val="00957075"/>
    <w:rsid w:val="0097068E"/>
    <w:rsid w:val="00974B9F"/>
    <w:rsid w:val="009C644A"/>
    <w:rsid w:val="009E5FB1"/>
    <w:rsid w:val="00A0160B"/>
    <w:rsid w:val="00A0611A"/>
    <w:rsid w:val="00A246D4"/>
    <w:rsid w:val="00A46AF8"/>
    <w:rsid w:val="00A50CAF"/>
    <w:rsid w:val="00A55EAF"/>
    <w:rsid w:val="00A64A8E"/>
    <w:rsid w:val="00A6761D"/>
    <w:rsid w:val="00A72B54"/>
    <w:rsid w:val="00AA613D"/>
    <w:rsid w:val="00AD12B9"/>
    <w:rsid w:val="00AF524B"/>
    <w:rsid w:val="00B0548C"/>
    <w:rsid w:val="00B14CB9"/>
    <w:rsid w:val="00B411CD"/>
    <w:rsid w:val="00B60660"/>
    <w:rsid w:val="00B87B38"/>
    <w:rsid w:val="00BA79E6"/>
    <w:rsid w:val="00BB4643"/>
    <w:rsid w:val="00BD1095"/>
    <w:rsid w:val="00BF1DB6"/>
    <w:rsid w:val="00BF7FED"/>
    <w:rsid w:val="00C224F9"/>
    <w:rsid w:val="00C4230C"/>
    <w:rsid w:val="00C44BF7"/>
    <w:rsid w:val="00C711AF"/>
    <w:rsid w:val="00CB7FB1"/>
    <w:rsid w:val="00CC32A3"/>
    <w:rsid w:val="00CC34CD"/>
    <w:rsid w:val="00CC6E9D"/>
    <w:rsid w:val="00CD7C9E"/>
    <w:rsid w:val="00CE0E94"/>
    <w:rsid w:val="00D008EE"/>
    <w:rsid w:val="00D035CD"/>
    <w:rsid w:val="00D061BD"/>
    <w:rsid w:val="00D10EEF"/>
    <w:rsid w:val="00D20F74"/>
    <w:rsid w:val="00D37909"/>
    <w:rsid w:val="00D63230"/>
    <w:rsid w:val="00D64AAF"/>
    <w:rsid w:val="00D81400"/>
    <w:rsid w:val="00D93F1D"/>
    <w:rsid w:val="00DA5609"/>
    <w:rsid w:val="00DB21A0"/>
    <w:rsid w:val="00DB291E"/>
    <w:rsid w:val="00DB6E19"/>
    <w:rsid w:val="00DD6A93"/>
    <w:rsid w:val="00DF36A3"/>
    <w:rsid w:val="00E44F0C"/>
    <w:rsid w:val="00E64341"/>
    <w:rsid w:val="00E9392B"/>
    <w:rsid w:val="00EB4CE8"/>
    <w:rsid w:val="00EC44C7"/>
    <w:rsid w:val="00EF0D60"/>
    <w:rsid w:val="00F011F8"/>
    <w:rsid w:val="00F20D8A"/>
    <w:rsid w:val="00F25CA2"/>
    <w:rsid w:val="00F30834"/>
    <w:rsid w:val="00F63E90"/>
    <w:rsid w:val="00F64305"/>
    <w:rsid w:val="00FA3F1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214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00C"/>
    <w:rPr>
      <w:sz w:val="24"/>
    </w:rPr>
  </w:style>
  <w:style w:type="paragraph" w:styleId="Heading1">
    <w:name w:val="heading 1"/>
    <w:basedOn w:val="Normal"/>
    <w:next w:val="Normal"/>
    <w:link w:val="Heading1Char"/>
    <w:qFormat/>
    <w:rsid w:val="008C600C"/>
    <w:pPr>
      <w:keepNext/>
      <w:widowControl w:val="0"/>
      <w:spacing w:before="120" w:after="60"/>
      <w:outlineLvl w:val="0"/>
    </w:pPr>
    <w:rPr>
      <w:rFonts w:ascii="Arial" w:hAnsi="Arial"/>
      <w:b/>
      <w:snapToGrid w:val="0"/>
      <w:kern w:val="28"/>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 Head 2"/>
    <w:basedOn w:val="Normal"/>
    <w:next w:val="Normal"/>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character" w:styleId="Hyperlink">
    <w:name w:val="Hyperlink"/>
    <w:basedOn w:val="DefaultParagraphFont"/>
    <w:rsid w:val="008C600C"/>
    <w:rPr>
      <w:color w:val="0000FF"/>
      <w:u w:val="single"/>
    </w:rPr>
  </w:style>
  <w:style w:type="paragraph" w:styleId="ListBullet">
    <w:name w:val="List Bullet"/>
    <w:basedOn w:val="Normal"/>
    <w:rsid w:val="008C600C"/>
    <w:pPr>
      <w:numPr>
        <w:numId w:val="1"/>
      </w:numPr>
    </w:pPr>
    <w:rPr>
      <w:lang w:val="en-GB"/>
    </w:rPr>
  </w:style>
  <w:style w:type="character" w:styleId="PageNumber">
    <w:name w:val="page number"/>
    <w:basedOn w:val="DefaultParagraphFont"/>
    <w:rsid w:val="008C600C"/>
  </w:style>
  <w:style w:type="paragraph" w:styleId="Header">
    <w:name w:val="header"/>
    <w:basedOn w:val="Normal"/>
    <w:rsid w:val="003B14F0"/>
    <w:pPr>
      <w:tabs>
        <w:tab w:val="center" w:pos="4320"/>
        <w:tab w:val="right" w:pos="8640"/>
      </w:tabs>
    </w:pPr>
  </w:style>
  <w:style w:type="character" w:styleId="FollowedHyperlink">
    <w:name w:val="FollowedHyperlink"/>
    <w:basedOn w:val="DefaultParagraphFont"/>
    <w:rsid w:val="000C05AE"/>
    <w:rPr>
      <w:color w:val="800080"/>
      <w:u w:val="single"/>
    </w:rPr>
  </w:style>
  <w:style w:type="paragraph" w:styleId="ListParagraph">
    <w:name w:val="List Paragraph"/>
    <w:basedOn w:val="Normal"/>
    <w:uiPriority w:val="34"/>
    <w:qFormat/>
    <w:rsid w:val="00EB4CE8"/>
    <w:pPr>
      <w:ind w:left="720"/>
    </w:pPr>
  </w:style>
  <w:style w:type="table" w:styleId="TableGrid">
    <w:name w:val="Table Grid"/>
    <w:basedOn w:val="TableNormal"/>
    <w:uiPriority w:val="59"/>
    <w:rsid w:val="00594C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
    <w:name w:val="Grid Table 2 Accent 1"/>
    <w:basedOn w:val="TableNormal"/>
    <w:uiPriority w:val="47"/>
    <w:rsid w:val="00130054"/>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rsid w:val="00E44F0C"/>
    <w:rPr>
      <w:rFonts w:ascii="Arial" w:hAnsi="Arial"/>
      <w:b/>
      <w:snapToGrid w:val="0"/>
      <w:kern w:val="28"/>
      <w:sz w:val="28"/>
      <w:lang w:val="en-CA"/>
    </w:rPr>
  </w:style>
  <w:style w:type="paragraph" w:styleId="BalloonText">
    <w:name w:val="Balloon Text"/>
    <w:basedOn w:val="Normal"/>
    <w:link w:val="BalloonTextChar"/>
    <w:semiHidden/>
    <w:unhideWhenUsed/>
    <w:rsid w:val="00225742"/>
    <w:rPr>
      <w:rFonts w:ascii="Tahoma" w:hAnsi="Tahoma" w:cs="Tahoma"/>
      <w:sz w:val="16"/>
      <w:szCs w:val="16"/>
    </w:rPr>
  </w:style>
  <w:style w:type="character" w:customStyle="1" w:styleId="BalloonTextChar">
    <w:name w:val="Balloon Text Char"/>
    <w:basedOn w:val="DefaultParagraphFont"/>
    <w:link w:val="BalloonText"/>
    <w:semiHidden/>
    <w:rsid w:val="002257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00C"/>
    <w:rPr>
      <w:sz w:val="24"/>
    </w:rPr>
  </w:style>
  <w:style w:type="paragraph" w:styleId="Heading1">
    <w:name w:val="heading 1"/>
    <w:basedOn w:val="Normal"/>
    <w:next w:val="Normal"/>
    <w:link w:val="Heading1Char"/>
    <w:qFormat/>
    <w:rsid w:val="008C600C"/>
    <w:pPr>
      <w:keepNext/>
      <w:widowControl w:val="0"/>
      <w:spacing w:before="120" w:after="60"/>
      <w:outlineLvl w:val="0"/>
    </w:pPr>
    <w:rPr>
      <w:rFonts w:ascii="Arial" w:hAnsi="Arial"/>
      <w:b/>
      <w:snapToGrid w:val="0"/>
      <w:kern w:val="28"/>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 Head 2"/>
    <w:basedOn w:val="Normal"/>
    <w:next w:val="Normal"/>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character" w:styleId="Hyperlink">
    <w:name w:val="Hyperlink"/>
    <w:basedOn w:val="DefaultParagraphFont"/>
    <w:rsid w:val="008C600C"/>
    <w:rPr>
      <w:color w:val="0000FF"/>
      <w:u w:val="single"/>
    </w:rPr>
  </w:style>
  <w:style w:type="paragraph" w:styleId="ListBullet">
    <w:name w:val="List Bullet"/>
    <w:basedOn w:val="Normal"/>
    <w:rsid w:val="008C600C"/>
    <w:pPr>
      <w:numPr>
        <w:numId w:val="1"/>
      </w:numPr>
    </w:pPr>
    <w:rPr>
      <w:lang w:val="en-GB"/>
    </w:rPr>
  </w:style>
  <w:style w:type="character" w:styleId="PageNumber">
    <w:name w:val="page number"/>
    <w:basedOn w:val="DefaultParagraphFont"/>
    <w:rsid w:val="008C600C"/>
  </w:style>
  <w:style w:type="paragraph" w:styleId="Header">
    <w:name w:val="header"/>
    <w:basedOn w:val="Normal"/>
    <w:rsid w:val="003B14F0"/>
    <w:pPr>
      <w:tabs>
        <w:tab w:val="center" w:pos="4320"/>
        <w:tab w:val="right" w:pos="8640"/>
      </w:tabs>
    </w:pPr>
  </w:style>
  <w:style w:type="character" w:styleId="FollowedHyperlink">
    <w:name w:val="FollowedHyperlink"/>
    <w:basedOn w:val="DefaultParagraphFont"/>
    <w:rsid w:val="000C05AE"/>
    <w:rPr>
      <w:color w:val="800080"/>
      <w:u w:val="single"/>
    </w:rPr>
  </w:style>
  <w:style w:type="paragraph" w:styleId="ListParagraph">
    <w:name w:val="List Paragraph"/>
    <w:basedOn w:val="Normal"/>
    <w:uiPriority w:val="34"/>
    <w:qFormat/>
    <w:rsid w:val="00EB4CE8"/>
    <w:pPr>
      <w:ind w:left="720"/>
    </w:pPr>
  </w:style>
  <w:style w:type="table" w:styleId="TableGrid">
    <w:name w:val="Table Grid"/>
    <w:basedOn w:val="TableNormal"/>
    <w:uiPriority w:val="59"/>
    <w:rsid w:val="00594C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
    <w:name w:val="Grid Table 2 Accent 1"/>
    <w:basedOn w:val="TableNormal"/>
    <w:uiPriority w:val="47"/>
    <w:rsid w:val="00130054"/>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rsid w:val="00E44F0C"/>
    <w:rPr>
      <w:rFonts w:ascii="Arial" w:hAnsi="Arial"/>
      <w:b/>
      <w:snapToGrid w:val="0"/>
      <w:kern w:val="28"/>
      <w:sz w:val="28"/>
      <w:lang w:val="en-CA"/>
    </w:rPr>
  </w:style>
  <w:style w:type="paragraph" w:styleId="BalloonText">
    <w:name w:val="Balloon Text"/>
    <w:basedOn w:val="Normal"/>
    <w:link w:val="BalloonTextChar"/>
    <w:semiHidden/>
    <w:unhideWhenUsed/>
    <w:rsid w:val="00225742"/>
    <w:rPr>
      <w:rFonts w:ascii="Tahoma" w:hAnsi="Tahoma" w:cs="Tahoma"/>
      <w:sz w:val="16"/>
      <w:szCs w:val="16"/>
    </w:rPr>
  </w:style>
  <w:style w:type="character" w:customStyle="1" w:styleId="BalloonTextChar">
    <w:name w:val="Balloon Text Char"/>
    <w:basedOn w:val="DefaultParagraphFont"/>
    <w:link w:val="BalloonText"/>
    <w:semiHidden/>
    <w:rsid w:val="002257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16</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Lab 1 – Software Development Process</vt:lpstr>
    </vt:vector>
  </TitlesOfParts>
  <Company>Heritage College</Company>
  <LinksUpToDate>false</LinksUpToDate>
  <CharactersWithSpaces>10296</CharactersWithSpaces>
  <SharedDoc>false</SharedDoc>
  <HLinks>
    <vt:vector size="6" baseType="variant">
      <vt:variant>
        <vt:i4>8060935</vt:i4>
      </vt:variant>
      <vt:variant>
        <vt:i4>0</vt:i4>
      </vt:variant>
      <vt:variant>
        <vt:i4>0</vt:i4>
      </vt:variant>
      <vt:variant>
        <vt:i4>5</vt:i4>
      </vt:variant>
      <vt:variant>
        <vt:lpwstr>C:\Program Files\IBM\Rational\SDP\Rational Method Composer 7.0.1\RationalUnifiedProcess\LargeProjects\informal_resources\guidances\examples\collegiate_sports_paging_system,9.574917633082439E-306.html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Software Development Process</dc:title>
  <dc:creator>Susan Turanyi</dc:creator>
  <cp:lastModifiedBy>Alexander Beeftink</cp:lastModifiedBy>
  <cp:revision>35</cp:revision>
  <cp:lastPrinted>2009-01-29T18:51:00Z</cp:lastPrinted>
  <dcterms:created xsi:type="dcterms:W3CDTF">2014-02-20T19:56:00Z</dcterms:created>
  <dcterms:modified xsi:type="dcterms:W3CDTF">2017-03-08T21:29:00Z</dcterms:modified>
</cp:coreProperties>
</file>